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F14F55" w14:textId="77777777" w:rsidR="004B071E" w:rsidRPr="00456165" w:rsidRDefault="00AD22D5" w:rsidP="00366518">
      <w:pPr>
        <w:tabs>
          <w:tab w:val="left" w:pos="540"/>
          <w:tab w:val="left" w:pos="567"/>
        </w:tabs>
        <w:ind w:right="120"/>
        <w:jc w:val="right"/>
        <w:rPr>
          <w:b/>
          <w:bCs/>
          <w:color w:val="000000"/>
          <w:sz w:val="20"/>
          <w:lang w:val="en-GB"/>
        </w:rPr>
      </w:pPr>
      <w:r w:rsidRPr="00456165">
        <w:rPr>
          <w:b/>
          <w:bCs/>
          <w:color w:val="000000"/>
          <w:sz w:val="20"/>
          <w:lang w:val="en-GB"/>
        </w:rPr>
        <w:tab/>
      </w:r>
    </w:p>
    <w:p w14:paraId="307D63DF" w14:textId="7774C991" w:rsidR="007F2394" w:rsidRPr="00DE598C" w:rsidRDefault="00B87391" w:rsidP="007F2394">
      <w:pPr>
        <w:jc w:val="center"/>
        <w:rPr>
          <w:b/>
          <w:sz w:val="28"/>
          <w:szCs w:val="28"/>
          <w:lang w:eastAsia="ro-RO"/>
        </w:rPr>
      </w:pPr>
      <w:r w:rsidRPr="00B87391">
        <w:rPr>
          <w:b/>
          <w:sz w:val="28"/>
          <w:szCs w:val="28"/>
          <w:lang w:eastAsia="ro-RO"/>
        </w:rPr>
        <w:t>Sentiment Strength Detection: An In-Depth Systematic Literature Review on Context-</w:t>
      </w:r>
      <w:r w:rsidR="009F45F2">
        <w:rPr>
          <w:b/>
          <w:sz w:val="28"/>
          <w:szCs w:val="28"/>
          <w:lang w:eastAsia="ro-RO"/>
        </w:rPr>
        <w:t>Based</w:t>
      </w:r>
      <w:r w:rsidRPr="00B87391">
        <w:rPr>
          <w:b/>
          <w:sz w:val="28"/>
          <w:szCs w:val="28"/>
          <w:lang w:eastAsia="ro-RO"/>
        </w:rPr>
        <w:t xml:space="preserve"> Lexicon Approaches</w:t>
      </w:r>
    </w:p>
    <w:p w14:paraId="556D1C61" w14:textId="77777777" w:rsidR="00F72F74" w:rsidRDefault="007C53A3" w:rsidP="00F72F74">
      <w:pPr>
        <w:suppressAutoHyphens w:val="0"/>
        <w:jc w:val="center"/>
        <w:rPr>
          <w:b/>
          <w:color w:val="000000"/>
          <w:szCs w:val="24"/>
          <w:lang w:eastAsia="en-US"/>
        </w:rPr>
      </w:pPr>
      <w:r w:rsidRPr="007C53A3">
        <w:rPr>
          <w:b/>
          <w:color w:val="000000"/>
          <w:szCs w:val="24"/>
          <w:lang w:eastAsia="en-US"/>
        </w:rPr>
        <w:t xml:space="preserve"> </w:t>
      </w:r>
    </w:p>
    <w:p w14:paraId="0E688E22" w14:textId="08451D68" w:rsidR="00B44241" w:rsidRDefault="00E853DF" w:rsidP="00C14EE1">
      <w:pPr>
        <w:jc w:val="center"/>
        <w:rPr>
          <w:sz w:val="22"/>
          <w:szCs w:val="22"/>
          <w:lang w:val="id-ID" w:eastAsia="ro-RO"/>
        </w:rPr>
      </w:pPr>
      <w:r>
        <w:rPr>
          <w:sz w:val="22"/>
          <w:szCs w:val="22"/>
          <w:lang w:eastAsia="ro-RO"/>
        </w:rPr>
        <w:t xml:space="preserve">Dava Virgio </w:t>
      </w:r>
      <w:proofErr w:type="spellStart"/>
      <w:r>
        <w:rPr>
          <w:sz w:val="22"/>
          <w:szCs w:val="22"/>
          <w:lang w:eastAsia="ro-RO"/>
        </w:rPr>
        <w:t>Kertawijaya</w:t>
      </w:r>
      <w:proofErr w:type="spellEnd"/>
      <w:proofErr w:type="gramStart"/>
      <w:r w:rsidR="00AE0D60" w:rsidRPr="00C36444">
        <w:rPr>
          <w:sz w:val="22"/>
          <w:szCs w:val="22"/>
          <w:vertAlign w:val="superscript"/>
          <w:lang w:val="id-ID" w:eastAsia="ro-RO"/>
        </w:rPr>
        <w:t>1</w:t>
      </w:r>
      <w:r w:rsidR="005312A2">
        <w:rPr>
          <w:sz w:val="22"/>
          <w:szCs w:val="22"/>
          <w:vertAlign w:val="superscript"/>
          <w:lang w:eastAsia="ro-RO"/>
        </w:rPr>
        <w:t>,*</w:t>
      </w:r>
      <w:proofErr w:type="gramEnd"/>
      <w:r w:rsidR="00C14EE1">
        <w:rPr>
          <w:sz w:val="22"/>
          <w:szCs w:val="22"/>
          <w:lang w:val="ro-RO" w:eastAsia="ro-RO"/>
        </w:rPr>
        <w:t>,</w:t>
      </w:r>
      <w:r w:rsidR="00C14EE1">
        <w:rPr>
          <w:sz w:val="22"/>
          <w:szCs w:val="22"/>
          <w:lang w:val="id-ID" w:eastAsia="ro-RO"/>
        </w:rPr>
        <w:t xml:space="preserve"> </w:t>
      </w:r>
      <w:r w:rsidR="00C14EE1">
        <w:rPr>
          <w:sz w:val="22"/>
          <w:szCs w:val="22"/>
          <w:lang w:eastAsia="ro-RO"/>
        </w:rPr>
        <w:t>Dinar Ajeng Kristiyanti</w:t>
      </w:r>
      <w:r w:rsidR="00884678">
        <w:rPr>
          <w:sz w:val="22"/>
          <w:szCs w:val="22"/>
          <w:vertAlign w:val="superscript"/>
          <w:lang w:eastAsia="ro-RO"/>
        </w:rPr>
        <w:t>2</w:t>
      </w:r>
      <w:r w:rsidR="005312A2">
        <w:rPr>
          <w:sz w:val="22"/>
          <w:szCs w:val="22"/>
          <w:vertAlign w:val="superscript"/>
          <w:lang w:eastAsia="ro-RO"/>
        </w:rPr>
        <w:t>,*</w:t>
      </w:r>
      <w:r w:rsidR="00C14EE1">
        <w:rPr>
          <w:sz w:val="22"/>
          <w:szCs w:val="22"/>
          <w:lang w:val="ro-RO" w:eastAsia="ro-RO"/>
        </w:rPr>
        <w:t xml:space="preserve"> </w:t>
      </w:r>
      <w:r w:rsidR="007F2394" w:rsidRPr="00C36444">
        <w:rPr>
          <w:sz w:val="22"/>
          <w:szCs w:val="22"/>
          <w:lang w:val="id-ID" w:eastAsia="ro-RO"/>
        </w:rPr>
        <w:t xml:space="preserve">      </w:t>
      </w:r>
    </w:p>
    <w:p w14:paraId="0BE8C2F6" w14:textId="41E878A1" w:rsidR="007F2394" w:rsidRPr="00B46029" w:rsidRDefault="007F2394" w:rsidP="00C14EE1">
      <w:pPr>
        <w:jc w:val="center"/>
        <w:rPr>
          <w:sz w:val="22"/>
          <w:szCs w:val="22"/>
          <w:lang w:val="id-ID" w:eastAsia="ro-RO"/>
        </w:rPr>
      </w:pPr>
      <w:r w:rsidRPr="00C36444">
        <w:rPr>
          <w:sz w:val="22"/>
          <w:szCs w:val="22"/>
          <w:lang w:val="id-ID" w:eastAsia="ro-RO"/>
        </w:rPr>
        <w:t xml:space="preserve">                            </w:t>
      </w:r>
      <w:r w:rsidR="00B46029">
        <w:rPr>
          <w:sz w:val="22"/>
          <w:szCs w:val="22"/>
          <w:lang w:val="id-ID" w:eastAsia="ro-RO"/>
        </w:rPr>
        <w:t xml:space="preserve">                         </w:t>
      </w:r>
    </w:p>
    <w:p w14:paraId="7B8C21B1" w14:textId="236F306C" w:rsidR="00C30F70" w:rsidRDefault="00C30F70" w:rsidP="00C30F70">
      <w:pPr>
        <w:ind w:left="3261" w:hanging="3261"/>
        <w:jc w:val="center"/>
        <w:rPr>
          <w:bCs/>
          <w:sz w:val="20"/>
        </w:rPr>
      </w:pPr>
      <w:r>
        <w:rPr>
          <w:bCs/>
          <w:sz w:val="20"/>
          <w:vertAlign w:val="superscript"/>
        </w:rPr>
        <w:t>1</w:t>
      </w:r>
      <w:r w:rsidR="00884678">
        <w:rPr>
          <w:bCs/>
          <w:sz w:val="20"/>
          <w:vertAlign w:val="superscript"/>
        </w:rPr>
        <w:t>, 2</w:t>
      </w:r>
      <w:r>
        <w:rPr>
          <w:bCs/>
          <w:sz w:val="20"/>
        </w:rPr>
        <w:t>Department of Information Systems</w:t>
      </w:r>
      <w:r w:rsidRPr="00C36444">
        <w:rPr>
          <w:bCs/>
          <w:sz w:val="20"/>
        </w:rPr>
        <w:t xml:space="preserve">, </w:t>
      </w:r>
      <w:r>
        <w:rPr>
          <w:bCs/>
          <w:sz w:val="20"/>
        </w:rPr>
        <w:t xml:space="preserve">Faculty of </w:t>
      </w:r>
      <w:proofErr w:type="gramStart"/>
      <w:r>
        <w:rPr>
          <w:bCs/>
          <w:sz w:val="20"/>
        </w:rPr>
        <w:t>Engineering</w:t>
      </w:r>
      <w:proofErr w:type="gramEnd"/>
      <w:r>
        <w:rPr>
          <w:bCs/>
          <w:sz w:val="20"/>
        </w:rPr>
        <w:t xml:space="preserve"> and Informatics,</w:t>
      </w:r>
    </w:p>
    <w:p w14:paraId="6BD6B131" w14:textId="5C21796E" w:rsidR="007F2394" w:rsidRPr="00C14EE1" w:rsidRDefault="00C30F70" w:rsidP="00B44241">
      <w:pPr>
        <w:ind w:left="3261" w:hanging="3261"/>
        <w:jc w:val="center"/>
        <w:rPr>
          <w:sz w:val="20"/>
          <w:lang w:eastAsia="ro-RO"/>
        </w:rPr>
      </w:pPr>
      <w:r w:rsidRPr="00C36444">
        <w:rPr>
          <w:bCs/>
          <w:sz w:val="20"/>
        </w:rPr>
        <w:t xml:space="preserve">Universitas </w:t>
      </w:r>
      <w:r>
        <w:rPr>
          <w:bCs/>
          <w:sz w:val="20"/>
        </w:rPr>
        <w:t>Multimedia Nusantara</w:t>
      </w:r>
      <w:r>
        <w:rPr>
          <w:b/>
          <w:bCs/>
          <w:sz w:val="20"/>
        </w:rPr>
        <w:t xml:space="preserve">, </w:t>
      </w:r>
      <w:r>
        <w:rPr>
          <w:sz w:val="20"/>
          <w:lang w:eastAsia="ro-RO"/>
        </w:rPr>
        <w:t>Tangerang 15810, Indonesia.</w:t>
      </w:r>
    </w:p>
    <w:p w14:paraId="26589F89" w14:textId="77777777" w:rsidR="00C46648" w:rsidRPr="00C36444" w:rsidRDefault="007B1F78" w:rsidP="002C5A9B">
      <w:pPr>
        <w:jc w:val="center"/>
        <w:rPr>
          <w:sz w:val="20"/>
          <w:lang w:val="id-ID" w:eastAsia="ro-RO"/>
        </w:rPr>
      </w:pPr>
      <w:r w:rsidRPr="00C36444">
        <w:rPr>
          <w:rStyle w:val="Znakiprzypiswdolnych"/>
          <w:sz w:val="20"/>
        </w:rPr>
        <w:t>*</w:t>
      </w:r>
      <w:r w:rsidRPr="00C36444">
        <w:rPr>
          <w:sz w:val="20"/>
          <w:lang w:val="ro-RO"/>
        </w:rPr>
        <w:t>Corresp</w:t>
      </w:r>
      <w:r w:rsidR="001266F8">
        <w:rPr>
          <w:sz w:val="20"/>
          <w:lang w:val="ro-RO"/>
        </w:rPr>
        <w:t xml:space="preserve">onding </w:t>
      </w:r>
      <w:r w:rsidR="001266F8">
        <w:rPr>
          <w:sz w:val="20"/>
          <w:lang w:val="id-ID"/>
        </w:rPr>
        <w:t>A</w:t>
      </w:r>
      <w:r w:rsidRPr="00C36444">
        <w:rPr>
          <w:sz w:val="20"/>
          <w:lang w:val="ro-RO"/>
        </w:rPr>
        <w:t xml:space="preserve">uthor: </w:t>
      </w:r>
    </w:p>
    <w:p w14:paraId="64FE3910" w14:textId="09E239C7" w:rsidR="00C14EE1" w:rsidRDefault="00846F94" w:rsidP="005312A2">
      <w:pPr>
        <w:jc w:val="center"/>
        <w:rPr>
          <w:sz w:val="20"/>
          <w:lang w:eastAsia="ro-RO"/>
        </w:rPr>
      </w:pPr>
      <w:r w:rsidRPr="00C36444">
        <w:rPr>
          <w:sz w:val="20"/>
          <w:lang w:val="id-ID" w:eastAsia="ro-RO"/>
        </w:rPr>
        <w:t>Email:</w:t>
      </w:r>
      <w:r w:rsidR="00E853DF">
        <w:rPr>
          <w:sz w:val="20"/>
          <w:lang w:eastAsia="ro-RO"/>
        </w:rPr>
        <w:t xml:space="preserve"> </w:t>
      </w:r>
      <w:hyperlink r:id="rId8" w:history="1">
        <w:r w:rsidR="00E853DF" w:rsidRPr="00FE5C29">
          <w:rPr>
            <w:rStyle w:val="Hyperlink"/>
            <w:sz w:val="20"/>
            <w:lang w:eastAsia="ro-RO"/>
          </w:rPr>
          <w:t>dava.virgio@student.umn.ac.id</w:t>
        </w:r>
      </w:hyperlink>
      <w:r w:rsidR="00E853DF">
        <w:rPr>
          <w:sz w:val="20"/>
          <w:lang w:eastAsia="ro-RO"/>
        </w:rPr>
        <w:t xml:space="preserve"> </w:t>
      </w:r>
    </w:p>
    <w:p w14:paraId="31C3C0E9" w14:textId="75E22104" w:rsidR="00C14EE1" w:rsidRPr="00E853DF" w:rsidRDefault="00C14EE1" w:rsidP="002C5A9B">
      <w:pPr>
        <w:jc w:val="center"/>
        <w:rPr>
          <w:sz w:val="20"/>
          <w:lang w:eastAsia="ro-RO"/>
        </w:rPr>
      </w:pPr>
      <w:r>
        <w:rPr>
          <w:sz w:val="20"/>
          <w:lang w:eastAsia="ro-RO"/>
        </w:rPr>
        <w:t xml:space="preserve">Email: </w:t>
      </w:r>
      <w:hyperlink r:id="rId9" w:history="1">
        <w:r w:rsidRPr="003B792B">
          <w:rPr>
            <w:rStyle w:val="Hyperlink"/>
            <w:sz w:val="20"/>
            <w:lang w:eastAsia="ro-RO"/>
          </w:rPr>
          <w:t>dinar.kristiyanti@umn.ac.id</w:t>
        </w:r>
      </w:hyperlink>
      <w:r>
        <w:rPr>
          <w:sz w:val="20"/>
          <w:lang w:eastAsia="ro-RO"/>
        </w:rPr>
        <w:t xml:space="preserve"> </w:t>
      </w:r>
    </w:p>
    <w:p w14:paraId="11F06563" w14:textId="77777777" w:rsidR="00846F94" w:rsidRPr="00846F94" w:rsidRDefault="00846F94" w:rsidP="002C5A9B">
      <w:pPr>
        <w:jc w:val="center"/>
        <w:rPr>
          <w:sz w:val="16"/>
          <w:szCs w:val="16"/>
          <w:lang w:val="id-ID"/>
        </w:rPr>
      </w:pPr>
    </w:p>
    <w:tbl>
      <w:tblPr>
        <w:tblW w:w="0" w:type="auto"/>
        <w:jc w:val="center"/>
        <w:tblLayout w:type="fixed"/>
        <w:tblLook w:val="0000" w:firstRow="0" w:lastRow="0" w:firstColumn="0" w:lastColumn="0" w:noHBand="0" w:noVBand="0"/>
      </w:tblPr>
      <w:tblGrid>
        <w:gridCol w:w="6342"/>
      </w:tblGrid>
      <w:tr w:rsidR="004B071E" w:rsidRPr="00F72F74" w14:paraId="6877CDE6" w14:textId="77777777" w:rsidTr="00711415">
        <w:trPr>
          <w:trHeight w:val="5220"/>
          <w:jc w:val="center"/>
        </w:trPr>
        <w:tc>
          <w:tcPr>
            <w:tcW w:w="6342" w:type="dxa"/>
            <w:tcBorders>
              <w:top w:val="single" w:sz="4" w:space="0" w:color="000000"/>
              <w:bottom w:val="single" w:sz="4" w:space="0" w:color="000000"/>
            </w:tcBorders>
          </w:tcPr>
          <w:p w14:paraId="4E6E3199" w14:textId="77777777" w:rsidR="004B071E" w:rsidRPr="00F72F74" w:rsidRDefault="004B071E" w:rsidP="00366518">
            <w:pPr>
              <w:tabs>
                <w:tab w:val="left" w:pos="567"/>
              </w:tabs>
              <w:snapToGrid w:val="0"/>
              <w:ind w:right="78"/>
              <w:rPr>
                <w:b/>
                <w:bCs/>
                <w:i/>
                <w:iCs/>
                <w:color w:val="FF0000"/>
                <w:sz w:val="12"/>
                <w:szCs w:val="12"/>
              </w:rPr>
            </w:pPr>
          </w:p>
          <w:p w14:paraId="7471A1FB" w14:textId="77777777" w:rsidR="007F2394" w:rsidRPr="00C36444" w:rsidRDefault="007F2394" w:rsidP="007F2394">
            <w:pPr>
              <w:rPr>
                <w:i/>
                <w:sz w:val="18"/>
                <w:szCs w:val="18"/>
              </w:rPr>
            </w:pPr>
            <w:r w:rsidRPr="00C36444">
              <w:rPr>
                <w:b/>
                <w:i/>
                <w:sz w:val="18"/>
                <w:szCs w:val="18"/>
              </w:rPr>
              <w:t>Abstract</w:t>
            </w:r>
            <w:r w:rsidRPr="00C36444">
              <w:rPr>
                <w:i/>
                <w:sz w:val="18"/>
                <w:szCs w:val="18"/>
              </w:rPr>
              <w:t>.</w:t>
            </w:r>
          </w:p>
          <w:p w14:paraId="46600D80" w14:textId="77777777" w:rsidR="007F2394" w:rsidRPr="00C36444" w:rsidRDefault="007F2394" w:rsidP="007F2394">
            <w:pPr>
              <w:rPr>
                <w:i/>
                <w:sz w:val="18"/>
                <w:szCs w:val="18"/>
              </w:rPr>
            </w:pPr>
          </w:p>
          <w:p w14:paraId="6DF2AFF4" w14:textId="5537D139" w:rsidR="007F2394" w:rsidRPr="00C36444" w:rsidRDefault="00143F54" w:rsidP="007F2394">
            <w:pPr>
              <w:rPr>
                <w:i/>
                <w:sz w:val="18"/>
                <w:szCs w:val="18"/>
              </w:rPr>
            </w:pPr>
            <w:r w:rsidRPr="00143F54">
              <w:rPr>
                <w:i/>
                <w:sz w:val="18"/>
                <w:szCs w:val="18"/>
              </w:rPr>
              <w:t>Sentiment strength detection is a critical aspect of sentiment analysis that involves evaluating the intensity of sentiments within textual content. This research conducts a comprehensive systematic literature review focusing on context-based lexicon approaches to sentiment strength detection. The study examines the evolution, challenges, and opportunities in this domain, offering insights into frameworks and methodologies proposed in the existing literature. Despite the considerable body of sentiment analysis research, investigations into sentiment strength detection utilizing context-based lexicons remain relatively limited</w:t>
            </w:r>
            <w:r w:rsidR="007F2394" w:rsidRPr="00C36444">
              <w:rPr>
                <w:i/>
                <w:sz w:val="18"/>
                <w:szCs w:val="18"/>
              </w:rPr>
              <w:t>.</w:t>
            </w:r>
            <w:r w:rsidR="00DD3495">
              <w:t xml:space="preserve"> </w:t>
            </w:r>
            <w:r w:rsidR="00DD3495" w:rsidRPr="00DD3495">
              <w:rPr>
                <w:i/>
                <w:sz w:val="18"/>
                <w:szCs w:val="18"/>
              </w:rPr>
              <w:t>This research is a literature study that uses literacy published in 2020–2023. The purpose of this study is to provide an overview of the technology that is widely used in sentiment strength detection with context-based lexicons, either by methods, algorithms, datasets, or types of sentiment analysis. The stages carried out in this study include planning a review, implementing a review protocol, and submitting the results of the review. This research is expected to be able to help future research to develop new methods and techniques to provide more optimal results.</w:t>
            </w:r>
          </w:p>
          <w:p w14:paraId="12551649" w14:textId="77777777" w:rsidR="007F2394" w:rsidRPr="00C36444" w:rsidRDefault="007F2394" w:rsidP="007F2394">
            <w:pPr>
              <w:rPr>
                <w:i/>
                <w:sz w:val="18"/>
                <w:szCs w:val="18"/>
              </w:rPr>
            </w:pPr>
          </w:p>
          <w:p w14:paraId="14890B00" w14:textId="7AFFE566" w:rsidR="002C5A9B" w:rsidRPr="004C73B4" w:rsidRDefault="007F2394" w:rsidP="004C73B4">
            <w:pPr>
              <w:ind w:left="909" w:hanging="909"/>
              <w:rPr>
                <w:i/>
                <w:sz w:val="18"/>
                <w:szCs w:val="18"/>
                <w:lang w:eastAsia="ro-RO"/>
              </w:rPr>
            </w:pPr>
            <w:r w:rsidRPr="00C36444">
              <w:rPr>
                <w:b/>
                <w:i/>
                <w:sz w:val="18"/>
                <w:szCs w:val="18"/>
              </w:rPr>
              <w:t>Key</w:t>
            </w:r>
            <w:r w:rsidRPr="00C36444">
              <w:rPr>
                <w:b/>
                <w:i/>
                <w:sz w:val="18"/>
                <w:szCs w:val="18"/>
                <w:lang w:val="id-ID"/>
              </w:rPr>
              <w:t>w</w:t>
            </w:r>
            <w:proofErr w:type="spellStart"/>
            <w:r w:rsidRPr="00C36444">
              <w:rPr>
                <w:b/>
                <w:i/>
                <w:sz w:val="18"/>
                <w:szCs w:val="18"/>
              </w:rPr>
              <w:t>ords</w:t>
            </w:r>
            <w:proofErr w:type="spellEnd"/>
            <w:r w:rsidRPr="00C36444">
              <w:rPr>
                <w:b/>
                <w:i/>
                <w:sz w:val="18"/>
                <w:szCs w:val="18"/>
              </w:rPr>
              <w:t>:</w:t>
            </w:r>
            <w:r w:rsidRPr="00C36444">
              <w:rPr>
                <w:i/>
                <w:sz w:val="18"/>
                <w:szCs w:val="18"/>
              </w:rPr>
              <w:t xml:space="preserve"> </w:t>
            </w:r>
            <w:r w:rsidR="00411453" w:rsidRPr="00411453">
              <w:rPr>
                <w:i/>
                <w:sz w:val="18"/>
                <w:szCs w:val="18"/>
                <w:lang w:eastAsia="ro-RO"/>
              </w:rPr>
              <w:t>Sentiment Strength Detection, Context-Based Lexicon Approaches, Sentiment Analysis, Systematic Literature Review</w:t>
            </w:r>
            <w:r w:rsidRPr="00C36444">
              <w:rPr>
                <w:i/>
                <w:sz w:val="18"/>
                <w:szCs w:val="18"/>
                <w:lang w:eastAsia="ro-RO"/>
              </w:rPr>
              <w:t>.</w:t>
            </w:r>
          </w:p>
        </w:tc>
      </w:tr>
    </w:tbl>
    <w:p w14:paraId="5722D4A8" w14:textId="77777777" w:rsidR="004B071E" w:rsidRPr="00F72F74" w:rsidRDefault="004B071E" w:rsidP="00366518">
      <w:pPr>
        <w:tabs>
          <w:tab w:val="left" w:pos="540"/>
          <w:tab w:val="left" w:pos="567"/>
        </w:tabs>
        <w:rPr>
          <w:color w:val="FF0000"/>
          <w:sz w:val="18"/>
          <w:szCs w:val="18"/>
          <w:lang w:val="en-GB"/>
        </w:rPr>
      </w:pPr>
    </w:p>
    <w:p w14:paraId="6E4524A5" w14:textId="77777777" w:rsidR="00D42937" w:rsidRPr="00711415" w:rsidRDefault="00AA03BB" w:rsidP="00711415">
      <w:pPr>
        <w:rPr>
          <w:b/>
          <w:sz w:val="22"/>
          <w:szCs w:val="22"/>
        </w:rPr>
      </w:pPr>
      <w:r>
        <w:rPr>
          <w:b/>
          <w:sz w:val="20"/>
          <w:lang w:val="id-ID"/>
        </w:rPr>
        <w:t>1</w:t>
      </w:r>
      <w:r w:rsidRPr="00C36444">
        <w:rPr>
          <w:b/>
          <w:sz w:val="22"/>
          <w:szCs w:val="22"/>
          <w:lang w:val="id-ID"/>
        </w:rPr>
        <w:t>.</w:t>
      </w:r>
      <w:r w:rsidR="00B46029">
        <w:rPr>
          <w:b/>
          <w:sz w:val="22"/>
          <w:szCs w:val="22"/>
          <w:lang w:val="id-ID"/>
        </w:rPr>
        <w:t xml:space="preserve"> </w:t>
      </w:r>
      <w:r w:rsidRPr="00C36444">
        <w:rPr>
          <w:b/>
          <w:sz w:val="22"/>
          <w:szCs w:val="22"/>
        </w:rPr>
        <w:t>I</w:t>
      </w:r>
      <w:r w:rsidRPr="00C36444">
        <w:rPr>
          <w:b/>
          <w:sz w:val="22"/>
          <w:szCs w:val="22"/>
          <w:lang w:val="id-ID"/>
        </w:rPr>
        <w:t>NTRODUCTION</w:t>
      </w:r>
    </w:p>
    <w:p w14:paraId="0F4E36CB" w14:textId="77777777" w:rsidR="00FF0753" w:rsidRDefault="00FF0753" w:rsidP="006177E7">
      <w:pPr>
        <w:spacing w:line="264" w:lineRule="auto"/>
        <w:ind w:firstLine="567"/>
        <w:rPr>
          <w:sz w:val="22"/>
          <w:szCs w:val="22"/>
        </w:rPr>
      </w:pPr>
    </w:p>
    <w:p w14:paraId="0699EA38" w14:textId="6B722D18" w:rsidR="006177E7" w:rsidRPr="006177E7" w:rsidRDefault="006177E7" w:rsidP="006177E7">
      <w:pPr>
        <w:spacing w:line="264" w:lineRule="auto"/>
        <w:ind w:firstLine="567"/>
        <w:rPr>
          <w:sz w:val="22"/>
          <w:szCs w:val="22"/>
        </w:rPr>
      </w:pPr>
      <w:r w:rsidRPr="006177E7">
        <w:rPr>
          <w:sz w:val="22"/>
          <w:szCs w:val="22"/>
        </w:rPr>
        <w:t>Sentiment is a key aspect in text analysis that plays an important role in understanding the opinions, responses, and attitudes of a text</w:t>
      </w:r>
      <w:r w:rsidR="004E2A93">
        <w:rPr>
          <w:sz w:val="22"/>
          <w:szCs w:val="22"/>
        </w:rPr>
        <w:t xml:space="preserve"> </w:t>
      </w:r>
      <w:r w:rsidR="009839CD">
        <w:rPr>
          <w:sz w:val="22"/>
          <w:szCs w:val="22"/>
        </w:rPr>
        <w:fldChar w:fldCharType="begin" w:fldLock="1"/>
      </w:r>
      <w:r w:rsidR="009839CD">
        <w:rPr>
          <w:sz w:val="22"/>
          <w:szCs w:val="22"/>
        </w:rPr>
        <w:instrText>ADDIN CSL_CITATION {"citationItems":[{"id":"ITEM-1","itemData":{"DOI":"10.1007/s11042-018-6445-z","ISSN":"15737721","abstract":"Social media sentiment analysis (also known as opinion mining) which aims to extract people’s opinions, attitudes and emotions from social networks has become a research hotspot. Conventional sentiment analysis concentrates primarily on the textual content. However, multimedia sentiment analysis has begun to receive attention since visual content such as images and videos is becoming a new medium for self-expression in social networks. In order to provide a reference for the researchers in this active area, we give an overview of this topic and describe the algorithms of sentiment analysis and opinion mining for social multimedia. Having conducted a brief review on textual sentiment analysis for social media, we present a comprehensive survey of visual sentiment analysis on the basis of a thorough investigation of the existing literature. We further give a summary of existing studies on multimodal sentiment analysis which combines multiple media channels. We finally summarize the existing benchmark datasets in this area, and discuss the future research trends and potential directions for multimedia sentiment analysis. This survey covers 100 articles during 2008–2018 and categorizes existing studies according to the approaches they adopt.","author":[{"dropping-particle":"","family":"Li","given":"Zuhe","non-dropping-particle":"","parse-names":false,"suffix":""},{"dropping-particle":"","family":"Fan","given":"Yangyu","non-dropping-particle":"","parse-names":false,"suffix":""},{"dropping-particle":"","family":"Jiang","given":"Bin","non-dropping-particle":"","parse-names":false,"suffix":""},{"dropping-particle":"","family":"Lei","given":"Tao","non-dropping-particle":"","parse-names":false,"suffix":""},{"dropping-particle":"","family":"Liu","given":"Weihua","non-dropping-particle":"","parse-names":false,"suffix":""}],"container-title":"Multimedia Tools and Applications","id":"ITEM-1","issue":"6","issued":{"date-parts":[["2019","3","1"]]},"page":"6939-6967","title":"A survey on sentiment analysis and opinion mining for social multimedia","type":"article-journal","volume":"78"},"uris":["http://www.mendeley.com/documents/?uuid=29771910-ac96-4b66-b6ac-2334cbfea329"]}],"mendeley":{"formattedCitation":"[1]","plainTextFormattedCitation":"[1]","previouslyFormattedCitation":"[1]"},"properties":{"noteIndex":0},"schema":"https://github.com/citation-style-language/schema/raw/master/csl-citation.json"}</w:instrText>
      </w:r>
      <w:r w:rsidR="009839CD">
        <w:rPr>
          <w:sz w:val="22"/>
          <w:szCs w:val="22"/>
        </w:rPr>
        <w:fldChar w:fldCharType="separate"/>
      </w:r>
      <w:r w:rsidR="009839CD" w:rsidRPr="00FE6DEC">
        <w:rPr>
          <w:noProof/>
          <w:sz w:val="22"/>
          <w:szCs w:val="22"/>
        </w:rPr>
        <w:t>[1]</w:t>
      </w:r>
      <w:r w:rsidR="009839CD">
        <w:rPr>
          <w:sz w:val="22"/>
          <w:szCs w:val="22"/>
        </w:rPr>
        <w:fldChar w:fldCharType="end"/>
      </w:r>
      <w:r w:rsidR="009839CD">
        <w:rPr>
          <w:sz w:val="22"/>
          <w:szCs w:val="22"/>
        </w:rPr>
        <w:t xml:space="preserve">. </w:t>
      </w:r>
      <w:r w:rsidRPr="006177E7">
        <w:rPr>
          <w:sz w:val="22"/>
          <w:szCs w:val="22"/>
        </w:rPr>
        <w:t>Sentiment analysis is not only limited to determining whether a text is positive, negative, or neutral, but also involves measuring the strength of the sentiment it contains</w:t>
      </w:r>
      <w:r w:rsidR="004E2A93">
        <w:rPr>
          <w:sz w:val="22"/>
          <w:szCs w:val="22"/>
        </w:rPr>
        <w:t xml:space="preserve"> </w:t>
      </w:r>
      <w:r w:rsidR="00852277">
        <w:rPr>
          <w:sz w:val="22"/>
          <w:szCs w:val="22"/>
        </w:rPr>
        <w:fldChar w:fldCharType="begin" w:fldLock="1"/>
      </w:r>
      <w:r w:rsidR="00852277">
        <w:rPr>
          <w:sz w:val="22"/>
          <w:szCs w:val="22"/>
        </w:rPr>
        <w:instrText>ADDIN CSL_CITATION {"citationItems":[{"id":"ITEM-1","itemData":{"DOI":"10.1007/s10489-018-1299-7","ISSN":"15737497","abstract":"Rich online consumer reviews (OCR) can be mined to gain valuable insights, beneficial for both brands and future buyers. Recently, aspect based sentiment classification have shown excellent results for fine grained sentiment analysis of OCR. However, there are only few studies so far that rely on both explicitly deriving sentiment using syntactic features, and capturing implicit contextual word relations for the task of aspect based sentiment classification. In this paper, we propose a novel method: Hybrid Attribute Based Sentiment Classification (HABSC) with the aim to derive sentiment orientation of OCR by capturing implicit word relations and incorporating domain specific knowledge. First, we detect the most frequent bigrams and trigrams in the corpus, followed by POS tagging to retain aspect descriptions and opinion words. Then, we employ TFIDF (term frequency inverse document frequency) to represent each document, followed by automatically extracting optimal number of topics in the given corpus. All the adjectives and adverbs are labelled using domain specific knowledge and pre-existing lexicons. Lastly, we find sentiment orientation of each review under the assumption that each review is a mixture of weighted and sentiment labelled attributes. We test the efficiency of our method using datasets from two different domains: hotel reviews from TripAdvisor.com and mobile phone reviews from Amazon.com. Results show that, the classification accuracy of HABSC significantly exceeds various state-of-the-art methods including aspect-based sentiment classification and supervised classification using distributed word and paragraph vectors. Our method also exhibits less computational time as compared to distributed vectorization schemes.","author":[{"dropping-particle":"","family":"Bansal","given":"Barkha","non-dropping-particle":"","parse-names":false,"suffix":""},{"dropping-particle":"","family":"Srivastava","given":"Sangeet","non-dropping-particle":"","parse-names":false,"suffix":""}],"container-title":"Applied Intelligence","id":"ITEM-1","issue":"1","issued":{"date-parts":[["2019","1","1"]]},"page":"137-149","title":"Hybrid attribute based sentiment classification of online reviews for consumer intelligence","type":"article-journal","volume":"49"},"uris":["http://www.mendeley.com/documents/?uuid=1e25ac2d-e8ee-4d2f-af64-d728681277fb"]}],"mendeley":{"formattedCitation":"[2]","plainTextFormattedCitation":"[2]","previouslyFormattedCitation":"[2]"},"properties":{"noteIndex":0},"schema":"https://github.com/citation-style-language/schema/raw/master/csl-citation.json"}</w:instrText>
      </w:r>
      <w:r w:rsidR="00852277">
        <w:rPr>
          <w:sz w:val="22"/>
          <w:szCs w:val="22"/>
        </w:rPr>
        <w:fldChar w:fldCharType="separate"/>
      </w:r>
      <w:r w:rsidR="00852277" w:rsidRPr="00E0047D">
        <w:rPr>
          <w:noProof/>
          <w:sz w:val="22"/>
          <w:szCs w:val="22"/>
        </w:rPr>
        <w:t>[</w:t>
      </w:r>
      <w:bookmarkStart w:id="0" w:name="_Hlk151940263"/>
      <w:r w:rsidR="00852277" w:rsidRPr="00E0047D">
        <w:rPr>
          <w:noProof/>
          <w:sz w:val="22"/>
          <w:szCs w:val="22"/>
        </w:rPr>
        <w:t>2]</w:t>
      </w:r>
      <w:bookmarkEnd w:id="0"/>
      <w:r w:rsidR="00852277">
        <w:rPr>
          <w:sz w:val="22"/>
          <w:szCs w:val="22"/>
        </w:rPr>
        <w:fldChar w:fldCharType="end"/>
      </w:r>
      <w:r w:rsidR="00852277">
        <w:rPr>
          <w:sz w:val="22"/>
          <w:szCs w:val="22"/>
        </w:rPr>
        <w:t xml:space="preserve">. </w:t>
      </w:r>
      <w:r w:rsidRPr="006177E7">
        <w:rPr>
          <w:sz w:val="22"/>
          <w:szCs w:val="22"/>
        </w:rPr>
        <w:t>In recent years, the research focus has increasingly shifted towards in-depth, paying further attention to sentiment strength detection to provide a more holistic picture of the views and feelings contained in a text</w:t>
      </w:r>
      <w:r w:rsidR="004E2A93">
        <w:rPr>
          <w:sz w:val="22"/>
          <w:szCs w:val="22"/>
        </w:rPr>
        <w:t xml:space="preserve"> </w:t>
      </w:r>
      <w:r w:rsidR="00F2132A">
        <w:rPr>
          <w:sz w:val="22"/>
          <w:szCs w:val="22"/>
        </w:rPr>
        <w:fldChar w:fldCharType="begin" w:fldLock="1"/>
      </w:r>
      <w:r w:rsidR="00F2132A">
        <w:rPr>
          <w:sz w:val="22"/>
          <w:szCs w:val="22"/>
        </w:rPr>
        <w:instrText>ADDIN CSL_CITATION {"citationItems":[{"id":"ITEM-1","itemData":{"DOI":"10.1145/1341531.1341561","abstract":"One of the important types of information on the Web is the opinions expressed in the user generated content, e.g., customer reviews of products, forum posts, and blogs. In this paper, we focus on customer reviews of products. In particular, we study the problem of determining the semantic orientations (positive, negative or neutral) of opinions expressed on product features in reviews. This problem has many applications, e.g., opinion mining, summarization and search. Most existing techniques utilize a list of opinion (bearing) words (also called opinion lexicon) for the purpose. Opinion words are words that express desirable (e.g., great, amazing, etc.) or undesirable (e.g., bad, poor, etc) states. These approaches, however, all have some major shortcomings. In this paper, we propose a holistic lexicon-based approach to solving the problem by exploiting external evidences and linguistic conventions of natural language expressions. This approach allows the system to handle opinion words that are context dependent, which cause major difficulties for existing algorithms. It also deals with many special words, phrases and language constructs which have impacts on opinions based on their linguistic patterns. It also has an effective function for aggregating multiple conflicting opinion words in a sentence. A system, called Opinion Observer, based on the proposed technique has been implemented. Experimental results using a benchmark product review data set and some additional reviews show that the proposed technique is highly effective. It outperforms existing methods significantly. © 2008 ACM.","author":[{"dropping-particle":"","family":"Ding","given":"Xiaowen","non-dropping-particle":"","parse-names":false,"suffix":""},{"dropping-particle":"","family":"Liu","given":"Bing","non-dropping-particle":"","parse-names":false,"suffix":""},{"dropping-particle":"","family":"Yu","given":"Philip S.","non-dropping-particle":"","parse-names":false,"suffix":""}],"container-title":"WSDM'08 - Proceedings of the 2008 International Conference on Web Search and Data Mining","id":"ITEM-1","issued":{"date-parts":[["2008","1","1"]]},"number-of-pages":"231-239","title":"A holistic lexicon-based approach to opinion mining","type":"book"},"uris":["http://www.mendeley.com/documents/?uuid=d2e88f1d-6d5c-44ef-adfd-93514c215184"]}],"mendeley":{"formattedCitation":"[3]","plainTextFormattedCitation":"[3]","previouslyFormattedCitation":"[3]"},"properties":{"noteIndex":0},"schema":"https://github.com/citation-style-language/schema/raw/master/csl-citation.json"}</w:instrText>
      </w:r>
      <w:r w:rsidR="00F2132A">
        <w:rPr>
          <w:sz w:val="22"/>
          <w:szCs w:val="22"/>
        </w:rPr>
        <w:fldChar w:fldCharType="separate"/>
      </w:r>
      <w:r w:rsidR="00F2132A" w:rsidRPr="00FE6DEC">
        <w:rPr>
          <w:noProof/>
          <w:sz w:val="22"/>
          <w:szCs w:val="22"/>
        </w:rPr>
        <w:t>[3]</w:t>
      </w:r>
      <w:r w:rsidR="00F2132A">
        <w:rPr>
          <w:sz w:val="22"/>
          <w:szCs w:val="22"/>
        </w:rPr>
        <w:fldChar w:fldCharType="end"/>
      </w:r>
      <w:r w:rsidR="00F2132A">
        <w:rPr>
          <w:sz w:val="22"/>
          <w:szCs w:val="22"/>
        </w:rPr>
        <w:t>.</w:t>
      </w:r>
    </w:p>
    <w:p w14:paraId="59BB2788" w14:textId="669BAF93" w:rsidR="006177E7" w:rsidRDefault="006177E7" w:rsidP="006177E7">
      <w:pPr>
        <w:spacing w:line="264" w:lineRule="auto"/>
        <w:ind w:firstLine="567"/>
        <w:rPr>
          <w:sz w:val="22"/>
          <w:szCs w:val="22"/>
        </w:rPr>
      </w:pPr>
      <w:r w:rsidRPr="006177E7">
        <w:rPr>
          <w:sz w:val="22"/>
          <w:szCs w:val="22"/>
        </w:rPr>
        <w:t>Sentiment strength detection is possible by finding out the sentiment polarity of phrases</w:t>
      </w:r>
      <w:r w:rsidR="004E2A93">
        <w:rPr>
          <w:sz w:val="22"/>
          <w:szCs w:val="22"/>
        </w:rPr>
        <w:t xml:space="preserve"> </w:t>
      </w:r>
      <w:r w:rsidR="008222FF">
        <w:rPr>
          <w:sz w:val="22"/>
          <w:szCs w:val="22"/>
        </w:rPr>
        <w:fldChar w:fldCharType="begin" w:fldLock="1"/>
      </w:r>
      <w:r w:rsidR="008222FF">
        <w:rPr>
          <w:sz w:val="22"/>
          <w:szCs w:val="22"/>
        </w:rPr>
        <w:instrText>ADDIN CSL_CITATION {"citationItems":[{"id":"ITEM-1","itemData":{"DOI":"10.1109/TASLP.2017.2788182","author":[{"dropping-particle":"","family":"Yu","given":"Liang-Chih","non-dropping-particle":"","parse-names":false,"suffix":""},{"dropping-particle":"","family":"Wang","given":"Jin","non-dropping-particle":"","parse-names":false,"suffix":""},{"dropping-particle":"","family":"Lai","given":"K","non-dropping-particle":"","parse-names":false,"suffix":""},{"dropping-particle":"","family":"Zhang","given":"Xuejie","non-dropping-particle":"","parse-names":false,"suffix":""}],"container-title":"IEEE/ACM Transactions on Audio, Speech, and Language Processing","id":"ITEM-1","issued":{"date-parts":[["2017","12","29"]]},"page":"1","title":"Refining Word Embeddings Using Intensity Scores for Sentiment Analysis","type":"article-journal","volume":"26"},"uris":["http://www.mendeley.com/documents/?uuid=d945c2f2-8bfc-4c70-9380-548620d73f55"]}],"mendeley":{"formattedCitation":"[4]","plainTextFormattedCitation":"[4]","previouslyFormattedCitation":"[4]"},"properties":{"noteIndex":0},"schema":"https://github.com/citation-style-language/schema/raw/master/csl-citation.json"}</w:instrText>
      </w:r>
      <w:r w:rsidR="008222FF">
        <w:rPr>
          <w:sz w:val="22"/>
          <w:szCs w:val="22"/>
        </w:rPr>
        <w:fldChar w:fldCharType="separate"/>
      </w:r>
      <w:r w:rsidR="008222FF" w:rsidRPr="000A5B37">
        <w:rPr>
          <w:noProof/>
          <w:sz w:val="22"/>
          <w:szCs w:val="22"/>
        </w:rPr>
        <w:t>[4]</w:t>
      </w:r>
      <w:r w:rsidR="008222FF">
        <w:rPr>
          <w:sz w:val="22"/>
          <w:szCs w:val="22"/>
        </w:rPr>
        <w:fldChar w:fldCharType="end"/>
      </w:r>
      <w:r w:rsidR="008222FF">
        <w:rPr>
          <w:sz w:val="22"/>
          <w:szCs w:val="22"/>
        </w:rPr>
        <w:t xml:space="preserve">. </w:t>
      </w:r>
      <w:r w:rsidRPr="006177E7">
        <w:rPr>
          <w:sz w:val="22"/>
          <w:szCs w:val="22"/>
        </w:rPr>
        <w:t>The goal is not only to find out whether a text tends to be positive, negative, or neutral, but also to measure how strong the positive or negative sentiment is</w:t>
      </w:r>
      <w:r w:rsidR="004E2A93">
        <w:rPr>
          <w:sz w:val="22"/>
          <w:szCs w:val="22"/>
        </w:rPr>
        <w:t xml:space="preserve"> </w:t>
      </w:r>
      <w:r w:rsidR="00EA6AC3">
        <w:rPr>
          <w:sz w:val="22"/>
          <w:szCs w:val="22"/>
        </w:rPr>
        <w:fldChar w:fldCharType="begin" w:fldLock="1"/>
      </w:r>
      <w:r w:rsidR="00EA6AC3">
        <w:rPr>
          <w:sz w:val="22"/>
          <w:szCs w:val="22"/>
        </w:rPr>
        <w:instrText>ADDIN CSL_CITATION {"citationItems":[{"id":"ITEM-1","itemData":{"DOI":"10.1109/ACCESS.2019.2900335","ISSN":"21693536","abstract":"Neural attention mechanism has achieved many successes in various tasks in natural language processing. However, existing neural attention models based on a densely connected network are loosely related to the attention mechanism found in psychology and neuroscience. Motivated by the finding in neuroscience that human possesses the template-searching attention mechanism, we propose to use convolution operation to simulate attentions and give a mathematical explanation of our neural attention model. We then introduce a new network architecture, which combines a recurrent neural network with our convolution-based attention model and further stacks an attention-based neural model to build a hierarchical sentiment classification model. The experimental results show that our proposed models can capture salient parts of the text to improve the performance of sentiment classification at both the sentence level and the document level.","author":[{"dropping-particle":"","family":"Du","given":"Jiachen","non-dropping-particle":"","parse-names":false,"suffix":""},{"dropping-particle":"","family":"Gui","given":"Lin","non-dropping-particle":"","parse-names":false,"suffix":""},{"dropping-particle":"","family":"He","given":"Yulan","non-dropping-particle":"","parse-names":false,"suffix":""},{"dropping-particle":"","family":"Xu","given":"Ruifeng","non-dropping-particle":"","parse-names":false,"suffix":""},{"dropping-particle":"","family":"Wang","given":"Xuan","non-dropping-particle":"","parse-names":false,"suffix":""}],"container-title":"IEEE Access","id":"ITEM-1","issued":{"date-parts":[["2019"]]},"page":"27983-27992","title":"Convolution-based neural attention with applications to sentiment classification","type":"article-journal","volume":"7"},"uris":["http://www.mendeley.com/documents/?uuid=44753d6c-65b9-4ac9-ac68-6406ac3d5ebd"]}],"mendeley":{"formattedCitation":"[5]","plainTextFormattedCitation":"[5]","previouslyFormattedCitation":"[5]"},"properties":{"noteIndex":0},"schema":"https://github.com/citation-style-language/schema/raw/master/csl-citation.json"}</w:instrText>
      </w:r>
      <w:r w:rsidR="00EA6AC3">
        <w:rPr>
          <w:sz w:val="22"/>
          <w:szCs w:val="22"/>
        </w:rPr>
        <w:fldChar w:fldCharType="separate"/>
      </w:r>
      <w:r w:rsidR="00EA6AC3" w:rsidRPr="000A5B37">
        <w:rPr>
          <w:noProof/>
          <w:sz w:val="22"/>
          <w:szCs w:val="22"/>
        </w:rPr>
        <w:t>[5]</w:t>
      </w:r>
      <w:r w:rsidR="00EA6AC3">
        <w:rPr>
          <w:sz w:val="22"/>
          <w:szCs w:val="22"/>
        </w:rPr>
        <w:fldChar w:fldCharType="end"/>
      </w:r>
      <w:r w:rsidR="00EA6AC3">
        <w:rPr>
          <w:sz w:val="22"/>
          <w:szCs w:val="22"/>
        </w:rPr>
        <w:t xml:space="preserve">. </w:t>
      </w:r>
      <w:r w:rsidRPr="006177E7">
        <w:rPr>
          <w:sz w:val="22"/>
          <w:szCs w:val="22"/>
        </w:rPr>
        <w:t xml:space="preserve">This </w:t>
      </w:r>
      <w:r w:rsidRPr="006177E7">
        <w:rPr>
          <w:sz w:val="22"/>
          <w:szCs w:val="22"/>
        </w:rPr>
        <w:lastRenderedPageBreak/>
        <w:t>polarity assessment has significant implications in various contexts, such as the evaluation of product reviews, the analysis of responses to news, and the understanding of overall public opinion</w:t>
      </w:r>
      <w:r w:rsidR="004E2A93">
        <w:rPr>
          <w:sz w:val="22"/>
          <w:szCs w:val="22"/>
        </w:rPr>
        <w:t xml:space="preserve"> </w:t>
      </w:r>
      <w:r w:rsidR="00EA57AE">
        <w:rPr>
          <w:sz w:val="22"/>
          <w:szCs w:val="22"/>
        </w:rPr>
        <w:fldChar w:fldCharType="begin" w:fldLock="1"/>
      </w:r>
      <w:r w:rsidR="00EA57AE">
        <w:rPr>
          <w:sz w:val="22"/>
          <w:szCs w:val="22"/>
        </w:rPr>
        <w:instrText>ADDIN CSL_CITATION {"citationItems":[{"id":"ITEM-1","itemData":{"DOI":"10.1145/3041021.3054149","ISBN":"9781450349147","abstract":"With an increasingly large amount of sentimental information embedded in online documents, sentiment analysis is quite valuable to product recommendation, opinion summarization, and so forth. Different from most works on identifying documents' qualitative affective information, this research focuses on the measurement of users' intensity over each sentimental category. Affect indicates positive or negative sentiment, while cognition includes certainty and tentative. Thus, our research can help bridge the cognitive and affective gaps between users and documents. The contributions of this study are twofold: (i) we proposed a neural network-based framework to sentiment strength prediction by convolving hybrid vectors, and (ii) we considered words jointly with a set of linguistic features for enhancing model robustness and adaptiveness. By exploiting the auxiliary features of sentiments from the corpus, the proposed model did not rely on well-established lexicons, and showed its robustness over sparse words. Experiments on six corpora validated the effectiveness of our sentiment strength prediction method.","author":[{"dropping-particle":"","family":"Chen","given":"Huijun","non-dropping-particle":"","parse-names":false,"suffix":""},{"dropping-particle":"","family":"Xie","given":"Haoran","non-dropping-particle":"","parse-names":false,"suffix":""},{"dropping-particle":"","family":"Li","given":"Xin","non-dropping-particle":"","parse-names":false,"suffix":""},{"dropping-particle":"","family":"Wang","given":"Fu Lee","non-dropping-particle":"","parse-names":false,"suffix":""},{"dropping-particle":"","family":"Rao","given":"Yanghui","non-dropping-particle":"","parse-names":false,"suffix":""},{"dropping-particle":"","family":"Wong","given":"Tak Lam","non-dropping-particle":"","parse-names":false,"suffix":""}],"container-title":"26th International World Wide Web Conference 2017, WWW 2017 Companion","id":"ITEM-1","issued":{"date-parts":[["2017","4","3"]]},"number-of-pages":"5-14","title":"Sentiment strength prediction using auxiliary features","type":"book"},"uris":["http://www.mendeley.com/documents/?uuid=92d66f22-3b65-4ba7-aaba-5204c6ce360c"]}],"mendeley":{"formattedCitation":"[6]","plainTextFormattedCitation":"[6]","previouslyFormattedCitation":"[6]"},"properties":{"noteIndex":0},"schema":"https://github.com/citation-style-language/schema/raw/master/csl-citation.json"}</w:instrText>
      </w:r>
      <w:r w:rsidR="00EA57AE">
        <w:rPr>
          <w:sz w:val="22"/>
          <w:szCs w:val="22"/>
        </w:rPr>
        <w:fldChar w:fldCharType="separate"/>
      </w:r>
      <w:r w:rsidR="00EA57AE" w:rsidRPr="000A5B37">
        <w:rPr>
          <w:noProof/>
          <w:sz w:val="22"/>
          <w:szCs w:val="22"/>
        </w:rPr>
        <w:t>[6]</w:t>
      </w:r>
      <w:r w:rsidR="00EA57AE">
        <w:rPr>
          <w:sz w:val="22"/>
          <w:szCs w:val="22"/>
        </w:rPr>
        <w:fldChar w:fldCharType="end"/>
      </w:r>
      <w:r w:rsidR="00EA57AE">
        <w:rPr>
          <w:sz w:val="22"/>
          <w:szCs w:val="22"/>
        </w:rPr>
        <w:t xml:space="preserve">. </w:t>
      </w:r>
      <w:r w:rsidRPr="006177E7">
        <w:rPr>
          <w:sz w:val="22"/>
          <w:szCs w:val="22"/>
        </w:rPr>
        <w:t>Unfortunately, few studies have considered the strength of user sentiment</w:t>
      </w:r>
      <w:r w:rsidR="004E2A93">
        <w:rPr>
          <w:sz w:val="22"/>
          <w:szCs w:val="22"/>
        </w:rPr>
        <w:t xml:space="preserve"> </w:t>
      </w:r>
      <w:r w:rsidR="007E3351">
        <w:rPr>
          <w:sz w:val="22"/>
          <w:szCs w:val="22"/>
        </w:rPr>
        <w:fldChar w:fldCharType="begin" w:fldLock="1"/>
      </w:r>
      <w:r w:rsidR="007E3351">
        <w:rPr>
          <w:sz w:val="22"/>
          <w:szCs w:val="22"/>
        </w:rPr>
        <w:instrText>ADDIN CSL_CITATION {"citationItems":[{"id":"ITEM-1","itemData":{"ISBN":"978-3-642-14246-8","abstract":"Existing research efforts in sentiment analysis of online user reviews mainly focus on extracting features (such as quality and price) of products/services and classifying users’ sentiments into semantic orientations (such as positive, negative or neutral). However, few of them take the strength of user sentiments into consideration, which is particularly important in measuring the overall quality of products/services. Intuitively, different reviews for the same feature should have quite different sentiment strength, even though they may express the same polarity of sentiment. This paper presents an approach to estimating the sentiment strength of user reviews according to the strength of adverbs and adjectives expressed by users in their opinion phrases. Experimental result on a hotel review dataset in Chinese shows that the proposed approach is effective in the task of sentiment classification and achieves a good performance on a multi-scale evaluation.","author":[{"dropping-particle":"","family":"Lu","given":"Yao","non-dropping-particle":"","parse-names":false,"suffix":""},{"dropping-particle":"","family":"Kong","given":"Xiangfei","non-dropping-particle":"","parse-names":false,"suffix":""},{"dropping-particle":"","family":"Quan","given":"Xiaojun","non-dropping-particle":"","parse-names":false,"suffix":""},{"dropping-particle":"","family":"Liu","given":"Wenyin","non-dropping-particle":"","parse-names":false,"suffix":""},{"dropping-particle":"","family":"Xu","given":"Yinlong","non-dropping-particle":"","parse-names":false,"suffix":""}],"editor":[{"dropping-particle":"","family":"Chen","given":"Lei","non-dropping-particle":"","parse-names":false,"suffix":""},{"dropping-particle":"","family":"Tang","given":"Changjie","non-dropping-particle":"","parse-names":false,"suffix":""},{"dropping-particle":"","family":"Yang","given":"Jun","non-dropping-particle":"","parse-names":false,"suffix":""},{"dropping-particle":"","family":"Gao","given":"Yunjun","non-dropping-particle":"","parse-names":false,"suffix":""}],"id":"ITEM-1","issued":{"date-parts":[["2010"]]},"page":"471-482","publisher":"Springer Berlin Heidelberg","publisher-place":"Berlin, Heidelberg","title":"Exploring the Sentiment Strength of User Reviews BT  - Web-Age Information Management","type":"paper-conference"},"uris":["http://www.mendeley.com/documents/?uuid=32d34f37-f567-46cf-b86b-498344e5b966"]}],"mendeley":{"formattedCitation":"[7]","plainTextFormattedCitation":"[7]","previouslyFormattedCitation":"[7]"},"properties":{"noteIndex":0},"schema":"https://github.com/citation-style-language/schema/raw/master/csl-citation.json"}</w:instrText>
      </w:r>
      <w:r w:rsidR="007E3351">
        <w:rPr>
          <w:sz w:val="22"/>
          <w:szCs w:val="22"/>
        </w:rPr>
        <w:fldChar w:fldCharType="separate"/>
      </w:r>
      <w:r w:rsidR="007E3351" w:rsidRPr="00284734">
        <w:rPr>
          <w:noProof/>
          <w:sz w:val="22"/>
          <w:szCs w:val="22"/>
        </w:rPr>
        <w:t>[7]</w:t>
      </w:r>
      <w:r w:rsidR="007E3351">
        <w:rPr>
          <w:sz w:val="22"/>
          <w:szCs w:val="22"/>
        </w:rPr>
        <w:fldChar w:fldCharType="end"/>
      </w:r>
      <w:r w:rsidR="007E3351">
        <w:rPr>
          <w:sz w:val="22"/>
          <w:szCs w:val="22"/>
        </w:rPr>
        <w:t xml:space="preserve">. </w:t>
      </w:r>
      <w:r w:rsidRPr="006177E7">
        <w:rPr>
          <w:sz w:val="22"/>
          <w:szCs w:val="22"/>
        </w:rPr>
        <w:t>For example, in the business domain, user sentiment is required to analyze the sentiment power of reviews to rank products and merchants</w:t>
      </w:r>
      <w:r w:rsidR="004E2A93">
        <w:rPr>
          <w:sz w:val="22"/>
          <w:szCs w:val="22"/>
        </w:rPr>
        <w:t xml:space="preserve"> </w:t>
      </w:r>
      <w:r w:rsidR="007176BB">
        <w:rPr>
          <w:sz w:val="22"/>
          <w:szCs w:val="22"/>
        </w:rPr>
        <w:fldChar w:fldCharType="begin" w:fldLock="1"/>
      </w:r>
      <w:r w:rsidR="007176BB">
        <w:rPr>
          <w:sz w:val="22"/>
          <w:szCs w:val="22"/>
        </w:rPr>
        <w:instrText>ADDIN CSL_CITATION {"citationItems":[{"id":"ITEM-1","itemData":{"DOI":"10.2196/34306","author":[{"dropping-particle":"","family":"Boukobza","given":"Adrien","non-dropping-particle":"","parse-names":false,"suffix":""},{"dropping-particle":"","family":"Burgun","given":"Anita","non-dropping-particle":"","parse-names":false,"suffix":""},{"dropping-particle":"","family":"Roudier","given":"Bertrand","non-dropping-particle":"","parse-names":false,"suffix":""},{"dropping-particle":"","family":"Tsopra","given":"Rosy","non-dropping-particle":"","parse-names":false,"suffix":""}],"container-title":"JMIR Medical Informatics","id":"ITEM-1","issued":{"date-parts":[["2021"]]},"title":"Deep neural networks for simultaneously capturing public topics and sentiments during a pandemic. Application to a COVID-19 tweet dataset. (Preprint)","type":"article-journal","volume":"10"},"uris":["http://www.mendeley.com/documents/?uuid=d602baa0-2e9e-4696-af88-0be11f1828be"]}],"mendeley":{"formattedCitation":"[8]","plainTextFormattedCitation":"[8]","previouslyFormattedCitation":"[8]"},"properties":{"noteIndex":0},"schema":"https://github.com/citation-style-language/schema/raw/master/csl-citation.json"}</w:instrText>
      </w:r>
      <w:r w:rsidR="007176BB">
        <w:rPr>
          <w:sz w:val="22"/>
          <w:szCs w:val="22"/>
        </w:rPr>
        <w:fldChar w:fldCharType="separate"/>
      </w:r>
      <w:r w:rsidR="007176BB" w:rsidRPr="007176BB">
        <w:rPr>
          <w:noProof/>
          <w:sz w:val="22"/>
          <w:szCs w:val="22"/>
        </w:rPr>
        <w:t>[8]</w:t>
      </w:r>
      <w:r w:rsidR="007176BB">
        <w:rPr>
          <w:sz w:val="22"/>
          <w:szCs w:val="22"/>
        </w:rPr>
        <w:fldChar w:fldCharType="end"/>
      </w:r>
      <w:r w:rsidRPr="006177E7">
        <w:rPr>
          <w:sz w:val="22"/>
          <w:szCs w:val="22"/>
        </w:rPr>
        <w:t>. This is because different reviews for the same product can have very different sentiment strengths, even though they express the same sentiment polarity</w:t>
      </w:r>
      <w:r w:rsidR="004E2A93">
        <w:rPr>
          <w:sz w:val="22"/>
          <w:szCs w:val="22"/>
        </w:rPr>
        <w:t xml:space="preserve"> </w:t>
      </w:r>
      <w:r w:rsidR="00396F87">
        <w:rPr>
          <w:sz w:val="22"/>
          <w:szCs w:val="22"/>
        </w:rPr>
        <w:fldChar w:fldCharType="begin" w:fldLock="1"/>
      </w:r>
      <w:r w:rsidR="007176BB">
        <w:rPr>
          <w:sz w:val="22"/>
          <w:szCs w:val="22"/>
        </w:rPr>
        <w:instrText>ADDIN CSL_CITATION {"citationItems":[{"id":"ITEM-1","itemData":{"DOI":"10.1609/icwsm.v4i1.14019","ISBN":"9781577354451","ISSN":"2162-3449","abstract":"Given a set of reviews of products or merchants from a wide range of authors and several reviews websites, how can we measure the true quality of the product or merchant? How do we remove the bias of individual authors or sources? How do we compare reviews obtained from different websites, where ratings may be on different scales (1-5 stars, A/B/C, etc.)? How do we filter out unreliable reviews to use only the ones with \"star quality\"? Taking into account these considerations, we analyze data sets from a variety of different reviews sites (the first paper, to our knowledge, to do this). These data sets include 8 million product reviews and 1.5 million merchant reviews. We explore statistic- and heuristicbased models for estimating the true quality of a product or merchant, and compare the performance of these estimators on the task of ranking pairs of objects. We also apply the same models to the task of using Netflix ratings data to rank pairs of movies, and discover that the performance of the different models is surprisingly similar on this data set. Copyright © 2010, Association for the Advancement of Artificial Intelligence (www.aaai.org). All rights reserved.","author":[{"dropping-particle":"","family":"McGlohon","given":"Mary","non-dropping-particle":"","parse-names":false,"suffix":""},{"dropping-particle":"","family":"Glance","given":"Natalie","non-dropping-particle":"","parse-names":false,"suffix":""},{"dropping-particle":"","family":"Reiter","given":"Zach","non-dropping-particle":"","parse-names":false,"suffix":""}],"container-title":"ICWSM 2010 - Proceedings of the 4th International AAAI Conference on Weblogs and Social Media","id":"ITEM-1","issued":{"date-parts":[["2010","1","1"]]},"number-of-pages":"114-121","title":"Star quality: Aggregating reviews to rank products and merchants","type":"book"},"uris":["http://www.mendeley.com/documents/?uuid=cb38491d-819d-4e4f-a1b6-4ecb50eea50d"]}],"mendeley":{"formattedCitation":"[9]","plainTextFormattedCitation":"[9]","previouslyFormattedCitation":"[9]"},"properties":{"noteIndex":0},"schema":"https://github.com/citation-style-language/schema/raw/master/csl-citation.json"}</w:instrText>
      </w:r>
      <w:r w:rsidR="00396F87">
        <w:rPr>
          <w:sz w:val="22"/>
          <w:szCs w:val="22"/>
        </w:rPr>
        <w:fldChar w:fldCharType="separate"/>
      </w:r>
      <w:r w:rsidR="007176BB" w:rsidRPr="007176BB">
        <w:rPr>
          <w:noProof/>
          <w:sz w:val="22"/>
          <w:szCs w:val="22"/>
        </w:rPr>
        <w:t>[9]</w:t>
      </w:r>
      <w:r w:rsidR="00396F87">
        <w:rPr>
          <w:sz w:val="22"/>
          <w:szCs w:val="22"/>
        </w:rPr>
        <w:fldChar w:fldCharType="end"/>
      </w:r>
      <w:r w:rsidR="00396F87">
        <w:rPr>
          <w:sz w:val="22"/>
          <w:szCs w:val="22"/>
        </w:rPr>
        <w:t xml:space="preserve">. </w:t>
      </w:r>
      <w:r w:rsidRPr="006177E7">
        <w:rPr>
          <w:sz w:val="22"/>
          <w:szCs w:val="22"/>
        </w:rPr>
        <w:t>Additionally, in the social domain, there is great merit to research geared towards understanding the role of emotions in online communication</w:t>
      </w:r>
      <w:r w:rsidR="004E2A93">
        <w:rPr>
          <w:sz w:val="22"/>
          <w:szCs w:val="22"/>
        </w:rPr>
        <w:t xml:space="preserve"> </w:t>
      </w:r>
      <w:r w:rsidR="000269CB">
        <w:rPr>
          <w:sz w:val="22"/>
          <w:szCs w:val="22"/>
        </w:rPr>
        <w:fldChar w:fldCharType="begin" w:fldLock="1"/>
      </w:r>
      <w:r w:rsidR="007176BB">
        <w:rPr>
          <w:sz w:val="22"/>
          <w:szCs w:val="22"/>
        </w:rPr>
        <w:instrText>ADDIN CSL_CITATION {"citationItems":[{"id":"ITEM-1","itemData":{"ISBN":"978-3-642-37256-8","abstract":"Sentiment analysis programs are now sometimes used to detect patterns of sentiment use over time in online communication and to help automated systems interact better with users. Nevertheless, it seems that no previous published study has assessed whether the position of individual texts within on-going communication can be exploited to help detect their sentiments. This article assesses apparent sentiment anomalies in on-going communication – texts assigned significantly different sentiment strength to the average of previous texts – to see whether their classification can be improved. The results suggest that a damping procedure to reduce sudden large changes in sentiment can improve classification accuracy but that the optimal procedure will depend on the type of texts processed.","author":[{"dropping-particle":"","family":"Thelwall","given":"Mike","non-dropping-particle":"","parse-names":false,"suffix":""},{"dropping-particle":"","family":"Buckley","given":"Kevan","non-dropping-particle":"","parse-names":false,"suffix":""},{"dropping-particle":"","family":"Paltoglou","given":"George","non-dropping-particle":"","parse-names":false,"suffix":""},{"dropping-particle":"","family":"Skowron","given":"Marcin","non-dropping-particle":"","parse-names":false,"suffix":""},{"dropping-particle":"","family":"Garcia","given":"David","non-dropping-particle":"","parse-names":false,"suffix":""},{"dropping-particle":"","family":"Gobron","given":"Stephane","non-dropping-particle":"","parse-names":false,"suffix":""},{"dropping-particle":"","family":"Ahn","given":"Junghyun","non-dropping-particle":"","parse-names":false,"suffix":""},{"dropping-particle":"","family":"Kappas","given":"Arvid","non-dropping-particle":"","parse-names":false,"suffix":""},{"dropping-particle":"","family":"Küster","given":"Dennis","non-dropping-particle":"","parse-names":false,"suffix":""},{"dropping-particle":"","family":"Holyst","given":"Janusz A","non-dropping-particle":"","parse-names":false,"suffix":""}],"editor":[{"dropping-particle":"","family":"Gelbukh","given":"Alexander","non-dropping-particle":"","parse-names":false,"suffix":""}],"id":"ITEM-1","issued":{"date-parts":[["2013"]]},"page":"1-12","publisher":"Springer Berlin Heidelberg","publisher-place":"Berlin, Heidelberg","title":"Damping Sentiment Analysis in Online Communication: Discussions, Monologs and Dialogs BT  - Computational Linguistics and Intelligent Text Processing","type":"paper-conference"},"uris":["http://www.mendeley.com/documents/?uuid=2b2651f7-abf0-44b7-8861-cb43fcda7330"]}],"mendeley":{"formattedCitation":"[10]","plainTextFormattedCitation":"[10]","previouslyFormattedCitation":"[10]"},"properties":{"noteIndex":0},"schema":"https://github.com/citation-style-language/schema/raw/master/csl-citation.json"}</w:instrText>
      </w:r>
      <w:r w:rsidR="000269CB">
        <w:rPr>
          <w:sz w:val="22"/>
          <w:szCs w:val="22"/>
        </w:rPr>
        <w:fldChar w:fldCharType="separate"/>
      </w:r>
      <w:r w:rsidR="007176BB" w:rsidRPr="007176BB">
        <w:rPr>
          <w:noProof/>
          <w:sz w:val="22"/>
          <w:szCs w:val="22"/>
        </w:rPr>
        <w:t>[10]</w:t>
      </w:r>
      <w:r w:rsidR="000269CB">
        <w:rPr>
          <w:sz w:val="22"/>
          <w:szCs w:val="22"/>
        </w:rPr>
        <w:fldChar w:fldCharType="end"/>
      </w:r>
      <w:r w:rsidR="000269CB">
        <w:rPr>
          <w:sz w:val="22"/>
          <w:szCs w:val="22"/>
        </w:rPr>
        <w:t xml:space="preserve">. </w:t>
      </w:r>
      <w:r w:rsidRPr="006177E7">
        <w:rPr>
          <w:sz w:val="22"/>
          <w:szCs w:val="22"/>
        </w:rPr>
        <w:t>If there is a detection tool that is sensitive to the strength of sentiment expressed, then the strength of user sentiment becomes very important to research</w:t>
      </w:r>
      <w:r w:rsidR="004E2A93">
        <w:rPr>
          <w:sz w:val="22"/>
          <w:szCs w:val="22"/>
        </w:rPr>
        <w:t xml:space="preserve"> </w:t>
      </w:r>
      <w:r w:rsidR="007176BB">
        <w:rPr>
          <w:sz w:val="22"/>
          <w:szCs w:val="22"/>
        </w:rPr>
        <w:fldChar w:fldCharType="begin" w:fldLock="1"/>
      </w:r>
      <w:r w:rsidR="000C583C">
        <w:rPr>
          <w:sz w:val="22"/>
          <w:szCs w:val="22"/>
        </w:rPr>
        <w:instrText>ADDIN CSL_CITATION {"citationItems":[{"id":"ITEM-1","itemData":{"DOI":"10.3115/v1/s14-2076","ISBN":"9781941643242","abstract":"Reviews depict sentiments of customers towards various aspects of a product or service. Some of these aspects can be grouped into coarser aspect categories. SemEval-2014 had a shared task (Task 4) on aspect-level sentiment analysis, with over 30 teams participated. In this paper, we describe our submissions, which stood first in detecting aspect categories, first in detecting sentiment towards aspect categories, third in detecting aspect terms, and first and second in detecting sentiment towards aspect terms in the laptop and restaurant domains, respectively.","author":[{"dropping-particle":"","family":"Kiritchenko","given":"Svetlana","non-dropping-particle":"","parse-names":false,"suffix":""},{"dropping-particle":"","family":"Zhu","given":"Xiaodan","non-dropping-particle":"","parse-names":false,"suffix":""},{"dropping-particle":"","family":"Cherry","given":"Colin","non-dropping-particle":"","parse-names":false,"suffix":""},{"dropping-particle":"","family":"Mohammad","given":"Saif M.","non-dropping-particle":"","parse-names":false,"suffix":""}],"container-title":"8th International Workshop on Semantic Evaluation, SemEval 2014 - co-located with the 25th International Conference on Computational Linguistics, COLING 2014, Proceedings","id":"ITEM-1","issued":{"date-parts":[["2014","1","1"]]},"number-of-pages":"437-442","title":"NRC-Canada-2014: Detecting Aspects and Sentiment in Customer Reviews","type":"book"},"uris":["http://www.mendeley.com/documents/?uuid=e3bbf3ce-d2e5-4149-b663-c606baca4282"]}],"mendeley":{"formattedCitation":"[11]","plainTextFormattedCitation":"[11]","previouslyFormattedCitation":"[11]"},"properties":{"noteIndex":0},"schema":"https://github.com/citation-style-language/schema/raw/master/csl-citation.json"}</w:instrText>
      </w:r>
      <w:r w:rsidR="007176BB">
        <w:rPr>
          <w:sz w:val="22"/>
          <w:szCs w:val="22"/>
        </w:rPr>
        <w:fldChar w:fldCharType="separate"/>
      </w:r>
      <w:r w:rsidR="007176BB" w:rsidRPr="007176BB">
        <w:rPr>
          <w:noProof/>
          <w:sz w:val="22"/>
          <w:szCs w:val="22"/>
        </w:rPr>
        <w:t>[11]</w:t>
      </w:r>
      <w:r w:rsidR="007176BB">
        <w:rPr>
          <w:sz w:val="22"/>
          <w:szCs w:val="22"/>
        </w:rPr>
        <w:fldChar w:fldCharType="end"/>
      </w:r>
      <w:r w:rsidRPr="006177E7">
        <w:rPr>
          <w:sz w:val="22"/>
          <w:szCs w:val="22"/>
        </w:rPr>
        <w:t>. For example, the strength of user sentiment can be used to identify people who are depressed or at risk of suicide</w:t>
      </w:r>
      <w:r w:rsidR="004E2A93">
        <w:rPr>
          <w:sz w:val="22"/>
          <w:szCs w:val="22"/>
        </w:rPr>
        <w:t xml:space="preserve"> </w:t>
      </w:r>
      <w:r w:rsidR="00650F6D">
        <w:rPr>
          <w:sz w:val="22"/>
          <w:szCs w:val="22"/>
        </w:rPr>
        <w:fldChar w:fldCharType="begin" w:fldLock="1"/>
      </w:r>
      <w:r w:rsidR="000C583C">
        <w:rPr>
          <w:sz w:val="22"/>
          <w:szCs w:val="22"/>
        </w:rPr>
        <w:instrText>ADDIN CSL_CITATION {"citationItems":[{"id":"ITEM-1","itemData":{"DOI":"10.1109/ism.workshops.2007.92","ISBN":"9780-7695-3084-0","abstract":"Blogs provide an outlet for youth to explore and share their emotions with the world. By exploring the possibilities of mining the vast repositories of social networking sites, we hope to be able to identify bloggers who are at risk of suicide so that appropriate intervention can take place. This paper will explore the techniques used by other researchers in the process of identifying emotional content in unstructured data, and will make use of existing technologies to attempt to identify at-risk bloggers. Using a selection of real blog entries harvested from MySpace.com, supplemented with artificial entries from our research, we test the accuracy of a simple algorithm for scoring the presence of certain key words and phrases in blog entries. Despite the simplistic approach taken, the preliminary results of this study were very promising.","author":[{"dropping-particle":"","family":"Huang","given":"Yen-Pei","non-dropping-particle":"","parse-names":false,"suffix":""},{"dropping-particle":"","family":"Goh","given":"Tiong","non-dropping-particle":"","parse-names":false,"suffix":""},{"dropping-particle":"","family":"Liew","given":"Chern Li","non-dropping-particle":"","parse-names":false,"suffix":""}],"container-title":"Proceedings ISM Workshops 2007 9th IEEE International Symposium on Multimedia - Workshops","id":"ITEM-1","issued":{"date-parts":[["2008","1","10"]]},"number-of-pages":"517-521","title":"Hunting Suicide Notes in Web 2.0 - Preliminary Findings","type":"book"},"uris":["http://www.mendeley.com/documents/?uuid=ba92a624-c2cf-4f4a-85ef-89a6bdb308b1"]}],"mendeley":{"formattedCitation":"[12]","plainTextFormattedCitation":"[12]","previouslyFormattedCitation":"[12]"},"properties":{"noteIndex":0},"schema":"https://github.com/citation-style-language/schema/raw/master/csl-citation.json"}</w:instrText>
      </w:r>
      <w:r w:rsidR="00650F6D">
        <w:rPr>
          <w:sz w:val="22"/>
          <w:szCs w:val="22"/>
        </w:rPr>
        <w:fldChar w:fldCharType="separate"/>
      </w:r>
      <w:r w:rsidR="007176BB" w:rsidRPr="007176BB">
        <w:rPr>
          <w:noProof/>
          <w:sz w:val="22"/>
          <w:szCs w:val="22"/>
        </w:rPr>
        <w:t>[12]</w:t>
      </w:r>
      <w:r w:rsidR="00650F6D">
        <w:rPr>
          <w:sz w:val="22"/>
          <w:szCs w:val="22"/>
        </w:rPr>
        <w:fldChar w:fldCharType="end"/>
      </w:r>
      <w:r w:rsidR="00650F6D">
        <w:rPr>
          <w:sz w:val="22"/>
          <w:szCs w:val="22"/>
        </w:rPr>
        <w:t>.</w:t>
      </w:r>
    </w:p>
    <w:p w14:paraId="079F1B73" w14:textId="146559A7" w:rsidR="0043369F" w:rsidRPr="0043369F" w:rsidRDefault="0043369F" w:rsidP="0043369F">
      <w:pPr>
        <w:spacing w:line="264" w:lineRule="auto"/>
        <w:ind w:firstLine="567"/>
        <w:rPr>
          <w:sz w:val="22"/>
          <w:szCs w:val="22"/>
        </w:rPr>
      </w:pPr>
      <w:r w:rsidRPr="0043369F">
        <w:rPr>
          <w:sz w:val="22"/>
          <w:szCs w:val="22"/>
        </w:rPr>
        <w:t>Sentiment analysis, particularly sentiment strength detection, utilizes various approaches</w:t>
      </w:r>
      <w:r w:rsidR="004E2A93">
        <w:rPr>
          <w:sz w:val="22"/>
          <w:szCs w:val="22"/>
        </w:rPr>
        <w:t xml:space="preserve"> </w:t>
      </w:r>
      <w:r w:rsidR="00754E8E">
        <w:rPr>
          <w:sz w:val="22"/>
          <w:szCs w:val="22"/>
        </w:rPr>
        <w:fldChar w:fldCharType="begin" w:fldLock="1"/>
      </w:r>
      <w:r w:rsidR="00754E8E">
        <w:rPr>
          <w:sz w:val="22"/>
          <w:szCs w:val="22"/>
        </w:rPr>
        <w:instrText>ADDIN CSL_CITATION {"citationItems":[{"id":"ITEM-1","itemData":{"DOI":"10.3390/electronics12040937","ISSN":"20799292","abstract":"A figurative language expression known as sarcasm implies the complete contrast of what is being stated with what is meant, with the latter usually being rather or extremely offensive, meant to offend or humiliate someone. In routine conversations on social media websites, sarcasm is frequently utilized. Sentiment analysis procedures are prone to errors because sarcasm can change a statement’s meaning. Analytic accuracy apprehension has increased as automatic social networking analysis tools have grown. According to preliminary studies, the accuracy of computerized sentiment analysis has been dramatically decreased by sarcastic remarks alone. Sarcastic expressions also affect automatic false news identification and cause false positives. Because sarcastic comments are inherently ambiguous, identifying sarcasm may be difficult. Different individual NLP strategies have been proposed in the past. However, each methodology has text contexts and vicinity restrictions. The methods are unable to manage various kinds of content. This study suggests a unique ensemble approach based on text embedding that includes fuzzy evolutionary logic at the top layer. This approach involves applying fuzzy logic to ensemble embeddings from the Word2Vec, GloVe, and BERT models before making the final classification. The three models’ weights assigned to the probability are used to categorize objects using the fuzzy layer. The suggested model was validated on the following social media datasets: the Headlines dataset, the “Self-Annotated Reddit Corpus” (SARC), and the Twitter app dataset. Accuracies of 90.81%, 85.38%, and 86.80%, respectively, were achieved. The accuracy metrics were more accurate than those of earlier state-of-the-art models.","author":[{"dropping-particle":"","family":"Sharma","given":"Dilip Kumar","non-dropping-particle":"","parse-names":false,"suffix":""},{"dropping-particle":"","family":"Singh","given":"Bhuvanesh","non-dropping-particle":"","parse-names":false,"suffix":""},{"dropping-particle":"","family":"Agarwal","given":"Saurabh","non-dropping-particle":"","parse-names":false,"suffix":""},{"dropping-particle":"","family":"Pachauri","given":"Nikhil","non-dropping-particle":"","parse-names":false,"suffix":""},{"dropping-particle":"","family":"Alhussan","given":"Amel Ali","non-dropping-particle":"","parse-names":false,"suffix":""},{"dropping-particle":"","family":"Abdallah","given":"Hanaa A.","non-dropping-particle":"","parse-names":false,"suffix":""}],"container-title":"Electronics (Switzerland)","id":"ITEM-1","issue":"4","issued":{"date-parts":[["2023"]]},"note":"Cited By (since 2023): 5","title":"Sarcasm Detection over Social Media Platforms Using Hybrid Ensemble Model with Fuzzy Logic","type":"article-journal","volume":"12"},"uris":["http://www.mendeley.com/documents/?uuid=678af374-cbe4-44ec-a181-f5605bbd5612"]}],"mendeley":{"formattedCitation":"[13]","plainTextFormattedCitation":"[13]","previouslyFormattedCitation":"[13]"},"properties":{"noteIndex":0},"schema":"https://github.com/citation-style-language/schema/raw/master/csl-citation.json"}</w:instrText>
      </w:r>
      <w:r w:rsidR="00754E8E">
        <w:rPr>
          <w:sz w:val="22"/>
          <w:szCs w:val="22"/>
        </w:rPr>
        <w:fldChar w:fldCharType="separate"/>
      </w:r>
      <w:r w:rsidR="00754E8E" w:rsidRPr="00754E8E">
        <w:rPr>
          <w:noProof/>
          <w:sz w:val="22"/>
          <w:szCs w:val="22"/>
        </w:rPr>
        <w:t>[13]</w:t>
      </w:r>
      <w:r w:rsidR="00754E8E">
        <w:rPr>
          <w:sz w:val="22"/>
          <w:szCs w:val="22"/>
        </w:rPr>
        <w:fldChar w:fldCharType="end"/>
      </w:r>
      <w:r w:rsidRPr="0043369F">
        <w:rPr>
          <w:sz w:val="22"/>
          <w:szCs w:val="22"/>
        </w:rPr>
        <w:t>. One common method involves the use of lexicons, which are dictionaries containing words associated with sentiment scores</w:t>
      </w:r>
      <w:r w:rsidR="004E2A93">
        <w:rPr>
          <w:sz w:val="22"/>
          <w:szCs w:val="22"/>
        </w:rPr>
        <w:t xml:space="preserve"> </w:t>
      </w:r>
      <w:r>
        <w:rPr>
          <w:sz w:val="22"/>
          <w:szCs w:val="22"/>
        </w:rPr>
        <w:fldChar w:fldCharType="begin" w:fldLock="1"/>
      </w:r>
      <w:r w:rsidR="00754E8E">
        <w:rPr>
          <w:sz w:val="22"/>
          <w:szCs w:val="22"/>
        </w:rPr>
        <w:instrText>ADDIN CSL_CITATION {"citationItems":[{"id":"ITEM-1","itemData":{"DOI":"10.1109/ACCESS.2023.3280556","ISSN":"21693536","abstract":"Due to the detrimental consequences caused by cyberbullying, a great deal of research has been undertaken to propose effective techniques to resolve this reoccurring problem. The research presented in this paper is motivated by the fact that negative emotions can be caused by cyberbullying. This paper proposes cyberbullying detection models that are trained based on contextual, emotions and sentiment features. An Emotion Detection Model (EDM) was constructed using Twitter datasets that have been improved in terms of its annotations. Emotions and sentiment were extracted from cyberbullying datasets using EDM and lexicons based. Two cyberbullying datasets from Wikipedia and Twitter respectively were further improved by comprehensive annotation of emotion and sentiment features. The results show that anger, fear and guilt were the major emotions associated with cyberbullying. Subsequently, the extracted emotions were used as features in addition to contextual and sentiment features to train models for cyberbullying detection. The results demonstrate that using emotion features and sentiment has improved the performance of detecting cyberbullying by 0.5 to 0.6 recall. The proposed models also outperformed the state-of-the-art models by a 0.7 f1-score. The main contribution of this work is two-fold, which includes a comprehensive emotion-annotated dataset for cyberbullying detection, and an empirical proof of emotions as effective features for cyberbullying detection.","author":[{"dropping-particle":"","family":"Al-Hashedi","given":"Mohammed","non-dropping-particle":"","parse-names":false,"suffix":""},{"dropping-particle":"","family":"Soon","given":"Lay Ki","non-dropping-particle":"","parse-names":false,"suffix":""},{"dropping-particle":"","family":"Goh","given":"Hui Ngo","non-dropping-particle":"","parse-names":false,"suffix":""},{"dropping-particle":"","family":"Lim","given":"Amy Hui Lan","non-dropping-particle":"","parse-names":false,"suffix":""},{"dropping-particle":"","family":"Siew","given":"Eu Gene","non-dropping-particle":"","parse-names":false,"suffix":""}],"container-title":"IEEE Access","id":"ITEM-1","issued":{"date-parts":[["2023"]]},"page":"53907-53918","title":"Cyberbullying Detection Based on Emotion","type":"article-journal","volume":"11"},"uris":["http://www.mendeley.com/documents/?uuid=c8d9fc4b-7c60-479f-85d4-988e96ca9a9a"]}],"mendeley":{"formattedCitation":"[14]","plainTextFormattedCitation":"[14]","previouslyFormattedCitation":"[14]"},"properties":{"noteIndex":0},"schema":"https://github.com/citation-style-language/schema/raw/master/csl-citation.json"}</w:instrText>
      </w:r>
      <w:r>
        <w:rPr>
          <w:sz w:val="22"/>
          <w:szCs w:val="22"/>
        </w:rPr>
        <w:fldChar w:fldCharType="separate"/>
      </w:r>
      <w:r w:rsidR="00754E8E" w:rsidRPr="00754E8E">
        <w:rPr>
          <w:noProof/>
          <w:sz w:val="22"/>
          <w:szCs w:val="22"/>
        </w:rPr>
        <w:t>[14]</w:t>
      </w:r>
      <w:r>
        <w:rPr>
          <w:sz w:val="22"/>
          <w:szCs w:val="22"/>
        </w:rPr>
        <w:fldChar w:fldCharType="end"/>
      </w:r>
      <w:r w:rsidRPr="0043369F">
        <w:rPr>
          <w:sz w:val="22"/>
          <w:szCs w:val="22"/>
        </w:rPr>
        <w:t>. Lexicons provide a foundation for assessing the strength of sentiment in a text by assigning numerical values to words based on their emotional impact</w:t>
      </w:r>
      <w:r w:rsidR="004E2A93">
        <w:rPr>
          <w:sz w:val="22"/>
          <w:szCs w:val="22"/>
        </w:rPr>
        <w:t xml:space="preserve"> </w:t>
      </w:r>
      <w:r>
        <w:rPr>
          <w:sz w:val="22"/>
          <w:szCs w:val="22"/>
        </w:rPr>
        <w:fldChar w:fldCharType="begin" w:fldLock="1"/>
      </w:r>
      <w:r w:rsidR="00754E8E">
        <w:rPr>
          <w:sz w:val="22"/>
          <w:szCs w:val="22"/>
        </w:rPr>
        <w:instrText>ADDIN CSL_CITATION {"citationItems":[{"id":"ITEM-1","itemData":{"DOI":"10.32604/csse.2023.035753","ISSN":"02676192","abstract":"Automatic extraction of the patient's health information from the unstructured data concerning the discharge summary remains challenging. Discharge summary related documents contain various aspects of the patient health condition to examine the quality of treatment and thereby help improve decision- making in the medical field. Using a sentiment dictionary and feature engineering, the researchers primarily mine semantic text features. However, choosing and designing features requires a lot of manpower. The proposed approach is an unsupervised deep learning model that learns a set of clusters embedded in the latent space. A composite model including Active Learning (AL), Convolutional Neural Network (CNN), BiGRU, and Multi-Attention, called ACBMA in this research, is designed to measure the quality of treatment based on discharge summaries text sentiment detection. CNN is utilized for extracting the set of local features of text vectors. Then BiGRU network was utilized to extract the text's global features to solve the issues that a single CNN cannot obtain global semantic information and the traditional Recurrent Neural Network (RNN) gradient disappearance. Experiments prove that the ACBMA method can demonstrate the effectiveness of the suggested method, achieve comparable results to state-of-arts methods in sentiment detection, and outperform them with accurate benchmarks. Finally, several algorithm studies ultimately determined that the ACBMA method is more precise for discharge summaries sentiment analysis.","author":[{"dropping-particle":"","family":"Waheeb","given":"Samer Abdulateef","non-dropping-particle":"","parse-names":false,"suffix":""}],"container-title":"Computer Systems Science and Engineering","id":"ITEM-1","issue":"1","issued":{"date-parts":[["2023"]]},"page":"981-998","title":"Discharge Summaries Based Sentiment Detection Using Multi-Head Attention and CNN-BiGRU","type":"article-journal","volume":"46"},"uris":["http://www.mendeley.com/documents/?uuid=d83c7661-3138-4992-8ff1-e9210d50c6b4"]}],"mendeley":{"formattedCitation":"[15]","plainTextFormattedCitation":"[15]","previouslyFormattedCitation":"[15]"},"properties":{"noteIndex":0},"schema":"https://github.com/citation-style-language/schema/raw/master/csl-citation.json"}</w:instrText>
      </w:r>
      <w:r>
        <w:rPr>
          <w:sz w:val="22"/>
          <w:szCs w:val="22"/>
        </w:rPr>
        <w:fldChar w:fldCharType="separate"/>
      </w:r>
      <w:r w:rsidR="00754E8E" w:rsidRPr="00754E8E">
        <w:rPr>
          <w:noProof/>
          <w:sz w:val="22"/>
          <w:szCs w:val="22"/>
        </w:rPr>
        <w:t>[15]</w:t>
      </w:r>
      <w:r>
        <w:rPr>
          <w:sz w:val="22"/>
          <w:szCs w:val="22"/>
        </w:rPr>
        <w:fldChar w:fldCharType="end"/>
      </w:r>
      <w:r w:rsidRPr="0043369F">
        <w:rPr>
          <w:sz w:val="22"/>
          <w:szCs w:val="22"/>
        </w:rPr>
        <w:t>. Another approach is machine learning-based, where models are trained on labeled datasets to predict sentiment strength</w:t>
      </w:r>
      <w:r w:rsidR="004E2A93">
        <w:rPr>
          <w:sz w:val="22"/>
          <w:szCs w:val="22"/>
        </w:rPr>
        <w:t xml:space="preserve"> </w:t>
      </w:r>
      <w:r w:rsidR="00754E8E">
        <w:rPr>
          <w:sz w:val="22"/>
          <w:szCs w:val="22"/>
        </w:rPr>
        <w:fldChar w:fldCharType="begin" w:fldLock="1"/>
      </w:r>
      <w:r w:rsidR="00754E8E">
        <w:rPr>
          <w:sz w:val="22"/>
          <w:szCs w:val="22"/>
        </w:rPr>
        <w:instrText>ADDIN CSL_CITATION {"citationItems":[{"id":"ITEM-1","itemData":{"DOI":"10.1049/iet-net.2019.0208","ISSN":"20474962","abstract":"Due to the increase in the speed of generation of data, the authors are forced to handle a massive volume of data with the help of conventional machine learning algorithms. Big data is an enormous volume of data which is beyond the capacity of the traditional database software tool to collect, store, manage, and process within a stipulated time limit. Sentiment analysis is analysing the data by classifying the text on the basis of strength and polarity of opinion (positive/negative) words that define the text. While handling big data, Hadoop provides a platform for users to develop their own sentiment analysis with the help of a lexicon dictionary or available application programming interface (API) or external programs. The aim of classifying data is to analyse extensive data and develop an appropriate description or model for every organised class with the feature present in the data. In this work, the feature extraction based on term frequency-inverse document frequency is utilised and the Hadoop framework in attaining a useful classification with the help of random forest techniques.","author":[{"dropping-particle":"","family":"Sridharan","given":"K.","non-dropping-particle":"","parse-names":false,"suffix":""},{"dropping-particle":"","family":"Komarasamy","given":"G.","non-dropping-particle":"","parse-names":false,"suffix":""},{"dropping-particle":"","family":"Daniel Madan Raja","given":"S.","non-dropping-particle":"","parse-names":false,"suffix":""}],"container-title":"IET Networks","id":"ITEM-1","issue":"5","issued":{"date-parts":[["2020"]]},"note":"Cited By (since 2020): 6","page":"223-228","title":"Hadoop framework for efficient sentiment classification using trees","type":"article-journal","volume":"9"},"uris":["http://www.mendeley.com/documents/?uuid=ddeae8cd-1a14-411e-8e13-8e49dca8fa23"]}],"mendeley":{"formattedCitation":"[16]","plainTextFormattedCitation":"[16]","previouslyFormattedCitation":"[16]"},"properties":{"noteIndex":0},"schema":"https://github.com/citation-style-language/schema/raw/master/csl-citation.json"}</w:instrText>
      </w:r>
      <w:r w:rsidR="00754E8E">
        <w:rPr>
          <w:sz w:val="22"/>
          <w:szCs w:val="22"/>
        </w:rPr>
        <w:fldChar w:fldCharType="separate"/>
      </w:r>
      <w:r w:rsidR="00754E8E" w:rsidRPr="00754E8E">
        <w:rPr>
          <w:noProof/>
          <w:sz w:val="22"/>
          <w:szCs w:val="22"/>
        </w:rPr>
        <w:t>[16]</w:t>
      </w:r>
      <w:r w:rsidR="00754E8E">
        <w:rPr>
          <w:sz w:val="22"/>
          <w:szCs w:val="22"/>
        </w:rPr>
        <w:fldChar w:fldCharType="end"/>
      </w:r>
      <w:r w:rsidRPr="0043369F">
        <w:rPr>
          <w:sz w:val="22"/>
          <w:szCs w:val="22"/>
        </w:rPr>
        <w:t>. Supervised learning algorithms, such as Support Vector Machines (SVM) or neural networks, can be employed for this purpose</w:t>
      </w:r>
      <w:r w:rsidR="004E2A93">
        <w:rPr>
          <w:sz w:val="22"/>
          <w:szCs w:val="22"/>
        </w:rPr>
        <w:t xml:space="preserve"> </w:t>
      </w:r>
      <w:r>
        <w:rPr>
          <w:sz w:val="22"/>
          <w:szCs w:val="22"/>
        </w:rPr>
        <w:fldChar w:fldCharType="begin" w:fldLock="1"/>
      </w:r>
      <w:r w:rsidR="00754E8E">
        <w:rPr>
          <w:sz w:val="22"/>
          <w:szCs w:val="22"/>
        </w:rPr>
        <w:instrText>ADDIN CSL_CITATION {"citationItems":[{"id":"ITEM-1","itemData":{"DOI":"10.7717/peerj-cs.1425","ISSN":"23765992","abstract":"Aspect-based sentiment analysis tasks are well researched in English. However, we find such research lacking in the context of the Arabic language, especially with reference to aspect category detection. Most of this research is focusing on supervised machine learning methods that require the use of large, labeled datasets. Therefore, the aim of this research is to implement a semi-supervised self-training approach which utilizes a noisy student framework to enhance the capability of a deep learning model, AraBERT v02. The objective is to perform aspect category detection on both the SemEval 2016 hotel review dataset and the Hotel Arabic-Reviews Dataset (HARD) 2016. The four-step framework firstly entails developing a teacher model that is trained on the aspect categories of the SemEval 2016 labeled dataset. Secondly, it generates pseudo labels for the unlabeled HARD dataset based on the teacher model. Thirdly, it creates a noisy student model that is trained on the combined datasets (</w:instrText>
      </w:r>
      <w:r w:rsidR="00754E8E">
        <w:rPr>
          <w:rFonts w:ascii="Cambria Math" w:hAnsi="Cambria Math" w:cs="Cambria Math"/>
          <w:sz w:val="22"/>
          <w:szCs w:val="22"/>
        </w:rPr>
        <w:instrText>∼</w:instrText>
      </w:r>
      <w:r w:rsidR="00754E8E">
        <w:rPr>
          <w:sz w:val="22"/>
          <w:szCs w:val="22"/>
        </w:rPr>
        <w:instrText>1 million sentences). The aim is to minimize the combined cross entropy loss. Fourthly, an ensembling of both teacher and student models is carried out to enhance the performance of AraBERT. Findings indicate that the ensembled teacher-student model demonstrates a 0.3% improvement in its micro F1 over the initial noisy student implementation, both in predicting the Aspect Categories in the combined datasets. However, it has achieved a 1% increase over the micro F1 of the teacher model. These results outperform both baselines and other deep learning models discussed in the related literature.","author":[{"dropping-particle":"","family":"Almasri","given":"Miada","non-dropping-particle":"","parse-names":false,"suffix":""},{"dropping-particle":"","family":"Al-Malki","given":"Norah","non-dropping-particle":"","parse-names":false,"suffix":""},{"dropping-particle":"","family":"Alotaibi","given":"Reem","non-dropping-particle":"","parse-names":false,"suffix":""}],"container-title":"PeerJ Computer Science","id":"ITEM-1","issued":{"date-parts":[["2023"]]},"title":"A semi supervised approach to Arabic aspect category detection using Bert and teacher-student model","type":"article-journal","volume":"9"},"uris":["http://www.mendeley.com/documents/?uuid=bf6adc85-d9cd-4170-ab04-f8683c6eb6ce"]}],"mendeley":{"formattedCitation":"[17]","plainTextFormattedCitation":"[17]","previouslyFormattedCitation":"[17]"},"properties":{"noteIndex":0},"schema":"https://github.com/citation-style-language/schema/raw/master/csl-citation.json"}</w:instrText>
      </w:r>
      <w:r>
        <w:rPr>
          <w:sz w:val="22"/>
          <w:szCs w:val="22"/>
        </w:rPr>
        <w:fldChar w:fldCharType="separate"/>
      </w:r>
      <w:r w:rsidR="00754E8E" w:rsidRPr="00754E8E">
        <w:rPr>
          <w:noProof/>
          <w:sz w:val="22"/>
          <w:szCs w:val="22"/>
        </w:rPr>
        <w:t>[17]</w:t>
      </w:r>
      <w:r>
        <w:rPr>
          <w:sz w:val="22"/>
          <w:szCs w:val="22"/>
        </w:rPr>
        <w:fldChar w:fldCharType="end"/>
      </w:r>
      <w:r w:rsidRPr="0043369F">
        <w:rPr>
          <w:sz w:val="22"/>
          <w:szCs w:val="22"/>
        </w:rPr>
        <w:t>. Additionally, deep learning techniques, like Recurrent Neural Networks (RNN) and Long Short-Term Memory (LSTM) networks, have shown promise in capturing nuanced sentiment information due to their ability to consider contextual information in sequential data</w:t>
      </w:r>
      <w:r>
        <w:rPr>
          <w:sz w:val="22"/>
          <w:szCs w:val="22"/>
        </w:rPr>
        <w:fldChar w:fldCharType="begin" w:fldLock="1"/>
      </w:r>
      <w:r w:rsidR="00754E8E">
        <w:rPr>
          <w:sz w:val="22"/>
          <w:szCs w:val="22"/>
        </w:rPr>
        <w:instrText>ADDIN CSL_CITATION {"citationItems":[{"id":"ITEM-1","itemData":{"DOI":"10.1016/j.future.2020.08.005","ISSN":"0167739X","abstract":"Sentiment analysis has been a hot research topic in natural language processing and data mining fields in the last decade. Recently, deep neural network (DNN) models are being applied to sentiment analysis tasks to obtain promising results. Among various neural architectures applied for sentiment analysis, long short-term memory (LSTM) models and its variants such as gated recurrent unit (GRU) have attracted increasing attention. Although these models are capable of processing sequences of arbitrary length, using them in the feature extraction layer of a DNN makes the feature space high dimensional. Another drawback of such models is that they consider different features equally important. To address these problems, we propose an Attention-based Bidirectional CNN-RNN Deep Model (ABCDM). By utilizing two independent bidirectional LSTM and GRU layers, ABCDM will extract both past and future contexts by considering temporal information flow in both directions. Also, the attention mechanism is applied on the outputs of bidirectional layers of ABCDM to put more or less emphasis on different words. To reduce the dimensionality of features and extract position-invariant local features, ABCDM utilizes convolution and pooling mechanisms. The effectiveness of ABCDM is evaluated on sentiment polarity detection which is the most common and essential task of sentiment analysis. Experiments were conducted on five review and three Twitter datasets. The results of comparing ABCDM with six recently proposed DNNs for sentiment analysis show that ABCDM achieves state-of-the-art results on both long review and short tweet polarity classification.","author":[{"dropping-particle":"","family":"Basiri","given":"Mohammad Ehsan","non-dropping-particle":"","parse-names":false,"suffix":""},{"dropping-particle":"","family":"Nemati","given":"Shahla","non-dropping-particle":"","parse-names":false,"suffix":""},{"dropping-particle":"","family":"Abdar","given":"Moloud","non-dropping-particle":"","parse-names":false,"suffix":""},{"dropping-particle":"","family":"Cambria","given":"Erik","non-dropping-particle":"","parse-names":false,"suffix":""},{"dropping-particle":"","family":"Acharya","given":"U. Rajendra","non-dropping-particle":"","parse-names":false,"suffix":""}],"container-title":"Future Generation Computer Systems","id":"ITEM-1","issued":{"date-parts":[["2021"]]},"note":"Cited By (since 2021): 405","page":"279-294","title":"ABCDM: An Attention-based Bidirectional CNN-RNN Deep Model for sentiment analysis","type":"article-journal","volume":"115"},"uris":["http://www.mendeley.com/documents/?uuid=0348676b-420a-432f-a7af-bbd96fcf7120"]}],"mendeley":{"formattedCitation":"[18]","plainTextFormattedCitation":"[18]","previouslyFormattedCitation":"[18]"},"properties":{"noteIndex":0},"schema":"https://github.com/citation-style-language/schema/raw/master/csl-citation.json"}</w:instrText>
      </w:r>
      <w:r>
        <w:rPr>
          <w:sz w:val="22"/>
          <w:szCs w:val="22"/>
        </w:rPr>
        <w:fldChar w:fldCharType="separate"/>
      </w:r>
      <w:r w:rsidR="00754E8E" w:rsidRPr="00754E8E">
        <w:rPr>
          <w:noProof/>
          <w:sz w:val="22"/>
          <w:szCs w:val="22"/>
        </w:rPr>
        <w:t>[18]</w:t>
      </w:r>
      <w:r>
        <w:rPr>
          <w:sz w:val="22"/>
          <w:szCs w:val="22"/>
        </w:rPr>
        <w:fldChar w:fldCharType="end"/>
      </w:r>
      <w:r w:rsidRPr="0043369F">
        <w:rPr>
          <w:sz w:val="22"/>
          <w:szCs w:val="22"/>
        </w:rPr>
        <w:t>.</w:t>
      </w:r>
    </w:p>
    <w:p w14:paraId="7D79BEB9" w14:textId="0CC1769C" w:rsidR="0043369F" w:rsidRPr="0043369F" w:rsidRDefault="0043369F" w:rsidP="0043369F">
      <w:pPr>
        <w:spacing w:line="264" w:lineRule="auto"/>
        <w:ind w:firstLine="567"/>
        <w:rPr>
          <w:sz w:val="22"/>
          <w:szCs w:val="22"/>
        </w:rPr>
      </w:pPr>
      <w:r w:rsidRPr="0043369F">
        <w:rPr>
          <w:sz w:val="22"/>
          <w:szCs w:val="22"/>
        </w:rPr>
        <w:t>In the context of sentiment strength detection, the role of contextual information is crucial</w:t>
      </w:r>
      <w:r w:rsidR="004E2A93">
        <w:rPr>
          <w:sz w:val="22"/>
          <w:szCs w:val="22"/>
        </w:rPr>
        <w:t xml:space="preserve"> </w:t>
      </w:r>
      <w:r w:rsidR="00754E8E">
        <w:rPr>
          <w:sz w:val="22"/>
          <w:szCs w:val="22"/>
        </w:rPr>
        <w:fldChar w:fldCharType="begin" w:fldLock="1"/>
      </w:r>
      <w:r w:rsidR="00754E8E">
        <w:rPr>
          <w:sz w:val="22"/>
          <w:szCs w:val="22"/>
        </w:rPr>
        <w:instrText>ADDIN CSL_CITATION {"citationItems":[{"id":"ITEM-1","itemData":{"ISSN":"18173195","abstract":"The brief duration of tweets makes it considerably more difficult to identify sarcasm, which is a difficult feature of sentiment analysis. The proposed model has effectively identified sarcastic attitudes in tweets while tested against a variety of Twitter datasets. It distinguishes itself from other cutting-edge models because of its capacity to accurately represent the sequential nature of language and concentrate on key words in the sentence. The LSTM model subsequently analyses the string of words, accounting for both the context and the word order, in order to precisely identify sarcasm. In comparison to conventional approaches that simply give every word in a phrase equal weight, the enhanced attention-based feature extraction used in this model is a significant advancement. In addition, the model can manage language's sequential characteristics due to the usage of LSTM, which makes it the best option for sentiment analysis employment. A significant advancement in the field of sentiment analysis is the proposed model for LSTM-based attention-based feature extraction and sarcastic sentiment analysis in tweets. To precisely identify sarcasm in text data, the model leverages the strength of LSTM with improved attention-based feature extraction. The framework is an excellent alternative for sentiment analysis tasks whereby sarcasm has to be recognized since it allows for the sequential flow of language and concentrate on important phrases in the sentence. To determine the sequential pattern of language while preserving the context and order of words in tweets, the model utilizes LSTM (long short-term memory), a sort of recurrent neural network. Furthermore, it uses an attention-based feature extraction technique that gives sentences key words greater weight. The algorithm can specifically detect linguistic nuance and discern sarcasm by concentrating on important words. In the proposed implementation, to correctly capture the sequential nature of language and concentrate on crucial words, it uses LSTM and better attention-based feature extraction, resulting in improved sarcasm recognition.","author":[{"dropping-particle":"","family":"Veena","given":"K.","non-dropping-particle":"","parse-names":false,"suffix":""},{"dropping-particle":"","family":"Sasirekha","given":"V.","non-dropping-particle":"","parse-names":false,"suffix":""},{"dropping-particle":"","family":"Devi","given":"S.","non-dropping-particle":"","parse-names":false,"suffix":""}],"container-title":"Journal of Theoretical and Applied Information Technology","id":"ITEM-1","issue":"18","issued":{"date-parts":[["2023"]]},"page":"7369-7380","title":"Detection of Sarcastic Sentiment Analysis in Tweets Using Lstm With Improved Attention Based Feature Extraction (Iaten)","type":"article-journal","volume":"101"},"uris":["http://www.mendeley.com/documents/?uuid=5d8cbfef-9acb-496d-bfdf-48c86093d2b1"]}],"mendeley":{"formattedCitation":"[19]","plainTextFormattedCitation":"[19]","previouslyFormattedCitation":"[19]"},"properties":{"noteIndex":0},"schema":"https://github.com/citation-style-language/schema/raw/master/csl-citation.json"}</w:instrText>
      </w:r>
      <w:r w:rsidR="00754E8E">
        <w:rPr>
          <w:sz w:val="22"/>
          <w:szCs w:val="22"/>
        </w:rPr>
        <w:fldChar w:fldCharType="separate"/>
      </w:r>
      <w:r w:rsidR="00754E8E" w:rsidRPr="00754E8E">
        <w:rPr>
          <w:noProof/>
          <w:sz w:val="22"/>
          <w:szCs w:val="22"/>
        </w:rPr>
        <w:t>[19]</w:t>
      </w:r>
      <w:r w:rsidR="00754E8E">
        <w:rPr>
          <w:sz w:val="22"/>
          <w:szCs w:val="22"/>
        </w:rPr>
        <w:fldChar w:fldCharType="end"/>
      </w:r>
      <w:r w:rsidRPr="0043369F">
        <w:rPr>
          <w:sz w:val="22"/>
          <w:szCs w:val="22"/>
        </w:rPr>
        <w:t>. Words can exhibit different sentiment strengths based on their context within a sentence or paragraph</w:t>
      </w:r>
      <w:r w:rsidR="004E2A93">
        <w:rPr>
          <w:sz w:val="22"/>
          <w:szCs w:val="22"/>
        </w:rPr>
        <w:t xml:space="preserve"> </w:t>
      </w:r>
      <w:r>
        <w:rPr>
          <w:sz w:val="22"/>
          <w:szCs w:val="22"/>
        </w:rPr>
        <w:fldChar w:fldCharType="begin" w:fldLock="1"/>
      </w:r>
      <w:r w:rsidR="00754E8E">
        <w:rPr>
          <w:sz w:val="22"/>
          <w:szCs w:val="22"/>
        </w:rPr>
        <w:instrText>ADDIN CSL_CITATION {"citationItems":[{"id":"ITEM-1","itemData":{"DOI":"10.1108/OIR-03-2021-0184","ISSN":"14684527","abstract":"Purpose: Sarcasm is a sentiment in which human beings convey messages with the opposite meanings to hurt someone emotionally or condemn something in a witty manner. The difference between the text's literal and its intended meaning makes it tough to identify. Mostly, researchers and practitioners only consider explicit information for text classification; however, considering implicit with explicit information will enhance the classifier's accuracy. Several sarcasm detection studies focus on syntactic, lexical or pragmatic features that are uttered using words, emoticons and exclamation marks. Discrete models, which are utilized by many existing works, require manual features that are costly to uncover. Design/methodology/approach: In this research, word embeddings used for feature extraction are combined with context-aware language models to provide automatic feature engineering capabilities as well superior classification performance as compared to baseline models. Performance of the proposed models has been shown on three benchmark datasets over different evaluation metrics namely misclassification rate, receiver operating characteristic (ROC) curve and area under curve (AUC). Findings: Experimental results suggest that FastText word embedding technique with BERT language model gives higher accuracy and helps to identify the sarcastic textual element correctly. Originality/value: Sarcasm detection is a sub-task of sentiment analysis. To help in appropriate data-driven decision-making, the sentiment of the text that gets reversed due to sarcasm needs to be detected properly. In online social environments, it is critical for businesses and individuals to detect the correct sentiment polarity. This will aid in the right selling and buying of products and/or services, leading to higher sales and better market share for businesses, and meeting the quality requirements of customers.","author":[{"dropping-particle":"","family":"Kumar","given":"Pradeep","non-dropping-particle":"","parse-names":false,"suffix":""},{"dropping-particle":"","family":"Sarin","given":"Gaurav","non-dropping-particle":"","parse-names":false,"suffix":""}],"container-title":"Online Information Review","id":"ITEM-1","issue":"7","issued":{"date-parts":[["2022"]]},"note":"Cited By (since 2022): 5","page":"1242-1256","title":"WELMSD – word embedding and language model based sarcasm detection","type":"article-journal","volume":"46"},"uris":["http://www.mendeley.com/documents/?uuid=51d24fa6-5684-40f5-998a-f0ef9900791f"]}],"mendeley":{"formattedCitation":"[20]","plainTextFormattedCitation":"[20]","previouslyFormattedCitation":"[20]"},"properties":{"noteIndex":0},"schema":"https://github.com/citation-style-language/schema/raw/master/csl-citation.json"}</w:instrText>
      </w:r>
      <w:r>
        <w:rPr>
          <w:sz w:val="22"/>
          <w:szCs w:val="22"/>
        </w:rPr>
        <w:fldChar w:fldCharType="separate"/>
      </w:r>
      <w:r w:rsidR="00754E8E" w:rsidRPr="00754E8E">
        <w:rPr>
          <w:noProof/>
          <w:sz w:val="22"/>
          <w:szCs w:val="22"/>
        </w:rPr>
        <w:t>[20]</w:t>
      </w:r>
      <w:r>
        <w:rPr>
          <w:sz w:val="22"/>
          <w:szCs w:val="22"/>
        </w:rPr>
        <w:fldChar w:fldCharType="end"/>
      </w:r>
      <w:r w:rsidRPr="0043369F">
        <w:rPr>
          <w:sz w:val="22"/>
          <w:szCs w:val="22"/>
        </w:rPr>
        <w:t>. For instance, phrases that include intensifiers or modifiers can significantly impact the perceived strength of sentiment</w:t>
      </w:r>
      <w:r w:rsidR="004E2A93">
        <w:rPr>
          <w:sz w:val="22"/>
          <w:szCs w:val="22"/>
        </w:rPr>
        <w:t xml:space="preserve"> </w:t>
      </w:r>
      <w:r>
        <w:rPr>
          <w:sz w:val="22"/>
          <w:szCs w:val="22"/>
        </w:rPr>
        <w:fldChar w:fldCharType="begin" w:fldLock="1"/>
      </w:r>
      <w:r w:rsidR="00754E8E">
        <w:rPr>
          <w:sz w:val="22"/>
          <w:szCs w:val="22"/>
        </w:rPr>
        <w:instrText>ADDIN CSL_CITATION {"citationItems":[{"id":"ITEM-1","itemData":{"DOI":"10.1016/j.dajour.2023.100289","ISSN":"27726622","abstract":"Sentiment analysis is crucial in understanding and analyzing public opinions, feedback, and social media data. In this study, we propose a modified Bayesian Boosting algorithm with weight-guided optimal feature selection for sentiment analysis. The goal is to improve the accuracy and efficiency of sentiment classification by selecting the most informative features and utilizing an optimized boosting algorithm. The proposed algorithm leverages the strength of the Bayesian framework and boosting techniques to handle the challenges of sentiment analysis effectively. It incorporates a feature selection mechanism that assigns weights to individual features based on their importance in sentiment classification. This weight-guided feature selection approach helps identify the most relevant and discriminative features, enhancing classification performance. The algorithm employs a modified Bayesian boosting algorithm to optimize the boosting process. It dynamically adjusts the weights assigned to weak classifiers during the boosting iterations, emphasizing the misclassified instances and providing more focused learning for accurate sentiment prediction. The proposed algorithm is evaluated on a benchmark sentiment analysis dataset, comparing it with other state-of-the-art algorithms. The results demonstrate that the modified Bayesian Boosting algorithm with weight-guided optimal feature selection achieves superior accuracy, precision, recall, and F1 score. The algorithm shows its effectiveness in capturing the sentiment patterns and improving the overall sentiment classification performance. The results demonstrated that the proposed model had gained an accuracy level of 98.49%, even the Random Forest algorithm gained an accuracy level of 78.6%, and the C4.5 model achieved an accuracy level of 68.58% individually. The proposed modified Bayesian Boosting algorithm with weight-guided optimal feature selection presents a promising approach for sentiment analysis. It effectively addresses the challenges of feature selection and boosting, leading to improved sentiment classification accuracy. The algorithm's ability to adjust weights and select informative features adaptively enhances its sentiment analysis tasks performance. This research opens up new avenues for advancing sentiment analysis techniques and contributes to developing more accurate and efficient sentiment analysis models.","author":[{"dropping-particle":"","family":"Nayak","given":"Smitha","non-dropping-particle":"","parse-names":false,"suffix":""},{"dropping-particle":"","family":"Savita","given":"","non-dropping-particle":"","parse-names":false,"suffix":""},{"dropping-particle":"","family":"Sharma","given":"Yogesh Kumar","non-dropping-particle":"","parse-names":false,"suffix":""}],"container-title":"Decision Analytics Journal","id":"ITEM-1","issued":{"date-parts":[["2023"]]},"title":"A modified Bayesian boosting algorithm with weight-guided optimal feature selection for sentiment analysis","type":"article-journal","volume":"8"},"uris":["http://www.mendeley.com/documents/?uuid=adc35556-0c17-468a-90c7-504b99dcaf4e"]}],"mendeley":{"formattedCitation":"[21]","plainTextFormattedCitation":"[21]","previouslyFormattedCitation":"[21]"},"properties":{"noteIndex":0},"schema":"https://github.com/citation-style-language/schema/raw/master/csl-citation.json"}</w:instrText>
      </w:r>
      <w:r>
        <w:rPr>
          <w:sz w:val="22"/>
          <w:szCs w:val="22"/>
        </w:rPr>
        <w:fldChar w:fldCharType="separate"/>
      </w:r>
      <w:r w:rsidR="00754E8E" w:rsidRPr="00754E8E">
        <w:rPr>
          <w:noProof/>
          <w:sz w:val="22"/>
          <w:szCs w:val="22"/>
        </w:rPr>
        <w:t>[21]</w:t>
      </w:r>
      <w:r>
        <w:rPr>
          <w:sz w:val="22"/>
          <w:szCs w:val="22"/>
        </w:rPr>
        <w:fldChar w:fldCharType="end"/>
      </w:r>
      <w:r w:rsidRPr="0043369F">
        <w:rPr>
          <w:sz w:val="22"/>
          <w:szCs w:val="22"/>
        </w:rPr>
        <w:t>. Recognizing the importance of context, researchers have explored methods like n-grams and word embeddings to capture the relationships between words and their surrounding context, enhancing the accuracy of sentiment strength assessment</w:t>
      </w:r>
      <w:r w:rsidR="004E2A93">
        <w:rPr>
          <w:sz w:val="22"/>
          <w:szCs w:val="22"/>
        </w:rPr>
        <w:t xml:space="preserve"> </w:t>
      </w:r>
      <w:r>
        <w:rPr>
          <w:sz w:val="22"/>
          <w:szCs w:val="22"/>
        </w:rPr>
        <w:fldChar w:fldCharType="begin" w:fldLock="1"/>
      </w:r>
      <w:r w:rsidR="00754E8E">
        <w:rPr>
          <w:sz w:val="22"/>
          <w:szCs w:val="22"/>
        </w:rPr>
        <w:instrText>ADDIN CSL_CITATION {"citationItems":[{"id":"ITEM-1","itemData":{"ISSN":"18173195","abstract":"Detection of emotion from various aspect is the most important thing in social media environment. Numerous research has gone into giving robots the ability to recognize emotions. Most prior computer vision attempts focused on assessing facial expressions and, in certain circumstances, body position. This strategy works nicely in certain situations. Their performance is restricted in natural settings. Studies suggest that the scene setting, together with facial expression and body stance, helps us perceive people's emotions. However, owing to a paucity of data, the context processing for automated emotion identification has not been fully studied. In this paper we proposed a system for detection of emotion using real time visual and context-based features. The major objective of this research to identify the sentiment from large video based on context. To achieve this functionality, it needs to extract numerous frames from video and validate all frames using proposed algorithms. This research basically carried out the extraction of hybrid features from real time image as well as video dataset and build classifier to selective features. The hybrid deep learning classification algorithm has used for predict the correct sentiment with Hybrid Convolutional Neural Network (H-CNN) and Recurrent Neural Network (RNN). In extensive experimental analysis evaluation has done in terms of accuracy which obtains better than traditional machine learning and deep learning classification algorithms.","author":[{"dropping-particle":"","family":"Agarwal","given":"Sohit","non-dropping-particle":"","parse-names":false,"suffix":""},{"dropping-particle":"","family":"Gupta","given":"Mukesh Kumar","non-dropping-particle":"","parse-names":false,"suffix":""}],"container-title":"Journal of Theoretical and Applied Information Technology","id":"ITEM-1","issue":"19","issued":{"date-parts":[["2022"]]},"page":"5607-5614","title":"Emotion Detection Using Context Based Features Using Deep Learning Technique","type":"article-journal","volume":"100"},"uris":["http://www.mendeley.com/documents/?uuid=2fe84556-1397-4811-a7de-2cd84b652cfe"]}],"mendeley":{"formattedCitation":"[22]","plainTextFormattedCitation":"[22]","previouslyFormattedCitation":"[22]"},"properties":{"noteIndex":0},"schema":"https://github.com/citation-style-language/schema/raw/master/csl-citation.json"}</w:instrText>
      </w:r>
      <w:r>
        <w:rPr>
          <w:sz w:val="22"/>
          <w:szCs w:val="22"/>
        </w:rPr>
        <w:fldChar w:fldCharType="separate"/>
      </w:r>
      <w:r w:rsidR="00754E8E" w:rsidRPr="00754E8E">
        <w:rPr>
          <w:noProof/>
          <w:sz w:val="22"/>
          <w:szCs w:val="22"/>
        </w:rPr>
        <w:t>[22]</w:t>
      </w:r>
      <w:r>
        <w:rPr>
          <w:sz w:val="22"/>
          <w:szCs w:val="22"/>
        </w:rPr>
        <w:fldChar w:fldCharType="end"/>
      </w:r>
      <w:r w:rsidRPr="0043369F">
        <w:rPr>
          <w:sz w:val="22"/>
          <w:szCs w:val="22"/>
        </w:rPr>
        <w:t>.</w:t>
      </w:r>
    </w:p>
    <w:p w14:paraId="2B42BC04" w14:textId="618D959C" w:rsidR="0043369F" w:rsidRPr="0043369F" w:rsidRDefault="0043369F" w:rsidP="0043369F">
      <w:pPr>
        <w:spacing w:line="264" w:lineRule="auto"/>
        <w:ind w:firstLine="567"/>
        <w:rPr>
          <w:sz w:val="22"/>
          <w:szCs w:val="22"/>
        </w:rPr>
      </w:pPr>
      <w:r w:rsidRPr="0043369F">
        <w:rPr>
          <w:sz w:val="22"/>
          <w:szCs w:val="22"/>
        </w:rPr>
        <w:t>Furthermore, sentiment strength detection is not only limited to textual content</w:t>
      </w:r>
      <w:r w:rsidR="004E2A93">
        <w:rPr>
          <w:sz w:val="22"/>
          <w:szCs w:val="22"/>
        </w:rPr>
        <w:t xml:space="preserve"> </w:t>
      </w:r>
      <w:r w:rsidR="00754E8E">
        <w:rPr>
          <w:sz w:val="22"/>
          <w:szCs w:val="22"/>
        </w:rPr>
        <w:fldChar w:fldCharType="begin" w:fldLock="1"/>
      </w:r>
      <w:r w:rsidR="00754E8E">
        <w:rPr>
          <w:sz w:val="22"/>
          <w:szCs w:val="22"/>
        </w:rPr>
        <w:instrText>ADDIN CSL_CITATION {"citationItems":[{"id":"ITEM-1","itemData":{"DOI":"10.1155/2022/9151890","ISSN":"15308677","abstract":"Automatic sarcasm detection in textual data is a crucial task in sentiment analysis. This problem is complex because sarcastic comments usually carry the opposite meaning and are context-driven. The issue of sarcasm detection in comments written in Perso-Arabic-scripted Urdu text is even more challenging due to limited online linguistic resources. In this research, we proposed Tanz-Indicator, a lexicon-based framework to detect sarcasm in the user comments posted in Perso-Arabic Urdu language. We use a lexicon of over 3000 sarcastic tweets and 100 sarcastic features for experimentation. We also train two machine learning models with the same data to compare the performance of the lexicon-based model and machine learning-based model. The results show that the lexicon-based model correctly identified 48.5% sarcastic and 23.5% nonsarcastic tweets with the recall of 69.6% and 87.9% precision. The recall rate of Naïve Bayes and SVM-based machine learning models was 20.1% and 24.4%, respectively, with an overall accuracy of 65.2% and 60.1%, respectively.","author":[{"dropping-particle":"","family":"Gul","given":"Shabana","non-dropping-particle":"","parse-names":false,"suffix":""},{"dropping-particle":"","family":"Khan","given":"Rafi Ullah","non-dropping-particle":"","parse-names":false,"suffix":""},{"dropping-particle":"","family":"Ullah","given":"Mohib","non-dropping-particle":"","parse-names":false,"suffix":""},{"dropping-particle":"","family":"Aftab","given":"Roman","non-dropping-particle":"","parse-names":false,"suffix":""},{"dropping-particle":"","family":"Waheed","given":"Abdul","non-dropping-particle":"","parse-names":false,"suffix":""},{"dropping-particle":"","family":"Wu","given":"Tsu Yang","non-dropping-particle":"","parse-names":false,"suffix":""}],"container-title":"Wireless Communications and Mobile Computing","id":"ITEM-1","issued":{"date-parts":[["2022"]]},"note":"Query date: 2023-09-29 05:29:44","title":"Tanz-Indicator: A Novel Framework for Detection of Perso-Arabic-Scripted Urdu Sarcastic Opinions","type":"article-journal","volume":"2022"},"uris":["http://www.mendeley.com/documents/?uuid=3943123c-2f6f-3138-bf05-6218221afd8f"]}],"mendeley":{"formattedCitation":"[23]","plainTextFormattedCitation":"[23]"},"properties":{"noteIndex":0},"schema":"https://github.com/citation-style-language/schema/raw/master/csl-citation.json"}</w:instrText>
      </w:r>
      <w:r w:rsidR="00754E8E">
        <w:rPr>
          <w:sz w:val="22"/>
          <w:szCs w:val="22"/>
        </w:rPr>
        <w:fldChar w:fldCharType="separate"/>
      </w:r>
      <w:r w:rsidR="00754E8E" w:rsidRPr="00754E8E">
        <w:rPr>
          <w:noProof/>
          <w:sz w:val="22"/>
          <w:szCs w:val="22"/>
        </w:rPr>
        <w:t>[23]</w:t>
      </w:r>
      <w:r w:rsidR="00754E8E">
        <w:rPr>
          <w:sz w:val="22"/>
          <w:szCs w:val="22"/>
        </w:rPr>
        <w:fldChar w:fldCharType="end"/>
      </w:r>
      <w:r w:rsidRPr="0043369F">
        <w:rPr>
          <w:sz w:val="22"/>
          <w:szCs w:val="22"/>
        </w:rPr>
        <w:t>. Multimodal sentiment analysis, which incorporates information from text, images, and videos, offers a more comprehensive understanding of sentiment expression</w:t>
      </w:r>
      <w:r w:rsidR="004E2A93">
        <w:rPr>
          <w:sz w:val="22"/>
          <w:szCs w:val="22"/>
        </w:rPr>
        <w:t xml:space="preserve"> </w:t>
      </w:r>
      <w:r>
        <w:rPr>
          <w:sz w:val="22"/>
          <w:szCs w:val="22"/>
        </w:rPr>
        <w:fldChar w:fldCharType="begin" w:fldLock="1"/>
      </w:r>
      <w:r w:rsidR="00754E8E">
        <w:rPr>
          <w:sz w:val="22"/>
          <w:szCs w:val="22"/>
        </w:rPr>
        <w:instrText>ADDIN CSL_CITATION {"citationItems":[{"id":"ITEM-1","itemData":{"DOI":"10.3390/electronics12040937","ISSN":"20799292","abstract":"A figurative language expression known as sarcasm implies the complete contrast of what is being stated with what is meant, with the latter usually being rather or extremely offensive, meant to offend or humiliate someone. In routine conversations on social media websites, sarcasm is frequently utilized. Sentiment analysis procedures are prone to errors because sarcasm can change a statement’s meaning. Analytic accuracy apprehension has increased as automatic social networking analysis tools have grown. According to preliminary studies, the accuracy of computerized sentiment analysis has been dramatically decreased by sarcastic remarks alone. Sarcastic expressions also affect automatic false news identification and cause false positives. Because sarcastic comments are inherently ambiguous, identifying sarcasm may be difficult. Different individual NLP strategies have been proposed in the past. However, each methodology has text contexts and vicinity restrictions. The methods are unable to manage various kinds of content. This study suggests a unique ensemble approach based on text embedding that includes fuzzy evolutionary logic at the top layer. This approach involves applying fuzzy logic to ensemble embeddings from the Word2Vec, GloVe, and BERT models before making the final classification. The three models’ weights assigned to the probability are used to categorize objects using the fuzzy layer. The suggested model was validated on the following social media datasets: the Headlines dataset, the “Self-Annotated Reddit Corpus” (SARC), and the Twitter app dataset. Accuracies of 90.81%, 85.38%, and 86.80%, respectively, were achieved. The accuracy metrics were more accurate than those of earlier state-of-the-art models.","author":[{"dropping-particle":"","family":"Sharma","given":"Dilip Kumar","non-dropping-particle":"","parse-names":false,"suffix":""},{"dropping-particle":"","family":"Singh","given":"Bhuvanesh","non-dropping-particle":"","parse-names":false,"suffix":""},{"dropping-particle":"","family":"Agarwal","given":"Saurabh","non-dropping-particle":"","parse-names":false,"suffix":""},{"dropping-particle":"","family":"Pachauri","given":"Nikhil","non-dropping-particle":"","parse-names":false,"suffix":""},{"dropping-particle":"","family":"Alhussan","given":"Amel Ali","non-dropping-particle":"","parse-names":false,"suffix":""},{"dropping-particle":"","family":"Abdallah","given":"Hanaa A.","non-dropping-particle":"","parse-names":false,"suffix":""}],"container-title":"Electronics (Switzerland)","id":"ITEM-1","issue":"4","issued":{"date-parts":[["2023"]]},"note":"Cited By (since 2023): 5","title":"Sarcasm Detection over Social Media Platforms Using Hybrid Ensemble Model with Fuzzy Logic","type":"article-journal","volume":"12"},"uris":["http://www.mendeley.com/documents/?uuid=678af374-cbe4-44ec-a181-f5605bbd5612"]}],"mendeley":{"formattedCitation":"[13]","plainTextFormattedCitation":"[13]","previouslyFormattedCitation":"[13]"},"properties":{"noteIndex":0},"schema":"https://github.com/citation-style-language/schema/raw/master/csl-citation.json"}</w:instrText>
      </w:r>
      <w:r>
        <w:rPr>
          <w:sz w:val="22"/>
          <w:szCs w:val="22"/>
        </w:rPr>
        <w:fldChar w:fldCharType="separate"/>
      </w:r>
      <w:r w:rsidR="00754E8E" w:rsidRPr="00754E8E">
        <w:rPr>
          <w:noProof/>
          <w:sz w:val="22"/>
          <w:szCs w:val="22"/>
        </w:rPr>
        <w:t>[13]</w:t>
      </w:r>
      <w:r>
        <w:rPr>
          <w:sz w:val="22"/>
          <w:szCs w:val="22"/>
        </w:rPr>
        <w:fldChar w:fldCharType="end"/>
      </w:r>
      <w:r w:rsidRPr="0043369F">
        <w:rPr>
          <w:sz w:val="22"/>
          <w:szCs w:val="22"/>
        </w:rPr>
        <w:t>. Analyzing visual cues, such as facial expressions or emojis, alongside textual data contributes to a more nuanced assessment of sentiment strength</w:t>
      </w:r>
      <w:r w:rsidR="004E2A93">
        <w:rPr>
          <w:sz w:val="22"/>
          <w:szCs w:val="22"/>
        </w:rPr>
        <w:t xml:space="preserve"> </w:t>
      </w:r>
      <w:r>
        <w:rPr>
          <w:sz w:val="22"/>
          <w:szCs w:val="22"/>
        </w:rPr>
        <w:fldChar w:fldCharType="begin" w:fldLock="1"/>
      </w:r>
      <w:r w:rsidR="00754E8E">
        <w:rPr>
          <w:sz w:val="22"/>
          <w:szCs w:val="22"/>
        </w:rPr>
        <w:instrText>ADDIN CSL_CITATION {"citationItems":[{"id":"ITEM-1","itemData":{"DOI":"10.4114/intartif.vol23iss66pp97-111","ISSN":"19883064","abstract":"Automating hate speech or inappropriate text detection in social media and other internet platforms is gaining a lot of interest and becoming a valuable research topic for both industry and academia in recent years. It is more important for applications to identify the disruptive contents, understand sentiment analysis, identify cyber bullying, detect flames, threats, hatred towards people or particular communities or groups etc. Text classification is a very challenging task due to the nature and complexities with languages, especially its context, micro words, emojis, typo error and sarcasm present in the text. In this paper, we have proposed a model with a novel approach for generating hybrid features for an effective feature representation to classify hate speech. We have combined features learned from deep learning methods with the semantic features like word n-grams and tweets specific syntactic features to form hybrid feature sets. We have also improvised preprocessing steps to reduce the number of missing embeddings to increase the vocabulary for efficient feature learning. We have experimented with the various neural networks for feature learning and machine learning models with hybrid features for classification. Our work delivers hybrid features and appropriate preprocessing techniques for an efficient classification of the standard dataset of 16k annotated hate speech tweets. The combination of Long Short Term Memory (LSTM) trained on Random Embeddings for deep learning features extraction and Logistic Regression (LR) as a classifier with the hybrid features is found to be the best model and it outperforms the state of the art reported in the literature.","author":[{"dropping-particle":"","family":"Shruthi","given":"P.","non-dropping-particle":"","parse-names":false,"suffix":""},{"dropping-particle":"","family":"Anil Kumar","given":"K. M.","non-dropping-particle":"","parse-names":false,"suffix":""}],"container-title":"Inteligencia Artificial","id":"ITEM-1","issue":"66","issued":{"date-parts":[["2020"]]},"note":"Cited By (since 2020): 2","page":"97-111","title":"Novel approach for generating hybrid features set to effectively identify hate speech","type":"article-journal","volume":"23"},"uris":["http://www.mendeley.com/documents/?uuid=df1fb9b9-0008-4fe7-a6a9-3ffbc112cab2"]}],"mendeley":{"formattedCitation":"[24]","plainTextFormattedCitation":"[24]","previouslyFormattedCitation":"[23]"},"properties":{"noteIndex":0},"schema":"https://github.com/citation-style-language/schema/raw/master/csl-citation.json"}</w:instrText>
      </w:r>
      <w:r>
        <w:rPr>
          <w:sz w:val="22"/>
          <w:szCs w:val="22"/>
        </w:rPr>
        <w:fldChar w:fldCharType="separate"/>
      </w:r>
      <w:r w:rsidR="00754E8E" w:rsidRPr="00754E8E">
        <w:rPr>
          <w:noProof/>
          <w:sz w:val="22"/>
          <w:szCs w:val="22"/>
        </w:rPr>
        <w:t>[24]</w:t>
      </w:r>
      <w:r>
        <w:rPr>
          <w:sz w:val="22"/>
          <w:szCs w:val="22"/>
        </w:rPr>
        <w:fldChar w:fldCharType="end"/>
      </w:r>
      <w:r w:rsidRPr="0043369F">
        <w:rPr>
          <w:sz w:val="22"/>
          <w:szCs w:val="22"/>
        </w:rPr>
        <w:t>.</w:t>
      </w:r>
    </w:p>
    <w:p w14:paraId="6AD7791A" w14:textId="251B7F37" w:rsidR="0043369F" w:rsidRPr="0043369F" w:rsidRDefault="0043369F" w:rsidP="0043369F">
      <w:pPr>
        <w:spacing w:line="264" w:lineRule="auto"/>
        <w:ind w:firstLine="567"/>
        <w:rPr>
          <w:sz w:val="22"/>
          <w:szCs w:val="22"/>
        </w:rPr>
      </w:pPr>
      <w:r w:rsidRPr="0043369F">
        <w:rPr>
          <w:sz w:val="22"/>
          <w:szCs w:val="22"/>
        </w:rPr>
        <w:t>Despite advancements, challenges persist in sentiment strength detection. Ambiguity in language, varying cultural expressions, and the dynamic nature of online communication pose difficulties in precisely gauging sentiment strength</w:t>
      </w:r>
      <w:r w:rsidR="004E2A93">
        <w:rPr>
          <w:sz w:val="22"/>
          <w:szCs w:val="22"/>
        </w:rPr>
        <w:t xml:space="preserve"> </w:t>
      </w:r>
      <w:r>
        <w:rPr>
          <w:sz w:val="22"/>
          <w:szCs w:val="22"/>
        </w:rPr>
        <w:fldChar w:fldCharType="begin" w:fldLock="1"/>
      </w:r>
      <w:r w:rsidR="00754E8E">
        <w:rPr>
          <w:sz w:val="22"/>
          <w:szCs w:val="22"/>
        </w:rPr>
        <w:instrText>ADDIN CSL_CITATION {"citationItems":[{"id":"ITEM-1","itemData":{"DOI":"10.3390/electronics12102165","ISSN":"20799292","abstract":"Detecting fake reviews can help customers make better purchasing decisions and maintain a positive online business environment. In recent years, pre-trained language models have significantly improved the performance of natural language processing tasks. These models are able to generate different representation vectors for each word in different contexts, thus solving the challenge of multiple meanings of a word, which traditional word vector methods such as Word2Vec cannot solve, and, therefore, better capturing the text’s contextual information. In addition, we consider that reviews generally contain rich opinion and sentiment expressions, while most pre-trained language models, including BERT, lack the consideration of sentiment knowledge in the pre-training stage. Based on the above considerations, we propose a new fake review detection model based on a pre-trained language model and convolutional neural network, which is called BSTC. BSTC considers BERT, SKEP, and TextCNN, where SKEP is a pre-trained language model based on sentiment knowledge enhancement. We conducted a series of experiments on three gold-standard datasets, and the findings illustrate that BSTC outperforms state-of-the-art methods in detecting fake reviews. It achieved the highest accuracy on all three gold-standard datasets—Hotel, Restaurant, and Doctor—with 93.44%, 91.25%, and 92.86%, respectively.","author":[{"dropping-particle":"","family":"Lu","given":"Junwen","non-dropping-particle":"","parse-names":false,"suffix":""},{"dropping-particle":"","family":"Zhan","given":"Xintao","non-dropping-particle":"","parse-names":false,"suffix":""},{"dropping-particle":"","family":"Liu","given":"Guanfeng","non-dropping-particle":"","parse-names":false,"suffix":""},{"dropping-particle":"","family":"Zhan","given":"Xinrong","non-dropping-particle":"","parse-names":false,"suffix":""},{"dropping-particle":"","family":"Deng","given":"Xiaolong","non-dropping-particle":"","parse-names":false,"suffix":""}],"container-title":"Electronics (Switzerland)","id":"ITEM-1","issue":"10","issued":{"date-parts":[["2023"]]},"note":"Cited By (since 2023): 1","title":"BSTC: A Fake Review Detection Model Based on a Pre-Trained Language Model and Convolutional Neural Network","type":"article-journal","volume":"12"},"uris":["http://www.mendeley.com/documents/?uuid=c0ccacc1-43b2-48a2-a760-ae42fd2c8f1c"]}],"mendeley":{"formattedCitation":"[25]","plainTextFormattedCitation":"[25]","previouslyFormattedCitation":"[24]"},"properties":{"noteIndex":0},"schema":"https://github.com/citation-style-language/schema/raw/master/csl-citation.json"}</w:instrText>
      </w:r>
      <w:r>
        <w:rPr>
          <w:sz w:val="22"/>
          <w:szCs w:val="22"/>
        </w:rPr>
        <w:fldChar w:fldCharType="separate"/>
      </w:r>
      <w:r w:rsidR="00754E8E" w:rsidRPr="00754E8E">
        <w:rPr>
          <w:noProof/>
          <w:sz w:val="22"/>
          <w:szCs w:val="22"/>
        </w:rPr>
        <w:t>[25]</w:t>
      </w:r>
      <w:r>
        <w:rPr>
          <w:sz w:val="22"/>
          <w:szCs w:val="22"/>
        </w:rPr>
        <w:fldChar w:fldCharType="end"/>
      </w:r>
      <w:r w:rsidRPr="0043369F">
        <w:rPr>
          <w:sz w:val="22"/>
          <w:szCs w:val="22"/>
        </w:rPr>
        <w:t>. However, ongoing research endeavors continually refine techniques to address these challenges and enhance the effectiveness of sentiment strength detection methods</w:t>
      </w:r>
      <w:r w:rsidR="004E2A93">
        <w:rPr>
          <w:sz w:val="22"/>
          <w:szCs w:val="22"/>
        </w:rPr>
        <w:t xml:space="preserve"> </w:t>
      </w:r>
      <w:r>
        <w:rPr>
          <w:sz w:val="22"/>
          <w:szCs w:val="22"/>
        </w:rPr>
        <w:fldChar w:fldCharType="begin" w:fldLock="1"/>
      </w:r>
      <w:r w:rsidR="00754E8E">
        <w:rPr>
          <w:sz w:val="22"/>
          <w:szCs w:val="22"/>
        </w:rPr>
        <w:instrText>ADDIN CSL_CITATION {"citationItems":[{"id":"ITEM-1","itemData":{"DOI":"10.1016/j.dim.2022.100019","ISSN":"25439251","abstract":"Promoting healthy discourse on community-based online platforms like Reddit can be challenging, especially when conversations show ominous signs of toxicity. Therefore, in this study, we find the turning points (i.e., toxicity triggers) making conversations toxic. Before finding toxicity triggers, we built and evaluated various machine learning models to detect toxicity from Reddit comments. Subsequently, we used our best-performing model, a fine-tuned Bidirectional Encoder Representations from Transformers (BERT) model that achieved an area under the receiver operating characteristic curve (AUC) score of 0.983 to detect toxicity. Next, we constructed conversation threads and used the toxicity prediction results to build a training set for detecting toxicity triggers. This procedure entailed using our large-scale dataset to refine toxicity triggers' definition and build a trigger detection dataset using 991,806 conversation threads from the top 100 communities on Reddit. Then, we extracted a set of sentiment shift, topical shift, and context-based features from the trigger detection dataset, using them to build a dual embedding biLSTM neural network that achieved an AUC score of 0.789. Our trigger detection dataset analysis showed that specific triggering keywords are common across all communities, like ‘racist’ and ‘women’. In contrast, other triggering keywords are specific to certain communities, like ‘overwatch’ in r/Games. Implications are that toxicity trigger detection algorithms can leverage generic approaches but must also tailor detections to specific communities.","author":[{"dropping-particle":"","family":"Almerekhi","given":"Hind","non-dropping-particle":"","parse-names":false,"suffix":""},{"dropping-particle":"","family":"Kwak","given":"Haewoon","non-dropping-particle":"","parse-names":false,"suffix":""},{"dropping-particle":"","family":"Salminen","given":"Joni","non-dropping-particle":"","parse-names":false,"suffix":""},{"dropping-particle":"","family":"Jansen","given":"Bernard J.","non-dropping-particle":"","parse-names":false,"suffix":""}],"container-title":"Data and Information Management","id":"ITEM-1","issue":"4","issued":{"date-parts":[["2022"]]},"note":"Cited By (since 2022): 4","title":"PROVOKE: Toxicity trigger detection in conversations from the top 100 subreddits","type":"article-journal","volume":"6"},"uris":["http://www.mendeley.com/documents/?uuid=0d002243-5e88-4ee4-bb81-9d0969556a7c"]}],"mendeley":{"formattedCitation":"[26]","plainTextFormattedCitation":"[26]","previouslyFormattedCitation":"[25]"},"properties":{"noteIndex":0},"schema":"https://github.com/citation-style-language/schema/raw/master/csl-citation.json"}</w:instrText>
      </w:r>
      <w:r>
        <w:rPr>
          <w:sz w:val="22"/>
          <w:szCs w:val="22"/>
        </w:rPr>
        <w:fldChar w:fldCharType="separate"/>
      </w:r>
      <w:r w:rsidR="00754E8E" w:rsidRPr="00754E8E">
        <w:rPr>
          <w:noProof/>
          <w:sz w:val="22"/>
          <w:szCs w:val="22"/>
        </w:rPr>
        <w:t>[26]</w:t>
      </w:r>
      <w:r>
        <w:rPr>
          <w:sz w:val="22"/>
          <w:szCs w:val="22"/>
        </w:rPr>
        <w:fldChar w:fldCharType="end"/>
      </w:r>
      <w:r w:rsidRPr="0043369F">
        <w:rPr>
          <w:sz w:val="22"/>
          <w:szCs w:val="22"/>
        </w:rPr>
        <w:t>.</w:t>
      </w:r>
    </w:p>
    <w:p w14:paraId="653C5AD0" w14:textId="4A15B6A5" w:rsidR="0043369F" w:rsidRPr="006177E7" w:rsidRDefault="0043369F" w:rsidP="0043369F">
      <w:pPr>
        <w:spacing w:line="264" w:lineRule="auto"/>
        <w:ind w:firstLine="567"/>
        <w:rPr>
          <w:sz w:val="22"/>
          <w:szCs w:val="22"/>
        </w:rPr>
      </w:pPr>
      <w:r w:rsidRPr="0043369F">
        <w:rPr>
          <w:sz w:val="22"/>
          <w:szCs w:val="22"/>
        </w:rPr>
        <w:t>In conclusion, sentiment strength detection is a vital component of sentiment analysis, offering a deeper insight into the emotional nuances of text</w:t>
      </w:r>
      <w:r w:rsidR="004E2A93">
        <w:rPr>
          <w:sz w:val="22"/>
          <w:szCs w:val="22"/>
        </w:rPr>
        <w:t xml:space="preserve"> </w:t>
      </w:r>
      <w:r>
        <w:rPr>
          <w:sz w:val="22"/>
          <w:szCs w:val="22"/>
        </w:rPr>
        <w:fldChar w:fldCharType="begin" w:fldLock="1"/>
      </w:r>
      <w:r w:rsidR="00754E8E">
        <w:rPr>
          <w:sz w:val="22"/>
          <w:szCs w:val="22"/>
        </w:rPr>
        <w:instrText>ADDIN CSL_CITATION {"citationItems":[{"id":"ITEM-1","itemData":{"DOI":"10.1007/s11042-023-17437-9","ISSN":"1380-7501","abstract":"Sentiment classification, a crucial task in natural language processing, plays a significant role in deciphering sentiment expressions within textual data. In previous work, the text preprocessing method’s impact on sentiment classification is ignored. Also, local and global context dependencies are not preserved for sentiment classification. To overcome these challenges, we investigate the impact text preprocessing techniques and introduce a novel sentiment classification framework as CNN-BiLSTM Multi-Attention Fusion Mechanism (CBMAFM) to preserve local and global context dependencies. The proposed CBMAFM uses a multi-attention fusion mechanism to leverage the synergistic power of convolutional neural networks (CNN) and bidirectional long short-term memory networks (BiLSTM). The proposed CBMAFM incorporates a multi-attention mechanism that attends to various levels of granularity within the input text. This fine-grained attention enables the model to focus on sentiment-bearing words and phrases, capturing the nuances of sentiment expression while avoiding information loss due to text length variations. By combining CNN and BiLSTM modules, CBMAFM capitalizes on the strengths of both architectures, effectively capturing local patterns and contextual dependencies, respectively. In this work, we have used benchmark datasets such as Electronics reviews, STS-Gold, Twitter reviews, and Movie reviews for experiments and accuracy improvement as 2.54%, 1.65%, 2.26%, and 2.14%, respective datasets. The results demonstrate that proposed CBMAFM performs better than other state-of-the-art methods.","author":[{"dropping-particle":"","family":"Wankhade","given":"Mayur","non-dropping-particle":"","parse-names":false,"suffix":""},{"dropping-particle":"","family":"Annavarapu","given":"Chandra Sekhara Rao","non-dropping-particle":"","parse-names":false,"suffix":""},{"dropping-particle":"","family":"Abraham","given":"Ajith","non-dropping-particle":"","parse-names":false,"suffix":""}],"container-title":"Multimedia Tools and Applications","id":"ITEM-1","issued":{"date-parts":[["2023"]]},"title":"CBMAFM: CNN-BiLSTM Multi-Attention Fusion Mechanism for sentiment classification","type":"article-journal"},"uris":["http://www.mendeley.com/documents/?uuid=d9e43ca6-200b-4e93-9879-44df087bc0b1"]}],"mendeley":{"formattedCitation":"[27]","plainTextFormattedCitation":"[27]","previouslyFormattedCitation":"[26]"},"properties":{"noteIndex":0},"schema":"https://github.com/citation-style-language/schema/raw/master/csl-citation.json"}</w:instrText>
      </w:r>
      <w:r>
        <w:rPr>
          <w:sz w:val="22"/>
          <w:szCs w:val="22"/>
        </w:rPr>
        <w:fldChar w:fldCharType="separate"/>
      </w:r>
      <w:r w:rsidR="00754E8E" w:rsidRPr="00754E8E">
        <w:rPr>
          <w:noProof/>
          <w:sz w:val="22"/>
          <w:szCs w:val="22"/>
        </w:rPr>
        <w:t>[27]</w:t>
      </w:r>
      <w:r>
        <w:rPr>
          <w:sz w:val="22"/>
          <w:szCs w:val="22"/>
        </w:rPr>
        <w:fldChar w:fldCharType="end"/>
      </w:r>
      <w:r w:rsidRPr="0043369F">
        <w:rPr>
          <w:sz w:val="22"/>
          <w:szCs w:val="22"/>
        </w:rPr>
        <w:t xml:space="preserve">. The </w:t>
      </w:r>
      <w:r w:rsidRPr="0043369F">
        <w:rPr>
          <w:sz w:val="22"/>
          <w:szCs w:val="22"/>
        </w:rPr>
        <w:lastRenderedPageBreak/>
        <w:t>integration of lexicons, machine learning, and deep learning approaches, coupled with a focus on contextual information and multimodal analysis, contributes to the evolving landscape of sentiment analysis research</w:t>
      </w:r>
      <w:r w:rsidR="004E2A93">
        <w:rPr>
          <w:sz w:val="22"/>
          <w:szCs w:val="22"/>
        </w:rPr>
        <w:t xml:space="preserve"> </w:t>
      </w:r>
      <w:r>
        <w:rPr>
          <w:sz w:val="22"/>
          <w:szCs w:val="22"/>
        </w:rPr>
        <w:fldChar w:fldCharType="begin" w:fldLock="1"/>
      </w:r>
      <w:r w:rsidR="00754E8E">
        <w:rPr>
          <w:sz w:val="22"/>
          <w:szCs w:val="22"/>
        </w:rPr>
        <w:instrText>ADDIN CSL_CITATION {"citationItems":[{"id":"ITEM-1","itemData":{"DOI":"10.4018/JOEUC.20210901.oa10","ISSN":"15465012","abstract":"The stock market is an aggregation of investor sentiment that affects daily changes in stock prices. Investor sentiment remained a mystery and challenge over time, inviting researchers to comprehend the market trends. The entry of behavioral scientists in and around the 1980s brought in the market trading’s human dimensions. Shortly after that, due to the digitization of exchanges, the mix of traders changed as institutional traders started using algorithmic trading (AT) on computers. Nevertheless, the effects of investor sentiment did not disappear and continued to intrigue market researchers. Though market sentiment plays a significant role in timing investment decisions, classical finance models largely ignored the role of investor sentiment in asset pricing. For knowing if the market price is value-driven, the investor would isolate components of irrationality from the price, as reflected in the sentiment. Investor sentiment is an expression of irrational expectations of a stock’s risk-return profile that is not justified by available information. In this context, the paper aims to predict the next-day trend in the index prices for the centralized Indian National Stock Exchange (NSE) deploying machine learning algorithms like support vector machine, random forest, gradient boosting, and deep neural networks. The training set is historical NSE closing price data from June 1st, 2013-June 30th, 2020. Additionally, the authors factor technical indicators like moving average (MA), moving average convergence-divergence (MACD), K (%) oscillator and corresponding three days moving average D (%), relative strength indicator (RSI) value, and the LW (R%) indicator for the same period. The predictive power of deep neural networks over other machine learning techniques is established in the paper, demonstrating the future scope of deep learning in multi-parameter time series prediction.","author":[{"dropping-particle":"","family":"Srivastava","given":"Praveen Ranjan","non-dropping-particle":"","parse-names":false,"suffix":""},{"dropping-particle":"","family":"Zhang","given":"Zuopeng","non-dropping-particle":"","parse-names":false,"suffix":""},{"dropping-particle":"","family":"Eachempati","given":"Prajwal","non-dropping-particle":"","parse-names":false,"suffix":""}],"container-title":"Journal of Organizational and End User Computing","id":"ITEM-1","issue":"5","issued":{"date-parts":[["2021"]]},"note":"Cited By (since 2021): 26","page":"1-24","title":"Deep neural network and time series approach for finance systems: Predicting the movement of the Indian stock market","type":"article-journal","volume":"33"},"uris":["http://www.mendeley.com/documents/?uuid=dcc01fc1-c8ee-489a-b72b-15b993b33d13"]}],"mendeley":{"formattedCitation":"[28]","plainTextFormattedCitation":"[28]","previouslyFormattedCitation":"[27]"},"properties":{"noteIndex":0},"schema":"https://github.com/citation-style-language/schema/raw/master/csl-citation.json"}</w:instrText>
      </w:r>
      <w:r>
        <w:rPr>
          <w:sz w:val="22"/>
          <w:szCs w:val="22"/>
        </w:rPr>
        <w:fldChar w:fldCharType="separate"/>
      </w:r>
      <w:r w:rsidR="00754E8E" w:rsidRPr="00754E8E">
        <w:rPr>
          <w:noProof/>
          <w:sz w:val="22"/>
          <w:szCs w:val="22"/>
        </w:rPr>
        <w:t>[28]</w:t>
      </w:r>
      <w:r>
        <w:rPr>
          <w:sz w:val="22"/>
          <w:szCs w:val="22"/>
        </w:rPr>
        <w:fldChar w:fldCharType="end"/>
      </w:r>
      <w:r w:rsidRPr="0043369F">
        <w:rPr>
          <w:sz w:val="22"/>
          <w:szCs w:val="22"/>
        </w:rPr>
        <w:t>. As technology advances, the ability to accurately measure sentiment strength becomes increasingly refined, unlocking new possibilities for applications in diverse domains</w:t>
      </w:r>
      <w:r w:rsidR="004E2A93">
        <w:rPr>
          <w:sz w:val="22"/>
          <w:szCs w:val="22"/>
        </w:rPr>
        <w:t xml:space="preserve"> </w:t>
      </w:r>
      <w:r>
        <w:rPr>
          <w:sz w:val="22"/>
          <w:szCs w:val="22"/>
        </w:rPr>
        <w:fldChar w:fldCharType="begin" w:fldLock="1"/>
      </w:r>
      <w:r w:rsidR="00754E8E">
        <w:rPr>
          <w:sz w:val="22"/>
          <w:szCs w:val="22"/>
        </w:rPr>
        <w:instrText>ADDIN CSL_CITATION {"citationItems":[{"id":"ITEM-1","itemData":{"DOI":"10.1016/j.knosys.2021.107389","ISSN":"09507051","abstract":"Sentiment analysis aims to identify the way in which sentiments are expressed in texts. State-of-the-art approaches base their analyses solely on the given text, which complicates the detection of implicit sentiments and ignores the role of sentiment contagion. In the financial domain, sentiment could be spread across multiple platforms, such as in company and analyst reports, news articles, and microblogs. Thus, to capture implicit sentiments and the contagion process, we introduce a novel approach that leverages the text and contextual information of a record for fine-grained sentiment analysis. Based on this information, we generate a record representation, which is used in an adapted feed-forward neural network. Our proposed solution improves the performance by as much as 15% and 234% relative to multiple baselines. Our work demonstrates the impact of implicit sentiment as well as the importance of different relationships for sentiment prediction on company and analyst reports, news articles, and microblogs. For example, we identified timestamp information as being non-essential for the fine-grained sentiment analysis of company and analyst reports. Although we are able to showcase improvements in financial sentiment analysis, sentiment contagion and limited context are two common problems that continue to prevail. Therefore, by re-defining sentiment analysis as a multi-text problem, our proposed solution can be applied across multiple domains and text types, such as product reviews.","author":[{"dropping-particle":"","family":"Daudert","given":"Tobias","non-dropping-particle":"","parse-names":false,"suffix":""}],"container-title":"Knowledge-Based Systems","id":"ITEM-1","issued":{"date-parts":[["2021"]]},"note":"Cited By (since 2021): 26","title":"Exploiting textual and relationship information for fine-grained financial sentiment analysis","type":"article-journal","volume":"230"},"uris":["http://www.mendeley.com/documents/?uuid=0c720f72-1ed8-4336-ad0e-861ea649a0f6"]}],"mendeley":{"formattedCitation":"[29]","plainTextFormattedCitation":"[29]","previouslyFormattedCitation":"[28]"},"properties":{"noteIndex":0},"schema":"https://github.com/citation-style-language/schema/raw/master/csl-citation.json"}</w:instrText>
      </w:r>
      <w:r>
        <w:rPr>
          <w:sz w:val="22"/>
          <w:szCs w:val="22"/>
        </w:rPr>
        <w:fldChar w:fldCharType="separate"/>
      </w:r>
      <w:r w:rsidR="00754E8E" w:rsidRPr="00754E8E">
        <w:rPr>
          <w:noProof/>
          <w:sz w:val="22"/>
          <w:szCs w:val="22"/>
        </w:rPr>
        <w:t>[29]</w:t>
      </w:r>
      <w:r>
        <w:rPr>
          <w:sz w:val="22"/>
          <w:szCs w:val="22"/>
        </w:rPr>
        <w:fldChar w:fldCharType="end"/>
      </w:r>
      <w:r w:rsidRPr="0043369F">
        <w:rPr>
          <w:sz w:val="22"/>
          <w:szCs w:val="22"/>
        </w:rPr>
        <w:t>.</w:t>
      </w:r>
    </w:p>
    <w:p w14:paraId="681DBB90" w14:textId="579C407A" w:rsidR="002C5A9B" w:rsidRPr="00C36444" w:rsidRDefault="006177E7" w:rsidP="006177E7">
      <w:pPr>
        <w:spacing w:line="264" w:lineRule="auto"/>
        <w:ind w:firstLine="567"/>
        <w:rPr>
          <w:sz w:val="22"/>
          <w:szCs w:val="22"/>
        </w:rPr>
      </w:pPr>
      <w:r w:rsidRPr="006177E7">
        <w:rPr>
          <w:sz w:val="22"/>
          <w:szCs w:val="22"/>
        </w:rPr>
        <w:t>Research in the field of sentiment analysis has been quite active</w:t>
      </w:r>
      <w:r w:rsidR="004E2A93">
        <w:rPr>
          <w:sz w:val="22"/>
          <w:szCs w:val="22"/>
        </w:rPr>
        <w:t xml:space="preserve"> </w:t>
      </w:r>
      <w:r w:rsidR="0054120A">
        <w:rPr>
          <w:sz w:val="22"/>
          <w:szCs w:val="22"/>
        </w:rPr>
        <w:fldChar w:fldCharType="begin" w:fldLock="1"/>
      </w:r>
      <w:r w:rsidR="00754E8E">
        <w:rPr>
          <w:sz w:val="22"/>
          <w:szCs w:val="22"/>
        </w:rPr>
        <w:instrText>ADDIN CSL_CITATION {"citationItems":[{"id":"ITEM-1","itemData":{"DOI":"10.2200/S00416ED1V01Y201204HLT016","ISBN":"9781800374263","ISSN":"19474040","abstract":"Sentiment analysis and opinion mining is the field of study that analyzes people's opinions, sentiments, evaluations, attitudes, and emotions from written language. It is one of the most active research areas in natural language processing and is also widely studied in data mining, Web mining, and text mining. In fact, this research has spread outside of computer science to the management sciences and social sciences due to its importance to business and society as a whole. The growing importance of sentiment analysis coincides with the growth of social media such as reviews, forum discussions, blogs, micro-blogs, Twitter, and social networks. For the first time in human history, we now have a huge volume of opinionated data recorded in digital form for analysis. Sentiment analysis systems are being applied in almost every business and social domain because opinions are central to almost all human activities and are key influencers of our behaviors. Our beliefs and perceptions of reality, and the choices we make, are largely conditioned on how others see and evaluate the world. For this reason, when we need to make a decision we often seek out the opinions of others. This is true not only for individuals but also for organizations. This book is a comprehensive introductory and survey text. It covers all important topics and the latest developments in the field with over 400 references. It is suitable for students, researchers and practitioners who are interested in social media analysis in general and sentiment analysis in particular. Lecturers can readily use it in class for courses on natural language processing, social media analysis, text mining, and data mining.","author":[{"dropping-particle":"","family":"Liu","given":"Bing","non-dropping-particle":"","parse-names":false,"suffix":""}],"container-title":"Synthesis Lectures on Human Language Technologies","id":"ITEM-1","issue":"1","issued":{"date-parts":[["2012"]]},"page":"1-184","title":"Sentiment analysis and opinion mining","type":"paper-conference","volume":"5"},"uris":["http://www.mendeley.com/documents/?uuid=44d6cb8b-6909-4b99-8421-131b70b921a7"]}],"mendeley":{"formattedCitation":"[30]","plainTextFormattedCitation":"[30]","previouslyFormattedCitation":"[29]"},"properties":{"noteIndex":0},"schema":"https://github.com/citation-style-language/schema/raw/master/csl-citation.json"}</w:instrText>
      </w:r>
      <w:r w:rsidR="0054120A">
        <w:rPr>
          <w:sz w:val="22"/>
          <w:szCs w:val="22"/>
        </w:rPr>
        <w:fldChar w:fldCharType="separate"/>
      </w:r>
      <w:r w:rsidR="00754E8E" w:rsidRPr="00754E8E">
        <w:rPr>
          <w:noProof/>
          <w:sz w:val="22"/>
          <w:szCs w:val="22"/>
        </w:rPr>
        <w:t>[30]</w:t>
      </w:r>
      <w:r w:rsidR="0054120A">
        <w:rPr>
          <w:sz w:val="22"/>
          <w:szCs w:val="22"/>
        </w:rPr>
        <w:fldChar w:fldCharType="end"/>
      </w:r>
      <w:r w:rsidR="0054120A">
        <w:rPr>
          <w:sz w:val="22"/>
          <w:szCs w:val="22"/>
        </w:rPr>
        <w:t xml:space="preserve">. </w:t>
      </w:r>
      <w:r w:rsidRPr="006177E7">
        <w:rPr>
          <w:sz w:val="22"/>
          <w:szCs w:val="22"/>
        </w:rPr>
        <w:t>In general, there are two main approaches in sentiment analysis, as well as detecting sentiment strength, namely lexicon-based approaches and machine learning-based approaches</w:t>
      </w:r>
      <w:r w:rsidR="004E2A93">
        <w:rPr>
          <w:sz w:val="22"/>
          <w:szCs w:val="22"/>
        </w:rPr>
        <w:t xml:space="preserve"> </w:t>
      </w:r>
      <w:r w:rsidR="00884444">
        <w:rPr>
          <w:sz w:val="22"/>
          <w:szCs w:val="22"/>
        </w:rPr>
        <w:fldChar w:fldCharType="begin" w:fldLock="1"/>
      </w:r>
      <w:r w:rsidR="00754E8E">
        <w:rPr>
          <w:sz w:val="22"/>
          <w:szCs w:val="22"/>
        </w:rPr>
        <w:instrText>ADDIN CSL_CITATION {"citationItems":[{"id":"ITEM-1","itemData":{"DOI":"10.1016/j.ipm.2015.05.006","author":[{"dropping-particle":"","family":"Habernal","given":"Ivan","non-dropping-particle":"","parse-names":false,"suffix":""},{"dropping-particle":"","family":"Ptacek","given":"Tomas","non-dropping-particle":"","parse-names":false,"suffix":""},{"dropping-particle":"","family":"Steinberger","given":"Josef","non-dropping-particle":"","parse-names":false,"suffix":""}],"container-title":"Information Processing &amp; Management","id":"ITEM-1","issued":{"date-parts":[["2015","7","1"]]},"page":"532-546","title":"Supervised sentiment analysis in Czech social media (Reprinted from Information Processing and Management, vol 50, pg 693-707, 2014)","type":"article-journal","volume":"51"},"uris":["http://www.mendeley.com/documents/?uuid=389a3dda-dfe8-47ee-8795-b98b7bed9c2a"]}],"mendeley":{"formattedCitation":"[31]","plainTextFormattedCitation":"[31]","previouslyFormattedCitation":"[30]"},"properties":{"noteIndex":0},"schema":"https://github.com/citation-style-language/schema/raw/master/csl-citation.json"}</w:instrText>
      </w:r>
      <w:r w:rsidR="00884444">
        <w:rPr>
          <w:sz w:val="22"/>
          <w:szCs w:val="22"/>
        </w:rPr>
        <w:fldChar w:fldCharType="separate"/>
      </w:r>
      <w:r w:rsidR="00754E8E" w:rsidRPr="00754E8E">
        <w:rPr>
          <w:noProof/>
          <w:sz w:val="22"/>
          <w:szCs w:val="22"/>
        </w:rPr>
        <w:t>[31]</w:t>
      </w:r>
      <w:r w:rsidR="00884444">
        <w:rPr>
          <w:sz w:val="22"/>
          <w:szCs w:val="22"/>
        </w:rPr>
        <w:fldChar w:fldCharType="end"/>
      </w:r>
      <w:r w:rsidR="00884444">
        <w:rPr>
          <w:sz w:val="22"/>
          <w:szCs w:val="22"/>
        </w:rPr>
        <w:t xml:space="preserve">. </w:t>
      </w:r>
      <w:r w:rsidRPr="006177E7">
        <w:rPr>
          <w:sz w:val="22"/>
          <w:szCs w:val="22"/>
        </w:rPr>
        <w:t xml:space="preserve">Lexicon-based approaches use sentiment lexicons, such as Opinion Lexicon and </w:t>
      </w:r>
      <w:proofErr w:type="spellStart"/>
      <w:r w:rsidRPr="006177E7">
        <w:rPr>
          <w:sz w:val="22"/>
          <w:szCs w:val="22"/>
        </w:rPr>
        <w:t>SentiWordNet</w:t>
      </w:r>
      <w:proofErr w:type="spellEnd"/>
      <w:r w:rsidR="004E2A93">
        <w:rPr>
          <w:sz w:val="22"/>
          <w:szCs w:val="22"/>
        </w:rPr>
        <w:t xml:space="preserve"> </w:t>
      </w:r>
      <w:r w:rsidR="006E632F">
        <w:rPr>
          <w:sz w:val="22"/>
          <w:szCs w:val="22"/>
        </w:rPr>
        <w:fldChar w:fldCharType="begin" w:fldLock="1"/>
      </w:r>
      <w:r w:rsidR="00754E8E">
        <w:rPr>
          <w:sz w:val="22"/>
          <w:szCs w:val="22"/>
        </w:rPr>
        <w:instrText>ADDIN CSL_CITATION {"citationItems":[{"id":"ITEM-1","itemData":{"DOI":"10.1002/asi.21662","ISSN":"15322882","abstract":"Sentiment analysis is concerned with the automatic extraction of sentiment-related information from text. Although most sentiment analysis addresses commercial tasks, such as extracting opinions from product reviews, there is increasing interest in the affective dimension of the social web, and Twitter in particular. Most sentiment analysis algorithms are not ideally suited to this task because they exploit indirect indicators of sentiment that can reflect genre or topic instead. Hence, such algorithms used to process social web texts can identify spurious sentiment patterns caused by topics rather than affective phenomena. This article assesses an improved version of the algorithm SentiStrength for sentiment strength detection across the social web that primarily uses direct indications of sentiment. The results from six diverse social web data sets (MySpace, Twitter, YouTube, Digg, Runners World, BBC Forums) indicate that SentiStrength 2 is successful in the sense of performing better than a baseline approach for all data sets in both supervised and unsupervised cases. SentiStrength is not always better than machine-learning approaches that exploit indirect indicators of sentiment, however, and is particularly weaker for positive sentiment in news-related discussions. Overall, the results suggest that, even unsupervised, SentiStrength is robust enough to be applied to a wide variety of different social web contexts. © 2011 ASIS&amp;T.","author":[{"dropping-particle":"","family":"Thelwall","given":"Mike","non-dropping-particle":"","parse-names":false,"suffix":""},{"dropping-particle":"","family":"Buckley","given":"Kevan","non-dropping-particle":"","parse-names":false,"suffix":""},{"dropping-particle":"","family":"Paltoglou","given":"Georgios","non-dropping-particle":"","parse-names":false,"suffix":""}],"container-title":"Journal of the American Society for Information Science and Technology","id":"ITEM-1","issue":"1","issued":{"date-parts":[["2012","1","1"]]},"page":"163-173","title":"Sentiment strength detection for the social web","type":"article-journal","volume":"63"},"uris":["http://www.mendeley.com/documents/?uuid=c769166a-2d3c-4a2b-8fb8-aeee30d193fc"]}],"mendeley":{"formattedCitation":"[32]","plainTextFormattedCitation":"[32]","previouslyFormattedCitation":"[31]"},"properties":{"noteIndex":0},"schema":"https://github.com/citation-style-language/schema/raw/master/csl-citation.json"}</w:instrText>
      </w:r>
      <w:r w:rsidR="006E632F">
        <w:rPr>
          <w:sz w:val="22"/>
          <w:szCs w:val="22"/>
        </w:rPr>
        <w:fldChar w:fldCharType="separate"/>
      </w:r>
      <w:r w:rsidR="00754E8E" w:rsidRPr="00754E8E">
        <w:rPr>
          <w:noProof/>
          <w:sz w:val="22"/>
          <w:szCs w:val="22"/>
        </w:rPr>
        <w:t>[32]</w:t>
      </w:r>
      <w:r w:rsidR="006E632F">
        <w:rPr>
          <w:sz w:val="22"/>
          <w:szCs w:val="22"/>
        </w:rPr>
        <w:fldChar w:fldCharType="end"/>
      </w:r>
      <w:r w:rsidR="006E632F">
        <w:rPr>
          <w:sz w:val="22"/>
          <w:szCs w:val="22"/>
        </w:rPr>
        <w:t xml:space="preserve">. </w:t>
      </w:r>
      <w:r w:rsidRPr="006177E7">
        <w:rPr>
          <w:sz w:val="22"/>
          <w:szCs w:val="22"/>
        </w:rPr>
        <w:t>Basically, a lexicon is a dictionary of sentiment words with context-dependent orientation and strength</w:t>
      </w:r>
      <w:r w:rsidR="004E2A93">
        <w:rPr>
          <w:sz w:val="22"/>
          <w:szCs w:val="22"/>
        </w:rPr>
        <w:t xml:space="preserve"> </w:t>
      </w:r>
      <w:r w:rsidR="00A476D4">
        <w:rPr>
          <w:sz w:val="22"/>
          <w:szCs w:val="22"/>
        </w:rPr>
        <w:fldChar w:fldCharType="begin" w:fldLock="1"/>
      </w:r>
      <w:r w:rsidR="00754E8E">
        <w:rPr>
          <w:sz w:val="22"/>
          <w:szCs w:val="22"/>
        </w:rPr>
        <w:instrText>ADDIN CSL_CITATION {"citationItems":[{"id":"ITEM-1","itemData":{"ISSN":"1532-2882","abstract":"A huge number of informal messages are posted every day in social network sites, blogs, and discussion forums. Emotions seem to be frequently important in these texts for expressing friendship, showing social support or as part of online arguments. Algorithms to identify sentiment and sentiment strength are needed to help understand the role of emotion in this informal communication and also to identify inappropriate or anomalous affective utterances, potentially associated with threatening behavior to the self or others. Nevertheless, existing sentiment detection algorithms tend to be commercially oriented, designed to identify opinions about products rather than user behaviors. This article partly fills this gap with a new algorithm, SentiStrength, to extract sentiment strength from informal English text, using new methods to exploit the de facto grammars and spelling styles of cyberspace. Applied to MySpace comments and with a lookup table of term sentiment strengths optimized by machine learning, SentiStrength is able to predict positive emotion with 60.6\\% accuracy and negative emotion with 72.8\\% accuracy, both based upon strength scales of 1–5. The former, but not the latter, is better than baseline and a wide range of general machine learning approaches. © 2010 Wiley Periodicals, Inc.","author":[{"dropping-particle":"","family":"Thelwall","given":"Mike","non-dropping-particle":"","parse-names":false,"suffix":""},{"dropping-particle":"","family":"Buckley","given":"Kevan","non-dropping-particle":"","parse-names":false,"suffix":""},{"dropping-particle":"","family":"Paltoglou","given":"Georgios","non-dropping-particle":"","parse-names":false,"suffix":""},{"dropping-particle":"","family":"Cai","given":"Di","non-dropping-particle":"","parse-names":false,"suffix":""},{"dropping-particle":"","family":"Kappas","given":"Arvid","non-dropping-particle":"","parse-names":false,"suffix":""}],"container-title":"J. Am. Soc. Inf. Sci. Technol.","id":"ITEM-1","issue":"12","issued":{"date-parts":[["2010","12"]]},"page":"2544–2558","publisher":"John Wiley \\&amp; Sons, Inc.","publisher-place":"USA","title":"Sentiment Strength Detection in Short Informal Text","type":"article-journal","volume":"61"},"uris":["http://www.mendeley.com/documents/?uuid=5d262e67-1145-4481-98b0-7ab4550dc961"]}],"mendeley":{"formattedCitation":"[33]","plainTextFormattedCitation":"[33]","previouslyFormattedCitation":"[32]"},"properties":{"noteIndex":0},"schema":"https://github.com/citation-style-language/schema/raw/master/csl-citation.json"}</w:instrText>
      </w:r>
      <w:r w:rsidR="00A476D4">
        <w:rPr>
          <w:sz w:val="22"/>
          <w:szCs w:val="22"/>
        </w:rPr>
        <w:fldChar w:fldCharType="separate"/>
      </w:r>
      <w:r w:rsidR="00754E8E" w:rsidRPr="00754E8E">
        <w:rPr>
          <w:noProof/>
          <w:sz w:val="22"/>
          <w:szCs w:val="22"/>
        </w:rPr>
        <w:t>[33]</w:t>
      </w:r>
      <w:r w:rsidR="00A476D4">
        <w:rPr>
          <w:sz w:val="22"/>
          <w:szCs w:val="22"/>
        </w:rPr>
        <w:fldChar w:fldCharType="end"/>
      </w:r>
      <w:r w:rsidR="00A476D4">
        <w:rPr>
          <w:sz w:val="22"/>
          <w:szCs w:val="22"/>
        </w:rPr>
        <w:t xml:space="preserve">. </w:t>
      </w:r>
      <w:r w:rsidRPr="006177E7">
        <w:rPr>
          <w:sz w:val="22"/>
          <w:szCs w:val="22"/>
        </w:rPr>
        <w:t>Slowly, various studies related to sentiment strength detection, especially using the lexicon approach, began to be carried out</w:t>
      </w:r>
      <w:r w:rsidR="004E2A93">
        <w:rPr>
          <w:sz w:val="22"/>
          <w:szCs w:val="22"/>
        </w:rPr>
        <w:t xml:space="preserve"> </w:t>
      </w:r>
      <w:r w:rsidR="000C583C">
        <w:rPr>
          <w:sz w:val="22"/>
          <w:szCs w:val="22"/>
        </w:rPr>
        <w:fldChar w:fldCharType="begin" w:fldLock="1"/>
      </w:r>
      <w:r w:rsidR="00754E8E">
        <w:rPr>
          <w:sz w:val="22"/>
          <w:szCs w:val="22"/>
        </w:rPr>
        <w:instrText>ADDIN CSL_CITATION {"citationItems":[{"id":"ITEM-1","itemData":{"DOI":"10.1186/s12913-023-09260-7","ISSN":"14726963","PMID":"36959630","abstract":"Background: Patients’ rights are integral to medical ethics. This study aimed to perform sentiment analysis and opinion mining on patients’ messages by a combination of lexicon-based and machine learning methods to identify positive or negative comments and to determine the different ward and staff names mentioned in patients’ messages. Methods: The level of satisfaction and observance of the rights of 250 service recipients of the hospital was evaluated through the related checklists by the evaluator. In total, 822 Persian messages, composed of 540 negative and 282 positive comments, were collected and labeled by the evaluator. Pre-processing was performed on the messages and followed by 2 feature vectors which were extracted from the messages, including the term frequency–inverse document frequency (TFIDF) vector and a combination of the multifeature (MF) (a lexicon-based method) and TFIDF (MF + TFIDF) vectors. Six feature selectors and 5 classifiers were used in this study. For the evaluations, 5-fold cross-validation with different metrics including area under the receiver operating characteristic curve (AUC), accuracy (ACC), F1 score, sensitivity (SEN), specificity (SPE) and Precision-Recall Curves (PRC) were reported. Message tag detection, which featured different hospital wards and identified staff names mentioned in the study patients’ messages, was implemented by the lexicon-based method. Results: The best classifier was Multinomial Naïve Bayes in combination with MF + TFIDF feature vector and SelectFromModel (SFM) feature selection (ACC = 0.89 ± 0.03, AUC = 0.87 ± 0.03, F1 = 0.92 ± 0.03, SEN = 0.93 ± 0.04, and SPE = 0.82 ± 0.02, PRC-AUC = 0.97). Two methods of assessment by the evaluator and artificial intelligence as well as survey systems were compared. Conclusion: Our results demonstrated that the lexicon-based method, in combination with machine learning classifiers, could extract sentiments in patients’ comments and classify them into positive and negative categories. We also developed an online survey system to analyze patients’ satisfaction in different wards and to remove conventional assessments by the evaluator.","author":[{"dropping-particle":"","family":"Khaleghparast","given":"Shiva","non-dropping-particle":"","parse-names":false,"suffix":""},{"dropping-particle":"","family":"Maleki","given":"Majid","non-dropping-particle":"","parse-names":false,"suffix":""},{"dropping-particle":"","family":"Hajianfar","given":"Ghasem","non-dropping-particle":"","parse-names":false,"suffix":""},{"dropping-particle":"","family":"Soumari","given":"Esmaeil","non-dropping-particle":"","parse-names":false,"suffix":""},{"dropping-particle":"","family":"Oveisi","given":"Mehrdad","non-dropping-particle":"","parse-names":false,"suffix":""},{"dropping-particle":"","family":"Golandouz","given":"Hassan Maleki","non-dropping-particle":"","parse-names":false,"suffix":""},{"dropping-particle":"","family":"Noohi","given":"Feridoun","non-dropping-particle":"","parse-names":false,"suffix":""},{"dropping-particle":"","family":"dehaki","given":"Maziar Gholampour","non-dropping-particle":"","parse-names":false,"suffix":""},{"dropping-particle":"","family":"Golpira","given":"Reza","non-dropping-particle":"","parse-names":false,"suffix":""},{"dropping-particle":"","family":"Mazloomzadeh","given":"Saeideh","non-dropping-particle":"","parse-names":false,"suffix":""},{"dropping-particle":"","family":"Arabian","given":"Maedeh","non-dropping-particle":"","parse-names":false,"suffix":""},{"dropping-particle":"","family":"Kalayinia","given":"Samira","non-dropping-particle":"","parse-names":false,"suffix":""}],"container-title":"BMC Health Services Research","id":"ITEM-1","issue":"1","issued":{"date-parts":[["2023"]]},"note":"Cited By (since 2023): 1","title":"Development of a patients’ satisfaction analysis system using machine learning and lexicon-based methods","type":"article-journal","volume":"23"},"uris":["http://www.mendeley.com/documents/?uuid=95ee4b05-b908-4b38-a5cb-b3cf2fc0ad19"]}],"mendeley":{"formattedCitation":"[34]","plainTextFormattedCitation":"[34]","previouslyFormattedCitation":"[33]"},"properties":{"noteIndex":0},"schema":"https://github.com/citation-style-language/schema/raw/master/csl-citation.json"}</w:instrText>
      </w:r>
      <w:r w:rsidR="000C583C">
        <w:rPr>
          <w:sz w:val="22"/>
          <w:szCs w:val="22"/>
        </w:rPr>
        <w:fldChar w:fldCharType="separate"/>
      </w:r>
      <w:r w:rsidR="00754E8E" w:rsidRPr="00754E8E">
        <w:rPr>
          <w:noProof/>
          <w:sz w:val="22"/>
          <w:szCs w:val="22"/>
        </w:rPr>
        <w:t>[34]</w:t>
      </w:r>
      <w:r w:rsidR="000C583C">
        <w:rPr>
          <w:sz w:val="22"/>
          <w:szCs w:val="22"/>
        </w:rPr>
        <w:fldChar w:fldCharType="end"/>
      </w:r>
      <w:r w:rsidRPr="006177E7">
        <w:rPr>
          <w:sz w:val="22"/>
          <w:szCs w:val="22"/>
        </w:rPr>
        <w:t>. The research conducted also uses different methods and algorithms. A systematic literature review is conducted to identify and analyze research trends, such as years, journals, and keywords that produce the most similar research, methods used, data sets, and what</w:t>
      </w:r>
      <w:r w:rsidR="001B2864">
        <w:rPr>
          <w:sz w:val="22"/>
          <w:szCs w:val="22"/>
        </w:rPr>
        <w:t xml:space="preserve"> algori</w:t>
      </w:r>
      <w:r w:rsidR="00771E1C">
        <w:rPr>
          <w:sz w:val="22"/>
          <w:szCs w:val="22"/>
        </w:rPr>
        <w:t xml:space="preserve">thms </w:t>
      </w:r>
      <w:r w:rsidRPr="006177E7">
        <w:rPr>
          <w:sz w:val="22"/>
          <w:szCs w:val="22"/>
        </w:rPr>
        <w:t>are popularly used in sentiment strength detection using a context-based lexicon approach</w:t>
      </w:r>
      <w:r w:rsidR="002C5A9B" w:rsidRPr="00C36444">
        <w:rPr>
          <w:sz w:val="22"/>
          <w:szCs w:val="22"/>
        </w:rPr>
        <w:t>.</w:t>
      </w:r>
    </w:p>
    <w:p w14:paraId="7A8EB711" w14:textId="77777777" w:rsidR="00B87391" w:rsidRPr="00C36444" w:rsidRDefault="00B87391" w:rsidP="00B87391">
      <w:pPr>
        <w:spacing w:after="160" w:line="264" w:lineRule="auto"/>
        <w:rPr>
          <w:sz w:val="22"/>
          <w:szCs w:val="22"/>
          <w:lang w:val="id-ID"/>
        </w:rPr>
      </w:pPr>
    </w:p>
    <w:p w14:paraId="501210BE" w14:textId="7C5376A2" w:rsidR="00B87391" w:rsidRDefault="00B87391" w:rsidP="00B87391">
      <w:pPr>
        <w:spacing w:line="264" w:lineRule="auto"/>
        <w:rPr>
          <w:b/>
          <w:sz w:val="22"/>
          <w:szCs w:val="22"/>
          <w:lang w:val="id-ID"/>
        </w:rPr>
      </w:pPr>
      <w:r w:rsidRPr="00C36444">
        <w:rPr>
          <w:b/>
          <w:sz w:val="22"/>
          <w:szCs w:val="22"/>
          <w:lang w:val="id-ID"/>
        </w:rPr>
        <w:t xml:space="preserve">II. </w:t>
      </w:r>
      <w:r>
        <w:rPr>
          <w:b/>
          <w:sz w:val="22"/>
          <w:szCs w:val="22"/>
        </w:rPr>
        <w:t>THEORITICAL FOUNDATION</w:t>
      </w:r>
      <w:r w:rsidRPr="00C36444">
        <w:rPr>
          <w:b/>
          <w:sz w:val="22"/>
          <w:szCs w:val="22"/>
          <w:lang w:val="id-ID"/>
        </w:rPr>
        <w:t xml:space="preserve"> </w:t>
      </w:r>
    </w:p>
    <w:p w14:paraId="67E0739A" w14:textId="77777777" w:rsidR="009F45F2" w:rsidRPr="00C36444" w:rsidRDefault="009F45F2" w:rsidP="00B87391">
      <w:pPr>
        <w:spacing w:line="264" w:lineRule="auto"/>
        <w:rPr>
          <w:b/>
          <w:sz w:val="22"/>
          <w:szCs w:val="22"/>
          <w:lang w:val="id-ID"/>
        </w:rPr>
      </w:pPr>
    </w:p>
    <w:p w14:paraId="2BC07ADF" w14:textId="53604F45" w:rsidR="009F45F2" w:rsidRDefault="009F45F2" w:rsidP="00FC417E">
      <w:pPr>
        <w:numPr>
          <w:ilvl w:val="1"/>
          <w:numId w:val="40"/>
        </w:numPr>
        <w:spacing w:line="264" w:lineRule="auto"/>
        <w:rPr>
          <w:sz w:val="22"/>
          <w:szCs w:val="22"/>
        </w:rPr>
      </w:pPr>
      <w:r>
        <w:rPr>
          <w:sz w:val="22"/>
          <w:szCs w:val="22"/>
        </w:rPr>
        <w:t>Systematic Literature Review</w:t>
      </w:r>
    </w:p>
    <w:p w14:paraId="0019A062" w14:textId="2062653C" w:rsidR="008D5FC8" w:rsidRDefault="008D5FC8" w:rsidP="008D5FC8">
      <w:pPr>
        <w:spacing w:line="264" w:lineRule="auto"/>
        <w:ind w:left="360" w:firstLine="360"/>
        <w:rPr>
          <w:sz w:val="22"/>
          <w:szCs w:val="22"/>
        </w:rPr>
      </w:pPr>
      <w:r w:rsidRPr="008D5FC8">
        <w:rPr>
          <w:sz w:val="22"/>
          <w:szCs w:val="22"/>
        </w:rPr>
        <w:t xml:space="preserve">Systematic literature review is the activity of identifying, evaluate, and interpret published </w:t>
      </w:r>
      <w:proofErr w:type="spellStart"/>
      <w:r w:rsidRPr="008D5FC8">
        <w:rPr>
          <w:sz w:val="22"/>
          <w:szCs w:val="22"/>
        </w:rPr>
        <w:t>published</w:t>
      </w:r>
      <w:proofErr w:type="spellEnd"/>
      <w:r w:rsidRPr="008D5FC8">
        <w:rPr>
          <w:sz w:val="22"/>
          <w:szCs w:val="22"/>
        </w:rPr>
        <w:t xml:space="preserve"> research articles that are relevant to the research question</w:t>
      </w:r>
      <w:r w:rsidR="004E2A93">
        <w:rPr>
          <w:sz w:val="22"/>
          <w:szCs w:val="22"/>
        </w:rPr>
        <w:t xml:space="preserve"> </w:t>
      </w:r>
      <w:r w:rsidR="00820E73">
        <w:rPr>
          <w:sz w:val="22"/>
          <w:szCs w:val="22"/>
        </w:rPr>
        <w:fldChar w:fldCharType="begin" w:fldLock="1"/>
      </w:r>
      <w:r w:rsidR="00754E8E">
        <w:rPr>
          <w:sz w:val="22"/>
          <w:szCs w:val="22"/>
        </w:rPr>
        <w:instrText>ADDIN CSL_CITATION {"citationItems":[{"id":"ITEM-1","itemData":{"author":[{"dropping-particle":"","family":"Kitchenham","given":"Barbara","non-dropping-particle":"","parse-names":false,"suffix":""}],"container-title":"Keele, UK, Keele Univ.","id":"ITEM-1","issued":{"date-parts":[["2004","8","1"]]},"title":"Procedures for Performing Systematic Reviews","type":"article-journal","volume":"33"},"uris":["http://www.mendeley.com/documents/?uuid=d342e62a-f0b9-4122-892f-9af856052e7b"]}],"mendeley":{"formattedCitation":"[35]","plainTextFormattedCitation":"[35]","previouslyFormattedCitation":"[34]"},"properties":{"noteIndex":0},"schema":"https://github.com/citation-style-language/schema/raw/master/csl-citation.json"}</w:instrText>
      </w:r>
      <w:r w:rsidR="00820E73">
        <w:rPr>
          <w:sz w:val="22"/>
          <w:szCs w:val="22"/>
        </w:rPr>
        <w:fldChar w:fldCharType="separate"/>
      </w:r>
      <w:r w:rsidR="00754E8E" w:rsidRPr="00754E8E">
        <w:rPr>
          <w:noProof/>
          <w:sz w:val="22"/>
          <w:szCs w:val="22"/>
        </w:rPr>
        <w:t>[35]</w:t>
      </w:r>
      <w:r w:rsidR="00820E73">
        <w:rPr>
          <w:sz w:val="22"/>
          <w:szCs w:val="22"/>
        </w:rPr>
        <w:fldChar w:fldCharType="end"/>
      </w:r>
      <w:r w:rsidRPr="008D5FC8">
        <w:rPr>
          <w:sz w:val="22"/>
          <w:szCs w:val="22"/>
        </w:rPr>
        <w:t>.</w:t>
      </w:r>
    </w:p>
    <w:p w14:paraId="706E7660" w14:textId="77777777" w:rsidR="00FD7B56" w:rsidRDefault="00FD7B56" w:rsidP="008D5FC8">
      <w:pPr>
        <w:spacing w:line="264" w:lineRule="auto"/>
        <w:ind w:left="360" w:firstLine="360"/>
        <w:rPr>
          <w:sz w:val="22"/>
          <w:szCs w:val="22"/>
        </w:rPr>
      </w:pPr>
    </w:p>
    <w:p w14:paraId="18FDF6CA" w14:textId="43EA9962" w:rsidR="009F45F2" w:rsidRDefault="009F45F2" w:rsidP="00FC417E">
      <w:pPr>
        <w:numPr>
          <w:ilvl w:val="1"/>
          <w:numId w:val="40"/>
        </w:numPr>
        <w:spacing w:line="264" w:lineRule="auto"/>
        <w:rPr>
          <w:sz w:val="22"/>
          <w:szCs w:val="22"/>
        </w:rPr>
      </w:pPr>
      <w:r>
        <w:rPr>
          <w:sz w:val="22"/>
          <w:szCs w:val="22"/>
        </w:rPr>
        <w:t>Sentiment Strength</w:t>
      </w:r>
      <w:r w:rsidR="003779ED">
        <w:rPr>
          <w:sz w:val="22"/>
          <w:szCs w:val="22"/>
        </w:rPr>
        <w:t xml:space="preserve"> Detection</w:t>
      </w:r>
    </w:p>
    <w:p w14:paraId="53C64BC3" w14:textId="1869D996" w:rsidR="005200FE" w:rsidRDefault="00904043" w:rsidP="00062F4B">
      <w:pPr>
        <w:spacing w:line="264" w:lineRule="auto"/>
        <w:ind w:left="360" w:firstLine="360"/>
        <w:rPr>
          <w:sz w:val="22"/>
          <w:szCs w:val="22"/>
        </w:rPr>
      </w:pPr>
      <w:r>
        <w:rPr>
          <w:sz w:val="22"/>
          <w:szCs w:val="22"/>
        </w:rPr>
        <w:t>S</w:t>
      </w:r>
      <w:r w:rsidRPr="00904043">
        <w:rPr>
          <w:sz w:val="22"/>
          <w:szCs w:val="22"/>
        </w:rPr>
        <w:t>entiment strength detection aims to evaluate both the intensity of positive and negative sentiments in a text, assuming that the text may simultaneously express both types of feelings</w:t>
      </w:r>
      <w:r w:rsidR="004E2A93">
        <w:rPr>
          <w:sz w:val="22"/>
          <w:szCs w:val="22"/>
        </w:rPr>
        <w:t xml:space="preserve"> </w:t>
      </w:r>
      <w:r w:rsidR="000C583C">
        <w:rPr>
          <w:sz w:val="22"/>
          <w:szCs w:val="22"/>
        </w:rPr>
        <w:fldChar w:fldCharType="begin" w:fldLock="1"/>
      </w:r>
      <w:r w:rsidR="00754E8E">
        <w:rPr>
          <w:sz w:val="22"/>
          <w:szCs w:val="22"/>
        </w:rPr>
        <w:instrText>ADDIN CSL_CITATION {"citationItems":[{"id":"ITEM-1","itemData":{"DOI":"10.1016/j.jksuci.2021.09.011","ISSN":"22131248","abstract":"Aspect-based Opinion Mining is a form of fine-grained Sentiment Analysis and it models the semasiological relationship between aspect terms and context words in a sentence. The presence of a variety of context words has a significant impact on a sentence's sentiment polarity. As a result, while designing a model, it is necessary to consider the interaction of aspects and context words. Although existing approaches have taken into account an aspect's position in a sentence, much of the research works have not explored the use of Sentiment Lexicons with the Deep Learning algorithms. In this paper, we propose a framework for an Attention-based position-aware Bidirectional Long Short-Term Memory network for Aspect-based Opinion Mining that incorporates a Sentiment Intensity Lexicon. The aspect word's pre-trained vector is adjusted to be closer to semantically and sentimentally similar nearest neighbors and further away from sentimentally dissimilar neighbors. The proposed framework calculates aspect weights by concatenating the external knowledge in the form of lexicon sentiment intensity scores with word embeddings and position information. The framework experiments on the SemEval 2014 dataset. The results of the experiments illustrate that injecting external knowledge into the Bidirectional Long Short-Term Memory network can improve classification accuracy significantly.","author":[{"dropping-particle":"","family":"Pathan","given":"Azizkhan F.","non-dropping-particle":"","parse-names":false,"suffix":""},{"dropping-particle":"","family":"Prakash","given":"Chetana","non-dropping-particle":"","parse-names":false,"suffix":""}],"container-title":"Journal of King Saud University - Computer and Information Sciences","id":"ITEM-1","issue":"10","issued":{"date-parts":[["2022"]]},"language":"English","note":"Export Date: 19 September 2023; Cited By: 1","page":"8716-8726","publisher":"King Saud bin Abdulaziz University","title":"Attention-based position-aware framework for aspect-based opinion mining using bidirectional long short-term memory","type":"article-journal","volume":"34"},"uris":["http://www.mendeley.com/documents/?uuid=a2986f3d-a622-35b1-ab75-b747fa2c955e"]}],"mendeley":{"formattedCitation":"[36]","plainTextFormattedCitation":"[36]","previouslyFormattedCitation":"[35]"},"properties":{"noteIndex":0},"schema":"https://github.com/citation-style-language/schema/raw/master/csl-citation.json"}</w:instrText>
      </w:r>
      <w:r w:rsidR="000C583C">
        <w:rPr>
          <w:sz w:val="22"/>
          <w:szCs w:val="22"/>
        </w:rPr>
        <w:fldChar w:fldCharType="separate"/>
      </w:r>
      <w:r w:rsidR="00754E8E" w:rsidRPr="00754E8E">
        <w:rPr>
          <w:noProof/>
          <w:sz w:val="22"/>
          <w:szCs w:val="22"/>
        </w:rPr>
        <w:t>[36]</w:t>
      </w:r>
      <w:r w:rsidR="000C583C">
        <w:rPr>
          <w:sz w:val="22"/>
          <w:szCs w:val="22"/>
        </w:rPr>
        <w:fldChar w:fldCharType="end"/>
      </w:r>
      <w:r w:rsidRPr="00904043">
        <w:rPr>
          <w:sz w:val="22"/>
          <w:szCs w:val="22"/>
        </w:rPr>
        <w:t>.</w:t>
      </w:r>
      <w:r w:rsidR="00062F4B">
        <w:rPr>
          <w:sz w:val="22"/>
          <w:szCs w:val="22"/>
        </w:rPr>
        <w:t xml:space="preserve"> </w:t>
      </w:r>
      <w:r w:rsidR="00062F4B" w:rsidRPr="00062F4B">
        <w:rPr>
          <w:sz w:val="22"/>
          <w:szCs w:val="22"/>
        </w:rPr>
        <w:t>To address the sentiment strength detection task, one approach is to assign default strengths to sentiment terms, such as assigning a higher weight to "love" compared to "like"</w:t>
      </w:r>
      <w:r w:rsidR="004E2A93">
        <w:rPr>
          <w:sz w:val="22"/>
          <w:szCs w:val="22"/>
        </w:rPr>
        <w:t xml:space="preserve"> </w:t>
      </w:r>
      <w:r w:rsidR="00FD7B56">
        <w:rPr>
          <w:sz w:val="22"/>
          <w:szCs w:val="22"/>
        </w:rPr>
        <w:fldChar w:fldCharType="begin" w:fldLock="1"/>
      </w:r>
      <w:r w:rsidR="00754E8E">
        <w:rPr>
          <w:sz w:val="22"/>
          <w:szCs w:val="22"/>
        </w:rPr>
        <w:instrText>ADDIN CSL_CITATION {"citationItems":[{"id":"ITEM-1","itemData":{"DOI":"10.1002/asi.21662","ISSN":"15322882","abstract":"Sentiment analysis is concerned with the automatic extraction of sentiment-related information from text. Although most sentiment analysis addresses commercial tasks, such as extracting opinions from product reviews, there is increasing interest in the affective dimension of the social web, and Twitter in particular. Most sentiment analysis algorithms are not ideally suited to this task because they exploit indirect indicators of sentiment that can reflect genre or topic instead. Hence, such algorithms used to process social web texts can identify spurious sentiment patterns caused by topics rather than affective phenomena. This article assesses an improved version of the algorithm SentiStrength for sentiment strength detection across the social web that primarily uses direct indications of sentiment. The results from six diverse social web data sets (MySpace, Twitter, YouTube, Digg, Runners World, BBC Forums) indicate that SentiStrength 2 is successful in the sense of performing better than a baseline approach for all data sets in both supervised and unsupervised cases. SentiStrength is not always better than machine-learning approaches that exploit indirect indicators of sentiment, however, and is particularly weaker for positive sentiment in news-related discussions. Overall, the results suggest that, even unsupervised, SentiStrength is robust enough to be applied to a wide variety of different social web contexts. © 2011 ASIS&amp;T.","author":[{"dropping-particle":"","family":"Thelwall","given":"Mike","non-dropping-particle":"","parse-names":false,"suffix":""},{"dropping-particle":"","family":"Buckley","given":"Kevan","non-dropping-particle":"","parse-names":false,"suffix":""},{"dropping-particle":"","family":"Paltoglou","given":"Georgios","non-dropping-particle":"","parse-names":false,"suffix":""}],"container-title":"Journal of the American Society for Information Science and Technology","id":"ITEM-1","issue":"1","issued":{"date-parts":[["2012","1","1"]]},"page":"163-173","title":"Sentiment strength detection for the social web","type":"article-journal","volume":"63"},"uris":["http://www.mendeley.com/documents/?uuid=c769166a-2d3c-4a2b-8fb8-aeee30d193fc"]}],"mendeley":{"formattedCitation":"[32]","plainTextFormattedCitation":"[32]","previouslyFormattedCitation":"[31]"},"properties":{"noteIndex":0},"schema":"https://github.com/citation-style-language/schema/raw/master/csl-citation.json"}</w:instrText>
      </w:r>
      <w:r w:rsidR="00FD7B56">
        <w:rPr>
          <w:sz w:val="22"/>
          <w:szCs w:val="22"/>
        </w:rPr>
        <w:fldChar w:fldCharType="separate"/>
      </w:r>
      <w:r w:rsidR="00754E8E" w:rsidRPr="00754E8E">
        <w:rPr>
          <w:noProof/>
          <w:sz w:val="22"/>
          <w:szCs w:val="22"/>
        </w:rPr>
        <w:t>[32]</w:t>
      </w:r>
      <w:r w:rsidR="00FD7B56">
        <w:rPr>
          <w:sz w:val="22"/>
          <w:szCs w:val="22"/>
        </w:rPr>
        <w:fldChar w:fldCharType="end"/>
      </w:r>
      <w:r w:rsidR="00FD7B56">
        <w:rPr>
          <w:sz w:val="22"/>
          <w:szCs w:val="22"/>
        </w:rPr>
        <w:t>.</w:t>
      </w:r>
    </w:p>
    <w:p w14:paraId="61205E5C" w14:textId="77777777" w:rsidR="00FD7B56" w:rsidRDefault="00FD7B56" w:rsidP="00062F4B">
      <w:pPr>
        <w:spacing w:line="264" w:lineRule="auto"/>
        <w:ind w:left="360" w:firstLine="360"/>
        <w:rPr>
          <w:sz w:val="22"/>
          <w:szCs w:val="22"/>
        </w:rPr>
      </w:pPr>
    </w:p>
    <w:p w14:paraId="363B995A" w14:textId="557B40A4" w:rsidR="00673BC3" w:rsidRDefault="00673BC3" w:rsidP="00FC417E">
      <w:pPr>
        <w:numPr>
          <w:ilvl w:val="1"/>
          <w:numId w:val="40"/>
        </w:numPr>
        <w:spacing w:line="264" w:lineRule="auto"/>
        <w:rPr>
          <w:sz w:val="22"/>
          <w:szCs w:val="22"/>
        </w:rPr>
      </w:pPr>
      <w:r>
        <w:rPr>
          <w:sz w:val="22"/>
          <w:szCs w:val="22"/>
        </w:rPr>
        <w:t>Context-Based Lexicon Approaches</w:t>
      </w:r>
    </w:p>
    <w:p w14:paraId="3566573E" w14:textId="2D6854FD" w:rsidR="00FD7B56" w:rsidRDefault="00AC7039" w:rsidP="008E257E">
      <w:pPr>
        <w:spacing w:line="264" w:lineRule="auto"/>
        <w:ind w:left="360" w:firstLine="360"/>
        <w:rPr>
          <w:sz w:val="22"/>
          <w:szCs w:val="22"/>
        </w:rPr>
      </w:pPr>
      <w:r w:rsidRPr="00AC7039">
        <w:rPr>
          <w:sz w:val="22"/>
          <w:szCs w:val="22"/>
        </w:rPr>
        <w:t>The theoretical foundation of Context-Based Lexicon Approaches lies in the integration of contextual information into sentiment lexicons for more accurate sentiment analysis</w:t>
      </w:r>
      <w:r w:rsidR="004E2A93">
        <w:rPr>
          <w:sz w:val="22"/>
          <w:szCs w:val="22"/>
        </w:rPr>
        <w:t xml:space="preserve"> </w:t>
      </w:r>
      <w:r w:rsidR="001D39B9">
        <w:rPr>
          <w:sz w:val="22"/>
          <w:szCs w:val="22"/>
        </w:rPr>
        <w:fldChar w:fldCharType="begin" w:fldLock="1"/>
      </w:r>
      <w:r w:rsidR="00754E8E">
        <w:rPr>
          <w:sz w:val="22"/>
          <w:szCs w:val="22"/>
        </w:rPr>
        <w:instrText>ADDIN CSL_CITATION {"citationItems":[{"id":"ITEM-1","itemData":{"DOI":"10.1016/j.ins.2020.02.026","ISSN":"00200255","abstract":"Sentiment strength detection is an essential task in sentiment analysis, wherein the sentiment strength of subjective text is automatically determined. Sentiment analysis has numerous applications in different sectors, including business and social domains. In this study, we present a model to effectively extract the features and strength of sentiment from words and text using a context-dependent, lexicon-based convolutional neural network. To build this convolutional neural network, the model is trained using the sentiment polarity for each word from a co-occurrence pattern of words and labels. Then, a context-dependent lexicon is generated from the corpus, which is used to generate positive and negative sentiment word embeddings. Positive sentiment word embeddings, negative sentiment word embeddings, and the pre-trained word embeddings are input to a 3-channel convolutional neural network (CNN) to predict the strength of the sentiments. Moreover, with the trained convolutional neural network model, we can obtain a learned sentiment strength-specific word embedding, which generates a sentiment strength-specific lexicon (SSS-Lex) that contains word associations and sentiment intensity scores. To validate the effectiveness of sentiment strength detection in the proposed model, we evaluate the model using six real-world datasets. Furthermore, to evaluate the sentiment strength-specific lexicon, we compare it with seven existing lexicons in three evaluation tasks from the SemEval-2015 and SemEval-2016 competitions. Experimental results indicate that the proposed model can predict the sentiment strength of documents more effectively than the baseline methods, and that the SSS-Lex is of higher quality than the existing lexicons.","author":[{"dropping-particle":"","family":"Huang","given":"Minghui","non-dropping-particle":"","parse-names":false,"suffix":""},{"dropping-particle":"","family":"Xie","given":"Haoran","non-dropping-particle":"","parse-names":false,"suffix":""},{"dropping-particle":"","family":"Rao","given":"Yanghui","non-dropping-particle":"","parse-names":false,"suffix":""},{"dropping-particle":"","family":"Feng","given":"Jingrong","non-dropping-particle":"","parse-names":false,"suffix":""},{"dropping-particle":"","family":"Wang","given":"Fu Lee","non-dropping-particle":"","parse-names":false,"suffix":""}],"container-title":"Information Sciences","id":"ITEM-1","issued":{"date-parts":[["2020"]]},"note":"Query date: 2023-09-29 05:29:44","page":"389-399","title":"Sentiment strength detection with a context-dependent lexicon-based convolutional neural network","type":"article-journal","volume":"520"},"uris":["http://www.mendeley.com/documents/?uuid=bb1f5409-0e86-3a11-97b9-07c3d2f46ea2"]}],"mendeley":{"formattedCitation":"[37]","plainTextFormattedCitation":"[37]","previouslyFormattedCitation":"[36]"},"properties":{"noteIndex":0},"schema":"https://github.com/citation-style-language/schema/raw/master/csl-citation.json"}</w:instrText>
      </w:r>
      <w:r w:rsidR="001D39B9">
        <w:rPr>
          <w:sz w:val="22"/>
          <w:szCs w:val="22"/>
        </w:rPr>
        <w:fldChar w:fldCharType="separate"/>
      </w:r>
      <w:r w:rsidR="00754E8E" w:rsidRPr="00754E8E">
        <w:rPr>
          <w:noProof/>
          <w:sz w:val="22"/>
          <w:szCs w:val="22"/>
        </w:rPr>
        <w:t>[37]</w:t>
      </w:r>
      <w:r w:rsidR="001D39B9">
        <w:rPr>
          <w:sz w:val="22"/>
          <w:szCs w:val="22"/>
        </w:rPr>
        <w:fldChar w:fldCharType="end"/>
      </w:r>
      <w:r w:rsidRPr="00AC7039">
        <w:rPr>
          <w:sz w:val="22"/>
          <w:szCs w:val="22"/>
        </w:rPr>
        <w:t>. Unlike traditional lexicons that assign fixed sentiment scores to words, context-based lexicons consider the influence of surrounding words, phrases, or the overall context on the sentiment strength of a particular term</w:t>
      </w:r>
      <w:r w:rsidR="004E2A93">
        <w:rPr>
          <w:sz w:val="22"/>
          <w:szCs w:val="22"/>
        </w:rPr>
        <w:t xml:space="preserve"> </w:t>
      </w:r>
      <w:r w:rsidR="000C583C">
        <w:rPr>
          <w:sz w:val="22"/>
          <w:szCs w:val="22"/>
        </w:rPr>
        <w:fldChar w:fldCharType="begin" w:fldLock="1"/>
      </w:r>
      <w:r w:rsidR="00754E8E">
        <w:rPr>
          <w:sz w:val="22"/>
          <w:szCs w:val="22"/>
        </w:rPr>
        <w:instrText>ADDIN CSL_CITATION {"citationItems":[{"id":"ITEM-1","itemData":{"DOI":"10.14569/ijacsa.2020.0110353","ISSN":"21565570","abstract":"Social media is the venue where the opinions are shared in form of text, images and videos by public. Hospitals' performance can be judged by opinions that are written by patients or their relatives. Machine learning techniques can be used to detect sentiments of the opinion givers. For the research work presented in this article, opinions for few big hospitals were collected using Facebook, twitter and hospitals' webpage. The corpus was constructed and the sentiment analysis was performed after few preprocessing tasks. Resources like Stanford POS Tagger and WordNet were used to discover aspects. In this paper, the challenges of annotation of subjective opinions are discussed in detail. Two sentiment lexicons namely NRC-Affect-Intensity lexicon and SentiWordNet 3.0 lexicon were used to calculate sentiment scores of the comments that were used by different machine learning classifiers. Moreover, the results of the experiments on the constructed dataset are provided. For the experiments that aimed to discover overall sentiments of user towards hospital, Random forest outperformed other classifiers achieving accuracy of 76.49% using scores from NRC-Affect-Intensity lexicon. For the experiments that were directed towards discovering sentiments of users towards particular aspect of a hospital, Random forest overtook other classifiers reaching accuracy of 80.7339 % using NRC-Affect-Intensity lexicon sentiment scores. The research results show that machine learning can be very helpful in identifying sentiments of users from their textual comments that are vastly available on different social media platforms. The results can be helpful in improvement of hospital performance and are expected to contribute to growing field of health informatics.","author":[{"dropping-particle":"","family":"Khan","given":"Muhammad Badruddin","non-dropping-particle":"","parse-names":false,"suffix":""}],"container-title":"International Journal of Advanced Computer Science and Applications","id":"ITEM-1","issue":"3","issued":{"date-parts":[["2020"]]},"note":"Cited By (since 2020): 1","page":"420-427","title":"Automatic assessment of performance of hospitals using subjective opinions for sentiment classification","type":"article-journal","volume":"11"},"uris":["http://www.mendeley.com/documents/?uuid=e3e379b7-5d8c-465e-a7e6-45e7e2bc7e70"]}],"mendeley":{"formattedCitation":"[38]","plainTextFormattedCitation":"[38]","previouslyFormattedCitation":"[37]"},"properties":{"noteIndex":0},"schema":"https://github.com/citation-style-language/schema/raw/master/csl-citation.json"}</w:instrText>
      </w:r>
      <w:r w:rsidR="000C583C">
        <w:rPr>
          <w:sz w:val="22"/>
          <w:szCs w:val="22"/>
        </w:rPr>
        <w:fldChar w:fldCharType="separate"/>
      </w:r>
      <w:r w:rsidR="00754E8E" w:rsidRPr="00754E8E">
        <w:rPr>
          <w:noProof/>
          <w:sz w:val="22"/>
          <w:szCs w:val="22"/>
        </w:rPr>
        <w:t>[38]</w:t>
      </w:r>
      <w:r w:rsidR="000C583C">
        <w:rPr>
          <w:sz w:val="22"/>
          <w:szCs w:val="22"/>
        </w:rPr>
        <w:fldChar w:fldCharType="end"/>
      </w:r>
      <w:r w:rsidRPr="00AC7039">
        <w:rPr>
          <w:sz w:val="22"/>
          <w:szCs w:val="22"/>
        </w:rPr>
        <w:t>. This approach recognizes that the sentiment of a word can vary based on the context in which it is used, allowing for a more nuanced and contextually aware sentiment analysis</w:t>
      </w:r>
      <w:r w:rsidR="004E2A93">
        <w:rPr>
          <w:sz w:val="22"/>
          <w:szCs w:val="22"/>
        </w:rPr>
        <w:t xml:space="preserve"> </w:t>
      </w:r>
      <w:r w:rsidR="000C583C">
        <w:rPr>
          <w:sz w:val="22"/>
          <w:szCs w:val="22"/>
        </w:rPr>
        <w:fldChar w:fldCharType="begin" w:fldLock="1"/>
      </w:r>
      <w:r w:rsidR="00754E8E">
        <w:rPr>
          <w:sz w:val="22"/>
          <w:szCs w:val="22"/>
        </w:rPr>
        <w:instrText>ADDIN CSL_CITATION {"citationItems":[{"id":"ITEM-1","itemData":{"DOI":"10.1016/j.ipm.2022.102943","ISSN":"03064573","abstract":"This paper studies the methodology of inferring bullish or bearish sentiments in the financial domain. The task aims to predict a real value to represent the sentiment intensity concerning a target (company or stock symbol) in a text. Previous researches have proved the validity of using deep neural networks to automatically learn semantic and syntactic information for sentiment prediction. Despite the promising performance, these approaches implicitly obtain the target-sentiment representation by a sentence-level vector, lacking explicitly modeling the semantic relatedness between a target and its context. In this paper, we tackle the task by a novel semantic and syntactic enhanced neural model (SSENM), which incorporates dependency graph and context words to guide a target representation. In particular, we devise a self-attentive mechanism to capture semantic contextual information and an edge-enhanced graph convolutional network (E-GCN) to aggregate node-to-node features. In addition, the existing FSA is limited in size, which is prone to the overfitting problem for modern neural models. We further develop a Manifold Mixup strategy to generate pseudo data in training. We perform extensive experiments on two public benchmarks, SemEval2017task5 and FiQA challenges. Results show that our model outperforms the state-of-the-art model by 2% wcs scores on SemEval2017task5 and 3% R2 scores on FiQA, respectively. Finally, we present detailed analysis to indicate the effectiveness of each proposed component.","author":[{"dropping-particle":"","family":"Xiang","given":"Chunli","non-dropping-particle":"","parse-names":false,"suffix":""},{"dropping-particle":"","family":"Zhang","given":"Junchi","non-dropping-particle":"","parse-names":false,"suffix":""},{"dropping-particle":"","family":"Li","given":"Fei","non-dropping-particle":"","parse-names":false,"suffix":""},{"dropping-particle":"","family":"Fei","given":"Hao","non-dropping-particle":"","parse-names":false,"suffix":""},{"dropping-particle":"","family":"Ji","given":"Donghong","non-dropping-particle":"","parse-names":false,"suffix":""}],"container-title":"Information Processing and Management","id":"ITEM-1","issue":"4","issued":{"date-parts":[["2022"]]},"note":"Cited By (since 2022): 9","title":"A semantic and syntactic enhanced neural model for financial sentiment analysis","type":"article-journal","volume":"59"},"uris":["http://www.mendeley.com/documents/?uuid=d55ae915-d4ea-49cf-8b53-47eb36627c70"]}],"mendeley":{"formattedCitation":"[39]","plainTextFormattedCitation":"[39]","previouslyFormattedCitation":"[38]"},"properties":{"noteIndex":0},"schema":"https://github.com/citation-style-language/schema/raw/master/csl-citation.json"}</w:instrText>
      </w:r>
      <w:r w:rsidR="000C583C">
        <w:rPr>
          <w:sz w:val="22"/>
          <w:szCs w:val="22"/>
        </w:rPr>
        <w:fldChar w:fldCharType="separate"/>
      </w:r>
      <w:r w:rsidR="00754E8E" w:rsidRPr="00754E8E">
        <w:rPr>
          <w:noProof/>
          <w:sz w:val="22"/>
          <w:szCs w:val="22"/>
        </w:rPr>
        <w:t>[39]</w:t>
      </w:r>
      <w:r w:rsidR="000C583C">
        <w:rPr>
          <w:sz w:val="22"/>
          <w:szCs w:val="22"/>
        </w:rPr>
        <w:fldChar w:fldCharType="end"/>
      </w:r>
      <w:r w:rsidRPr="00AC7039">
        <w:rPr>
          <w:sz w:val="22"/>
          <w:szCs w:val="22"/>
        </w:rPr>
        <w:t xml:space="preserve">. By leveraging contextual information, context-based lexicon approaches aim to enhance the precision and reliability of sentiment </w:t>
      </w:r>
      <w:r w:rsidRPr="00AC7039">
        <w:rPr>
          <w:sz w:val="22"/>
          <w:szCs w:val="22"/>
        </w:rPr>
        <w:lastRenderedPageBreak/>
        <w:t>detection across diverse textual contexts, including social media, product reviews, and news articles</w:t>
      </w:r>
      <w:r w:rsidR="004E2A93">
        <w:rPr>
          <w:sz w:val="22"/>
          <w:szCs w:val="22"/>
        </w:rPr>
        <w:t xml:space="preserve"> </w:t>
      </w:r>
      <w:r w:rsidR="0043369F">
        <w:rPr>
          <w:sz w:val="22"/>
          <w:szCs w:val="22"/>
        </w:rPr>
        <w:fldChar w:fldCharType="begin" w:fldLock="1"/>
      </w:r>
      <w:r w:rsidR="00754E8E">
        <w:rPr>
          <w:sz w:val="22"/>
          <w:szCs w:val="22"/>
        </w:rPr>
        <w:instrText>ADDIN CSL_CITATION {"citationItems":[{"id":"ITEM-1","itemData":{"DOI":"10.1145/3597308","ISSN":"19361963","abstract":"A meme is a visual representation that illustrates a thought or concept. Memes are spreading steadily among people in this era of rapidly expanding social media platforms, and they are becoming increasingly popular forms of expression. In the domain of meme and emotion analysis, the detection of offensives is a crucial task. However, it can be difficult to identify and comprehend the underlying emotion of a meme because its content is multimodal. Additionally, there is a lack of memes datasets that address how offensive a meme is, and the existing ones in this context have a bias towards the dominant labels or categories, leading to an imbalanced training set. In this article, we present a descriptive balanced dataset to help detect the offensive nature of the meme's content using a proposed multimodal deep learning model. Two deep semantic models, baseline BERT and hateXplain-BERT, are systematically combined with several deep ResNet architectures to estimate the severity of the offensive memes. This process is based on the Meme-Merge collection that we construct from two publicly available datasets. The experimental results demonstrate the model's effectiveness in classifying offensive memes, achieving F1 scores of 0.7315 and 0.7140 for the baseline datasets and Meme-Merge, respectively. The proposed multimodal deep learning approach also outperformed the baseline model in three meme tasks: metaphor understanding, sentiment understanding, and intention detection.","author":[{"dropping-particle":"","family":"Alzu'bi","given":"Ahmad","non-dropping-particle":"","parse-names":false,"suffix":""},{"dropping-particle":"","family":"Bani Younis","given":"Lojin","non-dropping-particle":"","parse-names":false,"suffix":""},{"dropping-particle":"","family":"Abuarqoub","given":"Abdelrahman","non-dropping-particle":"","parse-names":false,"suffix":""},{"dropping-particle":"","family":"Hammoudeh","given":"Mohammad","non-dropping-particle":"","parse-names":false,"suffix":""}],"container-title":"Journal of Data and Information Quality","id":"ITEM-1","issue":"3","issued":{"date-parts":[["2023"]]},"title":"Multimodal Deep Learning with Discriminant Descriptors for Offensive Memes Detection","type":"article-journal","volume":"15"},"uris":["http://www.mendeley.com/documents/?uuid=3ea86531-0b79-477f-b16f-ddfa64410577"]}],"mendeley":{"formattedCitation":"[40]","plainTextFormattedCitation":"[40]","previouslyFormattedCitation":"[39]"},"properties":{"noteIndex":0},"schema":"https://github.com/citation-style-language/schema/raw/master/csl-citation.json"}</w:instrText>
      </w:r>
      <w:r w:rsidR="0043369F">
        <w:rPr>
          <w:sz w:val="22"/>
          <w:szCs w:val="22"/>
        </w:rPr>
        <w:fldChar w:fldCharType="separate"/>
      </w:r>
      <w:r w:rsidR="00754E8E" w:rsidRPr="00754E8E">
        <w:rPr>
          <w:noProof/>
          <w:sz w:val="22"/>
          <w:szCs w:val="22"/>
        </w:rPr>
        <w:t>[40]</w:t>
      </w:r>
      <w:r w:rsidR="0043369F">
        <w:rPr>
          <w:sz w:val="22"/>
          <w:szCs w:val="22"/>
        </w:rPr>
        <w:fldChar w:fldCharType="end"/>
      </w:r>
      <w:r w:rsidRPr="00AC7039">
        <w:rPr>
          <w:sz w:val="22"/>
          <w:szCs w:val="22"/>
        </w:rPr>
        <w:t>.</w:t>
      </w:r>
    </w:p>
    <w:p w14:paraId="2FC2C53F" w14:textId="4BD8935B" w:rsidR="009F45F2" w:rsidRPr="00BB71DC" w:rsidRDefault="009F45F2" w:rsidP="00AA03BB">
      <w:pPr>
        <w:spacing w:after="160" w:line="264" w:lineRule="auto"/>
        <w:rPr>
          <w:sz w:val="22"/>
          <w:szCs w:val="22"/>
        </w:rPr>
      </w:pPr>
    </w:p>
    <w:p w14:paraId="4EF29D6D" w14:textId="4C73919D" w:rsidR="002C5A9B" w:rsidRPr="00C36444" w:rsidRDefault="00AA03BB" w:rsidP="00AA03BB">
      <w:pPr>
        <w:spacing w:line="264" w:lineRule="auto"/>
        <w:rPr>
          <w:b/>
          <w:sz w:val="22"/>
          <w:szCs w:val="22"/>
          <w:lang w:val="id-ID"/>
        </w:rPr>
      </w:pPr>
      <w:r w:rsidRPr="00C36444">
        <w:rPr>
          <w:b/>
          <w:sz w:val="22"/>
          <w:szCs w:val="22"/>
          <w:lang w:val="id-ID"/>
        </w:rPr>
        <w:t>I</w:t>
      </w:r>
      <w:r w:rsidR="00B87391">
        <w:rPr>
          <w:b/>
          <w:sz w:val="22"/>
          <w:szCs w:val="22"/>
        </w:rPr>
        <w:t>I</w:t>
      </w:r>
      <w:r w:rsidRPr="00C36444">
        <w:rPr>
          <w:b/>
          <w:sz w:val="22"/>
          <w:szCs w:val="22"/>
          <w:lang w:val="id-ID"/>
        </w:rPr>
        <w:t xml:space="preserve">I. METHODS </w:t>
      </w:r>
    </w:p>
    <w:p w14:paraId="4C8E5057" w14:textId="1691425B" w:rsidR="005D34B1" w:rsidRDefault="00B6138E" w:rsidP="005D34B1">
      <w:pPr>
        <w:spacing w:line="264" w:lineRule="auto"/>
        <w:ind w:firstLine="567"/>
        <w:rPr>
          <w:sz w:val="22"/>
          <w:szCs w:val="22"/>
        </w:rPr>
      </w:pPr>
      <w:r w:rsidRPr="00B6138E">
        <w:rPr>
          <w:sz w:val="22"/>
          <w:szCs w:val="22"/>
        </w:rPr>
        <w:t>This study is conducted to extract insights from research articles focusing on sentiment strength detection through context-driven lexicon approaches. The selected articles range from 20</w:t>
      </w:r>
      <w:r>
        <w:rPr>
          <w:sz w:val="22"/>
          <w:szCs w:val="22"/>
        </w:rPr>
        <w:t>20</w:t>
      </w:r>
      <w:r w:rsidRPr="00B6138E">
        <w:rPr>
          <w:sz w:val="22"/>
          <w:szCs w:val="22"/>
        </w:rPr>
        <w:t xml:space="preserve"> to 202</w:t>
      </w:r>
      <w:r>
        <w:rPr>
          <w:sz w:val="22"/>
          <w:szCs w:val="22"/>
        </w:rPr>
        <w:t>3</w:t>
      </w:r>
      <w:r w:rsidRPr="00B6138E">
        <w:rPr>
          <w:sz w:val="22"/>
          <w:szCs w:val="22"/>
        </w:rPr>
        <w:t>, aligning with the period when context-driven lexicon approaches gained prominence in sentiment analysis. The research involves an analysis aimed at understanding the variations in existing literature addressing sentiment strength detection. Furthermore, the study seeks to explore the diverse technologies utilized in the field of sentiment analysis employing context-driven lexicons.</w:t>
      </w:r>
      <w:r w:rsidR="00AF786F" w:rsidRPr="00AF786F">
        <w:rPr>
          <w:sz w:val="22"/>
          <w:szCs w:val="22"/>
        </w:rPr>
        <w:t xml:space="preserve"> </w:t>
      </w:r>
      <w:r w:rsidR="007433E1" w:rsidRPr="007433E1">
        <w:rPr>
          <w:sz w:val="22"/>
          <w:szCs w:val="22"/>
        </w:rPr>
        <w:t>This research is carried out by implementing the stages outlined in the systematic literature review guidelines proposed by Kitchenham and Charters</w:t>
      </w:r>
      <w:r w:rsidR="004E2A93">
        <w:rPr>
          <w:sz w:val="22"/>
          <w:szCs w:val="22"/>
        </w:rPr>
        <w:t xml:space="preserve"> </w:t>
      </w:r>
      <w:r w:rsidR="00F43EEA">
        <w:rPr>
          <w:sz w:val="22"/>
          <w:szCs w:val="22"/>
        </w:rPr>
        <w:fldChar w:fldCharType="begin" w:fldLock="1"/>
      </w:r>
      <w:r w:rsidR="00754E8E">
        <w:rPr>
          <w:sz w:val="22"/>
          <w:szCs w:val="22"/>
        </w:rPr>
        <w:instrText>ADDIN CSL_CITATION {"citationItems":[{"id":"ITEM-1","itemData":{"author":[{"dropping-particle":"","family":"Kitchenham","given":"Barbara","non-dropping-particle":"","parse-names":false,"suffix":""},{"dropping-particle":"","family":"Charters","given":"Stuart","non-dropping-particle":"","parse-names":false,"suffix":""}],"id":"ITEM-1","issued":{"date-parts":[["2007","1","1"]]},"title":"Guidelines for performing Systematic Literature Reviews in Software Engineering","type":"article-journal","volume":"2"},"uris":["http://www.mendeley.com/documents/?uuid=5e047060-12c5-45dc-9945-73bab5029d44"]}],"mendeley":{"formattedCitation":"[41]","plainTextFormattedCitation":"[41]","previouslyFormattedCitation":"[40]"},"properties":{"noteIndex":0},"schema":"https://github.com/citation-style-language/schema/raw/master/csl-citation.json"}</w:instrText>
      </w:r>
      <w:r w:rsidR="00F43EEA">
        <w:rPr>
          <w:sz w:val="22"/>
          <w:szCs w:val="22"/>
        </w:rPr>
        <w:fldChar w:fldCharType="separate"/>
      </w:r>
      <w:r w:rsidR="00754E8E" w:rsidRPr="00754E8E">
        <w:rPr>
          <w:noProof/>
          <w:sz w:val="22"/>
          <w:szCs w:val="22"/>
        </w:rPr>
        <w:t>[41]</w:t>
      </w:r>
      <w:r w:rsidR="00F43EEA">
        <w:rPr>
          <w:sz w:val="22"/>
          <w:szCs w:val="22"/>
        </w:rPr>
        <w:fldChar w:fldCharType="end"/>
      </w:r>
      <w:r w:rsidR="007433E1" w:rsidRPr="007433E1">
        <w:rPr>
          <w:sz w:val="22"/>
          <w:szCs w:val="22"/>
        </w:rPr>
        <w:t>. The stages conducted in this study can be observed in Figure 1.</w:t>
      </w:r>
    </w:p>
    <w:p w14:paraId="66EAAB9F" w14:textId="77777777" w:rsidR="002E11CE" w:rsidRDefault="002E11CE" w:rsidP="00601083">
      <w:pPr>
        <w:spacing w:line="264" w:lineRule="auto"/>
        <w:rPr>
          <w:sz w:val="22"/>
          <w:szCs w:val="22"/>
        </w:rPr>
      </w:pPr>
    </w:p>
    <w:p w14:paraId="7F24F42B" w14:textId="555C5E2C" w:rsidR="002E11CE" w:rsidRPr="00C36444" w:rsidRDefault="00E90D14" w:rsidP="002E11CE">
      <w:pPr>
        <w:jc w:val="center"/>
        <w:rPr>
          <w:noProof/>
          <w:sz w:val="22"/>
          <w:szCs w:val="22"/>
        </w:rPr>
      </w:pPr>
      <w:r>
        <w:rPr>
          <w:noProof/>
          <w:sz w:val="22"/>
          <w:szCs w:val="22"/>
        </w:rPr>
        <w:drawing>
          <wp:inline distT="0" distB="0" distL="0" distR="0" wp14:anchorId="3DA6744B" wp14:editId="26E560E6">
            <wp:extent cx="2194560" cy="2858762"/>
            <wp:effectExtent l="0" t="0" r="0" b="0"/>
            <wp:docPr id="71856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796" cy="2866886"/>
                    </a:xfrm>
                    <a:prstGeom prst="rect">
                      <a:avLst/>
                    </a:prstGeom>
                    <a:noFill/>
                    <a:ln>
                      <a:noFill/>
                    </a:ln>
                  </pic:spPr>
                </pic:pic>
              </a:graphicData>
            </a:graphic>
          </wp:inline>
        </w:drawing>
      </w:r>
    </w:p>
    <w:p w14:paraId="7D4F4434" w14:textId="5DAB6BBB" w:rsidR="002E11CE" w:rsidRPr="00253C9A" w:rsidRDefault="002E11CE" w:rsidP="00253C9A">
      <w:pPr>
        <w:jc w:val="center"/>
        <w:rPr>
          <w:sz w:val="22"/>
          <w:szCs w:val="22"/>
          <w:lang w:val="id-ID"/>
        </w:rPr>
      </w:pPr>
      <w:r>
        <w:rPr>
          <w:b/>
          <w:sz w:val="22"/>
          <w:szCs w:val="22"/>
          <w:lang w:val="id-ID"/>
        </w:rPr>
        <w:t xml:space="preserve">          </w:t>
      </w:r>
      <w:r w:rsidRPr="00C36444">
        <w:rPr>
          <w:b/>
          <w:sz w:val="22"/>
          <w:szCs w:val="22"/>
          <w:lang w:val="pt-BR"/>
        </w:rPr>
        <w:t>Fig. 1.</w:t>
      </w:r>
      <w:r w:rsidRPr="00C36444">
        <w:rPr>
          <w:sz w:val="22"/>
          <w:szCs w:val="22"/>
          <w:lang w:val="pt-BR"/>
        </w:rPr>
        <w:t xml:space="preserve"> </w:t>
      </w:r>
      <w:r w:rsidR="00253C9A" w:rsidRPr="00253C9A">
        <w:rPr>
          <w:sz w:val="22"/>
          <w:szCs w:val="22"/>
          <w:lang w:val="pt-BR"/>
        </w:rPr>
        <w:t>Stages of Systematic Literature Review Research</w:t>
      </w:r>
      <w:r w:rsidR="004E2A93">
        <w:rPr>
          <w:sz w:val="22"/>
          <w:szCs w:val="22"/>
          <w:lang w:val="pt-BR"/>
        </w:rPr>
        <w:t xml:space="preserve"> </w:t>
      </w:r>
      <w:r w:rsidR="000C583C">
        <w:rPr>
          <w:sz w:val="22"/>
          <w:szCs w:val="22"/>
          <w:lang w:val="pt-BR"/>
        </w:rPr>
        <w:fldChar w:fldCharType="begin" w:fldLock="1"/>
      </w:r>
      <w:r w:rsidR="00754E8E">
        <w:rPr>
          <w:sz w:val="22"/>
          <w:szCs w:val="22"/>
          <w:lang w:val="pt-BR"/>
        </w:rPr>
        <w:instrText>ADDIN CSL_CITATION {"citationItems":[{"id":"ITEM-1","itemData":{"DOI":"10.37817/ikraith-informatika.v6i3.2204","author":[{"dropping-particle":"","family":"Hardani","given":"Sri","non-dropping-particle":"","parse-names":false,"suffix":""},{"dropping-particle":"","family":"Kristiyanti","given":"Dinar","non-dropping-particle":"","parse-names":false,"suffix":""}],"container-title":"ikraith-informatika","id":"ITEM-1","issued":{"date-parts":[["2022","11","1"]]},"title":"Systematic Literature Review: Analisa Sentimen Penerimaan Masyarakat Terhadap Jenis Vaksin Covid-19 Di Dunia","type":"article-journal","volume":"6"},"uris":["http://www.mendeley.com/documents/?uuid=99290867-b3f4-4b31-b73c-9938178eecea"]}],"mendeley":{"formattedCitation":"[42]","plainTextFormattedCitation":"[42]","previouslyFormattedCitation":"[41]"},"properties":{"noteIndex":0},"schema":"https://github.com/citation-style-language/schema/raw/master/csl-citation.json"}</w:instrText>
      </w:r>
      <w:r w:rsidR="000C583C">
        <w:rPr>
          <w:sz w:val="22"/>
          <w:szCs w:val="22"/>
          <w:lang w:val="pt-BR"/>
        </w:rPr>
        <w:fldChar w:fldCharType="separate"/>
      </w:r>
      <w:r w:rsidR="00754E8E" w:rsidRPr="00754E8E">
        <w:rPr>
          <w:noProof/>
          <w:sz w:val="22"/>
          <w:szCs w:val="22"/>
          <w:lang w:val="pt-BR"/>
        </w:rPr>
        <w:t>[42]</w:t>
      </w:r>
      <w:r w:rsidR="000C583C">
        <w:rPr>
          <w:sz w:val="22"/>
          <w:szCs w:val="22"/>
          <w:lang w:val="pt-BR"/>
        </w:rPr>
        <w:fldChar w:fldCharType="end"/>
      </w:r>
    </w:p>
    <w:p w14:paraId="62E556DF" w14:textId="77777777" w:rsidR="009F45F2" w:rsidRPr="00C36444" w:rsidRDefault="009F45F2" w:rsidP="009F45F2">
      <w:pPr>
        <w:spacing w:line="264" w:lineRule="auto"/>
        <w:rPr>
          <w:sz w:val="22"/>
          <w:szCs w:val="22"/>
        </w:rPr>
      </w:pPr>
    </w:p>
    <w:p w14:paraId="0AACE91C" w14:textId="75795532" w:rsidR="002C5A9B" w:rsidRDefault="0000494E" w:rsidP="00FC417E">
      <w:pPr>
        <w:numPr>
          <w:ilvl w:val="1"/>
          <w:numId w:val="41"/>
        </w:numPr>
        <w:spacing w:line="264" w:lineRule="auto"/>
        <w:rPr>
          <w:sz w:val="22"/>
          <w:szCs w:val="22"/>
        </w:rPr>
      </w:pPr>
      <w:r>
        <w:rPr>
          <w:sz w:val="22"/>
          <w:szCs w:val="22"/>
        </w:rPr>
        <w:t>Planning The Review</w:t>
      </w:r>
    </w:p>
    <w:p w14:paraId="26777FEF" w14:textId="497AD088" w:rsidR="004C715D" w:rsidRDefault="004C715D" w:rsidP="00FC417E">
      <w:pPr>
        <w:numPr>
          <w:ilvl w:val="2"/>
          <w:numId w:val="41"/>
        </w:numPr>
        <w:spacing w:line="264" w:lineRule="auto"/>
        <w:rPr>
          <w:sz w:val="22"/>
          <w:szCs w:val="22"/>
        </w:rPr>
      </w:pPr>
      <w:r w:rsidRPr="004C715D">
        <w:rPr>
          <w:sz w:val="22"/>
          <w:szCs w:val="22"/>
        </w:rPr>
        <w:t>Identify</w:t>
      </w:r>
      <w:r w:rsidR="00E429F4">
        <w:rPr>
          <w:sz w:val="22"/>
          <w:szCs w:val="22"/>
        </w:rPr>
        <w:t xml:space="preserve"> The</w:t>
      </w:r>
      <w:r w:rsidRPr="004C715D">
        <w:rPr>
          <w:sz w:val="22"/>
          <w:szCs w:val="22"/>
        </w:rPr>
        <w:t xml:space="preserve"> Research Questions</w:t>
      </w:r>
    </w:p>
    <w:p w14:paraId="0BF8C2C0" w14:textId="1450DA80" w:rsidR="006F3F43" w:rsidRPr="00ED3F8C" w:rsidRDefault="00D52CB4" w:rsidP="00E95A9E">
      <w:pPr>
        <w:spacing w:line="264" w:lineRule="auto"/>
        <w:ind w:left="720" w:firstLine="556"/>
        <w:rPr>
          <w:sz w:val="22"/>
          <w:szCs w:val="22"/>
        </w:rPr>
      </w:pPr>
      <w:r w:rsidRPr="00D52CB4">
        <w:rPr>
          <w:sz w:val="22"/>
          <w:szCs w:val="22"/>
        </w:rPr>
        <w:t xml:space="preserve">The first stage undertaken in identifying the research problem is defining the research questions. A Systematic Literature Review identifies the research problem, which is a </w:t>
      </w:r>
      <w:r w:rsidRPr="00ED3F8C">
        <w:rPr>
          <w:sz w:val="22"/>
          <w:szCs w:val="22"/>
        </w:rPr>
        <w:t>crucial aspect</w:t>
      </w:r>
      <w:r w:rsidR="004E2A93">
        <w:rPr>
          <w:sz w:val="22"/>
          <w:szCs w:val="22"/>
        </w:rPr>
        <w:t xml:space="preserve"> </w:t>
      </w:r>
      <w:r w:rsidR="00CD3967">
        <w:rPr>
          <w:sz w:val="22"/>
          <w:szCs w:val="22"/>
        </w:rPr>
        <w:fldChar w:fldCharType="begin" w:fldLock="1"/>
      </w:r>
      <w:r w:rsidR="00754E8E">
        <w:rPr>
          <w:sz w:val="22"/>
          <w:szCs w:val="22"/>
        </w:rPr>
        <w:instrText>ADDIN CSL_CITATION {"citationItems":[{"id":"ITEM-1","itemData":{"DOI":"10.1109/ISCAIE54458.2022.9794501","ISBN":"VO  -","author":[{"dropping-particle":"","family":"Jailani","given":"N I S I","non-dropping-particle":"","parse-names":false,"suffix":""},{"dropping-particle":"","family":"Ali","given":"A -F. Mubarak","non-dropping-particle":"","parse-names":false,"suffix":""},{"dropping-particle":"","family":"Ngah","given":"S","non-dropping-particle":"","parse-names":false,"suffix":""}],"container-title":"2022 IEEE 12th Symposium on Computer Applications &amp; Industrial Electronics (ISCAIE)","id":"ITEM-1","issued":{"date-parts":[["2022"]]},"page":"99-104","title":"Final Year Project Allocation System Techniques: A Systematic Literature Review","type":"paper-conference"},"uris":["http://www.mendeley.com/documents/?uuid=a1d73534-ff45-4d47-bd99-7f4e542e914d"]}],"mendeley":{"formattedCitation":"[43]","plainTextFormattedCitation":"[43]","previouslyFormattedCitation":"[42]"},"properties":{"noteIndex":0},"schema":"https://github.com/citation-style-language/schema/raw/master/csl-citation.json"}</w:instrText>
      </w:r>
      <w:r w:rsidR="00CD3967">
        <w:rPr>
          <w:sz w:val="22"/>
          <w:szCs w:val="22"/>
        </w:rPr>
        <w:fldChar w:fldCharType="separate"/>
      </w:r>
      <w:r w:rsidR="00754E8E" w:rsidRPr="00754E8E">
        <w:rPr>
          <w:noProof/>
          <w:sz w:val="22"/>
          <w:szCs w:val="22"/>
        </w:rPr>
        <w:t>[43]</w:t>
      </w:r>
      <w:r w:rsidR="00CD3967">
        <w:rPr>
          <w:sz w:val="22"/>
          <w:szCs w:val="22"/>
        </w:rPr>
        <w:fldChar w:fldCharType="end"/>
      </w:r>
      <w:r w:rsidRPr="00ED3F8C">
        <w:rPr>
          <w:sz w:val="22"/>
          <w:szCs w:val="22"/>
        </w:rPr>
        <w:t xml:space="preserve">. This is done to provide boundaries in the discussion, enabling </w:t>
      </w:r>
      <w:r w:rsidR="006F3F43" w:rsidRPr="00ED3F8C">
        <w:rPr>
          <w:sz w:val="22"/>
          <w:szCs w:val="22"/>
        </w:rPr>
        <w:t>more focused research</w:t>
      </w:r>
      <w:r w:rsidRPr="00ED3F8C">
        <w:rPr>
          <w:sz w:val="22"/>
          <w:szCs w:val="22"/>
        </w:rPr>
        <w:t>. To facilitate and concentrate the study, research questions are formulated as follows:</w:t>
      </w:r>
    </w:p>
    <w:p w14:paraId="53CB44CB" w14:textId="2F3917B7" w:rsidR="00E95A9E" w:rsidRDefault="00ED3F8C" w:rsidP="00FC417E">
      <w:pPr>
        <w:pStyle w:val="ListParagraph"/>
        <w:numPr>
          <w:ilvl w:val="0"/>
          <w:numId w:val="43"/>
        </w:numPr>
        <w:spacing w:line="264" w:lineRule="auto"/>
        <w:ind w:left="1134" w:hanging="425"/>
        <w:jc w:val="both"/>
        <w:rPr>
          <w:rFonts w:ascii="Times New Roman" w:hAnsi="Times New Roman" w:cs="Times New Roman"/>
        </w:rPr>
      </w:pPr>
      <w:r>
        <w:rPr>
          <w:rFonts w:ascii="Times New Roman" w:hAnsi="Times New Roman" w:cs="Times New Roman"/>
        </w:rPr>
        <w:t>Research Question 1</w:t>
      </w:r>
      <w:r w:rsidR="00BB5A85">
        <w:rPr>
          <w:rFonts w:ascii="Times New Roman" w:hAnsi="Times New Roman" w:cs="Times New Roman"/>
        </w:rPr>
        <w:t xml:space="preserve">: </w:t>
      </w:r>
      <w:r w:rsidR="00A10F73" w:rsidRPr="00A10F73">
        <w:rPr>
          <w:rFonts w:ascii="Times New Roman" w:hAnsi="Times New Roman" w:cs="Times New Roman"/>
        </w:rPr>
        <w:t>What year was the research related to sentiment strength detection with context-</w:t>
      </w:r>
      <w:r w:rsidR="00A10F73">
        <w:rPr>
          <w:rFonts w:ascii="Times New Roman" w:hAnsi="Times New Roman" w:cs="Times New Roman"/>
        </w:rPr>
        <w:t>based</w:t>
      </w:r>
      <w:r w:rsidR="00A10F73" w:rsidRPr="00A10F73">
        <w:rPr>
          <w:rFonts w:ascii="Times New Roman" w:hAnsi="Times New Roman" w:cs="Times New Roman"/>
        </w:rPr>
        <w:t xml:space="preserve"> lexicons carried out</w:t>
      </w:r>
      <w:r w:rsidR="00312802" w:rsidRPr="00312802">
        <w:rPr>
          <w:rFonts w:ascii="Times New Roman" w:hAnsi="Times New Roman" w:cs="Times New Roman"/>
        </w:rPr>
        <w:t>?</w:t>
      </w:r>
    </w:p>
    <w:p w14:paraId="6A440999" w14:textId="44E96A3B" w:rsidR="00BB5A85" w:rsidRDefault="00BB5A85" w:rsidP="00FC417E">
      <w:pPr>
        <w:pStyle w:val="ListParagraph"/>
        <w:numPr>
          <w:ilvl w:val="0"/>
          <w:numId w:val="43"/>
        </w:numPr>
        <w:spacing w:line="264" w:lineRule="auto"/>
        <w:ind w:left="1134" w:hanging="425"/>
        <w:jc w:val="both"/>
        <w:rPr>
          <w:rFonts w:ascii="Times New Roman" w:hAnsi="Times New Roman" w:cs="Times New Roman"/>
        </w:rPr>
      </w:pPr>
      <w:r>
        <w:rPr>
          <w:rFonts w:ascii="Times New Roman" w:hAnsi="Times New Roman" w:cs="Times New Roman"/>
        </w:rPr>
        <w:lastRenderedPageBreak/>
        <w:t xml:space="preserve">Research Question 2: </w:t>
      </w:r>
      <w:r w:rsidR="0047321C" w:rsidRPr="0047321C">
        <w:rPr>
          <w:rFonts w:ascii="Times New Roman" w:hAnsi="Times New Roman" w:cs="Times New Roman"/>
        </w:rPr>
        <w:t>What journals have published articles that discuss sentiment strength detection with context-driven lexicon approaches</w:t>
      </w:r>
      <w:r w:rsidR="009813BE" w:rsidRPr="009813BE">
        <w:rPr>
          <w:rFonts w:ascii="Times New Roman" w:hAnsi="Times New Roman" w:cs="Times New Roman"/>
        </w:rPr>
        <w:t>?</w:t>
      </w:r>
    </w:p>
    <w:p w14:paraId="5FF55318" w14:textId="2458620A" w:rsidR="00BB5A85" w:rsidRDefault="00BB5A85" w:rsidP="00FC417E">
      <w:pPr>
        <w:pStyle w:val="ListParagraph"/>
        <w:numPr>
          <w:ilvl w:val="0"/>
          <w:numId w:val="43"/>
        </w:numPr>
        <w:spacing w:line="264" w:lineRule="auto"/>
        <w:ind w:left="1134" w:hanging="425"/>
        <w:jc w:val="both"/>
        <w:rPr>
          <w:rFonts w:ascii="Times New Roman" w:hAnsi="Times New Roman" w:cs="Times New Roman"/>
        </w:rPr>
      </w:pPr>
      <w:r>
        <w:rPr>
          <w:rFonts w:ascii="Times New Roman" w:hAnsi="Times New Roman" w:cs="Times New Roman"/>
        </w:rPr>
        <w:t xml:space="preserve">Research Question 3: </w:t>
      </w:r>
      <w:r w:rsidR="0066520B" w:rsidRPr="0066520B">
        <w:rPr>
          <w:rFonts w:ascii="Times New Roman" w:hAnsi="Times New Roman" w:cs="Times New Roman"/>
        </w:rPr>
        <w:t>What keywords are there in sentiment strength detection with context-based lexicons</w:t>
      </w:r>
      <w:r w:rsidR="0073317C" w:rsidRPr="0073317C">
        <w:rPr>
          <w:rFonts w:ascii="Times New Roman" w:hAnsi="Times New Roman" w:cs="Times New Roman"/>
        </w:rPr>
        <w:t>?</w:t>
      </w:r>
    </w:p>
    <w:p w14:paraId="7862F545" w14:textId="4EF2EF05" w:rsidR="00C57EDA" w:rsidRDefault="002E4808" w:rsidP="00FC417E">
      <w:pPr>
        <w:pStyle w:val="ListParagraph"/>
        <w:numPr>
          <w:ilvl w:val="0"/>
          <w:numId w:val="43"/>
        </w:numPr>
        <w:spacing w:line="264" w:lineRule="auto"/>
        <w:ind w:left="1134" w:hanging="425"/>
        <w:jc w:val="both"/>
        <w:rPr>
          <w:rFonts w:ascii="Times New Roman" w:hAnsi="Times New Roman" w:cs="Times New Roman"/>
        </w:rPr>
      </w:pPr>
      <w:r>
        <w:rPr>
          <w:rFonts w:ascii="Times New Roman" w:hAnsi="Times New Roman" w:cs="Times New Roman"/>
        </w:rPr>
        <w:t xml:space="preserve">Research Question 4: </w:t>
      </w:r>
      <w:r w:rsidRPr="002E4808">
        <w:rPr>
          <w:rFonts w:ascii="Times New Roman" w:hAnsi="Times New Roman" w:cs="Times New Roman"/>
        </w:rPr>
        <w:t>What type of sentiment analysis is performed in sentiment strength detection with context-based lexicons research?</w:t>
      </w:r>
    </w:p>
    <w:p w14:paraId="3C3FA7D2" w14:textId="1A6D1765" w:rsidR="00BB5A85" w:rsidRDefault="00BB5A85" w:rsidP="00FC417E">
      <w:pPr>
        <w:pStyle w:val="ListParagraph"/>
        <w:numPr>
          <w:ilvl w:val="0"/>
          <w:numId w:val="43"/>
        </w:numPr>
        <w:spacing w:line="264" w:lineRule="auto"/>
        <w:ind w:left="1134" w:hanging="425"/>
        <w:jc w:val="both"/>
        <w:rPr>
          <w:rFonts w:ascii="Times New Roman" w:hAnsi="Times New Roman" w:cs="Times New Roman"/>
        </w:rPr>
      </w:pPr>
      <w:r>
        <w:rPr>
          <w:rFonts w:ascii="Times New Roman" w:hAnsi="Times New Roman" w:cs="Times New Roman"/>
        </w:rPr>
        <w:t xml:space="preserve">Research Question </w:t>
      </w:r>
      <w:r w:rsidR="0028369D">
        <w:rPr>
          <w:rFonts w:ascii="Times New Roman" w:hAnsi="Times New Roman" w:cs="Times New Roman"/>
        </w:rPr>
        <w:t>5</w:t>
      </w:r>
      <w:r>
        <w:rPr>
          <w:rFonts w:ascii="Times New Roman" w:hAnsi="Times New Roman" w:cs="Times New Roman"/>
        </w:rPr>
        <w:t xml:space="preserve">: </w:t>
      </w:r>
      <w:r w:rsidR="002A6223" w:rsidRPr="002A6223">
        <w:rPr>
          <w:rFonts w:ascii="Times New Roman" w:hAnsi="Times New Roman" w:cs="Times New Roman"/>
        </w:rPr>
        <w:t>What algorithms</w:t>
      </w:r>
      <w:r w:rsidR="00CE3A04">
        <w:rPr>
          <w:rFonts w:ascii="Times New Roman" w:hAnsi="Times New Roman" w:cs="Times New Roman"/>
        </w:rPr>
        <w:t xml:space="preserve"> or optimization</w:t>
      </w:r>
      <w:r w:rsidR="002A6223" w:rsidRPr="002A6223">
        <w:rPr>
          <w:rFonts w:ascii="Times New Roman" w:hAnsi="Times New Roman" w:cs="Times New Roman"/>
        </w:rPr>
        <w:t xml:space="preserve"> are applied in sentiment strength detection with context-based lexicons</w:t>
      </w:r>
      <w:r w:rsidR="0018360C" w:rsidRPr="0018360C">
        <w:rPr>
          <w:rFonts w:ascii="Times New Roman" w:hAnsi="Times New Roman" w:cs="Times New Roman"/>
        </w:rPr>
        <w:t>?</w:t>
      </w:r>
    </w:p>
    <w:p w14:paraId="37FDD3EF" w14:textId="209ACFA5" w:rsidR="00BB5A85" w:rsidRDefault="00BB5A85" w:rsidP="00FC417E">
      <w:pPr>
        <w:pStyle w:val="ListParagraph"/>
        <w:numPr>
          <w:ilvl w:val="0"/>
          <w:numId w:val="43"/>
        </w:numPr>
        <w:spacing w:line="264" w:lineRule="auto"/>
        <w:ind w:left="1134" w:hanging="425"/>
        <w:jc w:val="both"/>
        <w:rPr>
          <w:rFonts w:ascii="Times New Roman" w:hAnsi="Times New Roman" w:cs="Times New Roman"/>
        </w:rPr>
      </w:pPr>
      <w:r>
        <w:rPr>
          <w:rFonts w:ascii="Times New Roman" w:hAnsi="Times New Roman" w:cs="Times New Roman"/>
        </w:rPr>
        <w:t xml:space="preserve">Research Question </w:t>
      </w:r>
      <w:r w:rsidR="0028369D">
        <w:rPr>
          <w:rFonts w:ascii="Times New Roman" w:hAnsi="Times New Roman" w:cs="Times New Roman"/>
        </w:rPr>
        <w:t>6</w:t>
      </w:r>
      <w:r>
        <w:rPr>
          <w:rFonts w:ascii="Times New Roman" w:hAnsi="Times New Roman" w:cs="Times New Roman"/>
        </w:rPr>
        <w:t xml:space="preserve">: </w:t>
      </w:r>
      <w:r w:rsidR="00866CEA" w:rsidRPr="00866CEA">
        <w:rPr>
          <w:rFonts w:ascii="Times New Roman" w:hAnsi="Times New Roman" w:cs="Times New Roman"/>
        </w:rPr>
        <w:t>What methods and technologies are applied in sentiment strength detection with context-based lexicons research</w:t>
      </w:r>
      <w:r w:rsidR="001442B6">
        <w:rPr>
          <w:rFonts w:ascii="Times New Roman" w:hAnsi="Times New Roman" w:cs="Times New Roman"/>
        </w:rPr>
        <w:t>?</w:t>
      </w:r>
    </w:p>
    <w:p w14:paraId="6A809115" w14:textId="5B6578FD" w:rsidR="00BD5200" w:rsidRDefault="00BD5200" w:rsidP="00FC417E">
      <w:pPr>
        <w:pStyle w:val="ListParagraph"/>
        <w:numPr>
          <w:ilvl w:val="0"/>
          <w:numId w:val="43"/>
        </w:numPr>
        <w:spacing w:line="264" w:lineRule="auto"/>
        <w:ind w:left="1134" w:hanging="425"/>
        <w:jc w:val="both"/>
        <w:rPr>
          <w:rFonts w:ascii="Times New Roman" w:hAnsi="Times New Roman" w:cs="Times New Roman"/>
        </w:rPr>
      </w:pPr>
      <w:r>
        <w:rPr>
          <w:rFonts w:ascii="Times New Roman" w:hAnsi="Times New Roman" w:cs="Times New Roman"/>
        </w:rPr>
        <w:t xml:space="preserve">Research Question </w:t>
      </w:r>
      <w:r w:rsidR="0028369D">
        <w:rPr>
          <w:rFonts w:ascii="Times New Roman" w:hAnsi="Times New Roman" w:cs="Times New Roman"/>
        </w:rPr>
        <w:t>7</w:t>
      </w:r>
      <w:r>
        <w:rPr>
          <w:rFonts w:ascii="Times New Roman" w:hAnsi="Times New Roman" w:cs="Times New Roman"/>
        </w:rPr>
        <w:t xml:space="preserve">: </w:t>
      </w:r>
      <w:r w:rsidR="00ED46B2" w:rsidRPr="00ED46B2">
        <w:rPr>
          <w:rFonts w:ascii="Times New Roman" w:hAnsi="Times New Roman" w:cs="Times New Roman"/>
        </w:rPr>
        <w:t>What data platforms are used in sentiment strength detection with context-based lexicons research?</w:t>
      </w:r>
    </w:p>
    <w:p w14:paraId="5AC3028B" w14:textId="6502EE9F" w:rsidR="0070077D" w:rsidRDefault="00BA6327" w:rsidP="00BA6327">
      <w:pPr>
        <w:spacing w:line="264" w:lineRule="auto"/>
        <w:ind w:left="720" w:firstLine="556"/>
      </w:pPr>
      <w:r w:rsidRPr="00BA6327">
        <w:t>Based on the list of research questions above, the next step involves determining the search keywords for the subsequent stage.</w:t>
      </w:r>
    </w:p>
    <w:p w14:paraId="7769371C" w14:textId="77777777" w:rsidR="00BA6327" w:rsidRPr="0070077D" w:rsidRDefault="00BA6327" w:rsidP="0070077D">
      <w:pPr>
        <w:spacing w:line="264" w:lineRule="auto"/>
        <w:ind w:left="709"/>
      </w:pPr>
    </w:p>
    <w:p w14:paraId="5173C678" w14:textId="77777777" w:rsidR="004C715D" w:rsidRPr="00ED3F8C" w:rsidRDefault="004C715D" w:rsidP="00FC417E">
      <w:pPr>
        <w:numPr>
          <w:ilvl w:val="2"/>
          <w:numId w:val="41"/>
        </w:numPr>
        <w:spacing w:line="264" w:lineRule="auto"/>
        <w:rPr>
          <w:sz w:val="22"/>
          <w:szCs w:val="22"/>
        </w:rPr>
      </w:pPr>
      <w:r w:rsidRPr="00ED3F8C">
        <w:rPr>
          <w:sz w:val="22"/>
          <w:szCs w:val="22"/>
        </w:rPr>
        <w:t xml:space="preserve">Determine </w:t>
      </w:r>
      <w:r w:rsidR="00E429F4" w:rsidRPr="00ED3F8C">
        <w:rPr>
          <w:sz w:val="22"/>
          <w:szCs w:val="22"/>
        </w:rPr>
        <w:t xml:space="preserve">The </w:t>
      </w:r>
      <w:r w:rsidRPr="00ED3F8C">
        <w:rPr>
          <w:sz w:val="22"/>
          <w:szCs w:val="22"/>
        </w:rPr>
        <w:t>Search Keywords</w:t>
      </w:r>
    </w:p>
    <w:p w14:paraId="734CF959" w14:textId="23B966BD" w:rsidR="000F2041" w:rsidRDefault="006A6386" w:rsidP="006A6386">
      <w:pPr>
        <w:spacing w:line="264" w:lineRule="auto"/>
        <w:ind w:left="720" w:firstLine="556"/>
        <w:rPr>
          <w:sz w:val="22"/>
          <w:szCs w:val="22"/>
        </w:rPr>
      </w:pPr>
      <w:r w:rsidRPr="00ED3F8C">
        <w:rPr>
          <w:sz w:val="22"/>
          <w:szCs w:val="22"/>
        </w:rPr>
        <w:t>Keywords play a crucial role in research exploration. The use of precise keywords is essential to obtain articles relevant to the discussed research topic. To achieve a comprehensive search string, this study identifies terms from</w:t>
      </w:r>
      <w:r w:rsidRPr="006A6386">
        <w:rPr>
          <w:sz w:val="22"/>
          <w:szCs w:val="22"/>
        </w:rPr>
        <w:t xml:space="preserve"> the research questions, employs basic and affixed terms aligned with the research theme, and utilizes AND </w:t>
      </w:r>
      <w:proofErr w:type="spellStart"/>
      <w:r w:rsidRPr="006A6386">
        <w:rPr>
          <w:sz w:val="22"/>
          <w:szCs w:val="22"/>
        </w:rPr>
        <w:t>and</w:t>
      </w:r>
      <w:proofErr w:type="spellEnd"/>
      <w:r w:rsidRPr="006A6386">
        <w:rPr>
          <w:sz w:val="22"/>
          <w:szCs w:val="22"/>
        </w:rPr>
        <w:t xml:space="preserve"> OR operators as needed. The research reviews articles indexed in Scopus, all composed in English</w:t>
      </w:r>
      <w:r w:rsidR="00BB568F">
        <w:rPr>
          <w:sz w:val="22"/>
          <w:szCs w:val="22"/>
        </w:rPr>
        <w:t>.</w:t>
      </w:r>
      <w:r w:rsidRPr="006A6386">
        <w:rPr>
          <w:sz w:val="22"/>
          <w:szCs w:val="22"/>
        </w:rPr>
        <w:t xml:space="preserve"> </w:t>
      </w:r>
      <w:r w:rsidR="00BB568F">
        <w:rPr>
          <w:sz w:val="22"/>
          <w:szCs w:val="22"/>
        </w:rPr>
        <w:t>T</w:t>
      </w:r>
      <w:r w:rsidRPr="006A6386">
        <w:rPr>
          <w:sz w:val="22"/>
          <w:szCs w:val="22"/>
        </w:rPr>
        <w:t>hus, the keywords are also formulated in English. Based on the keyword development, the following search string is derived.</w:t>
      </w:r>
    </w:p>
    <w:p w14:paraId="61FEDFC6" w14:textId="47B303E0" w:rsidR="00051E31" w:rsidRDefault="00051E31" w:rsidP="006D5BC2">
      <w:pPr>
        <w:spacing w:line="264" w:lineRule="auto"/>
        <w:ind w:left="720" w:firstLine="556"/>
        <w:rPr>
          <w:sz w:val="22"/>
          <w:szCs w:val="22"/>
        </w:rPr>
      </w:pPr>
      <w:r>
        <w:rPr>
          <w:sz w:val="22"/>
          <w:szCs w:val="22"/>
        </w:rPr>
        <w:t>(</w:t>
      </w:r>
      <w:r w:rsidRPr="00051E31">
        <w:rPr>
          <w:sz w:val="22"/>
          <w:szCs w:val="22"/>
        </w:rPr>
        <w:t>("sentiment") AND ("strength" OR "power" OR "intensity" OR "detection") AND ("context" OR "lexicon" OR "</w:t>
      </w:r>
      <w:proofErr w:type="spellStart"/>
      <w:r w:rsidRPr="00051E31">
        <w:rPr>
          <w:sz w:val="22"/>
          <w:szCs w:val="22"/>
        </w:rPr>
        <w:t>sentistrength</w:t>
      </w:r>
      <w:proofErr w:type="spellEnd"/>
      <w:r w:rsidRPr="00051E31">
        <w:rPr>
          <w:sz w:val="22"/>
          <w:szCs w:val="22"/>
        </w:rPr>
        <w:t>" OR "</w:t>
      </w:r>
      <w:proofErr w:type="spellStart"/>
      <w:r w:rsidRPr="00051E31">
        <w:rPr>
          <w:sz w:val="22"/>
          <w:szCs w:val="22"/>
        </w:rPr>
        <w:t>vader</w:t>
      </w:r>
      <w:proofErr w:type="spellEnd"/>
      <w:r w:rsidRPr="00051E31">
        <w:rPr>
          <w:sz w:val="22"/>
          <w:szCs w:val="22"/>
        </w:rPr>
        <w:t>" OR "</w:t>
      </w:r>
      <w:proofErr w:type="spellStart"/>
      <w:r w:rsidRPr="00051E31">
        <w:rPr>
          <w:sz w:val="22"/>
          <w:szCs w:val="22"/>
        </w:rPr>
        <w:t>sss</w:t>
      </w:r>
      <w:proofErr w:type="spellEnd"/>
      <w:r w:rsidRPr="00051E31">
        <w:rPr>
          <w:sz w:val="22"/>
          <w:szCs w:val="22"/>
        </w:rPr>
        <w:t>-lex" OR "</w:t>
      </w:r>
      <w:proofErr w:type="spellStart"/>
      <w:r w:rsidRPr="00051E31">
        <w:rPr>
          <w:sz w:val="22"/>
          <w:szCs w:val="22"/>
        </w:rPr>
        <w:t>affin</w:t>
      </w:r>
      <w:proofErr w:type="spellEnd"/>
      <w:r w:rsidRPr="00051E31">
        <w:rPr>
          <w:sz w:val="22"/>
          <w:szCs w:val="22"/>
        </w:rPr>
        <w:t>" OR "wordnet") AND ("machine learning" OR "deep learning" OR "text mining" OR “data mining” OR "natural language processing" OR "NLP" OR "feature extraction" OR "feature selection" OR "dimensionality reduction" OR "cross-validation" OR "hyperparameter tuning" OR "ensemble methods" OR "transfer learning" OR "sequence-to-sequence" OR "attention mechanisms" OR "word embeddings" OR "sentiment lexicons" OR "feature engineering" OR "time series analysis" OR "Regression Analysis") AND ("regression models" OR "logistic regression" OR "Naïve Bayes" OR "Random Forest" OR "Neural Networks" OR "Support Vector Machines" OR "Convolutional Neural Networks" OR  "BERT" OR "LSTM" OR "CNN" OR "convolutional neural network" OR "GRU" OR "word2vec" OR "</w:t>
      </w:r>
      <w:proofErr w:type="spellStart"/>
      <w:r w:rsidRPr="00051E31">
        <w:rPr>
          <w:sz w:val="22"/>
          <w:szCs w:val="22"/>
        </w:rPr>
        <w:t>GloVe</w:t>
      </w:r>
      <w:proofErr w:type="spellEnd"/>
      <w:r w:rsidRPr="00051E31">
        <w:rPr>
          <w:sz w:val="22"/>
          <w:szCs w:val="22"/>
        </w:rPr>
        <w:t>" OR "Naïve Bayes")</w:t>
      </w:r>
      <w:r>
        <w:rPr>
          <w:sz w:val="22"/>
          <w:szCs w:val="22"/>
        </w:rPr>
        <w:t>)</w:t>
      </w:r>
    </w:p>
    <w:p w14:paraId="0D346AA3" w14:textId="7E0FE4AE" w:rsidR="00CF17A6" w:rsidRDefault="00473DB8" w:rsidP="006D5BC2">
      <w:pPr>
        <w:spacing w:line="264" w:lineRule="auto"/>
        <w:ind w:left="720" w:firstLine="556"/>
        <w:rPr>
          <w:sz w:val="22"/>
          <w:szCs w:val="22"/>
        </w:rPr>
      </w:pPr>
      <w:r w:rsidRPr="00473DB8">
        <w:rPr>
          <w:sz w:val="22"/>
          <w:szCs w:val="22"/>
        </w:rPr>
        <w:t xml:space="preserve">The above search string is employed as the search keywords for articles to be used in this research. The article search is conducted using </w:t>
      </w:r>
      <w:proofErr w:type="spellStart"/>
      <w:r w:rsidRPr="00473DB8">
        <w:rPr>
          <w:sz w:val="22"/>
          <w:szCs w:val="22"/>
        </w:rPr>
        <w:t>Harzing’s</w:t>
      </w:r>
      <w:proofErr w:type="spellEnd"/>
      <w:r w:rsidRPr="00473DB8">
        <w:rPr>
          <w:sz w:val="22"/>
          <w:szCs w:val="22"/>
        </w:rPr>
        <w:t xml:space="preserve"> Publish or Perish application, and only articles indexed in Scopus are filtered. </w:t>
      </w:r>
      <w:proofErr w:type="gramStart"/>
      <w:r w:rsidRPr="00473DB8">
        <w:rPr>
          <w:sz w:val="22"/>
          <w:szCs w:val="22"/>
        </w:rPr>
        <w:lastRenderedPageBreak/>
        <w:t>Through the use of</w:t>
      </w:r>
      <w:proofErr w:type="gramEnd"/>
      <w:r w:rsidRPr="00473DB8">
        <w:rPr>
          <w:sz w:val="22"/>
          <w:szCs w:val="22"/>
        </w:rPr>
        <w:t xml:space="preserve"> several string combinations in the search, a total of </w:t>
      </w:r>
      <w:r w:rsidR="00D65459">
        <w:rPr>
          <w:sz w:val="22"/>
          <w:szCs w:val="22"/>
        </w:rPr>
        <w:t>498</w:t>
      </w:r>
      <w:r w:rsidRPr="00473DB8">
        <w:rPr>
          <w:sz w:val="22"/>
          <w:szCs w:val="22"/>
        </w:rPr>
        <w:t xml:space="preserve"> articles most relevant to the research topic within the Quartile 1 to Quartile 4 range are obtained.</w:t>
      </w:r>
      <w:r w:rsidR="00D6167B">
        <w:rPr>
          <w:sz w:val="22"/>
          <w:szCs w:val="22"/>
        </w:rPr>
        <w:t xml:space="preserve"> </w:t>
      </w:r>
      <w:r w:rsidR="00D6167B" w:rsidRPr="00D6167B">
        <w:rPr>
          <w:sz w:val="22"/>
          <w:szCs w:val="22"/>
        </w:rPr>
        <w:t xml:space="preserve">Based on these </w:t>
      </w:r>
      <w:r w:rsidR="00D6167B">
        <w:rPr>
          <w:sz w:val="22"/>
          <w:szCs w:val="22"/>
        </w:rPr>
        <w:t>49</w:t>
      </w:r>
      <w:r w:rsidR="008D04CB">
        <w:rPr>
          <w:sz w:val="22"/>
          <w:szCs w:val="22"/>
        </w:rPr>
        <w:t>3</w:t>
      </w:r>
      <w:r w:rsidR="00D6167B" w:rsidRPr="00D6167B">
        <w:rPr>
          <w:sz w:val="22"/>
          <w:szCs w:val="22"/>
        </w:rPr>
        <w:t xml:space="preserve"> articles </w:t>
      </w:r>
      <w:r w:rsidR="00E61648">
        <w:rPr>
          <w:sz w:val="22"/>
          <w:szCs w:val="22"/>
        </w:rPr>
        <w:t>89</w:t>
      </w:r>
      <w:r w:rsidR="00D6167B" w:rsidRPr="00D6167B">
        <w:rPr>
          <w:sz w:val="22"/>
          <w:szCs w:val="22"/>
        </w:rPr>
        <w:t xml:space="preserve"> articles were in Quartile 1, </w:t>
      </w:r>
      <w:r w:rsidR="00F23C84">
        <w:rPr>
          <w:sz w:val="22"/>
          <w:szCs w:val="22"/>
        </w:rPr>
        <w:t>60</w:t>
      </w:r>
      <w:r w:rsidR="00D6167B" w:rsidRPr="00D6167B">
        <w:rPr>
          <w:sz w:val="22"/>
          <w:szCs w:val="22"/>
        </w:rPr>
        <w:t xml:space="preserve"> articles in Quartile 2, </w:t>
      </w:r>
      <w:r w:rsidR="00F23C84">
        <w:rPr>
          <w:sz w:val="22"/>
          <w:szCs w:val="22"/>
        </w:rPr>
        <w:t>36</w:t>
      </w:r>
      <w:r w:rsidR="00D6167B" w:rsidRPr="00D6167B">
        <w:rPr>
          <w:sz w:val="22"/>
          <w:szCs w:val="22"/>
        </w:rPr>
        <w:t xml:space="preserve"> articles in Quartile 3, and </w:t>
      </w:r>
      <w:r w:rsidR="00AD26E9">
        <w:rPr>
          <w:sz w:val="22"/>
          <w:szCs w:val="22"/>
        </w:rPr>
        <w:t>64</w:t>
      </w:r>
      <w:r w:rsidR="00D6167B" w:rsidRPr="00D6167B">
        <w:rPr>
          <w:sz w:val="22"/>
          <w:szCs w:val="22"/>
        </w:rPr>
        <w:t xml:space="preserve"> articles in Quartile 4. Distribution chart number of articles based on Scopus Quartile Rank Quartile Scopus is shown in Figure 2.</w:t>
      </w:r>
    </w:p>
    <w:p w14:paraId="6FBC3166" w14:textId="77777777" w:rsidR="007F4426" w:rsidRDefault="007F4426" w:rsidP="006D5BC2">
      <w:pPr>
        <w:spacing w:line="264" w:lineRule="auto"/>
        <w:ind w:left="720" w:firstLine="556"/>
        <w:rPr>
          <w:sz w:val="22"/>
          <w:szCs w:val="22"/>
        </w:rPr>
      </w:pPr>
    </w:p>
    <w:p w14:paraId="73F8E93A" w14:textId="6AC9B8B1" w:rsidR="00B70523" w:rsidRPr="00C36444" w:rsidRDefault="00460B90" w:rsidP="00B70523">
      <w:pPr>
        <w:jc w:val="center"/>
        <w:rPr>
          <w:noProof/>
          <w:sz w:val="22"/>
          <w:szCs w:val="22"/>
        </w:rPr>
      </w:pPr>
      <w:r w:rsidRPr="00460B90">
        <w:rPr>
          <w:noProof/>
          <w:sz w:val="22"/>
          <w:szCs w:val="22"/>
        </w:rPr>
        <w:drawing>
          <wp:inline distT="0" distB="0" distL="0" distR="0" wp14:anchorId="57BF3DC2" wp14:editId="27E8F060">
            <wp:extent cx="3910563" cy="2598420"/>
            <wp:effectExtent l="0" t="0" r="0" b="0"/>
            <wp:docPr id="1371917924"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17924" name="Picture 1" descr="A graph with blue squares&#10;&#10;Description automatically generated"/>
                    <pic:cNvPicPr/>
                  </pic:nvPicPr>
                  <pic:blipFill>
                    <a:blip r:embed="rId11"/>
                    <a:stretch>
                      <a:fillRect/>
                    </a:stretch>
                  </pic:blipFill>
                  <pic:spPr>
                    <a:xfrm>
                      <a:off x="0" y="0"/>
                      <a:ext cx="3933911" cy="2613934"/>
                    </a:xfrm>
                    <a:prstGeom prst="rect">
                      <a:avLst/>
                    </a:prstGeom>
                  </pic:spPr>
                </pic:pic>
              </a:graphicData>
            </a:graphic>
          </wp:inline>
        </w:drawing>
      </w:r>
    </w:p>
    <w:p w14:paraId="622B3C29" w14:textId="5F8AB20C" w:rsidR="00B70523" w:rsidRPr="00B70523" w:rsidRDefault="00B70523" w:rsidP="00CD261C">
      <w:pPr>
        <w:jc w:val="center"/>
        <w:rPr>
          <w:sz w:val="22"/>
          <w:szCs w:val="22"/>
          <w:lang w:val="pt-BR"/>
        </w:rPr>
      </w:pPr>
      <w:r>
        <w:rPr>
          <w:b/>
          <w:sz w:val="22"/>
          <w:szCs w:val="22"/>
          <w:lang w:val="id-ID"/>
        </w:rPr>
        <w:t xml:space="preserve">          </w:t>
      </w:r>
      <w:r w:rsidRPr="00C36444">
        <w:rPr>
          <w:b/>
          <w:sz w:val="22"/>
          <w:szCs w:val="22"/>
          <w:lang w:val="pt-BR"/>
        </w:rPr>
        <w:t xml:space="preserve">Fig. </w:t>
      </w:r>
      <w:r w:rsidR="009E125C">
        <w:rPr>
          <w:b/>
          <w:sz w:val="22"/>
          <w:szCs w:val="22"/>
          <w:lang w:val="pt-BR"/>
        </w:rPr>
        <w:t>2</w:t>
      </w:r>
      <w:r w:rsidRPr="00C36444">
        <w:rPr>
          <w:b/>
          <w:sz w:val="22"/>
          <w:szCs w:val="22"/>
          <w:lang w:val="pt-BR"/>
        </w:rPr>
        <w:t>.</w:t>
      </w:r>
      <w:r w:rsidRPr="00C36444">
        <w:rPr>
          <w:sz w:val="22"/>
          <w:szCs w:val="22"/>
          <w:lang w:val="pt-BR"/>
        </w:rPr>
        <w:t xml:space="preserve"> </w:t>
      </w:r>
      <w:r w:rsidR="00CD261C" w:rsidRPr="00CD261C">
        <w:rPr>
          <w:sz w:val="22"/>
          <w:szCs w:val="22"/>
          <w:lang w:val="pt-BR"/>
        </w:rPr>
        <w:t xml:space="preserve">Distribution Chart of the Number of Publications of </w:t>
      </w:r>
      <w:r w:rsidR="00501D3C">
        <w:rPr>
          <w:sz w:val="22"/>
          <w:szCs w:val="22"/>
          <w:lang w:val="pt-BR"/>
        </w:rPr>
        <w:t>S</w:t>
      </w:r>
      <w:r w:rsidR="00CD261C" w:rsidRPr="00CD261C">
        <w:rPr>
          <w:sz w:val="22"/>
          <w:szCs w:val="22"/>
          <w:lang w:val="pt-BR"/>
        </w:rPr>
        <w:t xml:space="preserve">entiment </w:t>
      </w:r>
      <w:r w:rsidR="00501D3C">
        <w:rPr>
          <w:sz w:val="22"/>
          <w:szCs w:val="22"/>
          <w:lang w:val="pt-BR"/>
        </w:rPr>
        <w:t>S</w:t>
      </w:r>
      <w:r w:rsidR="00CD261C" w:rsidRPr="00CD261C">
        <w:rPr>
          <w:sz w:val="22"/>
          <w:szCs w:val="22"/>
          <w:lang w:val="pt-BR"/>
        </w:rPr>
        <w:t xml:space="preserve">trength </w:t>
      </w:r>
      <w:r w:rsidR="00501D3C">
        <w:rPr>
          <w:sz w:val="22"/>
          <w:szCs w:val="22"/>
          <w:lang w:val="pt-BR"/>
        </w:rPr>
        <w:t>D</w:t>
      </w:r>
      <w:r w:rsidR="00CD261C" w:rsidRPr="00CD261C">
        <w:rPr>
          <w:sz w:val="22"/>
          <w:szCs w:val="22"/>
          <w:lang w:val="pt-BR"/>
        </w:rPr>
        <w:t xml:space="preserve">etection with </w:t>
      </w:r>
      <w:r w:rsidR="00501D3C">
        <w:rPr>
          <w:sz w:val="22"/>
          <w:szCs w:val="22"/>
          <w:lang w:val="pt-BR"/>
        </w:rPr>
        <w:t>C</w:t>
      </w:r>
      <w:r w:rsidR="00CD261C" w:rsidRPr="00CD261C">
        <w:rPr>
          <w:sz w:val="22"/>
          <w:szCs w:val="22"/>
          <w:lang w:val="pt-BR"/>
        </w:rPr>
        <w:t>ontext-</w:t>
      </w:r>
      <w:r w:rsidR="00501D3C">
        <w:rPr>
          <w:sz w:val="22"/>
          <w:szCs w:val="22"/>
          <w:lang w:val="pt-BR"/>
        </w:rPr>
        <w:t>B</w:t>
      </w:r>
      <w:r w:rsidR="00CD261C" w:rsidRPr="00CD261C">
        <w:rPr>
          <w:sz w:val="22"/>
          <w:szCs w:val="22"/>
          <w:lang w:val="pt-BR"/>
        </w:rPr>
        <w:t xml:space="preserve">ased </w:t>
      </w:r>
      <w:r w:rsidR="00501D3C">
        <w:rPr>
          <w:sz w:val="22"/>
          <w:szCs w:val="22"/>
          <w:lang w:val="pt-BR"/>
        </w:rPr>
        <w:t>L</w:t>
      </w:r>
      <w:r w:rsidR="00CD261C" w:rsidRPr="00CD261C">
        <w:rPr>
          <w:sz w:val="22"/>
          <w:szCs w:val="22"/>
          <w:lang w:val="pt-BR"/>
        </w:rPr>
        <w:t>exicons</w:t>
      </w:r>
      <w:r w:rsidR="00E56F9B">
        <w:rPr>
          <w:sz w:val="22"/>
          <w:szCs w:val="22"/>
          <w:lang w:val="pt-BR"/>
        </w:rPr>
        <w:t xml:space="preserve"> in </w:t>
      </w:r>
      <w:r w:rsidR="00924F68">
        <w:rPr>
          <w:sz w:val="22"/>
          <w:szCs w:val="22"/>
          <w:lang w:val="pt-BR"/>
        </w:rPr>
        <w:t>The World by Scopus Quartile</w:t>
      </w:r>
    </w:p>
    <w:p w14:paraId="1F603965" w14:textId="77777777" w:rsidR="00CF17A6" w:rsidRDefault="00CF17A6" w:rsidP="006D5BC2">
      <w:pPr>
        <w:spacing w:line="264" w:lineRule="auto"/>
        <w:ind w:left="720" w:firstLine="556"/>
        <w:rPr>
          <w:sz w:val="22"/>
          <w:szCs w:val="22"/>
        </w:rPr>
      </w:pPr>
    </w:p>
    <w:p w14:paraId="6191D0D8" w14:textId="77777777" w:rsidR="004C715D" w:rsidRDefault="00E429F4" w:rsidP="00FC417E">
      <w:pPr>
        <w:numPr>
          <w:ilvl w:val="2"/>
          <w:numId w:val="41"/>
        </w:numPr>
        <w:spacing w:line="264" w:lineRule="auto"/>
        <w:rPr>
          <w:sz w:val="22"/>
          <w:szCs w:val="22"/>
        </w:rPr>
      </w:pPr>
      <w:r w:rsidRPr="00E429F4">
        <w:rPr>
          <w:sz w:val="22"/>
          <w:szCs w:val="22"/>
        </w:rPr>
        <w:t>Identif</w:t>
      </w:r>
      <w:r>
        <w:rPr>
          <w:sz w:val="22"/>
          <w:szCs w:val="22"/>
        </w:rPr>
        <w:t>y</w:t>
      </w:r>
      <w:r w:rsidRPr="00E429F4">
        <w:rPr>
          <w:sz w:val="22"/>
          <w:szCs w:val="22"/>
        </w:rPr>
        <w:t xml:space="preserve"> </w:t>
      </w:r>
      <w:r>
        <w:rPr>
          <w:sz w:val="22"/>
          <w:szCs w:val="22"/>
        </w:rPr>
        <w:t>The</w:t>
      </w:r>
      <w:r w:rsidRPr="00E429F4">
        <w:rPr>
          <w:sz w:val="22"/>
          <w:szCs w:val="22"/>
        </w:rPr>
        <w:t xml:space="preserve"> Inclusion Criteria and Exclusion Criteria</w:t>
      </w:r>
    </w:p>
    <w:p w14:paraId="1846095C" w14:textId="362B020D" w:rsidR="00673BC3" w:rsidRDefault="00673BC3" w:rsidP="00673BC3">
      <w:pPr>
        <w:spacing w:line="264" w:lineRule="auto"/>
        <w:ind w:left="720" w:firstLine="556"/>
        <w:rPr>
          <w:sz w:val="22"/>
          <w:szCs w:val="22"/>
        </w:rPr>
      </w:pPr>
      <w:r w:rsidRPr="00673BC3">
        <w:rPr>
          <w:sz w:val="22"/>
          <w:szCs w:val="22"/>
        </w:rPr>
        <w:t>In acquiring literature pertinent to the research topic, it becomes imperative to establish specific criteria, comprising both inclusion and exclusion criteria. Inclusion criteria serve as the parameters guiding the selection of literature, delineating the characteristics essential for inclusion in the study. Conversely, exclusion criteria are delineated factors that are not considered in the literature selection process. These criteria collectively contribute to a refined and methodical approach, ensuring the retrieval of the most pertinent and contextually relevant articles for the research endeavor.</w:t>
      </w:r>
    </w:p>
    <w:p w14:paraId="69831D69" w14:textId="77777777" w:rsidR="008D548D" w:rsidRDefault="008D548D" w:rsidP="008D548D">
      <w:pPr>
        <w:spacing w:line="264" w:lineRule="auto"/>
        <w:ind w:left="720"/>
        <w:rPr>
          <w:sz w:val="22"/>
          <w:szCs w:val="22"/>
        </w:rPr>
      </w:pPr>
    </w:p>
    <w:p w14:paraId="136FF96F" w14:textId="4FB8ACE4" w:rsidR="008D548D" w:rsidRPr="00B126BF" w:rsidRDefault="008D548D" w:rsidP="008D548D">
      <w:pPr>
        <w:spacing w:line="264" w:lineRule="auto"/>
        <w:jc w:val="center"/>
        <w:rPr>
          <w:bCs/>
          <w:sz w:val="22"/>
          <w:szCs w:val="22"/>
        </w:rPr>
      </w:pPr>
      <w:r>
        <w:rPr>
          <w:bCs/>
          <w:sz w:val="22"/>
          <w:szCs w:val="22"/>
        </w:rPr>
        <w:t xml:space="preserve">Table. 1. </w:t>
      </w:r>
      <w:r w:rsidR="00BA26CD" w:rsidRPr="00BA26CD">
        <w:rPr>
          <w:bCs/>
          <w:sz w:val="22"/>
          <w:szCs w:val="22"/>
        </w:rPr>
        <w:t>Inclusion Criteria and Exclusion Criteria</w:t>
      </w:r>
    </w:p>
    <w:tbl>
      <w:tblPr>
        <w:tblW w:w="0" w:type="auto"/>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010"/>
        <w:gridCol w:w="3294"/>
        <w:gridCol w:w="3406"/>
      </w:tblGrid>
      <w:tr w:rsidR="00877DFF" w:rsidRPr="000600BF" w14:paraId="7BA73EEA" w14:textId="77777777" w:rsidTr="00680ACA">
        <w:trPr>
          <w:trHeight w:val="353"/>
        </w:trPr>
        <w:tc>
          <w:tcPr>
            <w:tcW w:w="1010" w:type="dxa"/>
            <w:tcBorders>
              <w:bottom w:val="single" w:sz="4" w:space="0" w:color="auto"/>
              <w:right w:val="nil"/>
            </w:tcBorders>
            <w:shd w:val="clear" w:color="auto" w:fill="auto"/>
          </w:tcPr>
          <w:p w14:paraId="49C0D1EB" w14:textId="4835A024" w:rsidR="00877DFF" w:rsidRPr="000600BF" w:rsidRDefault="00877DFF" w:rsidP="00693F98">
            <w:pPr>
              <w:spacing w:line="264" w:lineRule="auto"/>
              <w:jc w:val="center"/>
              <w:rPr>
                <w:bCs/>
                <w:sz w:val="22"/>
                <w:szCs w:val="22"/>
              </w:rPr>
            </w:pPr>
            <w:r w:rsidRPr="000600BF">
              <w:rPr>
                <w:bCs/>
                <w:sz w:val="22"/>
                <w:szCs w:val="22"/>
              </w:rPr>
              <w:t>N</w:t>
            </w:r>
            <w:r>
              <w:rPr>
                <w:bCs/>
                <w:sz w:val="22"/>
                <w:szCs w:val="22"/>
              </w:rPr>
              <w:t>o</w:t>
            </w:r>
            <w:r w:rsidRPr="000600BF">
              <w:rPr>
                <w:bCs/>
                <w:sz w:val="22"/>
                <w:szCs w:val="22"/>
              </w:rPr>
              <w:t>.</w:t>
            </w:r>
          </w:p>
        </w:tc>
        <w:tc>
          <w:tcPr>
            <w:tcW w:w="3294" w:type="dxa"/>
            <w:tcBorders>
              <w:left w:val="nil"/>
              <w:bottom w:val="single" w:sz="4" w:space="0" w:color="auto"/>
              <w:right w:val="nil"/>
            </w:tcBorders>
            <w:shd w:val="clear" w:color="auto" w:fill="auto"/>
          </w:tcPr>
          <w:p w14:paraId="50016C71" w14:textId="05AE6EC6" w:rsidR="00877DFF" w:rsidRPr="000600BF" w:rsidRDefault="00877DFF" w:rsidP="00693F98">
            <w:pPr>
              <w:spacing w:line="264" w:lineRule="auto"/>
              <w:jc w:val="center"/>
              <w:rPr>
                <w:bCs/>
                <w:sz w:val="22"/>
                <w:szCs w:val="22"/>
              </w:rPr>
            </w:pPr>
            <w:r>
              <w:rPr>
                <w:bCs/>
                <w:sz w:val="22"/>
                <w:szCs w:val="22"/>
              </w:rPr>
              <w:t>Inclusion Criteria</w:t>
            </w:r>
          </w:p>
        </w:tc>
        <w:tc>
          <w:tcPr>
            <w:tcW w:w="3406" w:type="dxa"/>
            <w:tcBorders>
              <w:left w:val="nil"/>
              <w:bottom w:val="single" w:sz="4" w:space="0" w:color="auto"/>
              <w:right w:val="nil"/>
            </w:tcBorders>
            <w:shd w:val="clear" w:color="auto" w:fill="auto"/>
          </w:tcPr>
          <w:p w14:paraId="61AA1CDD" w14:textId="5FA183BF" w:rsidR="00877DFF" w:rsidRPr="000600BF" w:rsidRDefault="00877DFF" w:rsidP="00693F98">
            <w:pPr>
              <w:spacing w:line="264" w:lineRule="auto"/>
              <w:jc w:val="center"/>
              <w:rPr>
                <w:bCs/>
                <w:sz w:val="22"/>
                <w:szCs w:val="22"/>
              </w:rPr>
            </w:pPr>
            <w:r>
              <w:rPr>
                <w:bCs/>
                <w:sz w:val="22"/>
                <w:szCs w:val="22"/>
              </w:rPr>
              <w:t>Exclusion Criteria</w:t>
            </w:r>
          </w:p>
        </w:tc>
      </w:tr>
      <w:tr w:rsidR="00877DFF" w:rsidRPr="000600BF" w14:paraId="7F3E85F7" w14:textId="77777777" w:rsidTr="00A1340B">
        <w:trPr>
          <w:trHeight w:val="328"/>
        </w:trPr>
        <w:tc>
          <w:tcPr>
            <w:tcW w:w="1010" w:type="dxa"/>
            <w:shd w:val="clear" w:color="auto" w:fill="auto"/>
          </w:tcPr>
          <w:p w14:paraId="5A258E24" w14:textId="4EF75247" w:rsidR="00877DFF" w:rsidRPr="000600BF" w:rsidRDefault="00877DFF" w:rsidP="00693F98">
            <w:pPr>
              <w:spacing w:line="264" w:lineRule="auto"/>
              <w:jc w:val="center"/>
              <w:rPr>
                <w:bCs/>
                <w:sz w:val="20"/>
              </w:rPr>
            </w:pPr>
            <w:r>
              <w:rPr>
                <w:bCs/>
                <w:sz w:val="20"/>
              </w:rPr>
              <w:t>1</w:t>
            </w:r>
          </w:p>
        </w:tc>
        <w:tc>
          <w:tcPr>
            <w:tcW w:w="3294" w:type="dxa"/>
            <w:shd w:val="clear" w:color="auto" w:fill="auto"/>
          </w:tcPr>
          <w:p w14:paraId="1E02D73F" w14:textId="59279AD9" w:rsidR="00877DFF" w:rsidRPr="000600BF" w:rsidRDefault="00A934AA" w:rsidP="00693F98">
            <w:pPr>
              <w:spacing w:line="264" w:lineRule="auto"/>
              <w:jc w:val="center"/>
              <w:rPr>
                <w:bCs/>
                <w:sz w:val="20"/>
              </w:rPr>
            </w:pPr>
            <w:r w:rsidRPr="00A934AA">
              <w:rPr>
                <w:bCs/>
                <w:sz w:val="20"/>
              </w:rPr>
              <w:t>Research journals published between 20</w:t>
            </w:r>
            <w:r>
              <w:rPr>
                <w:bCs/>
                <w:sz w:val="20"/>
              </w:rPr>
              <w:t>20</w:t>
            </w:r>
            <w:r w:rsidRPr="00A934AA">
              <w:rPr>
                <w:bCs/>
                <w:sz w:val="20"/>
              </w:rPr>
              <w:t xml:space="preserve"> - 202</w:t>
            </w:r>
            <w:r>
              <w:rPr>
                <w:bCs/>
                <w:sz w:val="20"/>
              </w:rPr>
              <w:t>3</w:t>
            </w:r>
          </w:p>
        </w:tc>
        <w:tc>
          <w:tcPr>
            <w:tcW w:w="3406" w:type="dxa"/>
            <w:shd w:val="clear" w:color="auto" w:fill="auto"/>
          </w:tcPr>
          <w:p w14:paraId="6E084B0C" w14:textId="124A32BF" w:rsidR="00877DFF" w:rsidRPr="0022104C" w:rsidRDefault="0022104C" w:rsidP="00693F98">
            <w:pPr>
              <w:spacing w:line="264" w:lineRule="auto"/>
              <w:jc w:val="center"/>
              <w:rPr>
                <w:sz w:val="20"/>
              </w:rPr>
            </w:pPr>
            <w:r w:rsidRPr="0022104C">
              <w:rPr>
                <w:sz w:val="20"/>
              </w:rPr>
              <w:t>Research journals published before 2020</w:t>
            </w:r>
          </w:p>
        </w:tc>
      </w:tr>
      <w:tr w:rsidR="00A1340B" w:rsidRPr="000600BF" w14:paraId="4ED5890D" w14:textId="77777777" w:rsidTr="00A1340B">
        <w:trPr>
          <w:trHeight w:val="328"/>
        </w:trPr>
        <w:tc>
          <w:tcPr>
            <w:tcW w:w="1010" w:type="dxa"/>
            <w:shd w:val="clear" w:color="auto" w:fill="auto"/>
          </w:tcPr>
          <w:p w14:paraId="42746815" w14:textId="52003EA6" w:rsidR="00A1340B" w:rsidRDefault="00A1340B" w:rsidP="00693F98">
            <w:pPr>
              <w:spacing w:line="264" w:lineRule="auto"/>
              <w:jc w:val="center"/>
              <w:rPr>
                <w:bCs/>
                <w:sz w:val="20"/>
              </w:rPr>
            </w:pPr>
            <w:r>
              <w:rPr>
                <w:bCs/>
                <w:sz w:val="20"/>
              </w:rPr>
              <w:t>2</w:t>
            </w:r>
          </w:p>
        </w:tc>
        <w:tc>
          <w:tcPr>
            <w:tcW w:w="3294" w:type="dxa"/>
            <w:shd w:val="clear" w:color="auto" w:fill="auto"/>
          </w:tcPr>
          <w:p w14:paraId="06C9CF0A" w14:textId="7EA15364" w:rsidR="00A1340B" w:rsidRPr="000600BF" w:rsidRDefault="006E38E0" w:rsidP="00693F98">
            <w:pPr>
              <w:spacing w:line="264" w:lineRule="auto"/>
              <w:jc w:val="center"/>
              <w:rPr>
                <w:color w:val="000000"/>
                <w:sz w:val="20"/>
              </w:rPr>
            </w:pPr>
            <w:r w:rsidRPr="006E38E0">
              <w:rPr>
                <w:color w:val="000000"/>
                <w:sz w:val="20"/>
              </w:rPr>
              <w:t>Research journal</w:t>
            </w:r>
            <w:r w:rsidR="00D64491">
              <w:rPr>
                <w:color w:val="000000"/>
                <w:sz w:val="20"/>
              </w:rPr>
              <w:t>s</w:t>
            </w:r>
            <w:r w:rsidRPr="006E38E0">
              <w:rPr>
                <w:color w:val="000000"/>
                <w:sz w:val="20"/>
              </w:rPr>
              <w:t xml:space="preserve"> in English</w:t>
            </w:r>
          </w:p>
        </w:tc>
        <w:tc>
          <w:tcPr>
            <w:tcW w:w="3406" w:type="dxa"/>
            <w:shd w:val="clear" w:color="auto" w:fill="auto"/>
          </w:tcPr>
          <w:p w14:paraId="07186B35" w14:textId="0F06D132" w:rsidR="00A1340B" w:rsidRPr="000600BF" w:rsidRDefault="00EE23F0" w:rsidP="00693F98">
            <w:pPr>
              <w:spacing w:line="264" w:lineRule="auto"/>
              <w:jc w:val="center"/>
              <w:rPr>
                <w:rStyle w:val="font81"/>
                <w:rFonts w:ascii="Times New Roman" w:hAnsi="Times New Roman" w:cs="Times New Roman"/>
                <w:b w:val="0"/>
                <w:bCs w:val="0"/>
                <w:sz w:val="20"/>
                <w:szCs w:val="20"/>
              </w:rPr>
            </w:pPr>
            <w:r w:rsidRPr="00EE23F0">
              <w:rPr>
                <w:rStyle w:val="font81"/>
                <w:rFonts w:ascii="Times New Roman" w:hAnsi="Times New Roman" w:cs="Times New Roman"/>
                <w:b w:val="0"/>
                <w:bCs w:val="0"/>
                <w:sz w:val="20"/>
                <w:szCs w:val="20"/>
              </w:rPr>
              <w:t>Research journal</w:t>
            </w:r>
            <w:r w:rsidR="00D64491">
              <w:rPr>
                <w:rStyle w:val="font81"/>
                <w:rFonts w:ascii="Times New Roman" w:hAnsi="Times New Roman" w:cs="Times New Roman"/>
                <w:b w:val="0"/>
                <w:bCs w:val="0"/>
                <w:sz w:val="20"/>
                <w:szCs w:val="20"/>
              </w:rPr>
              <w:t>s</w:t>
            </w:r>
            <w:r w:rsidRPr="00EE23F0">
              <w:rPr>
                <w:rStyle w:val="font81"/>
                <w:rFonts w:ascii="Times New Roman" w:hAnsi="Times New Roman" w:cs="Times New Roman"/>
                <w:b w:val="0"/>
                <w:bCs w:val="0"/>
                <w:sz w:val="20"/>
                <w:szCs w:val="20"/>
              </w:rPr>
              <w:t xml:space="preserve"> not in English </w:t>
            </w:r>
            <w:proofErr w:type="spellStart"/>
            <w:r w:rsidRPr="00EE23F0">
              <w:rPr>
                <w:rStyle w:val="font81"/>
                <w:rFonts w:ascii="Times New Roman" w:hAnsi="Times New Roman" w:cs="Times New Roman"/>
                <w:b w:val="0"/>
                <w:bCs w:val="0"/>
                <w:sz w:val="20"/>
                <w:szCs w:val="20"/>
              </w:rPr>
              <w:t>English</w:t>
            </w:r>
            <w:proofErr w:type="spellEnd"/>
          </w:p>
        </w:tc>
      </w:tr>
      <w:tr w:rsidR="00A1340B" w:rsidRPr="000600BF" w14:paraId="33807A12" w14:textId="77777777" w:rsidTr="00A1340B">
        <w:trPr>
          <w:trHeight w:val="328"/>
        </w:trPr>
        <w:tc>
          <w:tcPr>
            <w:tcW w:w="1010" w:type="dxa"/>
            <w:shd w:val="clear" w:color="auto" w:fill="auto"/>
          </w:tcPr>
          <w:p w14:paraId="1820D291" w14:textId="6E7057BE" w:rsidR="00A1340B" w:rsidRDefault="00A1340B" w:rsidP="00693F98">
            <w:pPr>
              <w:spacing w:line="264" w:lineRule="auto"/>
              <w:jc w:val="center"/>
              <w:rPr>
                <w:bCs/>
                <w:sz w:val="20"/>
              </w:rPr>
            </w:pPr>
            <w:r>
              <w:rPr>
                <w:bCs/>
                <w:sz w:val="20"/>
              </w:rPr>
              <w:t>3</w:t>
            </w:r>
          </w:p>
        </w:tc>
        <w:tc>
          <w:tcPr>
            <w:tcW w:w="3294" w:type="dxa"/>
            <w:shd w:val="clear" w:color="auto" w:fill="auto"/>
          </w:tcPr>
          <w:p w14:paraId="3E3ACBA2" w14:textId="0E091F6A" w:rsidR="00A1340B" w:rsidRPr="000600BF" w:rsidRDefault="00301CF7" w:rsidP="00693F98">
            <w:pPr>
              <w:spacing w:line="264" w:lineRule="auto"/>
              <w:jc w:val="center"/>
              <w:rPr>
                <w:color w:val="000000"/>
                <w:sz w:val="20"/>
              </w:rPr>
            </w:pPr>
            <w:r w:rsidRPr="00301CF7">
              <w:rPr>
                <w:color w:val="000000"/>
                <w:sz w:val="20"/>
              </w:rPr>
              <w:t>Research journal</w:t>
            </w:r>
            <w:r w:rsidR="00D64491">
              <w:rPr>
                <w:color w:val="000000"/>
                <w:sz w:val="20"/>
              </w:rPr>
              <w:t>s</w:t>
            </w:r>
            <w:r w:rsidRPr="00301CF7">
              <w:rPr>
                <w:color w:val="000000"/>
                <w:sz w:val="20"/>
              </w:rPr>
              <w:t xml:space="preserve"> Scopus indexed</w:t>
            </w:r>
          </w:p>
        </w:tc>
        <w:tc>
          <w:tcPr>
            <w:tcW w:w="3406" w:type="dxa"/>
            <w:shd w:val="clear" w:color="auto" w:fill="auto"/>
          </w:tcPr>
          <w:p w14:paraId="70A2E036" w14:textId="13941AAC" w:rsidR="00A1340B" w:rsidRPr="000600BF" w:rsidRDefault="00D64491" w:rsidP="00693F98">
            <w:pPr>
              <w:spacing w:line="264" w:lineRule="auto"/>
              <w:jc w:val="center"/>
              <w:rPr>
                <w:rStyle w:val="font81"/>
                <w:rFonts w:ascii="Times New Roman" w:hAnsi="Times New Roman" w:cs="Times New Roman"/>
                <w:b w:val="0"/>
                <w:bCs w:val="0"/>
                <w:sz w:val="20"/>
                <w:szCs w:val="20"/>
              </w:rPr>
            </w:pPr>
            <w:r w:rsidRPr="00D64491">
              <w:rPr>
                <w:rStyle w:val="font81"/>
                <w:rFonts w:ascii="Times New Roman" w:hAnsi="Times New Roman" w:cs="Times New Roman"/>
                <w:b w:val="0"/>
                <w:bCs w:val="0"/>
                <w:sz w:val="20"/>
                <w:szCs w:val="20"/>
              </w:rPr>
              <w:t>Research journal</w:t>
            </w:r>
            <w:r>
              <w:rPr>
                <w:rStyle w:val="font81"/>
                <w:rFonts w:ascii="Times New Roman" w:hAnsi="Times New Roman" w:cs="Times New Roman"/>
                <w:b w:val="0"/>
                <w:bCs w:val="0"/>
                <w:sz w:val="20"/>
                <w:szCs w:val="20"/>
              </w:rPr>
              <w:t>s</w:t>
            </w:r>
            <w:r w:rsidRPr="00D64491">
              <w:rPr>
                <w:rStyle w:val="font81"/>
                <w:rFonts w:ascii="Times New Roman" w:hAnsi="Times New Roman" w:cs="Times New Roman"/>
                <w:b w:val="0"/>
                <w:bCs w:val="0"/>
                <w:sz w:val="20"/>
                <w:szCs w:val="20"/>
              </w:rPr>
              <w:t xml:space="preserve"> not indexed by Scopus</w:t>
            </w:r>
          </w:p>
        </w:tc>
      </w:tr>
      <w:tr w:rsidR="00A1340B" w:rsidRPr="000600BF" w14:paraId="0A5ED37C" w14:textId="77777777" w:rsidTr="00A1340B">
        <w:trPr>
          <w:trHeight w:val="328"/>
        </w:trPr>
        <w:tc>
          <w:tcPr>
            <w:tcW w:w="1010" w:type="dxa"/>
            <w:shd w:val="clear" w:color="auto" w:fill="auto"/>
          </w:tcPr>
          <w:p w14:paraId="39D12C6B" w14:textId="66E31460" w:rsidR="00A1340B" w:rsidRDefault="00A1340B" w:rsidP="00693F98">
            <w:pPr>
              <w:spacing w:line="264" w:lineRule="auto"/>
              <w:jc w:val="center"/>
              <w:rPr>
                <w:bCs/>
                <w:sz w:val="20"/>
              </w:rPr>
            </w:pPr>
            <w:r>
              <w:rPr>
                <w:bCs/>
                <w:sz w:val="20"/>
              </w:rPr>
              <w:lastRenderedPageBreak/>
              <w:t>4</w:t>
            </w:r>
          </w:p>
        </w:tc>
        <w:tc>
          <w:tcPr>
            <w:tcW w:w="3294" w:type="dxa"/>
            <w:shd w:val="clear" w:color="auto" w:fill="auto"/>
          </w:tcPr>
          <w:p w14:paraId="28A1C8FC" w14:textId="15B7E881" w:rsidR="00A1340B" w:rsidRPr="000600BF" w:rsidRDefault="00421AFA" w:rsidP="00693F98">
            <w:pPr>
              <w:spacing w:line="264" w:lineRule="auto"/>
              <w:jc w:val="center"/>
              <w:rPr>
                <w:color w:val="000000"/>
                <w:sz w:val="20"/>
              </w:rPr>
            </w:pPr>
            <w:r w:rsidRPr="00421AFA">
              <w:rPr>
                <w:color w:val="000000"/>
                <w:sz w:val="20"/>
              </w:rPr>
              <w:t>Research journals addressing sentiment strength detection utilizing a context-based lexicon approach.</w:t>
            </w:r>
          </w:p>
        </w:tc>
        <w:tc>
          <w:tcPr>
            <w:tcW w:w="3406" w:type="dxa"/>
            <w:shd w:val="clear" w:color="auto" w:fill="auto"/>
          </w:tcPr>
          <w:p w14:paraId="61A8234B" w14:textId="25782597" w:rsidR="00A1340B" w:rsidRPr="000600BF" w:rsidRDefault="009A68ED" w:rsidP="00693F98">
            <w:pPr>
              <w:spacing w:line="264" w:lineRule="auto"/>
              <w:jc w:val="center"/>
              <w:rPr>
                <w:rStyle w:val="font81"/>
                <w:rFonts w:ascii="Times New Roman" w:hAnsi="Times New Roman" w:cs="Times New Roman"/>
                <w:b w:val="0"/>
                <w:bCs w:val="0"/>
                <w:sz w:val="20"/>
                <w:szCs w:val="20"/>
              </w:rPr>
            </w:pPr>
            <w:r w:rsidRPr="00421AFA">
              <w:rPr>
                <w:color w:val="000000"/>
                <w:sz w:val="20"/>
              </w:rPr>
              <w:t xml:space="preserve">Research journals addressing sentiment strength detection utilizing </w:t>
            </w:r>
            <w:r w:rsidR="0074014F">
              <w:rPr>
                <w:color w:val="000000"/>
                <w:sz w:val="20"/>
              </w:rPr>
              <w:t>approach beside</w:t>
            </w:r>
            <w:r w:rsidR="00A36043">
              <w:rPr>
                <w:color w:val="000000"/>
                <w:sz w:val="20"/>
              </w:rPr>
              <w:t>s</w:t>
            </w:r>
            <w:r w:rsidR="0074014F">
              <w:rPr>
                <w:color w:val="000000"/>
                <w:sz w:val="20"/>
              </w:rPr>
              <w:t xml:space="preserve"> </w:t>
            </w:r>
            <w:r w:rsidRPr="00421AFA">
              <w:rPr>
                <w:color w:val="000000"/>
                <w:sz w:val="20"/>
              </w:rPr>
              <w:t>a context-based lexicon</w:t>
            </w:r>
            <w:r w:rsidR="0074014F">
              <w:rPr>
                <w:color w:val="000000"/>
                <w:sz w:val="20"/>
              </w:rPr>
              <w:t>.</w:t>
            </w:r>
          </w:p>
        </w:tc>
      </w:tr>
      <w:tr w:rsidR="00A1340B" w:rsidRPr="000600BF" w14:paraId="295C38EA" w14:textId="77777777" w:rsidTr="00680ACA">
        <w:trPr>
          <w:trHeight w:val="328"/>
        </w:trPr>
        <w:tc>
          <w:tcPr>
            <w:tcW w:w="1010" w:type="dxa"/>
            <w:tcBorders>
              <w:bottom w:val="single" w:sz="4" w:space="0" w:color="auto"/>
            </w:tcBorders>
            <w:shd w:val="clear" w:color="auto" w:fill="auto"/>
          </w:tcPr>
          <w:p w14:paraId="77A4DB18" w14:textId="3091868F" w:rsidR="00A1340B" w:rsidRDefault="00A1340B" w:rsidP="00693F98">
            <w:pPr>
              <w:spacing w:line="264" w:lineRule="auto"/>
              <w:jc w:val="center"/>
              <w:rPr>
                <w:bCs/>
                <w:sz w:val="20"/>
              </w:rPr>
            </w:pPr>
            <w:r>
              <w:rPr>
                <w:bCs/>
                <w:sz w:val="20"/>
              </w:rPr>
              <w:t>5</w:t>
            </w:r>
          </w:p>
        </w:tc>
        <w:tc>
          <w:tcPr>
            <w:tcW w:w="3294" w:type="dxa"/>
            <w:tcBorders>
              <w:bottom w:val="single" w:sz="4" w:space="0" w:color="auto"/>
            </w:tcBorders>
            <w:shd w:val="clear" w:color="auto" w:fill="auto"/>
          </w:tcPr>
          <w:p w14:paraId="0A762288" w14:textId="7796D510" w:rsidR="00A1340B" w:rsidRPr="000600BF" w:rsidRDefault="002D4198" w:rsidP="00693F98">
            <w:pPr>
              <w:spacing w:line="264" w:lineRule="auto"/>
              <w:jc w:val="center"/>
              <w:rPr>
                <w:color w:val="000000"/>
                <w:sz w:val="20"/>
              </w:rPr>
            </w:pPr>
            <w:r w:rsidRPr="002D4198">
              <w:rPr>
                <w:color w:val="000000"/>
                <w:sz w:val="20"/>
              </w:rPr>
              <w:t>Research journals that have complete information</w:t>
            </w:r>
          </w:p>
        </w:tc>
        <w:tc>
          <w:tcPr>
            <w:tcW w:w="3406" w:type="dxa"/>
            <w:tcBorders>
              <w:bottom w:val="single" w:sz="4" w:space="0" w:color="auto"/>
            </w:tcBorders>
            <w:shd w:val="clear" w:color="auto" w:fill="auto"/>
          </w:tcPr>
          <w:p w14:paraId="711763CA" w14:textId="7721DE38" w:rsidR="00A1340B" w:rsidRPr="000600BF" w:rsidRDefault="00F05AB9" w:rsidP="00693F98">
            <w:pPr>
              <w:spacing w:line="264" w:lineRule="auto"/>
              <w:jc w:val="center"/>
              <w:rPr>
                <w:rStyle w:val="font81"/>
                <w:rFonts w:ascii="Times New Roman" w:hAnsi="Times New Roman" w:cs="Times New Roman"/>
                <w:b w:val="0"/>
                <w:bCs w:val="0"/>
                <w:sz w:val="20"/>
                <w:szCs w:val="20"/>
              </w:rPr>
            </w:pPr>
            <w:r>
              <w:rPr>
                <w:rStyle w:val="font81"/>
                <w:rFonts w:ascii="Times New Roman" w:hAnsi="Times New Roman" w:cs="Times New Roman"/>
                <w:b w:val="0"/>
                <w:bCs w:val="0"/>
                <w:sz w:val="20"/>
                <w:szCs w:val="20"/>
              </w:rPr>
              <w:t xml:space="preserve">Duplicated </w:t>
            </w:r>
            <w:proofErr w:type="spellStart"/>
            <w:r>
              <w:rPr>
                <w:rStyle w:val="font81"/>
                <w:rFonts w:ascii="Times New Roman" w:hAnsi="Times New Roman" w:cs="Times New Roman"/>
                <w:b w:val="0"/>
                <w:bCs w:val="0"/>
                <w:sz w:val="20"/>
                <w:szCs w:val="20"/>
              </w:rPr>
              <w:t>rsearch</w:t>
            </w:r>
            <w:proofErr w:type="spellEnd"/>
            <w:r>
              <w:rPr>
                <w:rStyle w:val="font81"/>
                <w:rFonts w:ascii="Times New Roman" w:hAnsi="Times New Roman" w:cs="Times New Roman"/>
                <w:b w:val="0"/>
                <w:bCs w:val="0"/>
                <w:sz w:val="20"/>
                <w:szCs w:val="20"/>
              </w:rPr>
              <w:t xml:space="preserve"> journals</w:t>
            </w:r>
          </w:p>
        </w:tc>
      </w:tr>
    </w:tbl>
    <w:p w14:paraId="3205D3D9" w14:textId="77777777" w:rsidR="00E429F4" w:rsidRDefault="00E429F4" w:rsidP="000A026F">
      <w:pPr>
        <w:spacing w:line="264" w:lineRule="auto"/>
        <w:rPr>
          <w:sz w:val="22"/>
          <w:szCs w:val="22"/>
        </w:rPr>
      </w:pPr>
    </w:p>
    <w:p w14:paraId="249CFC75" w14:textId="402D66FD" w:rsidR="005D34B1" w:rsidRDefault="0000494E" w:rsidP="00FC417E">
      <w:pPr>
        <w:numPr>
          <w:ilvl w:val="1"/>
          <w:numId w:val="41"/>
        </w:numPr>
        <w:spacing w:line="264" w:lineRule="auto"/>
        <w:rPr>
          <w:sz w:val="22"/>
          <w:szCs w:val="22"/>
        </w:rPr>
      </w:pPr>
      <w:r>
        <w:rPr>
          <w:sz w:val="22"/>
          <w:szCs w:val="22"/>
        </w:rPr>
        <w:t>Conducting The Review</w:t>
      </w:r>
    </w:p>
    <w:p w14:paraId="341042D8" w14:textId="1D1D6C00" w:rsidR="00533DF2" w:rsidRPr="00533DF2" w:rsidRDefault="00E429F4" w:rsidP="00FC417E">
      <w:pPr>
        <w:numPr>
          <w:ilvl w:val="2"/>
          <w:numId w:val="41"/>
        </w:numPr>
        <w:spacing w:line="264" w:lineRule="auto"/>
        <w:rPr>
          <w:sz w:val="22"/>
          <w:szCs w:val="22"/>
        </w:rPr>
      </w:pPr>
      <w:r w:rsidRPr="00E429F4">
        <w:rPr>
          <w:sz w:val="22"/>
          <w:szCs w:val="22"/>
        </w:rPr>
        <w:t>Selection Based on Inclusion Criteria and Exclusion Criteria</w:t>
      </w:r>
    </w:p>
    <w:p w14:paraId="042671C8" w14:textId="5B382437" w:rsidR="0026613C" w:rsidRDefault="00533DF2" w:rsidP="00533DF2">
      <w:pPr>
        <w:spacing w:line="264" w:lineRule="auto"/>
        <w:ind w:left="720" w:firstLine="556"/>
        <w:rPr>
          <w:sz w:val="22"/>
          <w:szCs w:val="22"/>
        </w:rPr>
      </w:pPr>
      <w:r w:rsidRPr="00533DF2">
        <w:rPr>
          <w:sz w:val="22"/>
          <w:szCs w:val="22"/>
        </w:rPr>
        <w:t xml:space="preserve">In the planning stage of the review, the identification of inclusion and exclusion criteria was conducted, resulting in 5 inclusion criteria and 5 exclusion criteria. Subsequently, the identified inclusion and exclusion criteria were used to screen articles. Based on the selection results using the inclusion and exclusion criteria from the initial pool of </w:t>
      </w:r>
      <w:r w:rsidR="00D65459">
        <w:rPr>
          <w:sz w:val="22"/>
          <w:szCs w:val="22"/>
        </w:rPr>
        <w:t>49</w:t>
      </w:r>
      <w:r w:rsidR="00296A5C">
        <w:rPr>
          <w:sz w:val="22"/>
          <w:szCs w:val="22"/>
        </w:rPr>
        <w:t>3</w:t>
      </w:r>
      <w:r w:rsidRPr="00533DF2">
        <w:rPr>
          <w:sz w:val="22"/>
          <w:szCs w:val="22"/>
        </w:rPr>
        <w:t xml:space="preserve"> articles, 16</w:t>
      </w:r>
      <w:r w:rsidR="00D65459">
        <w:rPr>
          <w:sz w:val="22"/>
          <w:szCs w:val="22"/>
        </w:rPr>
        <w:t>5</w:t>
      </w:r>
      <w:r w:rsidRPr="00533DF2">
        <w:rPr>
          <w:sz w:val="22"/>
          <w:szCs w:val="22"/>
        </w:rPr>
        <w:t xml:space="preserve"> articles that were most relevant were obtained.</w:t>
      </w:r>
    </w:p>
    <w:p w14:paraId="1D463B79" w14:textId="77777777" w:rsidR="00533DF2" w:rsidRDefault="00533DF2" w:rsidP="00533DF2">
      <w:pPr>
        <w:spacing w:line="264" w:lineRule="auto"/>
        <w:rPr>
          <w:sz w:val="22"/>
          <w:szCs w:val="22"/>
        </w:rPr>
      </w:pPr>
    </w:p>
    <w:p w14:paraId="1DCD1C5F" w14:textId="77777777" w:rsidR="00E429F4" w:rsidRDefault="00E429F4" w:rsidP="00FC417E">
      <w:pPr>
        <w:numPr>
          <w:ilvl w:val="2"/>
          <w:numId w:val="41"/>
        </w:numPr>
        <w:spacing w:line="264" w:lineRule="auto"/>
        <w:rPr>
          <w:sz w:val="22"/>
          <w:szCs w:val="22"/>
        </w:rPr>
      </w:pPr>
      <w:r w:rsidRPr="00E429F4">
        <w:rPr>
          <w:sz w:val="22"/>
          <w:szCs w:val="22"/>
        </w:rPr>
        <w:t>Quality Assessment of Literature</w:t>
      </w:r>
    </w:p>
    <w:p w14:paraId="0D401C3F" w14:textId="277A69EC" w:rsidR="00A87CE2" w:rsidRPr="00EE4F41" w:rsidRDefault="00A87CE2" w:rsidP="0037757A">
      <w:pPr>
        <w:spacing w:line="264" w:lineRule="auto"/>
        <w:ind w:left="720"/>
        <w:rPr>
          <w:sz w:val="22"/>
          <w:szCs w:val="22"/>
        </w:rPr>
      </w:pPr>
      <w:r w:rsidRPr="00A87CE2">
        <w:rPr>
          <w:sz w:val="22"/>
          <w:szCs w:val="22"/>
        </w:rPr>
        <w:t xml:space="preserve">To maintain the quality in the systematic literature review process and achieve a more robust review outcome, an assessment of the research article quality is </w:t>
      </w:r>
      <w:r w:rsidRPr="00EE4F41">
        <w:rPr>
          <w:sz w:val="22"/>
          <w:szCs w:val="22"/>
        </w:rPr>
        <w:t>conducted based on specific parameters. The parameters used in this study include:</w:t>
      </w:r>
    </w:p>
    <w:p w14:paraId="0EE0FE57" w14:textId="77777777" w:rsidR="0037757A" w:rsidRDefault="00A87CE2" w:rsidP="00FC417E">
      <w:pPr>
        <w:pStyle w:val="ListParagraph"/>
        <w:numPr>
          <w:ilvl w:val="0"/>
          <w:numId w:val="44"/>
        </w:numPr>
        <w:spacing w:line="264" w:lineRule="auto"/>
        <w:ind w:left="993" w:hanging="284"/>
        <w:jc w:val="both"/>
        <w:rPr>
          <w:rFonts w:ascii="Times New Roman" w:hAnsi="Times New Roman" w:cs="Times New Roman"/>
        </w:rPr>
      </w:pPr>
      <w:r w:rsidRPr="00EE4F41">
        <w:rPr>
          <w:rFonts w:ascii="Times New Roman" w:hAnsi="Times New Roman" w:cs="Times New Roman"/>
        </w:rPr>
        <w:t xml:space="preserve">The articles are reputable and indexed in </w:t>
      </w:r>
      <w:r w:rsidRPr="0037757A">
        <w:rPr>
          <w:rFonts w:ascii="Times New Roman" w:hAnsi="Times New Roman" w:cs="Times New Roman"/>
        </w:rPr>
        <w:t>Scopus.</w:t>
      </w:r>
    </w:p>
    <w:p w14:paraId="2CD0D2B6" w14:textId="77777777" w:rsidR="0037757A" w:rsidRDefault="00A87CE2" w:rsidP="00FC417E">
      <w:pPr>
        <w:pStyle w:val="ListParagraph"/>
        <w:numPr>
          <w:ilvl w:val="0"/>
          <w:numId w:val="44"/>
        </w:numPr>
        <w:spacing w:line="264" w:lineRule="auto"/>
        <w:ind w:left="993" w:hanging="284"/>
        <w:jc w:val="both"/>
        <w:rPr>
          <w:rFonts w:ascii="Times New Roman" w:hAnsi="Times New Roman" w:cs="Times New Roman"/>
        </w:rPr>
      </w:pPr>
      <w:r w:rsidRPr="0037757A">
        <w:rPr>
          <w:rFonts w:ascii="Times New Roman" w:hAnsi="Times New Roman" w:cs="Times New Roman"/>
        </w:rPr>
        <w:t>Only journal articles are included in the study.</w:t>
      </w:r>
    </w:p>
    <w:p w14:paraId="54BAFB64" w14:textId="23637491" w:rsidR="00A87CE2" w:rsidRPr="0037757A" w:rsidRDefault="00A87CE2" w:rsidP="00FC417E">
      <w:pPr>
        <w:pStyle w:val="ListParagraph"/>
        <w:numPr>
          <w:ilvl w:val="0"/>
          <w:numId w:val="44"/>
        </w:numPr>
        <w:spacing w:line="264" w:lineRule="auto"/>
        <w:ind w:left="993" w:hanging="284"/>
        <w:jc w:val="both"/>
        <w:rPr>
          <w:rFonts w:ascii="Times New Roman" w:hAnsi="Times New Roman" w:cs="Times New Roman"/>
        </w:rPr>
      </w:pPr>
      <w:r w:rsidRPr="0037757A">
        <w:rPr>
          <w:rFonts w:ascii="Times New Roman" w:hAnsi="Times New Roman" w:cs="Times New Roman"/>
        </w:rPr>
        <w:t>Each stage of this systematic literature review is conducted in accordance with the predefined steps.</w:t>
      </w:r>
    </w:p>
    <w:p w14:paraId="60C62F04" w14:textId="77777777" w:rsidR="00E429F4" w:rsidRDefault="00E429F4" w:rsidP="00FC417E">
      <w:pPr>
        <w:numPr>
          <w:ilvl w:val="2"/>
          <w:numId w:val="41"/>
        </w:numPr>
        <w:spacing w:line="264" w:lineRule="auto"/>
        <w:rPr>
          <w:sz w:val="22"/>
          <w:szCs w:val="22"/>
        </w:rPr>
      </w:pPr>
      <w:r w:rsidRPr="00E429F4">
        <w:rPr>
          <w:sz w:val="22"/>
          <w:szCs w:val="22"/>
        </w:rPr>
        <w:t>Performing Data Synthesis</w:t>
      </w:r>
    </w:p>
    <w:p w14:paraId="2E06A9BC" w14:textId="021865D9" w:rsidR="00E429F4" w:rsidRDefault="00517AB6" w:rsidP="00517AB6">
      <w:pPr>
        <w:spacing w:line="264" w:lineRule="auto"/>
        <w:ind w:left="720" w:firstLine="556"/>
        <w:rPr>
          <w:sz w:val="22"/>
          <w:szCs w:val="22"/>
        </w:rPr>
      </w:pPr>
      <w:r>
        <w:rPr>
          <w:sz w:val="22"/>
          <w:szCs w:val="22"/>
        </w:rPr>
        <w:t>D</w:t>
      </w:r>
      <w:r w:rsidRPr="00356C6E">
        <w:rPr>
          <w:sz w:val="22"/>
          <w:szCs w:val="22"/>
        </w:rPr>
        <w:t>ata synthesis is conducted to gather evidence from the selected literature. During the data synthesis process, papers are analyzed, synthesized, compared, and summarized to obtain the most relevant information for addressing the research questions. The results of data synthesis are compiled in tabular format. The data is visualized through line charts, pie charts, and bar charts to facilitate the presentation of information on the distribution of articles related to the sentiment strength detection utilizing context-driven lexicon approaches</w:t>
      </w:r>
      <w:r>
        <w:rPr>
          <w:sz w:val="22"/>
          <w:szCs w:val="22"/>
        </w:rPr>
        <w:t>.</w:t>
      </w:r>
    </w:p>
    <w:p w14:paraId="038E3230" w14:textId="77777777" w:rsidR="00A87CE2" w:rsidRDefault="00A87CE2" w:rsidP="00A87CE2">
      <w:pPr>
        <w:spacing w:line="264" w:lineRule="auto"/>
        <w:rPr>
          <w:sz w:val="22"/>
          <w:szCs w:val="22"/>
        </w:rPr>
      </w:pPr>
    </w:p>
    <w:p w14:paraId="50AA5FBF" w14:textId="77777777" w:rsidR="0000494E" w:rsidRDefault="0000494E" w:rsidP="00FC417E">
      <w:pPr>
        <w:numPr>
          <w:ilvl w:val="1"/>
          <w:numId w:val="41"/>
        </w:numPr>
        <w:spacing w:line="264" w:lineRule="auto"/>
        <w:rPr>
          <w:sz w:val="22"/>
          <w:szCs w:val="22"/>
        </w:rPr>
      </w:pPr>
      <w:r>
        <w:rPr>
          <w:sz w:val="22"/>
          <w:szCs w:val="22"/>
        </w:rPr>
        <w:t>Reporting The Review</w:t>
      </w:r>
    </w:p>
    <w:p w14:paraId="66488979" w14:textId="362581F8" w:rsidR="00533DF2" w:rsidRPr="0000494E" w:rsidRDefault="00EC1372" w:rsidP="00EC1372">
      <w:pPr>
        <w:spacing w:line="264" w:lineRule="auto"/>
        <w:ind w:left="360" w:firstLine="360"/>
        <w:rPr>
          <w:sz w:val="22"/>
          <w:szCs w:val="22"/>
        </w:rPr>
      </w:pPr>
      <w:r w:rsidRPr="00EC1372">
        <w:rPr>
          <w:sz w:val="22"/>
          <w:szCs w:val="22"/>
        </w:rPr>
        <w:t>The presentation of the review results is the concluding part of this systematic literature review research stage. The review results are further discussed in the results and discussion chapter.</w:t>
      </w:r>
    </w:p>
    <w:p w14:paraId="3328030C" w14:textId="77777777" w:rsidR="002C5A9B" w:rsidRPr="00C36444" w:rsidRDefault="002C5A9B" w:rsidP="00B5523A">
      <w:pPr>
        <w:spacing w:line="264" w:lineRule="auto"/>
        <w:rPr>
          <w:b/>
          <w:sz w:val="22"/>
          <w:szCs w:val="22"/>
        </w:rPr>
      </w:pPr>
    </w:p>
    <w:p w14:paraId="2109A2FA" w14:textId="19FAFAC8" w:rsidR="002C5A9B" w:rsidRPr="00C36444" w:rsidRDefault="00AA03BB" w:rsidP="00711415">
      <w:pPr>
        <w:spacing w:line="264" w:lineRule="auto"/>
        <w:rPr>
          <w:b/>
          <w:sz w:val="22"/>
          <w:szCs w:val="22"/>
        </w:rPr>
      </w:pPr>
      <w:r w:rsidRPr="00C36444">
        <w:rPr>
          <w:b/>
          <w:sz w:val="22"/>
          <w:szCs w:val="22"/>
          <w:lang w:val="id-ID"/>
        </w:rPr>
        <w:t>I</w:t>
      </w:r>
      <w:r w:rsidR="00B87391">
        <w:rPr>
          <w:b/>
          <w:sz w:val="22"/>
          <w:szCs w:val="22"/>
        </w:rPr>
        <w:t>V</w:t>
      </w:r>
      <w:r w:rsidRPr="00C36444">
        <w:rPr>
          <w:b/>
          <w:sz w:val="22"/>
          <w:szCs w:val="22"/>
          <w:lang w:val="id-ID"/>
        </w:rPr>
        <w:t xml:space="preserve">. RESULT AND DISCUSSION </w:t>
      </w:r>
    </w:p>
    <w:p w14:paraId="09BE0C78" w14:textId="4F87C02C" w:rsidR="002C5A9B" w:rsidRDefault="002C5A9B" w:rsidP="005071D0">
      <w:pPr>
        <w:spacing w:line="264" w:lineRule="auto"/>
        <w:rPr>
          <w:sz w:val="22"/>
          <w:szCs w:val="22"/>
        </w:rPr>
      </w:pPr>
    </w:p>
    <w:p w14:paraId="5AF0FB2F" w14:textId="7B2AA5DC" w:rsidR="002C5A9B" w:rsidRDefault="00673BC3" w:rsidP="00FC417E">
      <w:pPr>
        <w:numPr>
          <w:ilvl w:val="1"/>
          <w:numId w:val="42"/>
        </w:numPr>
        <w:spacing w:line="264" w:lineRule="auto"/>
        <w:rPr>
          <w:sz w:val="22"/>
          <w:szCs w:val="22"/>
        </w:rPr>
      </w:pPr>
      <w:r>
        <w:rPr>
          <w:sz w:val="22"/>
          <w:szCs w:val="22"/>
        </w:rPr>
        <w:t>Literacy Review Result</w:t>
      </w:r>
    </w:p>
    <w:p w14:paraId="234EB9C9" w14:textId="0AE5531A" w:rsidR="009A3A42" w:rsidRDefault="009A3A42" w:rsidP="009A3A42">
      <w:pPr>
        <w:spacing w:line="264" w:lineRule="auto"/>
        <w:ind w:left="360" w:firstLine="360"/>
        <w:rPr>
          <w:sz w:val="22"/>
          <w:szCs w:val="22"/>
        </w:rPr>
      </w:pPr>
      <w:r w:rsidRPr="009A3A42">
        <w:rPr>
          <w:sz w:val="22"/>
          <w:szCs w:val="22"/>
        </w:rPr>
        <w:lastRenderedPageBreak/>
        <w:t>In the past 4 years, many researchers have conducted research on sentiment strength detection with context-based lexicons around the world.</w:t>
      </w:r>
    </w:p>
    <w:p w14:paraId="1155D7C6" w14:textId="03DEEBA1" w:rsidR="00060C3A" w:rsidRDefault="00A9121D" w:rsidP="009A3A42">
      <w:pPr>
        <w:spacing w:line="264" w:lineRule="auto"/>
        <w:ind w:left="360" w:firstLine="360"/>
        <w:rPr>
          <w:sz w:val="22"/>
          <w:szCs w:val="22"/>
        </w:rPr>
      </w:pPr>
      <w:r w:rsidRPr="00A9121D">
        <w:rPr>
          <w:sz w:val="22"/>
          <w:szCs w:val="22"/>
        </w:rPr>
        <w:t>In 2020 to 2021, there is an increasing trend. Many researchers adopted the topic of sentiment strength detection with context-based lexicons in the world. The same is true in 2022 to 2023, where the increase in trends related to this topic increases more drastically than 2021.</w:t>
      </w:r>
    </w:p>
    <w:p w14:paraId="5C7CA943" w14:textId="77777777" w:rsidR="007F4426" w:rsidRDefault="007F4426" w:rsidP="009A3A42">
      <w:pPr>
        <w:spacing w:line="264" w:lineRule="auto"/>
        <w:ind w:left="360" w:firstLine="360"/>
        <w:rPr>
          <w:sz w:val="22"/>
          <w:szCs w:val="22"/>
        </w:rPr>
      </w:pPr>
    </w:p>
    <w:p w14:paraId="7301C066" w14:textId="2E65EA6E" w:rsidR="00060C3A" w:rsidRPr="00C36444" w:rsidRDefault="00CB0501" w:rsidP="00060C3A">
      <w:pPr>
        <w:jc w:val="center"/>
        <w:rPr>
          <w:noProof/>
          <w:sz w:val="22"/>
          <w:szCs w:val="22"/>
        </w:rPr>
      </w:pPr>
      <w:r w:rsidRPr="00CB0501">
        <w:rPr>
          <w:noProof/>
          <w:sz w:val="22"/>
          <w:szCs w:val="22"/>
        </w:rPr>
        <w:drawing>
          <wp:inline distT="0" distB="0" distL="0" distR="0" wp14:anchorId="16DF48E4" wp14:editId="4836C42B">
            <wp:extent cx="4427220" cy="2348551"/>
            <wp:effectExtent l="0" t="0" r="0" b="0"/>
            <wp:docPr id="2570607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6075" name="Picture 1" descr="A graph of different colored lines&#10;&#10;Description automatically generated"/>
                    <pic:cNvPicPr/>
                  </pic:nvPicPr>
                  <pic:blipFill>
                    <a:blip r:embed="rId12"/>
                    <a:stretch>
                      <a:fillRect/>
                    </a:stretch>
                  </pic:blipFill>
                  <pic:spPr>
                    <a:xfrm>
                      <a:off x="0" y="0"/>
                      <a:ext cx="4433526" cy="2351896"/>
                    </a:xfrm>
                    <a:prstGeom prst="rect">
                      <a:avLst/>
                    </a:prstGeom>
                  </pic:spPr>
                </pic:pic>
              </a:graphicData>
            </a:graphic>
          </wp:inline>
        </w:drawing>
      </w:r>
    </w:p>
    <w:p w14:paraId="330AD0A7" w14:textId="76F1607E" w:rsidR="009A3A42" w:rsidRDefault="00060C3A" w:rsidP="007F1F9E">
      <w:pPr>
        <w:jc w:val="center"/>
        <w:rPr>
          <w:sz w:val="22"/>
          <w:szCs w:val="22"/>
          <w:lang w:val="pt-BR"/>
        </w:rPr>
      </w:pPr>
      <w:r>
        <w:rPr>
          <w:b/>
          <w:sz w:val="22"/>
          <w:szCs w:val="22"/>
          <w:lang w:val="id-ID"/>
        </w:rPr>
        <w:t xml:space="preserve">          </w:t>
      </w:r>
      <w:r w:rsidRPr="00C36444">
        <w:rPr>
          <w:b/>
          <w:sz w:val="22"/>
          <w:szCs w:val="22"/>
          <w:lang w:val="pt-BR"/>
        </w:rPr>
        <w:t xml:space="preserve">Fig. </w:t>
      </w:r>
      <w:r w:rsidR="00E951CC">
        <w:rPr>
          <w:b/>
          <w:sz w:val="22"/>
          <w:szCs w:val="22"/>
          <w:lang w:val="pt-BR"/>
        </w:rPr>
        <w:t>3</w:t>
      </w:r>
      <w:r w:rsidRPr="00C36444">
        <w:rPr>
          <w:b/>
          <w:sz w:val="22"/>
          <w:szCs w:val="22"/>
          <w:lang w:val="pt-BR"/>
        </w:rPr>
        <w:t>.</w:t>
      </w:r>
      <w:r w:rsidRPr="00C36444">
        <w:rPr>
          <w:sz w:val="22"/>
          <w:szCs w:val="22"/>
          <w:lang w:val="pt-BR"/>
        </w:rPr>
        <w:t xml:space="preserve"> </w:t>
      </w:r>
      <w:r w:rsidR="007F1F9E" w:rsidRPr="00CD261C">
        <w:rPr>
          <w:sz w:val="22"/>
          <w:szCs w:val="22"/>
          <w:lang w:val="pt-BR"/>
        </w:rPr>
        <w:t xml:space="preserve">Distribution Chart of the Number of Publications of </w:t>
      </w:r>
      <w:r w:rsidR="007F1F9E">
        <w:rPr>
          <w:sz w:val="22"/>
          <w:szCs w:val="22"/>
          <w:lang w:val="pt-BR"/>
        </w:rPr>
        <w:t>S</w:t>
      </w:r>
      <w:r w:rsidR="007F1F9E" w:rsidRPr="00CD261C">
        <w:rPr>
          <w:sz w:val="22"/>
          <w:szCs w:val="22"/>
          <w:lang w:val="pt-BR"/>
        </w:rPr>
        <w:t xml:space="preserve">entiment </w:t>
      </w:r>
      <w:r w:rsidR="007F1F9E">
        <w:rPr>
          <w:sz w:val="22"/>
          <w:szCs w:val="22"/>
          <w:lang w:val="pt-BR"/>
        </w:rPr>
        <w:t>S</w:t>
      </w:r>
      <w:r w:rsidR="007F1F9E" w:rsidRPr="00CD261C">
        <w:rPr>
          <w:sz w:val="22"/>
          <w:szCs w:val="22"/>
          <w:lang w:val="pt-BR"/>
        </w:rPr>
        <w:t xml:space="preserve">trength </w:t>
      </w:r>
      <w:r w:rsidR="007F1F9E">
        <w:rPr>
          <w:sz w:val="22"/>
          <w:szCs w:val="22"/>
          <w:lang w:val="pt-BR"/>
        </w:rPr>
        <w:t>D</w:t>
      </w:r>
      <w:r w:rsidR="007F1F9E" w:rsidRPr="00CD261C">
        <w:rPr>
          <w:sz w:val="22"/>
          <w:szCs w:val="22"/>
          <w:lang w:val="pt-BR"/>
        </w:rPr>
        <w:t xml:space="preserve">etection with </w:t>
      </w:r>
      <w:r w:rsidR="007F1F9E">
        <w:rPr>
          <w:sz w:val="22"/>
          <w:szCs w:val="22"/>
          <w:lang w:val="pt-BR"/>
        </w:rPr>
        <w:t>C</w:t>
      </w:r>
      <w:r w:rsidR="007F1F9E" w:rsidRPr="00CD261C">
        <w:rPr>
          <w:sz w:val="22"/>
          <w:szCs w:val="22"/>
          <w:lang w:val="pt-BR"/>
        </w:rPr>
        <w:t>ontext-</w:t>
      </w:r>
      <w:r w:rsidR="007F1F9E">
        <w:rPr>
          <w:sz w:val="22"/>
          <w:szCs w:val="22"/>
          <w:lang w:val="pt-BR"/>
        </w:rPr>
        <w:t>B</w:t>
      </w:r>
      <w:r w:rsidR="007F1F9E" w:rsidRPr="00CD261C">
        <w:rPr>
          <w:sz w:val="22"/>
          <w:szCs w:val="22"/>
          <w:lang w:val="pt-BR"/>
        </w:rPr>
        <w:t xml:space="preserve">ased </w:t>
      </w:r>
      <w:r w:rsidR="007F1F9E">
        <w:rPr>
          <w:sz w:val="22"/>
          <w:szCs w:val="22"/>
          <w:lang w:val="pt-BR"/>
        </w:rPr>
        <w:t>L</w:t>
      </w:r>
      <w:r w:rsidR="007F1F9E" w:rsidRPr="00CD261C">
        <w:rPr>
          <w:sz w:val="22"/>
          <w:szCs w:val="22"/>
          <w:lang w:val="pt-BR"/>
        </w:rPr>
        <w:t>exicons</w:t>
      </w:r>
      <w:r w:rsidR="0083362F">
        <w:rPr>
          <w:sz w:val="22"/>
          <w:szCs w:val="22"/>
          <w:lang w:val="pt-BR"/>
        </w:rPr>
        <w:t xml:space="preserve"> per Year</w:t>
      </w:r>
      <w:r w:rsidR="00924F68">
        <w:rPr>
          <w:sz w:val="22"/>
          <w:szCs w:val="22"/>
          <w:lang w:val="pt-BR"/>
        </w:rPr>
        <w:t xml:space="preserve"> by Scopus Quartile</w:t>
      </w:r>
    </w:p>
    <w:p w14:paraId="7A415DAA" w14:textId="77777777" w:rsidR="007F1F9E" w:rsidRDefault="007F1F9E" w:rsidP="007F1F9E">
      <w:pPr>
        <w:rPr>
          <w:sz w:val="22"/>
          <w:szCs w:val="22"/>
        </w:rPr>
      </w:pPr>
    </w:p>
    <w:p w14:paraId="382BF6A8" w14:textId="3E95811D" w:rsidR="00E50EA5" w:rsidRDefault="003C6076" w:rsidP="00FC417E">
      <w:pPr>
        <w:numPr>
          <w:ilvl w:val="1"/>
          <w:numId w:val="42"/>
        </w:numPr>
        <w:spacing w:line="264" w:lineRule="auto"/>
        <w:rPr>
          <w:sz w:val="22"/>
          <w:szCs w:val="22"/>
        </w:rPr>
      </w:pPr>
      <w:r w:rsidRPr="003C6076">
        <w:rPr>
          <w:sz w:val="22"/>
          <w:szCs w:val="22"/>
        </w:rPr>
        <w:t>Research Articles by Publisher</w:t>
      </w:r>
    </w:p>
    <w:p w14:paraId="13C6ED10" w14:textId="2869E539" w:rsidR="001709AA" w:rsidRDefault="007B7B0D" w:rsidP="007B7B0D">
      <w:pPr>
        <w:spacing w:line="264" w:lineRule="auto"/>
        <w:ind w:left="360" w:firstLine="360"/>
        <w:rPr>
          <w:sz w:val="22"/>
          <w:szCs w:val="22"/>
        </w:rPr>
      </w:pPr>
      <w:r w:rsidRPr="007B7B0D">
        <w:rPr>
          <w:sz w:val="22"/>
          <w:szCs w:val="22"/>
        </w:rPr>
        <w:t xml:space="preserve">With the rise of research related to sentiment strength detection with context-based lexicons in the world, many journals have published these articles. This research reviews journals published by different publishers. Overall, this study used journals published by </w:t>
      </w:r>
      <w:r w:rsidR="00F96E5E">
        <w:rPr>
          <w:sz w:val="22"/>
          <w:szCs w:val="22"/>
        </w:rPr>
        <w:t>112</w:t>
      </w:r>
      <w:r w:rsidRPr="007B7B0D">
        <w:rPr>
          <w:sz w:val="22"/>
          <w:szCs w:val="22"/>
        </w:rPr>
        <w:t xml:space="preserve"> publishers. </w:t>
      </w:r>
      <w:r w:rsidR="004A0A4C">
        <w:rPr>
          <w:sz w:val="22"/>
          <w:szCs w:val="22"/>
        </w:rPr>
        <w:t>IEEE Access</w:t>
      </w:r>
      <w:r w:rsidRPr="007B7B0D">
        <w:rPr>
          <w:sz w:val="22"/>
          <w:szCs w:val="22"/>
        </w:rPr>
        <w:t xml:space="preserve"> is the publisher that publishes the most articles on sentiment strength detection. Based on these </w:t>
      </w:r>
      <w:r w:rsidR="004A0A4C">
        <w:rPr>
          <w:sz w:val="22"/>
          <w:szCs w:val="22"/>
        </w:rPr>
        <w:t>112</w:t>
      </w:r>
      <w:r w:rsidRPr="007B7B0D">
        <w:rPr>
          <w:sz w:val="22"/>
          <w:szCs w:val="22"/>
        </w:rPr>
        <w:t xml:space="preserve"> publishers, the </w:t>
      </w:r>
      <w:r w:rsidR="008F475C">
        <w:rPr>
          <w:sz w:val="22"/>
          <w:szCs w:val="22"/>
        </w:rPr>
        <w:t>25</w:t>
      </w:r>
      <w:r w:rsidRPr="007B7B0D">
        <w:rPr>
          <w:sz w:val="22"/>
          <w:szCs w:val="22"/>
        </w:rPr>
        <w:t xml:space="preserve"> publishers that published the most articles discussing sentiment strength detection with context-based lexicons are shown in Figure </w:t>
      </w:r>
      <w:r w:rsidR="00C875D0">
        <w:rPr>
          <w:sz w:val="22"/>
          <w:szCs w:val="22"/>
        </w:rPr>
        <w:t>4</w:t>
      </w:r>
      <w:r w:rsidRPr="007B7B0D">
        <w:rPr>
          <w:sz w:val="22"/>
          <w:szCs w:val="22"/>
        </w:rPr>
        <w:t>.</w:t>
      </w:r>
    </w:p>
    <w:p w14:paraId="1398AD48" w14:textId="77777777" w:rsidR="007B7B0D" w:rsidRDefault="007B7B0D" w:rsidP="007B7B0D">
      <w:pPr>
        <w:spacing w:line="264" w:lineRule="auto"/>
        <w:ind w:left="360"/>
        <w:rPr>
          <w:sz w:val="22"/>
          <w:szCs w:val="22"/>
        </w:rPr>
      </w:pPr>
    </w:p>
    <w:p w14:paraId="2248428D" w14:textId="30EA9B1F" w:rsidR="007B7B0D" w:rsidRPr="00C36444" w:rsidRDefault="00C875D0" w:rsidP="007B7B0D">
      <w:pPr>
        <w:jc w:val="center"/>
        <w:rPr>
          <w:noProof/>
          <w:sz w:val="22"/>
          <w:szCs w:val="22"/>
        </w:rPr>
      </w:pPr>
      <w:r w:rsidRPr="00C875D0">
        <w:rPr>
          <w:noProof/>
          <w:sz w:val="22"/>
          <w:szCs w:val="22"/>
        </w:rPr>
        <w:lastRenderedPageBreak/>
        <w:drawing>
          <wp:inline distT="0" distB="0" distL="0" distR="0" wp14:anchorId="334DC8A2" wp14:editId="14B15262">
            <wp:extent cx="4404360" cy="2838556"/>
            <wp:effectExtent l="0" t="0" r="0" b="0"/>
            <wp:docPr id="1309696214" name="Picture 1" descr="A graph of information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96214" name="Picture 1" descr="A graph of information on a computer&#10;&#10;Description automatically generated"/>
                    <pic:cNvPicPr/>
                  </pic:nvPicPr>
                  <pic:blipFill>
                    <a:blip r:embed="rId13"/>
                    <a:stretch>
                      <a:fillRect/>
                    </a:stretch>
                  </pic:blipFill>
                  <pic:spPr>
                    <a:xfrm>
                      <a:off x="0" y="0"/>
                      <a:ext cx="4422285" cy="2850108"/>
                    </a:xfrm>
                    <a:prstGeom prst="rect">
                      <a:avLst/>
                    </a:prstGeom>
                  </pic:spPr>
                </pic:pic>
              </a:graphicData>
            </a:graphic>
          </wp:inline>
        </w:drawing>
      </w:r>
    </w:p>
    <w:p w14:paraId="138CF965" w14:textId="7433B3C7" w:rsidR="007B7B0D" w:rsidRDefault="007B7B0D" w:rsidP="00E803CC">
      <w:pPr>
        <w:jc w:val="center"/>
        <w:rPr>
          <w:sz w:val="22"/>
          <w:szCs w:val="22"/>
          <w:lang w:val="pt-BR"/>
        </w:rPr>
      </w:pPr>
      <w:r>
        <w:rPr>
          <w:b/>
          <w:sz w:val="22"/>
          <w:szCs w:val="22"/>
          <w:lang w:val="id-ID"/>
        </w:rPr>
        <w:t xml:space="preserve">          </w:t>
      </w:r>
      <w:r w:rsidRPr="00C36444">
        <w:rPr>
          <w:b/>
          <w:sz w:val="22"/>
          <w:szCs w:val="22"/>
          <w:lang w:val="pt-BR"/>
        </w:rPr>
        <w:t xml:space="preserve">Fig. </w:t>
      </w:r>
      <w:r w:rsidR="00E803CC">
        <w:rPr>
          <w:b/>
          <w:sz w:val="22"/>
          <w:szCs w:val="22"/>
          <w:lang w:val="pt-BR"/>
        </w:rPr>
        <w:t>4</w:t>
      </w:r>
      <w:r w:rsidRPr="00C36444">
        <w:rPr>
          <w:b/>
          <w:sz w:val="22"/>
          <w:szCs w:val="22"/>
          <w:lang w:val="pt-BR"/>
        </w:rPr>
        <w:t>.</w:t>
      </w:r>
      <w:r w:rsidRPr="00C36444">
        <w:rPr>
          <w:sz w:val="22"/>
          <w:szCs w:val="22"/>
          <w:lang w:val="pt-BR"/>
        </w:rPr>
        <w:t xml:space="preserve"> </w:t>
      </w:r>
      <w:r w:rsidR="00D72C66" w:rsidRPr="00D72C66">
        <w:rPr>
          <w:sz w:val="22"/>
          <w:szCs w:val="22"/>
          <w:lang w:val="pt-BR"/>
        </w:rPr>
        <w:t xml:space="preserve">Graph of Journals Publishing Articles on </w:t>
      </w:r>
      <w:r w:rsidR="004407C9">
        <w:rPr>
          <w:sz w:val="22"/>
          <w:szCs w:val="22"/>
          <w:lang w:val="pt-BR"/>
        </w:rPr>
        <w:t>S</w:t>
      </w:r>
      <w:r w:rsidR="00D72C66" w:rsidRPr="00D72C66">
        <w:rPr>
          <w:sz w:val="22"/>
          <w:szCs w:val="22"/>
          <w:lang w:val="pt-BR"/>
        </w:rPr>
        <w:t xml:space="preserve">entiment </w:t>
      </w:r>
      <w:r w:rsidR="004407C9">
        <w:rPr>
          <w:sz w:val="22"/>
          <w:szCs w:val="22"/>
          <w:lang w:val="pt-BR"/>
        </w:rPr>
        <w:t>S</w:t>
      </w:r>
      <w:r w:rsidR="00D72C66" w:rsidRPr="00D72C66">
        <w:rPr>
          <w:sz w:val="22"/>
          <w:szCs w:val="22"/>
          <w:lang w:val="pt-BR"/>
        </w:rPr>
        <w:t xml:space="preserve">trength </w:t>
      </w:r>
      <w:r w:rsidR="004407C9">
        <w:rPr>
          <w:sz w:val="22"/>
          <w:szCs w:val="22"/>
          <w:lang w:val="pt-BR"/>
        </w:rPr>
        <w:t>D</w:t>
      </w:r>
      <w:r w:rsidR="00D72C66" w:rsidRPr="00D72C66">
        <w:rPr>
          <w:sz w:val="22"/>
          <w:szCs w:val="22"/>
          <w:lang w:val="pt-BR"/>
        </w:rPr>
        <w:t xml:space="preserve">etection with </w:t>
      </w:r>
      <w:r w:rsidR="004407C9">
        <w:rPr>
          <w:sz w:val="22"/>
          <w:szCs w:val="22"/>
          <w:lang w:val="pt-BR"/>
        </w:rPr>
        <w:t>C</w:t>
      </w:r>
      <w:r w:rsidR="00D72C66" w:rsidRPr="00D72C66">
        <w:rPr>
          <w:sz w:val="22"/>
          <w:szCs w:val="22"/>
          <w:lang w:val="pt-BR"/>
        </w:rPr>
        <w:t>ontext-</w:t>
      </w:r>
      <w:r w:rsidR="004407C9">
        <w:rPr>
          <w:sz w:val="22"/>
          <w:szCs w:val="22"/>
          <w:lang w:val="pt-BR"/>
        </w:rPr>
        <w:t>B</w:t>
      </w:r>
      <w:r w:rsidR="00D72C66" w:rsidRPr="00D72C66">
        <w:rPr>
          <w:sz w:val="22"/>
          <w:szCs w:val="22"/>
          <w:lang w:val="pt-BR"/>
        </w:rPr>
        <w:t xml:space="preserve">ased </w:t>
      </w:r>
      <w:r w:rsidR="004407C9">
        <w:rPr>
          <w:sz w:val="22"/>
          <w:szCs w:val="22"/>
          <w:lang w:val="pt-BR"/>
        </w:rPr>
        <w:t>L</w:t>
      </w:r>
      <w:r w:rsidR="00D72C66" w:rsidRPr="00D72C66">
        <w:rPr>
          <w:sz w:val="22"/>
          <w:szCs w:val="22"/>
          <w:lang w:val="pt-BR"/>
        </w:rPr>
        <w:t>exicons</w:t>
      </w:r>
      <w:r w:rsidR="003F2090">
        <w:rPr>
          <w:sz w:val="22"/>
          <w:szCs w:val="22"/>
          <w:lang w:val="pt-BR"/>
        </w:rPr>
        <w:t xml:space="preserve"> by Scopus Quartile</w:t>
      </w:r>
    </w:p>
    <w:p w14:paraId="3EFA03B9" w14:textId="77777777" w:rsidR="00E803CC" w:rsidRDefault="00E803CC" w:rsidP="00E803CC">
      <w:pPr>
        <w:rPr>
          <w:sz w:val="22"/>
          <w:szCs w:val="22"/>
        </w:rPr>
      </w:pPr>
    </w:p>
    <w:p w14:paraId="3EB0BB34" w14:textId="0C642B5F" w:rsidR="003C6076" w:rsidRDefault="008A6885" w:rsidP="00FC417E">
      <w:pPr>
        <w:numPr>
          <w:ilvl w:val="1"/>
          <w:numId w:val="42"/>
        </w:numPr>
        <w:spacing w:line="264" w:lineRule="auto"/>
        <w:rPr>
          <w:sz w:val="22"/>
          <w:szCs w:val="22"/>
        </w:rPr>
      </w:pPr>
      <w:r>
        <w:rPr>
          <w:sz w:val="22"/>
          <w:szCs w:val="22"/>
        </w:rPr>
        <w:t>Keywords</w:t>
      </w:r>
    </w:p>
    <w:p w14:paraId="62093822" w14:textId="4AFFE9BE" w:rsidR="008F475C" w:rsidRDefault="002F6FB7" w:rsidP="002F6FB7">
      <w:pPr>
        <w:spacing w:line="264" w:lineRule="auto"/>
        <w:ind w:left="360" w:firstLine="360"/>
        <w:rPr>
          <w:sz w:val="22"/>
          <w:szCs w:val="22"/>
        </w:rPr>
      </w:pPr>
      <w:r w:rsidRPr="002F6FB7">
        <w:rPr>
          <w:sz w:val="22"/>
          <w:szCs w:val="22"/>
        </w:rPr>
        <w:t xml:space="preserve">Sentiment Strength Detection is a widely researched study nowadays. By applying various keywords to facilitate the search. Based on the literacy used in this research, the most used keywords in sentiment </w:t>
      </w:r>
      <w:r w:rsidR="00BB7F66">
        <w:rPr>
          <w:sz w:val="22"/>
          <w:szCs w:val="22"/>
        </w:rPr>
        <w:t>strength detection</w:t>
      </w:r>
      <w:r w:rsidRPr="002F6FB7">
        <w:rPr>
          <w:sz w:val="22"/>
          <w:szCs w:val="22"/>
        </w:rPr>
        <w:t xml:space="preserve"> are sentiment analysis, </w:t>
      </w:r>
      <w:r w:rsidR="00F637D2">
        <w:rPr>
          <w:sz w:val="22"/>
          <w:szCs w:val="22"/>
        </w:rPr>
        <w:t xml:space="preserve">deep learning, machine learning, and </w:t>
      </w:r>
      <w:proofErr w:type="spellStart"/>
      <w:r w:rsidR="00F637D2">
        <w:rPr>
          <w:sz w:val="22"/>
          <w:szCs w:val="22"/>
        </w:rPr>
        <w:t>bert</w:t>
      </w:r>
      <w:proofErr w:type="spellEnd"/>
      <w:r w:rsidR="001E18F2" w:rsidRPr="001E18F2">
        <w:rPr>
          <w:sz w:val="22"/>
          <w:szCs w:val="22"/>
        </w:rPr>
        <w:t>.</w:t>
      </w:r>
    </w:p>
    <w:p w14:paraId="1993F0D6" w14:textId="77777777" w:rsidR="007F4426" w:rsidRDefault="007F4426" w:rsidP="002F6FB7">
      <w:pPr>
        <w:spacing w:line="264" w:lineRule="auto"/>
        <w:ind w:left="360" w:firstLine="360"/>
        <w:rPr>
          <w:sz w:val="22"/>
          <w:szCs w:val="22"/>
        </w:rPr>
      </w:pPr>
    </w:p>
    <w:p w14:paraId="55A6BA09" w14:textId="46D33470" w:rsidR="00F40372" w:rsidRPr="00C36444" w:rsidRDefault="00BB7F66" w:rsidP="00F40372">
      <w:pPr>
        <w:jc w:val="center"/>
        <w:rPr>
          <w:noProof/>
          <w:sz w:val="22"/>
          <w:szCs w:val="22"/>
        </w:rPr>
      </w:pPr>
      <w:r w:rsidRPr="00BB7F66">
        <w:rPr>
          <w:noProof/>
          <w:sz w:val="22"/>
          <w:szCs w:val="22"/>
        </w:rPr>
        <w:drawing>
          <wp:inline distT="0" distB="0" distL="0" distR="0" wp14:anchorId="2F8F92F7" wp14:editId="56DA2C02">
            <wp:extent cx="3985260" cy="2463004"/>
            <wp:effectExtent l="0" t="0" r="0" b="0"/>
            <wp:docPr id="104555383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53833" name="Picture 1" descr="A graph of a bar chart&#10;&#10;Description automatically generated with medium confidence"/>
                    <pic:cNvPicPr/>
                  </pic:nvPicPr>
                  <pic:blipFill>
                    <a:blip r:embed="rId14"/>
                    <a:stretch>
                      <a:fillRect/>
                    </a:stretch>
                  </pic:blipFill>
                  <pic:spPr>
                    <a:xfrm>
                      <a:off x="0" y="0"/>
                      <a:ext cx="3990115" cy="2466005"/>
                    </a:xfrm>
                    <a:prstGeom prst="rect">
                      <a:avLst/>
                    </a:prstGeom>
                  </pic:spPr>
                </pic:pic>
              </a:graphicData>
            </a:graphic>
          </wp:inline>
        </w:drawing>
      </w:r>
    </w:p>
    <w:p w14:paraId="4B6C3EC8" w14:textId="602B9E72" w:rsidR="002F6FB7" w:rsidRDefault="00F40372" w:rsidP="00635146">
      <w:pPr>
        <w:jc w:val="center"/>
        <w:rPr>
          <w:sz w:val="22"/>
          <w:szCs w:val="22"/>
          <w:lang w:val="pt-BR"/>
        </w:rPr>
      </w:pPr>
      <w:r>
        <w:rPr>
          <w:b/>
          <w:sz w:val="22"/>
          <w:szCs w:val="22"/>
          <w:lang w:val="id-ID"/>
        </w:rPr>
        <w:t xml:space="preserve">          </w:t>
      </w:r>
      <w:r w:rsidRPr="00C36444">
        <w:rPr>
          <w:b/>
          <w:sz w:val="22"/>
          <w:szCs w:val="22"/>
          <w:lang w:val="pt-BR"/>
        </w:rPr>
        <w:t xml:space="preserve">Fig. </w:t>
      </w:r>
      <w:r>
        <w:rPr>
          <w:b/>
          <w:sz w:val="22"/>
          <w:szCs w:val="22"/>
          <w:lang w:val="pt-BR"/>
        </w:rPr>
        <w:t>5</w:t>
      </w:r>
      <w:r w:rsidRPr="00C36444">
        <w:rPr>
          <w:b/>
          <w:sz w:val="22"/>
          <w:szCs w:val="22"/>
          <w:lang w:val="pt-BR"/>
        </w:rPr>
        <w:t>.</w:t>
      </w:r>
      <w:r w:rsidRPr="00C36444">
        <w:rPr>
          <w:sz w:val="22"/>
          <w:szCs w:val="22"/>
          <w:lang w:val="pt-BR"/>
        </w:rPr>
        <w:t xml:space="preserve"> </w:t>
      </w:r>
      <w:r w:rsidR="00635146" w:rsidRPr="00635146">
        <w:rPr>
          <w:sz w:val="22"/>
          <w:szCs w:val="22"/>
          <w:lang w:val="pt-BR"/>
        </w:rPr>
        <w:t>Research Distribution Chart Based on Keyword Usage</w:t>
      </w:r>
    </w:p>
    <w:p w14:paraId="0B008D7B" w14:textId="77777777" w:rsidR="00635146" w:rsidRDefault="00635146" w:rsidP="00635146">
      <w:pPr>
        <w:jc w:val="center"/>
        <w:rPr>
          <w:sz w:val="22"/>
          <w:szCs w:val="22"/>
        </w:rPr>
      </w:pPr>
    </w:p>
    <w:p w14:paraId="3628199A" w14:textId="3E8B3771" w:rsidR="008A6885" w:rsidRDefault="008A6885" w:rsidP="00FC417E">
      <w:pPr>
        <w:numPr>
          <w:ilvl w:val="1"/>
          <w:numId w:val="42"/>
        </w:numPr>
        <w:spacing w:line="264" w:lineRule="auto"/>
        <w:rPr>
          <w:sz w:val="22"/>
          <w:szCs w:val="22"/>
        </w:rPr>
      </w:pPr>
      <w:r>
        <w:rPr>
          <w:sz w:val="22"/>
          <w:szCs w:val="22"/>
        </w:rPr>
        <w:t>Sentiment Analysis Type</w:t>
      </w:r>
    </w:p>
    <w:p w14:paraId="140ACAB2" w14:textId="70DB22DF" w:rsidR="00766157" w:rsidRDefault="002C31AD" w:rsidP="00CC156A">
      <w:pPr>
        <w:spacing w:line="264" w:lineRule="auto"/>
        <w:ind w:left="360" w:firstLine="360"/>
        <w:rPr>
          <w:sz w:val="22"/>
          <w:szCs w:val="22"/>
        </w:rPr>
      </w:pPr>
      <w:r w:rsidRPr="002C31AD">
        <w:rPr>
          <w:sz w:val="22"/>
          <w:szCs w:val="22"/>
        </w:rPr>
        <w:lastRenderedPageBreak/>
        <w:t>Figure 6 shows that sentiment analysis is the most widely used type of sentiment analysis in research</w:t>
      </w:r>
      <w:r w:rsidR="00CC156A" w:rsidRPr="00CC156A">
        <w:rPr>
          <w:sz w:val="22"/>
          <w:szCs w:val="22"/>
        </w:rPr>
        <w:t>.</w:t>
      </w:r>
    </w:p>
    <w:p w14:paraId="00A5AC37" w14:textId="77777777" w:rsidR="007F4426" w:rsidRDefault="007F4426" w:rsidP="00CC156A">
      <w:pPr>
        <w:spacing w:line="264" w:lineRule="auto"/>
        <w:ind w:left="360" w:firstLine="360"/>
        <w:rPr>
          <w:sz w:val="22"/>
          <w:szCs w:val="22"/>
        </w:rPr>
      </w:pPr>
    </w:p>
    <w:p w14:paraId="569A0A01" w14:textId="5AD13BE2" w:rsidR="00AB1EF4" w:rsidRPr="00C36444" w:rsidRDefault="004B0844" w:rsidP="00AB1EF4">
      <w:pPr>
        <w:jc w:val="center"/>
        <w:rPr>
          <w:noProof/>
          <w:sz w:val="22"/>
          <w:szCs w:val="22"/>
        </w:rPr>
      </w:pPr>
      <w:r w:rsidRPr="004B0844">
        <w:rPr>
          <w:noProof/>
          <w:sz w:val="22"/>
          <w:szCs w:val="22"/>
        </w:rPr>
        <w:drawing>
          <wp:inline distT="0" distB="0" distL="0" distR="0" wp14:anchorId="27F3418B" wp14:editId="644A5DAE">
            <wp:extent cx="4358640" cy="2541691"/>
            <wp:effectExtent l="0" t="0" r="3810" b="0"/>
            <wp:docPr id="1932767755"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67755" name="Picture 1" descr="A graph with numbers and a bar&#10;&#10;Description automatically generated with medium confidence"/>
                    <pic:cNvPicPr/>
                  </pic:nvPicPr>
                  <pic:blipFill>
                    <a:blip r:embed="rId15"/>
                    <a:stretch>
                      <a:fillRect/>
                    </a:stretch>
                  </pic:blipFill>
                  <pic:spPr>
                    <a:xfrm>
                      <a:off x="0" y="0"/>
                      <a:ext cx="4364713" cy="2545233"/>
                    </a:xfrm>
                    <a:prstGeom prst="rect">
                      <a:avLst/>
                    </a:prstGeom>
                  </pic:spPr>
                </pic:pic>
              </a:graphicData>
            </a:graphic>
          </wp:inline>
        </w:drawing>
      </w:r>
    </w:p>
    <w:p w14:paraId="4D3F8D96" w14:textId="299EED66" w:rsidR="002A32E5" w:rsidRDefault="00AB1EF4" w:rsidP="00F83178">
      <w:pPr>
        <w:jc w:val="center"/>
        <w:rPr>
          <w:sz w:val="22"/>
          <w:szCs w:val="22"/>
          <w:lang w:val="pt-BR"/>
        </w:rPr>
      </w:pPr>
      <w:r>
        <w:rPr>
          <w:b/>
          <w:sz w:val="22"/>
          <w:szCs w:val="22"/>
          <w:lang w:val="id-ID"/>
        </w:rPr>
        <w:t xml:space="preserve">          </w:t>
      </w:r>
      <w:r w:rsidRPr="00C36444">
        <w:rPr>
          <w:b/>
          <w:sz w:val="22"/>
          <w:szCs w:val="22"/>
          <w:lang w:val="pt-BR"/>
        </w:rPr>
        <w:t xml:space="preserve">Fig. </w:t>
      </w:r>
      <w:r w:rsidR="001B34E9">
        <w:rPr>
          <w:b/>
          <w:sz w:val="22"/>
          <w:szCs w:val="22"/>
          <w:lang w:val="pt-BR"/>
        </w:rPr>
        <w:t>6</w:t>
      </w:r>
      <w:r w:rsidRPr="00C36444">
        <w:rPr>
          <w:b/>
          <w:sz w:val="22"/>
          <w:szCs w:val="22"/>
          <w:lang w:val="pt-BR"/>
        </w:rPr>
        <w:t>.</w:t>
      </w:r>
      <w:r w:rsidRPr="00C36444">
        <w:rPr>
          <w:sz w:val="22"/>
          <w:szCs w:val="22"/>
          <w:lang w:val="pt-BR"/>
        </w:rPr>
        <w:t xml:space="preserve"> </w:t>
      </w:r>
      <w:r w:rsidR="00F83178" w:rsidRPr="00F83178">
        <w:rPr>
          <w:sz w:val="22"/>
          <w:szCs w:val="22"/>
          <w:lang w:val="pt-BR"/>
        </w:rPr>
        <w:t>Research Distribution Chart by Sentiment Analysis Type and Quartile</w:t>
      </w:r>
    </w:p>
    <w:p w14:paraId="74C82821" w14:textId="77777777" w:rsidR="00387A3F" w:rsidRDefault="00387A3F" w:rsidP="00387A3F">
      <w:pPr>
        <w:rPr>
          <w:sz w:val="22"/>
          <w:szCs w:val="22"/>
        </w:rPr>
      </w:pPr>
    </w:p>
    <w:p w14:paraId="4D184DCF" w14:textId="1BDAE091" w:rsidR="008A6885" w:rsidRDefault="000574F1" w:rsidP="00FC417E">
      <w:pPr>
        <w:numPr>
          <w:ilvl w:val="1"/>
          <w:numId w:val="42"/>
        </w:numPr>
        <w:spacing w:line="264" w:lineRule="auto"/>
        <w:rPr>
          <w:sz w:val="22"/>
          <w:szCs w:val="22"/>
        </w:rPr>
      </w:pPr>
      <w:r>
        <w:rPr>
          <w:sz w:val="22"/>
          <w:szCs w:val="22"/>
        </w:rPr>
        <w:t>Algorithms</w:t>
      </w:r>
      <w:r w:rsidR="00927979">
        <w:rPr>
          <w:sz w:val="22"/>
          <w:szCs w:val="22"/>
        </w:rPr>
        <w:t xml:space="preserve"> </w:t>
      </w:r>
    </w:p>
    <w:p w14:paraId="1F2FB56C" w14:textId="67A6175D" w:rsidR="002C31AD" w:rsidRDefault="00CE3A04" w:rsidP="00D16440">
      <w:pPr>
        <w:spacing w:line="264" w:lineRule="auto"/>
        <w:ind w:left="360" w:firstLine="360"/>
        <w:rPr>
          <w:sz w:val="22"/>
          <w:szCs w:val="22"/>
        </w:rPr>
      </w:pPr>
      <w:r w:rsidRPr="00CE3A04">
        <w:rPr>
          <w:sz w:val="22"/>
          <w:szCs w:val="22"/>
        </w:rPr>
        <w:t>Algorithm</w:t>
      </w:r>
      <w:r w:rsidR="002434C9">
        <w:rPr>
          <w:sz w:val="22"/>
          <w:szCs w:val="22"/>
        </w:rPr>
        <w:t>s</w:t>
      </w:r>
      <w:r w:rsidRPr="00CE3A04">
        <w:rPr>
          <w:sz w:val="22"/>
          <w:szCs w:val="22"/>
        </w:rPr>
        <w:t xml:space="preserve"> </w:t>
      </w:r>
      <w:proofErr w:type="gramStart"/>
      <w:r w:rsidRPr="00CE3A04">
        <w:rPr>
          <w:sz w:val="22"/>
          <w:szCs w:val="22"/>
        </w:rPr>
        <w:t>is</w:t>
      </w:r>
      <w:proofErr w:type="gramEnd"/>
      <w:r w:rsidRPr="00CE3A04">
        <w:rPr>
          <w:sz w:val="22"/>
          <w:szCs w:val="22"/>
        </w:rPr>
        <w:t xml:space="preserve"> a very important part of sentiment strength detection research. By knowing the right algorithm, an optimal model will be produced. Figure 7 shows the algorithms</w:t>
      </w:r>
      <w:r w:rsidR="00B2440A">
        <w:rPr>
          <w:sz w:val="22"/>
          <w:szCs w:val="22"/>
        </w:rPr>
        <w:t xml:space="preserve"> </w:t>
      </w:r>
      <w:r w:rsidRPr="00CE3A04">
        <w:rPr>
          <w:sz w:val="22"/>
          <w:szCs w:val="22"/>
        </w:rPr>
        <w:t xml:space="preserve">that are widely used in sentiment strength detection with context-based lexicons. </w:t>
      </w:r>
      <w:r w:rsidR="00E631EA" w:rsidRPr="00E631EA">
        <w:rPr>
          <w:sz w:val="22"/>
          <w:szCs w:val="22"/>
        </w:rPr>
        <w:t xml:space="preserve">From Figure 7, </w:t>
      </w:r>
      <w:proofErr w:type="gramStart"/>
      <w:r w:rsidR="00E631EA" w:rsidRPr="00E631EA">
        <w:rPr>
          <w:sz w:val="22"/>
          <w:szCs w:val="22"/>
        </w:rPr>
        <w:t xml:space="preserve">it can be seen that </w:t>
      </w:r>
      <w:proofErr w:type="spellStart"/>
      <w:r w:rsidR="00E631EA" w:rsidRPr="00E631EA">
        <w:rPr>
          <w:sz w:val="22"/>
          <w:szCs w:val="22"/>
        </w:rPr>
        <w:t>bert</w:t>
      </w:r>
      <w:proofErr w:type="spellEnd"/>
      <w:proofErr w:type="gramEnd"/>
      <w:r w:rsidR="00E631EA" w:rsidRPr="00E631EA">
        <w:rPr>
          <w:sz w:val="22"/>
          <w:szCs w:val="22"/>
        </w:rPr>
        <w:t xml:space="preserve"> is the most chosen algorithm, followed by transformers and neural networks.</w:t>
      </w:r>
    </w:p>
    <w:p w14:paraId="304B78D0" w14:textId="77777777" w:rsidR="007F4426" w:rsidRDefault="007F4426" w:rsidP="00D16440">
      <w:pPr>
        <w:spacing w:line="264" w:lineRule="auto"/>
        <w:ind w:left="360" w:firstLine="360"/>
        <w:rPr>
          <w:sz w:val="22"/>
          <w:szCs w:val="22"/>
        </w:rPr>
      </w:pPr>
    </w:p>
    <w:p w14:paraId="14B60493" w14:textId="14CABC17" w:rsidR="00350B9E" w:rsidRPr="00C36444" w:rsidRDefault="00BD7F28" w:rsidP="00350B9E">
      <w:pPr>
        <w:jc w:val="center"/>
        <w:rPr>
          <w:noProof/>
          <w:sz w:val="22"/>
          <w:szCs w:val="22"/>
        </w:rPr>
      </w:pPr>
      <w:r w:rsidRPr="00BD7F28">
        <w:rPr>
          <w:noProof/>
          <w:sz w:val="22"/>
          <w:szCs w:val="22"/>
        </w:rPr>
        <w:drawing>
          <wp:inline distT="0" distB="0" distL="0" distR="0" wp14:anchorId="409E8ADC" wp14:editId="69CECD5F">
            <wp:extent cx="4343400" cy="2499568"/>
            <wp:effectExtent l="0" t="0" r="0" b="0"/>
            <wp:docPr id="1905314806"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14806" name="Picture 1" descr="A graph with numbers and text&#10;&#10;Description automatically generated with medium confidence"/>
                    <pic:cNvPicPr/>
                  </pic:nvPicPr>
                  <pic:blipFill>
                    <a:blip r:embed="rId16"/>
                    <a:stretch>
                      <a:fillRect/>
                    </a:stretch>
                  </pic:blipFill>
                  <pic:spPr>
                    <a:xfrm>
                      <a:off x="0" y="0"/>
                      <a:ext cx="4349826" cy="2503266"/>
                    </a:xfrm>
                    <a:prstGeom prst="rect">
                      <a:avLst/>
                    </a:prstGeom>
                  </pic:spPr>
                </pic:pic>
              </a:graphicData>
            </a:graphic>
          </wp:inline>
        </w:drawing>
      </w:r>
    </w:p>
    <w:p w14:paraId="48F4B931" w14:textId="2DF98659" w:rsidR="00350B9E" w:rsidRDefault="00350B9E" w:rsidP="00843776">
      <w:pPr>
        <w:jc w:val="center"/>
        <w:rPr>
          <w:sz w:val="22"/>
          <w:szCs w:val="22"/>
          <w:lang w:val="pt-BR"/>
        </w:rPr>
      </w:pPr>
      <w:r>
        <w:rPr>
          <w:b/>
          <w:sz w:val="22"/>
          <w:szCs w:val="22"/>
          <w:lang w:val="id-ID"/>
        </w:rPr>
        <w:t xml:space="preserve">          </w:t>
      </w:r>
      <w:r w:rsidRPr="00C36444">
        <w:rPr>
          <w:b/>
          <w:sz w:val="22"/>
          <w:szCs w:val="22"/>
          <w:lang w:val="pt-BR"/>
        </w:rPr>
        <w:t xml:space="preserve">Fig. </w:t>
      </w:r>
      <w:r w:rsidR="006112A7">
        <w:rPr>
          <w:b/>
          <w:sz w:val="22"/>
          <w:szCs w:val="22"/>
          <w:lang w:val="pt-BR"/>
        </w:rPr>
        <w:t>7</w:t>
      </w:r>
      <w:r w:rsidRPr="00C36444">
        <w:rPr>
          <w:b/>
          <w:sz w:val="22"/>
          <w:szCs w:val="22"/>
          <w:lang w:val="pt-BR"/>
        </w:rPr>
        <w:t>.</w:t>
      </w:r>
      <w:r w:rsidRPr="00C36444">
        <w:rPr>
          <w:sz w:val="22"/>
          <w:szCs w:val="22"/>
          <w:lang w:val="pt-BR"/>
        </w:rPr>
        <w:t xml:space="preserve"> </w:t>
      </w:r>
      <w:r w:rsidR="00843776" w:rsidRPr="00843776">
        <w:rPr>
          <w:sz w:val="22"/>
          <w:szCs w:val="22"/>
          <w:lang w:val="pt-BR"/>
        </w:rPr>
        <w:t>Research Distribution Chart Based on Algorithm</w:t>
      </w:r>
      <w:r w:rsidR="00401C13">
        <w:rPr>
          <w:sz w:val="22"/>
          <w:szCs w:val="22"/>
          <w:lang w:val="pt-BR"/>
        </w:rPr>
        <w:t>s</w:t>
      </w:r>
      <w:r w:rsidR="00843776" w:rsidRPr="00843776">
        <w:rPr>
          <w:sz w:val="22"/>
          <w:szCs w:val="22"/>
          <w:lang w:val="pt-BR"/>
        </w:rPr>
        <w:t xml:space="preserve"> </w:t>
      </w:r>
      <w:r w:rsidR="00BD7F28">
        <w:rPr>
          <w:sz w:val="22"/>
          <w:szCs w:val="22"/>
          <w:lang w:val="pt-BR"/>
        </w:rPr>
        <w:t>or Optimization</w:t>
      </w:r>
      <w:r w:rsidR="00401C13">
        <w:rPr>
          <w:sz w:val="22"/>
          <w:szCs w:val="22"/>
          <w:lang w:val="pt-BR"/>
        </w:rPr>
        <w:t>s</w:t>
      </w:r>
      <w:r w:rsidR="00BD7F28">
        <w:rPr>
          <w:sz w:val="22"/>
          <w:szCs w:val="22"/>
          <w:lang w:val="pt-BR"/>
        </w:rPr>
        <w:t xml:space="preserve"> </w:t>
      </w:r>
      <w:r w:rsidR="00843776" w:rsidRPr="00843776">
        <w:rPr>
          <w:sz w:val="22"/>
          <w:szCs w:val="22"/>
          <w:lang w:val="pt-BR"/>
        </w:rPr>
        <w:t>Used and Quartile</w:t>
      </w:r>
    </w:p>
    <w:p w14:paraId="1DB85DBF" w14:textId="77777777" w:rsidR="00843776" w:rsidRDefault="00843776" w:rsidP="00843776">
      <w:pPr>
        <w:jc w:val="center"/>
        <w:rPr>
          <w:sz w:val="22"/>
          <w:szCs w:val="22"/>
        </w:rPr>
      </w:pPr>
    </w:p>
    <w:p w14:paraId="6A418DCC" w14:textId="1E6EF688" w:rsidR="00E56D7F" w:rsidRDefault="00E56D7F" w:rsidP="00FC417E">
      <w:pPr>
        <w:numPr>
          <w:ilvl w:val="1"/>
          <w:numId w:val="42"/>
        </w:numPr>
        <w:spacing w:line="264" w:lineRule="auto"/>
        <w:rPr>
          <w:sz w:val="22"/>
          <w:szCs w:val="22"/>
        </w:rPr>
      </w:pPr>
      <w:r>
        <w:rPr>
          <w:sz w:val="22"/>
          <w:szCs w:val="22"/>
        </w:rPr>
        <w:t>Methods</w:t>
      </w:r>
      <w:r w:rsidR="000D29E4">
        <w:rPr>
          <w:sz w:val="22"/>
          <w:szCs w:val="22"/>
        </w:rPr>
        <w:t xml:space="preserve"> or Techniques</w:t>
      </w:r>
    </w:p>
    <w:p w14:paraId="75C1E508" w14:textId="4E1E9125" w:rsidR="00F2749F" w:rsidRPr="00026812" w:rsidRDefault="00D83C49" w:rsidP="00D83C49">
      <w:pPr>
        <w:spacing w:line="264" w:lineRule="auto"/>
        <w:ind w:left="360" w:firstLine="360"/>
        <w:rPr>
          <w:sz w:val="22"/>
          <w:szCs w:val="22"/>
        </w:rPr>
      </w:pPr>
      <w:r w:rsidRPr="00D83C49">
        <w:t>Methods or techniques are often used for data-related research to achieve optimal results. Figure 8 shows the methods or techniques that are widely used in sentiment strength detection with context-based lexicons. From Figure 8, deep learning is the most chosen method or technique</w:t>
      </w:r>
      <w:r w:rsidR="005C4195">
        <w:t>, followed by machine learning</w:t>
      </w:r>
      <w:r w:rsidRPr="00D83C49">
        <w:t>.</w:t>
      </w:r>
    </w:p>
    <w:p w14:paraId="0B5926C4" w14:textId="2A7C68E8" w:rsidR="002C31AD" w:rsidRPr="00E90C5C" w:rsidRDefault="002C31AD" w:rsidP="009B15CB">
      <w:pPr>
        <w:ind w:left="360" w:firstLine="360"/>
      </w:pPr>
    </w:p>
    <w:p w14:paraId="4905722F" w14:textId="0571F51C" w:rsidR="009B15CB" w:rsidRPr="00C36444" w:rsidRDefault="00B2440A" w:rsidP="009B15CB">
      <w:pPr>
        <w:jc w:val="center"/>
        <w:rPr>
          <w:noProof/>
          <w:sz w:val="22"/>
          <w:szCs w:val="22"/>
        </w:rPr>
      </w:pPr>
      <w:r w:rsidRPr="00B2440A">
        <w:rPr>
          <w:noProof/>
          <w:sz w:val="22"/>
          <w:szCs w:val="22"/>
        </w:rPr>
        <w:drawing>
          <wp:inline distT="0" distB="0" distL="0" distR="0" wp14:anchorId="7FD4DF60" wp14:editId="435E2711">
            <wp:extent cx="4305300" cy="2410075"/>
            <wp:effectExtent l="0" t="0" r="0" b="9525"/>
            <wp:docPr id="1062813403" name="Picture 1" descr="A graph with number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13403" name="Picture 1" descr="A graph with numbers and colors&#10;&#10;Description automatically generated with medium confidence"/>
                    <pic:cNvPicPr/>
                  </pic:nvPicPr>
                  <pic:blipFill>
                    <a:blip r:embed="rId17"/>
                    <a:stretch>
                      <a:fillRect/>
                    </a:stretch>
                  </pic:blipFill>
                  <pic:spPr>
                    <a:xfrm>
                      <a:off x="0" y="0"/>
                      <a:ext cx="4310915" cy="2413218"/>
                    </a:xfrm>
                    <a:prstGeom prst="rect">
                      <a:avLst/>
                    </a:prstGeom>
                  </pic:spPr>
                </pic:pic>
              </a:graphicData>
            </a:graphic>
          </wp:inline>
        </w:drawing>
      </w:r>
    </w:p>
    <w:p w14:paraId="164DCA33" w14:textId="5B44014E" w:rsidR="00E90C5C" w:rsidRPr="009B15CB" w:rsidRDefault="009B15CB" w:rsidP="007F4426">
      <w:pPr>
        <w:jc w:val="center"/>
      </w:pPr>
      <w:r>
        <w:rPr>
          <w:b/>
          <w:sz w:val="22"/>
          <w:szCs w:val="22"/>
          <w:lang w:val="id-ID"/>
        </w:rPr>
        <w:t xml:space="preserve">          </w:t>
      </w:r>
      <w:r w:rsidRPr="00C36444">
        <w:rPr>
          <w:b/>
          <w:sz w:val="22"/>
          <w:szCs w:val="22"/>
          <w:lang w:val="pt-BR"/>
        </w:rPr>
        <w:t xml:space="preserve">Fig. </w:t>
      </w:r>
      <w:r w:rsidR="007F4426">
        <w:rPr>
          <w:b/>
          <w:sz w:val="22"/>
          <w:szCs w:val="22"/>
          <w:lang w:val="pt-BR"/>
        </w:rPr>
        <w:t>8</w:t>
      </w:r>
      <w:r w:rsidRPr="00C36444">
        <w:rPr>
          <w:b/>
          <w:sz w:val="22"/>
          <w:szCs w:val="22"/>
          <w:lang w:val="pt-BR"/>
        </w:rPr>
        <w:t>.</w:t>
      </w:r>
      <w:r w:rsidRPr="00C36444">
        <w:rPr>
          <w:sz w:val="22"/>
          <w:szCs w:val="22"/>
          <w:lang w:val="pt-BR"/>
        </w:rPr>
        <w:t xml:space="preserve"> </w:t>
      </w:r>
      <w:r w:rsidR="007F4426" w:rsidRPr="00843776">
        <w:rPr>
          <w:sz w:val="22"/>
          <w:szCs w:val="22"/>
          <w:lang w:val="pt-BR"/>
        </w:rPr>
        <w:t xml:space="preserve">Research Distribution Chart Based on </w:t>
      </w:r>
      <w:r w:rsidR="007F4426">
        <w:rPr>
          <w:sz w:val="22"/>
          <w:szCs w:val="22"/>
          <w:lang w:val="pt-BR"/>
        </w:rPr>
        <w:t>Methods</w:t>
      </w:r>
      <w:r w:rsidR="007F4426" w:rsidRPr="00843776">
        <w:rPr>
          <w:sz w:val="22"/>
          <w:szCs w:val="22"/>
          <w:lang w:val="pt-BR"/>
        </w:rPr>
        <w:t xml:space="preserve"> </w:t>
      </w:r>
      <w:r w:rsidR="007F4426">
        <w:rPr>
          <w:sz w:val="22"/>
          <w:szCs w:val="22"/>
          <w:lang w:val="pt-BR"/>
        </w:rPr>
        <w:t xml:space="preserve">or Techniques </w:t>
      </w:r>
      <w:r w:rsidR="007F4426" w:rsidRPr="00843776">
        <w:rPr>
          <w:sz w:val="22"/>
          <w:szCs w:val="22"/>
          <w:lang w:val="pt-BR"/>
        </w:rPr>
        <w:t>Used and Quartile</w:t>
      </w:r>
    </w:p>
    <w:p w14:paraId="00565720" w14:textId="77777777" w:rsidR="002C31AD" w:rsidRDefault="002C31AD" w:rsidP="002C31AD">
      <w:pPr>
        <w:spacing w:line="264" w:lineRule="auto"/>
        <w:ind w:left="360"/>
        <w:rPr>
          <w:sz w:val="22"/>
          <w:szCs w:val="22"/>
        </w:rPr>
      </w:pPr>
    </w:p>
    <w:p w14:paraId="1F93CEBC" w14:textId="59AA776B" w:rsidR="00E56D7F" w:rsidRDefault="00E56D7F" w:rsidP="00FC417E">
      <w:pPr>
        <w:numPr>
          <w:ilvl w:val="1"/>
          <w:numId w:val="42"/>
        </w:numPr>
        <w:spacing w:line="264" w:lineRule="auto"/>
        <w:rPr>
          <w:sz w:val="22"/>
          <w:szCs w:val="22"/>
        </w:rPr>
      </w:pPr>
      <w:r>
        <w:rPr>
          <w:sz w:val="22"/>
          <w:szCs w:val="22"/>
        </w:rPr>
        <w:t>Datasets</w:t>
      </w:r>
    </w:p>
    <w:p w14:paraId="0272FCAA" w14:textId="6C82A12B" w:rsidR="00E65707" w:rsidRDefault="00FC690E" w:rsidP="003F70DC">
      <w:pPr>
        <w:pStyle w:val="ListParagraph"/>
        <w:spacing w:line="264" w:lineRule="auto"/>
        <w:ind w:left="360" w:firstLine="360"/>
        <w:rPr>
          <w:rFonts w:ascii="Times New Roman" w:hAnsi="Times New Roman" w:cs="Times New Roman"/>
        </w:rPr>
      </w:pPr>
      <w:r w:rsidRPr="00FC690E">
        <w:rPr>
          <w:rFonts w:ascii="Times New Roman" w:hAnsi="Times New Roman" w:cs="Times New Roman"/>
        </w:rPr>
        <w:t xml:space="preserve">Figure </w:t>
      </w:r>
      <w:r>
        <w:rPr>
          <w:rFonts w:ascii="Times New Roman" w:hAnsi="Times New Roman" w:cs="Times New Roman"/>
        </w:rPr>
        <w:t>9</w:t>
      </w:r>
      <w:r w:rsidRPr="00FC690E">
        <w:rPr>
          <w:rFonts w:ascii="Times New Roman" w:hAnsi="Times New Roman" w:cs="Times New Roman"/>
        </w:rPr>
        <w:t xml:space="preserve"> shows that </w:t>
      </w:r>
      <w:r w:rsidR="00ED6BDE">
        <w:rPr>
          <w:rFonts w:ascii="Times New Roman" w:hAnsi="Times New Roman" w:cs="Times New Roman"/>
        </w:rPr>
        <w:t>tw</w:t>
      </w:r>
      <w:r w:rsidR="008C6531">
        <w:rPr>
          <w:rFonts w:ascii="Times New Roman" w:hAnsi="Times New Roman" w:cs="Times New Roman"/>
        </w:rPr>
        <w:t>itter</w:t>
      </w:r>
      <w:r w:rsidRPr="00FC690E">
        <w:rPr>
          <w:rFonts w:ascii="Times New Roman" w:hAnsi="Times New Roman" w:cs="Times New Roman"/>
        </w:rPr>
        <w:t xml:space="preserve"> is the most widely used </w:t>
      </w:r>
      <w:r w:rsidR="003F70DC">
        <w:rPr>
          <w:rFonts w:ascii="Times New Roman" w:hAnsi="Times New Roman" w:cs="Times New Roman"/>
        </w:rPr>
        <w:t>datasets</w:t>
      </w:r>
      <w:r w:rsidRPr="00FC690E">
        <w:rPr>
          <w:rFonts w:ascii="Times New Roman" w:hAnsi="Times New Roman" w:cs="Times New Roman"/>
        </w:rPr>
        <w:t xml:space="preserve"> in research.</w:t>
      </w:r>
    </w:p>
    <w:p w14:paraId="47A20626" w14:textId="34874147" w:rsidR="003F70DC" w:rsidRPr="00C36444" w:rsidRDefault="00152139" w:rsidP="003F70DC">
      <w:pPr>
        <w:jc w:val="center"/>
        <w:rPr>
          <w:noProof/>
          <w:sz w:val="22"/>
          <w:szCs w:val="22"/>
        </w:rPr>
      </w:pPr>
      <w:r w:rsidRPr="00152139">
        <w:rPr>
          <w:noProof/>
          <w:sz w:val="22"/>
          <w:szCs w:val="22"/>
        </w:rPr>
        <w:drawing>
          <wp:inline distT="0" distB="0" distL="0" distR="0" wp14:anchorId="43E01E27" wp14:editId="022ECBB8">
            <wp:extent cx="4335780" cy="2553105"/>
            <wp:effectExtent l="0" t="0" r="7620" b="0"/>
            <wp:docPr id="13155006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00659" name="Picture 1" descr="A screenshot of a graph&#10;&#10;Description automatically generated"/>
                    <pic:cNvPicPr/>
                  </pic:nvPicPr>
                  <pic:blipFill>
                    <a:blip r:embed="rId18"/>
                    <a:stretch>
                      <a:fillRect/>
                    </a:stretch>
                  </pic:blipFill>
                  <pic:spPr>
                    <a:xfrm>
                      <a:off x="0" y="0"/>
                      <a:ext cx="4341762" cy="2556628"/>
                    </a:xfrm>
                    <a:prstGeom prst="rect">
                      <a:avLst/>
                    </a:prstGeom>
                  </pic:spPr>
                </pic:pic>
              </a:graphicData>
            </a:graphic>
          </wp:inline>
        </w:drawing>
      </w:r>
    </w:p>
    <w:p w14:paraId="2DD2BD8B" w14:textId="156278B6" w:rsidR="003F70DC" w:rsidRPr="009B15CB" w:rsidRDefault="003F70DC" w:rsidP="003F70DC">
      <w:pPr>
        <w:jc w:val="center"/>
      </w:pPr>
      <w:r>
        <w:rPr>
          <w:b/>
          <w:sz w:val="22"/>
          <w:szCs w:val="22"/>
          <w:lang w:val="id-ID"/>
        </w:rPr>
        <w:lastRenderedPageBreak/>
        <w:t xml:space="preserve">          </w:t>
      </w:r>
      <w:r w:rsidRPr="00C36444">
        <w:rPr>
          <w:b/>
          <w:sz w:val="22"/>
          <w:szCs w:val="22"/>
          <w:lang w:val="pt-BR"/>
        </w:rPr>
        <w:t xml:space="preserve">Fig. </w:t>
      </w:r>
      <w:r>
        <w:rPr>
          <w:b/>
          <w:sz w:val="22"/>
          <w:szCs w:val="22"/>
          <w:lang w:val="pt-BR"/>
        </w:rPr>
        <w:t>9</w:t>
      </w:r>
      <w:r w:rsidRPr="00C36444">
        <w:rPr>
          <w:b/>
          <w:sz w:val="22"/>
          <w:szCs w:val="22"/>
          <w:lang w:val="pt-BR"/>
        </w:rPr>
        <w:t>.</w:t>
      </w:r>
      <w:r w:rsidRPr="00C36444">
        <w:rPr>
          <w:sz w:val="22"/>
          <w:szCs w:val="22"/>
          <w:lang w:val="pt-BR"/>
        </w:rPr>
        <w:t xml:space="preserve"> </w:t>
      </w:r>
      <w:r w:rsidRPr="00843776">
        <w:rPr>
          <w:sz w:val="22"/>
          <w:szCs w:val="22"/>
          <w:lang w:val="pt-BR"/>
        </w:rPr>
        <w:t xml:space="preserve">Research Distribution Chart Based on </w:t>
      </w:r>
      <w:r>
        <w:rPr>
          <w:sz w:val="22"/>
          <w:szCs w:val="22"/>
          <w:lang w:val="pt-BR"/>
        </w:rPr>
        <w:t xml:space="preserve">Datasets </w:t>
      </w:r>
      <w:r w:rsidRPr="00843776">
        <w:rPr>
          <w:sz w:val="22"/>
          <w:szCs w:val="22"/>
          <w:lang w:val="pt-BR"/>
        </w:rPr>
        <w:t>Used and Quartile</w:t>
      </w:r>
    </w:p>
    <w:p w14:paraId="05DB1DEC" w14:textId="77777777" w:rsidR="002C5A9B" w:rsidRDefault="002C5A9B" w:rsidP="00B5523A">
      <w:pPr>
        <w:spacing w:line="288" w:lineRule="auto"/>
        <w:rPr>
          <w:sz w:val="22"/>
          <w:szCs w:val="22"/>
        </w:rPr>
      </w:pPr>
    </w:p>
    <w:p w14:paraId="1966A3F6" w14:textId="4CBDD6C5" w:rsidR="005715F4" w:rsidRDefault="005B468B" w:rsidP="00EA4419">
      <w:pPr>
        <w:spacing w:line="288" w:lineRule="auto"/>
        <w:ind w:firstLine="567"/>
        <w:rPr>
          <w:sz w:val="22"/>
          <w:szCs w:val="22"/>
        </w:rPr>
      </w:pPr>
      <w:r w:rsidRPr="005B468B">
        <w:rPr>
          <w:sz w:val="22"/>
          <w:szCs w:val="22"/>
        </w:rPr>
        <w:t>Based on the 16</w:t>
      </w:r>
      <w:r>
        <w:rPr>
          <w:sz w:val="22"/>
          <w:szCs w:val="22"/>
        </w:rPr>
        <w:t>5</w:t>
      </w:r>
      <w:r w:rsidRPr="005B468B">
        <w:rPr>
          <w:sz w:val="22"/>
          <w:szCs w:val="22"/>
        </w:rPr>
        <w:t xml:space="preserve"> literacies used in this study, then after conducting quality</w:t>
      </w:r>
      <w:r w:rsidR="00EA4419">
        <w:rPr>
          <w:sz w:val="22"/>
          <w:szCs w:val="22"/>
        </w:rPr>
        <w:t xml:space="preserve"> </w:t>
      </w:r>
      <w:r w:rsidRPr="005B468B">
        <w:rPr>
          <w:sz w:val="22"/>
          <w:szCs w:val="22"/>
        </w:rPr>
        <w:t xml:space="preserve">assessment and data synthesis, the authors selected 10 papers that can represent literacy </w:t>
      </w:r>
      <w:proofErr w:type="gramStart"/>
      <w:r w:rsidRPr="005B468B">
        <w:rPr>
          <w:sz w:val="22"/>
          <w:szCs w:val="22"/>
        </w:rPr>
        <w:t>as a whole shown</w:t>
      </w:r>
      <w:proofErr w:type="gramEnd"/>
      <w:r w:rsidRPr="005B468B">
        <w:rPr>
          <w:sz w:val="22"/>
          <w:szCs w:val="22"/>
        </w:rPr>
        <w:t xml:space="preserve"> in Table </w:t>
      </w:r>
      <w:r>
        <w:rPr>
          <w:sz w:val="22"/>
          <w:szCs w:val="22"/>
        </w:rPr>
        <w:t>2</w:t>
      </w:r>
      <w:r w:rsidRPr="005B468B">
        <w:rPr>
          <w:sz w:val="22"/>
          <w:szCs w:val="22"/>
        </w:rPr>
        <w:t>.</w:t>
      </w:r>
    </w:p>
    <w:p w14:paraId="447DF5B3" w14:textId="77777777" w:rsidR="00813304" w:rsidRDefault="00813304" w:rsidP="00813304">
      <w:pPr>
        <w:spacing w:line="288" w:lineRule="auto"/>
        <w:rPr>
          <w:sz w:val="22"/>
          <w:szCs w:val="22"/>
        </w:rPr>
      </w:pPr>
    </w:p>
    <w:p w14:paraId="566282D3" w14:textId="1AE8C928" w:rsidR="00CC0EC9" w:rsidRPr="00813304" w:rsidRDefault="00813304" w:rsidP="00813304">
      <w:pPr>
        <w:spacing w:line="264" w:lineRule="auto"/>
        <w:jc w:val="center"/>
        <w:rPr>
          <w:bCs/>
          <w:sz w:val="22"/>
          <w:szCs w:val="22"/>
        </w:rPr>
      </w:pPr>
      <w:r>
        <w:rPr>
          <w:bCs/>
          <w:sz w:val="22"/>
          <w:szCs w:val="22"/>
        </w:rPr>
        <w:t xml:space="preserve">Table. 2. State of The Art </w:t>
      </w:r>
      <w:r w:rsidR="00A30619">
        <w:rPr>
          <w:bCs/>
          <w:sz w:val="22"/>
          <w:szCs w:val="22"/>
        </w:rPr>
        <w:t>S</w:t>
      </w:r>
      <w:r w:rsidR="00A30619" w:rsidRPr="00A30619">
        <w:rPr>
          <w:bCs/>
          <w:sz w:val="22"/>
          <w:szCs w:val="22"/>
        </w:rPr>
        <w:t xml:space="preserve">entiment </w:t>
      </w:r>
      <w:r w:rsidR="00A30619">
        <w:rPr>
          <w:bCs/>
          <w:sz w:val="22"/>
          <w:szCs w:val="22"/>
        </w:rPr>
        <w:t>S</w:t>
      </w:r>
      <w:r w:rsidR="00A30619" w:rsidRPr="00A30619">
        <w:rPr>
          <w:bCs/>
          <w:sz w:val="22"/>
          <w:szCs w:val="22"/>
        </w:rPr>
        <w:t xml:space="preserve">trength </w:t>
      </w:r>
      <w:r w:rsidR="00A30619">
        <w:rPr>
          <w:bCs/>
          <w:sz w:val="22"/>
          <w:szCs w:val="22"/>
        </w:rPr>
        <w:t>D</w:t>
      </w:r>
      <w:r w:rsidR="00A30619" w:rsidRPr="00A30619">
        <w:rPr>
          <w:bCs/>
          <w:sz w:val="22"/>
          <w:szCs w:val="22"/>
        </w:rPr>
        <w:t xml:space="preserve">etection with </w:t>
      </w:r>
      <w:r w:rsidR="00A30619">
        <w:rPr>
          <w:bCs/>
          <w:sz w:val="22"/>
          <w:szCs w:val="22"/>
        </w:rPr>
        <w:t>C</w:t>
      </w:r>
      <w:r w:rsidR="00A30619" w:rsidRPr="00A30619">
        <w:rPr>
          <w:bCs/>
          <w:sz w:val="22"/>
          <w:szCs w:val="22"/>
        </w:rPr>
        <w:t>ontext-</w:t>
      </w:r>
      <w:r w:rsidR="00A30619">
        <w:rPr>
          <w:bCs/>
          <w:sz w:val="22"/>
          <w:szCs w:val="22"/>
        </w:rPr>
        <w:t>B</w:t>
      </w:r>
      <w:r w:rsidR="00A30619" w:rsidRPr="00A30619">
        <w:rPr>
          <w:bCs/>
          <w:sz w:val="22"/>
          <w:szCs w:val="22"/>
        </w:rPr>
        <w:t xml:space="preserve">ased </w:t>
      </w:r>
      <w:r w:rsidR="00A30619">
        <w:rPr>
          <w:bCs/>
          <w:sz w:val="22"/>
          <w:szCs w:val="22"/>
        </w:rPr>
        <w:t>L</w:t>
      </w:r>
      <w:r w:rsidR="00A30619" w:rsidRPr="00A30619">
        <w:rPr>
          <w:bCs/>
          <w:sz w:val="22"/>
          <w:szCs w:val="22"/>
        </w:rPr>
        <w:t>exicons</w:t>
      </w:r>
    </w:p>
    <w:tbl>
      <w:tblPr>
        <w:tblW w:w="0" w:type="auto"/>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8"/>
        <w:gridCol w:w="630"/>
        <w:gridCol w:w="1440"/>
        <w:gridCol w:w="1620"/>
        <w:gridCol w:w="1260"/>
        <w:gridCol w:w="1170"/>
        <w:gridCol w:w="1248"/>
      </w:tblGrid>
      <w:tr w:rsidR="000C0B89" w:rsidRPr="000600BF" w14:paraId="43A5C998" w14:textId="77777777" w:rsidTr="003D6481">
        <w:tc>
          <w:tcPr>
            <w:tcW w:w="558" w:type="dxa"/>
            <w:tcBorders>
              <w:bottom w:val="single" w:sz="4" w:space="0" w:color="auto"/>
              <w:right w:val="nil"/>
            </w:tcBorders>
            <w:shd w:val="clear" w:color="auto" w:fill="auto"/>
          </w:tcPr>
          <w:p w14:paraId="5280CC7D" w14:textId="2D6B6282" w:rsidR="000C0B89" w:rsidRPr="000600BF" w:rsidRDefault="000C0B89" w:rsidP="003D6481">
            <w:pPr>
              <w:spacing w:line="264" w:lineRule="auto"/>
              <w:jc w:val="center"/>
              <w:rPr>
                <w:bCs/>
                <w:sz w:val="22"/>
                <w:szCs w:val="22"/>
              </w:rPr>
            </w:pPr>
            <w:r w:rsidRPr="000600BF">
              <w:rPr>
                <w:bCs/>
                <w:sz w:val="22"/>
                <w:szCs w:val="22"/>
              </w:rPr>
              <w:t>N</w:t>
            </w:r>
            <w:r w:rsidR="00A30619">
              <w:rPr>
                <w:bCs/>
                <w:sz w:val="22"/>
                <w:szCs w:val="22"/>
              </w:rPr>
              <w:t>o</w:t>
            </w:r>
            <w:r w:rsidRPr="000600BF">
              <w:rPr>
                <w:bCs/>
                <w:sz w:val="22"/>
                <w:szCs w:val="22"/>
              </w:rPr>
              <w:t>.</w:t>
            </w:r>
          </w:p>
        </w:tc>
        <w:tc>
          <w:tcPr>
            <w:tcW w:w="630" w:type="dxa"/>
            <w:tcBorders>
              <w:left w:val="nil"/>
              <w:bottom w:val="single" w:sz="4" w:space="0" w:color="auto"/>
              <w:right w:val="nil"/>
            </w:tcBorders>
            <w:shd w:val="clear" w:color="auto" w:fill="auto"/>
          </w:tcPr>
          <w:p w14:paraId="3231AA82" w14:textId="77777777" w:rsidR="000C0B89" w:rsidRPr="000600BF" w:rsidRDefault="000C0B89" w:rsidP="003D6481">
            <w:pPr>
              <w:spacing w:line="264" w:lineRule="auto"/>
              <w:jc w:val="center"/>
              <w:rPr>
                <w:bCs/>
                <w:sz w:val="22"/>
                <w:szCs w:val="22"/>
              </w:rPr>
            </w:pPr>
            <w:r w:rsidRPr="000600BF">
              <w:rPr>
                <w:bCs/>
                <w:sz w:val="22"/>
                <w:szCs w:val="22"/>
              </w:rPr>
              <w:t>Ref.</w:t>
            </w:r>
          </w:p>
        </w:tc>
        <w:tc>
          <w:tcPr>
            <w:tcW w:w="1440" w:type="dxa"/>
            <w:tcBorders>
              <w:left w:val="nil"/>
              <w:bottom w:val="single" w:sz="4" w:space="0" w:color="auto"/>
              <w:right w:val="nil"/>
            </w:tcBorders>
            <w:shd w:val="clear" w:color="auto" w:fill="auto"/>
          </w:tcPr>
          <w:p w14:paraId="36670190" w14:textId="4BAC2654" w:rsidR="000C0B89" w:rsidRPr="000600BF" w:rsidRDefault="00E1702B" w:rsidP="003D6481">
            <w:pPr>
              <w:spacing w:line="264" w:lineRule="auto"/>
              <w:jc w:val="center"/>
              <w:rPr>
                <w:bCs/>
                <w:sz w:val="22"/>
                <w:szCs w:val="22"/>
              </w:rPr>
            </w:pPr>
            <w:r>
              <w:rPr>
                <w:bCs/>
                <w:sz w:val="22"/>
                <w:szCs w:val="22"/>
              </w:rPr>
              <w:t>Author</w:t>
            </w:r>
          </w:p>
        </w:tc>
        <w:tc>
          <w:tcPr>
            <w:tcW w:w="1620" w:type="dxa"/>
            <w:tcBorders>
              <w:left w:val="nil"/>
              <w:bottom w:val="single" w:sz="4" w:space="0" w:color="auto"/>
              <w:right w:val="nil"/>
            </w:tcBorders>
            <w:shd w:val="clear" w:color="auto" w:fill="auto"/>
          </w:tcPr>
          <w:p w14:paraId="28B3BDF7" w14:textId="4BD7C7EE" w:rsidR="000C0B89" w:rsidRPr="000600BF" w:rsidRDefault="00E1702B" w:rsidP="003D6481">
            <w:pPr>
              <w:spacing w:line="264" w:lineRule="auto"/>
              <w:jc w:val="center"/>
              <w:rPr>
                <w:bCs/>
                <w:sz w:val="22"/>
                <w:szCs w:val="22"/>
              </w:rPr>
            </w:pPr>
            <w:r>
              <w:rPr>
                <w:bCs/>
                <w:sz w:val="22"/>
                <w:szCs w:val="22"/>
              </w:rPr>
              <w:t>Dataset</w:t>
            </w:r>
          </w:p>
        </w:tc>
        <w:tc>
          <w:tcPr>
            <w:tcW w:w="1260" w:type="dxa"/>
            <w:tcBorders>
              <w:left w:val="nil"/>
              <w:bottom w:val="single" w:sz="4" w:space="0" w:color="auto"/>
              <w:right w:val="nil"/>
            </w:tcBorders>
            <w:shd w:val="clear" w:color="auto" w:fill="auto"/>
          </w:tcPr>
          <w:p w14:paraId="128B7F9B" w14:textId="1A0E8E74" w:rsidR="000C0B89" w:rsidRPr="000600BF" w:rsidRDefault="00E1702B" w:rsidP="003D6481">
            <w:pPr>
              <w:spacing w:line="264" w:lineRule="auto"/>
              <w:jc w:val="center"/>
              <w:rPr>
                <w:bCs/>
                <w:sz w:val="22"/>
                <w:szCs w:val="22"/>
              </w:rPr>
            </w:pPr>
            <w:r>
              <w:rPr>
                <w:bCs/>
                <w:sz w:val="22"/>
                <w:szCs w:val="22"/>
              </w:rPr>
              <w:t>A</w:t>
            </w:r>
            <w:r w:rsidR="00214761">
              <w:rPr>
                <w:bCs/>
                <w:sz w:val="22"/>
                <w:szCs w:val="22"/>
              </w:rPr>
              <w:t>pproach</w:t>
            </w:r>
          </w:p>
        </w:tc>
        <w:tc>
          <w:tcPr>
            <w:tcW w:w="1170" w:type="dxa"/>
            <w:tcBorders>
              <w:left w:val="nil"/>
              <w:bottom w:val="single" w:sz="4" w:space="0" w:color="auto"/>
              <w:right w:val="nil"/>
            </w:tcBorders>
            <w:shd w:val="clear" w:color="auto" w:fill="auto"/>
          </w:tcPr>
          <w:p w14:paraId="0CAB0CBE" w14:textId="0089450C" w:rsidR="000C0B89" w:rsidRPr="000600BF" w:rsidRDefault="00B62CEA" w:rsidP="003D6481">
            <w:pPr>
              <w:spacing w:line="264" w:lineRule="auto"/>
              <w:jc w:val="center"/>
              <w:rPr>
                <w:bCs/>
                <w:sz w:val="22"/>
                <w:szCs w:val="22"/>
              </w:rPr>
            </w:pPr>
            <w:r>
              <w:rPr>
                <w:bCs/>
                <w:sz w:val="22"/>
                <w:szCs w:val="22"/>
              </w:rPr>
              <w:t>Lexicon</w:t>
            </w:r>
          </w:p>
        </w:tc>
        <w:tc>
          <w:tcPr>
            <w:tcW w:w="1248" w:type="dxa"/>
            <w:tcBorders>
              <w:left w:val="nil"/>
              <w:bottom w:val="single" w:sz="4" w:space="0" w:color="auto"/>
            </w:tcBorders>
            <w:shd w:val="clear" w:color="auto" w:fill="auto"/>
          </w:tcPr>
          <w:p w14:paraId="191487AD" w14:textId="77777777" w:rsidR="000C0B89" w:rsidRPr="000600BF" w:rsidRDefault="000C0B89" w:rsidP="003D6481">
            <w:pPr>
              <w:spacing w:line="264" w:lineRule="auto"/>
              <w:jc w:val="center"/>
              <w:rPr>
                <w:bCs/>
                <w:sz w:val="22"/>
                <w:szCs w:val="22"/>
              </w:rPr>
            </w:pPr>
            <w:r w:rsidRPr="000600BF">
              <w:rPr>
                <w:bCs/>
                <w:sz w:val="22"/>
                <w:szCs w:val="22"/>
              </w:rPr>
              <w:t>Evaluation</w:t>
            </w:r>
          </w:p>
        </w:tc>
      </w:tr>
      <w:tr w:rsidR="000C0B89" w:rsidRPr="000600BF" w14:paraId="514211D1" w14:textId="77777777" w:rsidTr="003D6481">
        <w:tc>
          <w:tcPr>
            <w:tcW w:w="558" w:type="dxa"/>
            <w:tcBorders>
              <w:bottom w:val="single" w:sz="4" w:space="0" w:color="auto"/>
            </w:tcBorders>
            <w:shd w:val="clear" w:color="auto" w:fill="auto"/>
            <w:vAlign w:val="center"/>
          </w:tcPr>
          <w:p w14:paraId="4A33AC94" w14:textId="50F3B266" w:rsidR="000C0B89" w:rsidRPr="000600BF" w:rsidRDefault="00A30619" w:rsidP="003D6481">
            <w:pPr>
              <w:spacing w:line="264" w:lineRule="auto"/>
              <w:jc w:val="center"/>
              <w:rPr>
                <w:bCs/>
                <w:sz w:val="20"/>
              </w:rPr>
            </w:pPr>
            <w:r>
              <w:rPr>
                <w:bCs/>
                <w:sz w:val="20"/>
              </w:rPr>
              <w:t>1</w:t>
            </w:r>
          </w:p>
        </w:tc>
        <w:tc>
          <w:tcPr>
            <w:tcW w:w="630" w:type="dxa"/>
            <w:tcBorders>
              <w:bottom w:val="single" w:sz="4" w:space="0" w:color="auto"/>
            </w:tcBorders>
            <w:shd w:val="clear" w:color="auto" w:fill="auto"/>
            <w:vAlign w:val="center"/>
          </w:tcPr>
          <w:p w14:paraId="3B7073DF" w14:textId="21DE4881" w:rsidR="000C0B89" w:rsidRPr="000600BF" w:rsidRDefault="00166D02" w:rsidP="003D6481">
            <w:pPr>
              <w:spacing w:line="264" w:lineRule="auto"/>
              <w:jc w:val="center"/>
              <w:rPr>
                <w:bCs/>
                <w:sz w:val="20"/>
              </w:rPr>
            </w:pPr>
            <w:r>
              <w:rPr>
                <w:bCs/>
                <w:sz w:val="20"/>
              </w:rPr>
              <w:fldChar w:fldCharType="begin" w:fldLock="1"/>
            </w:r>
            <w:r w:rsidR="00754E8E">
              <w:rPr>
                <w:bCs/>
                <w:sz w:val="20"/>
              </w:rPr>
              <w:instrText>ADDIN CSL_CITATION {"citationItems":[{"id":"ITEM-1","itemData":{"DOI":"10.1016/j.ins.2020.02.026","ISSN":"00200255","abstract":"Sentiment strength detection is an essential task in sentiment analysis, wherein the sentiment strength of subjective text is automatically determined. Sentiment analysis has numerous applications in different sectors, including business and social domains. In this study, we present a model to effectively extract the features and strength of sentiment from words and text using a context-dependent, lexicon-based convolutional neural network. To build this convolutional neural network, the model is trained using the sentiment polarity for each word from a co-occurrence pattern of words and labels. Then, a context-dependent lexicon is generated from the corpus, which is used to generate positive and negative sentiment word embeddings. Positive sentiment word embeddings, negative sentiment word embeddings, and the pre-trained word embeddings are input to a 3-channel convolutional neural network (CNN) to predict the strength of the sentiments. Moreover, with the trained convolutional neural network model, we can obtain a learned sentiment strength-specific word embedding, which generates a sentiment strength-specific lexicon (SSS-Lex) that contains word associations and sentiment intensity scores. To validate the effectiveness of sentiment strength detection in the proposed model, we evaluate the model using six real-world datasets. Furthermore, to evaluate the sentiment strength-specific lexicon, we compare it with seven existing lexicons in three evaluation tasks from the SemEval-2015 and SemEval-2016 competitions. Experimental results indicate that the proposed model can predict the sentiment strength of documents more effectively than the baseline methods, and that the SSS-Lex is of higher quality than the existing lexicons.","author":[{"dropping-particle":"","family":"Huang","given":"Minghui","non-dropping-particle":"","parse-names":false,"suffix":""},{"dropping-particle":"","family":"Xie","given":"Haoran","non-dropping-particle":"","parse-names":false,"suffix":""},{"dropping-particle":"","family":"Rao","given":"Yanghui","non-dropping-particle":"","parse-names":false,"suffix":""},{"dropping-particle":"","family":"Feng","given":"Jingrong","non-dropping-particle":"","parse-names":false,"suffix":""},{"dropping-particle":"","family":"Wang","given":"Fu Lee","non-dropping-particle":"","parse-names":false,"suffix":""}],"container-title":"Information Sciences","id":"ITEM-1","issued":{"date-parts":[["2020"]]},"note":"Query date: 2023-09-29 05:29:44","page":"389-399","title":"Sentiment strength detection with a context-dependent lexicon-based convolutional neural network","type":"article-journal","volume":"520"},"uris":["http://www.mendeley.com/documents/?uuid=bb1f5409-0e86-3a11-97b9-07c3d2f46ea2"]}],"mendeley":{"formattedCitation":"[37]","plainTextFormattedCitation":"[37]","previouslyFormattedCitation":"[36]"},"properties":{"noteIndex":0},"schema":"https://github.com/citation-style-language/schema/raw/master/csl-citation.json"}</w:instrText>
            </w:r>
            <w:r>
              <w:rPr>
                <w:bCs/>
                <w:sz w:val="20"/>
              </w:rPr>
              <w:fldChar w:fldCharType="separate"/>
            </w:r>
            <w:r w:rsidR="00754E8E" w:rsidRPr="00754E8E">
              <w:rPr>
                <w:bCs/>
                <w:noProof/>
                <w:sz w:val="20"/>
              </w:rPr>
              <w:t>[37]</w:t>
            </w:r>
            <w:r>
              <w:rPr>
                <w:bCs/>
                <w:sz w:val="20"/>
              </w:rPr>
              <w:fldChar w:fldCharType="end"/>
            </w:r>
          </w:p>
        </w:tc>
        <w:tc>
          <w:tcPr>
            <w:tcW w:w="1440" w:type="dxa"/>
            <w:tcBorders>
              <w:bottom w:val="single" w:sz="4" w:space="0" w:color="auto"/>
            </w:tcBorders>
            <w:shd w:val="clear" w:color="auto" w:fill="auto"/>
            <w:vAlign w:val="center"/>
          </w:tcPr>
          <w:p w14:paraId="6419FE23" w14:textId="3BA2633A" w:rsidR="000C0B89" w:rsidRPr="000600BF" w:rsidRDefault="00166D02" w:rsidP="003D6481">
            <w:pPr>
              <w:spacing w:line="264" w:lineRule="auto"/>
              <w:jc w:val="center"/>
              <w:rPr>
                <w:bCs/>
                <w:sz w:val="20"/>
              </w:rPr>
            </w:pPr>
            <w:proofErr w:type="spellStart"/>
            <w:r w:rsidRPr="00166D02">
              <w:rPr>
                <w:bCs/>
                <w:sz w:val="20"/>
              </w:rPr>
              <w:t>Minghui</w:t>
            </w:r>
            <w:proofErr w:type="spellEnd"/>
            <w:r w:rsidRPr="00166D02">
              <w:rPr>
                <w:bCs/>
                <w:sz w:val="20"/>
              </w:rPr>
              <w:t xml:space="preserve"> Huanga, Haoran Xie b, </w:t>
            </w:r>
            <w:proofErr w:type="spellStart"/>
            <w:r w:rsidRPr="00166D02">
              <w:rPr>
                <w:bCs/>
                <w:sz w:val="20"/>
              </w:rPr>
              <w:t>Yanghui</w:t>
            </w:r>
            <w:proofErr w:type="spellEnd"/>
            <w:r w:rsidRPr="00166D02">
              <w:rPr>
                <w:bCs/>
                <w:sz w:val="20"/>
              </w:rPr>
              <w:t xml:space="preserve"> </w:t>
            </w:r>
            <w:proofErr w:type="spellStart"/>
            <w:r w:rsidRPr="00166D02">
              <w:rPr>
                <w:bCs/>
                <w:sz w:val="20"/>
              </w:rPr>
              <w:t>Raoa</w:t>
            </w:r>
            <w:proofErr w:type="spellEnd"/>
            <w:r w:rsidRPr="00166D02">
              <w:rPr>
                <w:bCs/>
                <w:sz w:val="20"/>
              </w:rPr>
              <w:t xml:space="preserve">, </w:t>
            </w:r>
            <w:proofErr w:type="spellStart"/>
            <w:r w:rsidRPr="00166D02">
              <w:rPr>
                <w:bCs/>
                <w:sz w:val="20"/>
              </w:rPr>
              <w:t>Jingrong</w:t>
            </w:r>
            <w:proofErr w:type="spellEnd"/>
            <w:r w:rsidRPr="00166D02">
              <w:rPr>
                <w:bCs/>
                <w:sz w:val="20"/>
              </w:rPr>
              <w:t xml:space="preserve"> </w:t>
            </w:r>
            <w:proofErr w:type="spellStart"/>
            <w:r w:rsidRPr="00166D02">
              <w:rPr>
                <w:bCs/>
                <w:sz w:val="20"/>
              </w:rPr>
              <w:t>Fenga</w:t>
            </w:r>
            <w:proofErr w:type="spellEnd"/>
            <w:r w:rsidRPr="00166D02">
              <w:rPr>
                <w:bCs/>
                <w:sz w:val="20"/>
              </w:rPr>
              <w:t xml:space="preserve">, Fu Lee </w:t>
            </w:r>
            <w:proofErr w:type="spellStart"/>
            <w:r w:rsidRPr="00166D02">
              <w:rPr>
                <w:bCs/>
                <w:sz w:val="20"/>
              </w:rPr>
              <w:t>Wangc</w:t>
            </w:r>
            <w:proofErr w:type="spellEnd"/>
          </w:p>
        </w:tc>
        <w:tc>
          <w:tcPr>
            <w:tcW w:w="1620" w:type="dxa"/>
            <w:tcBorders>
              <w:bottom w:val="single" w:sz="4" w:space="0" w:color="auto"/>
            </w:tcBorders>
            <w:shd w:val="clear" w:color="auto" w:fill="auto"/>
            <w:vAlign w:val="center"/>
          </w:tcPr>
          <w:p w14:paraId="54377388" w14:textId="379C0A4E" w:rsidR="000C0B89" w:rsidRPr="00275BC2" w:rsidRDefault="00275BC2" w:rsidP="003D6481">
            <w:pPr>
              <w:spacing w:line="264" w:lineRule="auto"/>
              <w:jc w:val="center"/>
              <w:rPr>
                <w:b/>
                <w:bCs/>
                <w:sz w:val="20"/>
              </w:rPr>
            </w:pPr>
            <w:proofErr w:type="spellStart"/>
            <w:r w:rsidRPr="00275BC2">
              <w:rPr>
                <w:rStyle w:val="font81"/>
                <w:rFonts w:ascii="Times New Roman" w:hAnsi="Times New Roman" w:cs="Times New Roman"/>
                <w:b w:val="0"/>
                <w:bCs w:val="0"/>
              </w:rPr>
              <w:t>Youtube</w:t>
            </w:r>
            <w:proofErr w:type="spellEnd"/>
            <w:r>
              <w:rPr>
                <w:rStyle w:val="font81"/>
                <w:rFonts w:ascii="Times New Roman" w:hAnsi="Times New Roman" w:cs="Times New Roman"/>
                <w:b w:val="0"/>
                <w:bCs w:val="0"/>
              </w:rPr>
              <w:t xml:space="preserve">, Twitter, BBC, Digg, </w:t>
            </w:r>
            <w:proofErr w:type="spellStart"/>
            <w:r w:rsidR="000259DF">
              <w:rPr>
                <w:rStyle w:val="font81"/>
                <w:rFonts w:ascii="Times New Roman" w:hAnsi="Times New Roman" w:cs="Times New Roman"/>
                <w:b w:val="0"/>
                <w:bCs w:val="0"/>
              </w:rPr>
              <w:t>MySpace</w:t>
            </w:r>
            <w:proofErr w:type="spellEnd"/>
            <w:r w:rsidR="000259DF">
              <w:rPr>
                <w:rStyle w:val="font81"/>
                <w:rFonts w:ascii="Times New Roman" w:hAnsi="Times New Roman" w:cs="Times New Roman"/>
                <w:b w:val="0"/>
                <w:bCs w:val="0"/>
              </w:rPr>
              <w:t xml:space="preserve">, </w:t>
            </w:r>
            <w:proofErr w:type="spellStart"/>
            <w:r w:rsidR="000259DF">
              <w:rPr>
                <w:rStyle w:val="font81"/>
                <w:rFonts w:ascii="Times New Roman" w:hAnsi="Times New Roman" w:cs="Times New Roman"/>
                <w:b w:val="0"/>
                <w:bCs w:val="0"/>
              </w:rPr>
              <w:t>RunnersWorld</w:t>
            </w:r>
            <w:proofErr w:type="spellEnd"/>
          </w:p>
        </w:tc>
        <w:tc>
          <w:tcPr>
            <w:tcW w:w="1260" w:type="dxa"/>
            <w:tcBorders>
              <w:bottom w:val="single" w:sz="4" w:space="0" w:color="auto"/>
            </w:tcBorders>
            <w:shd w:val="clear" w:color="auto" w:fill="auto"/>
            <w:vAlign w:val="center"/>
          </w:tcPr>
          <w:p w14:paraId="6E581B0B" w14:textId="7991A8D9" w:rsidR="000C0B89" w:rsidRPr="000600BF" w:rsidRDefault="00AB65BA" w:rsidP="003D6481">
            <w:pPr>
              <w:spacing w:line="264" w:lineRule="auto"/>
              <w:jc w:val="center"/>
              <w:rPr>
                <w:bCs/>
                <w:sz w:val="20"/>
              </w:rPr>
            </w:pPr>
            <w:r w:rsidRPr="00AB65BA">
              <w:rPr>
                <w:bCs/>
                <w:sz w:val="20"/>
              </w:rPr>
              <w:t>Context-dependent Lexicon-based CNN</w:t>
            </w:r>
          </w:p>
        </w:tc>
        <w:tc>
          <w:tcPr>
            <w:tcW w:w="1170" w:type="dxa"/>
            <w:tcBorders>
              <w:bottom w:val="single" w:sz="4" w:space="0" w:color="auto"/>
            </w:tcBorders>
            <w:shd w:val="clear" w:color="auto" w:fill="auto"/>
            <w:vAlign w:val="center"/>
          </w:tcPr>
          <w:p w14:paraId="451271C0" w14:textId="511CA8CE" w:rsidR="000C0B89" w:rsidRPr="000600BF" w:rsidRDefault="0036307D" w:rsidP="003D6481">
            <w:pPr>
              <w:spacing w:line="264" w:lineRule="auto"/>
              <w:jc w:val="center"/>
              <w:rPr>
                <w:bCs/>
                <w:sz w:val="20"/>
              </w:rPr>
            </w:pPr>
            <w:r>
              <w:rPr>
                <w:color w:val="000000"/>
                <w:sz w:val="20"/>
              </w:rPr>
              <w:t>SSS-LEX</w:t>
            </w:r>
          </w:p>
        </w:tc>
        <w:tc>
          <w:tcPr>
            <w:tcW w:w="1248" w:type="dxa"/>
            <w:tcBorders>
              <w:bottom w:val="single" w:sz="4" w:space="0" w:color="auto"/>
            </w:tcBorders>
            <w:shd w:val="clear" w:color="auto" w:fill="auto"/>
            <w:vAlign w:val="center"/>
          </w:tcPr>
          <w:p w14:paraId="72C7C0B4" w14:textId="24F47C6F" w:rsidR="00970E0D" w:rsidRDefault="0036307D">
            <w:r>
              <w:rPr>
                <w:color w:val="000000"/>
                <w:sz w:val="20"/>
              </w:rPr>
              <w:t xml:space="preserve">MAE,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pR</m:t>
                      </m:r>
                    </m:e>
                  </m:d>
                </m:e>
                <m:sup>
                  <m:r>
                    <w:rPr>
                      <w:rFonts w:ascii="Cambria Math" w:eastAsiaTheme="majorEastAsia" w:hAnsi="Cambria Math" w:cstheme="majorBidi"/>
                    </w:rPr>
                    <m:t>2</m:t>
                  </m:r>
                </m:sup>
              </m:sSup>
            </m:oMath>
          </w:p>
          <w:p w14:paraId="6FA2BD38" w14:textId="7438B252" w:rsidR="000C0B89" w:rsidRPr="000600BF" w:rsidRDefault="000C0B89" w:rsidP="003D6481">
            <w:pPr>
              <w:spacing w:line="264" w:lineRule="auto"/>
              <w:jc w:val="center"/>
              <w:rPr>
                <w:bCs/>
                <w:sz w:val="20"/>
              </w:rPr>
            </w:pPr>
          </w:p>
        </w:tc>
      </w:tr>
      <w:tr w:rsidR="000C0B89" w:rsidRPr="000600BF" w14:paraId="71C3BA2A" w14:textId="77777777" w:rsidTr="003D6481">
        <w:tc>
          <w:tcPr>
            <w:tcW w:w="558" w:type="dxa"/>
            <w:tcBorders>
              <w:top w:val="single" w:sz="4" w:space="0" w:color="auto"/>
              <w:bottom w:val="single" w:sz="4" w:space="0" w:color="auto"/>
            </w:tcBorders>
            <w:shd w:val="clear" w:color="auto" w:fill="auto"/>
            <w:vAlign w:val="center"/>
          </w:tcPr>
          <w:p w14:paraId="6EB25E28" w14:textId="5CF23420" w:rsidR="000C0B89" w:rsidRPr="000600BF" w:rsidRDefault="006E6EF8" w:rsidP="003D6481">
            <w:pPr>
              <w:spacing w:line="264" w:lineRule="auto"/>
              <w:jc w:val="center"/>
              <w:rPr>
                <w:bCs/>
                <w:sz w:val="20"/>
              </w:rPr>
            </w:pPr>
            <w:r>
              <w:rPr>
                <w:bCs/>
                <w:sz w:val="20"/>
              </w:rPr>
              <w:t>2</w:t>
            </w:r>
          </w:p>
        </w:tc>
        <w:tc>
          <w:tcPr>
            <w:tcW w:w="630" w:type="dxa"/>
            <w:tcBorders>
              <w:top w:val="single" w:sz="4" w:space="0" w:color="auto"/>
              <w:bottom w:val="single" w:sz="4" w:space="0" w:color="auto"/>
            </w:tcBorders>
            <w:shd w:val="clear" w:color="auto" w:fill="auto"/>
            <w:vAlign w:val="center"/>
          </w:tcPr>
          <w:p w14:paraId="4BD31F90" w14:textId="45263E92" w:rsidR="000C0B89" w:rsidRPr="000600BF" w:rsidRDefault="00512E0D" w:rsidP="003D6481">
            <w:pPr>
              <w:spacing w:line="264" w:lineRule="auto"/>
              <w:jc w:val="center"/>
              <w:rPr>
                <w:bCs/>
                <w:sz w:val="20"/>
              </w:rPr>
            </w:pPr>
            <w:r>
              <w:rPr>
                <w:bCs/>
                <w:sz w:val="20"/>
              </w:rPr>
              <w:fldChar w:fldCharType="begin" w:fldLock="1"/>
            </w:r>
            <w:r w:rsidR="00754E8E">
              <w:rPr>
                <w:bCs/>
                <w:sz w:val="20"/>
              </w:rPr>
              <w:instrText>ADDIN CSL_CITATION {"citationItems":[{"id":"ITEM-1","itemData":{"DOI":"10.1109/ACCESS.2022.3152828","ISSN":"21693536","abstract":"Due to the rapid development of technology, social media has become more and more common in human daily life. Social media is a platform for people to express their feelings, feedback, and opinions. To understand the sentiment context of the text, sentiment analysis plays the role to determine whether the sentiment of the text is positive, negative, neutral or any other personal feeling. Sentiment analysis is prominent from the perspective of business or politics where it highly impacts the strategic decision making. The challenges of sentiment analysis are attributable to the lexical diversity, imbalanced dataset and long-distance dependencies of the texts. In view of this, a data augmentation technique with GloVe word embedding is leveraged to synthesize more lexically diverse samples by similar word vector replacements. The data augmentation also focuses on the oversampling of the minority classes to mitigate the imbalanced dataset problems. Apart from that, the existing sentiment analysis mostly leverages sequence models to encode the long-distance dependencies. Nevertheless, the sequence models require a longer execution time as the processing is done sequentially. On the other hand, the Transformer models require less computation time with parallelized processing. To that end, this paper proposes a hybrid deep learning method that combines the strengths of sequence model and Transformer model while suppressing the limitations of sequence model. Specifically, the proposed model integrates Robustly optimized BERT approach and Long Short-Term Memory for sentiment analysis. The Robustly optimized BERT approach maps the words into a compact meaningful word embedding space while the Long Short-Term Memory model captures the long-distance contextual semantics effectively. The experimental results demonstrate that the proposed hybrid model outshines the state-of-the-art methods by achieving F1-scores of 93%, 91%, and 90% on IMDb dataset, Twitter US Airline Sentiment dataset, and Sentiment140 dataset, respectively.","author":[{"dropping-particle":"","family":"Tan","given":"Kian Long","non-dropping-particle":"","parse-names":false,"suffix":""},{"dropping-particle":"","family":"Lee","given":"Chin Poo","non-dropping-particle":"","parse-names":false,"suffix":""},{"dropping-particle":"","family":"Anbananthen","given":"Kalaiarasi Sonai Muthu","non-dropping-particle":"","parse-names":false,"suffix":""},{"dropping-particle":"","family":"Lim","given":"Kian Ming","non-dropping-particle":"","parse-names":false,"suffix":""}],"container-title":"IEEE Access","id":"ITEM-1","issued":{"date-parts":[["2022"]]},"note":"Cited By (since 2022): 34","page":"21517-21525","title":"RoBERTa-LSTM: A Hybrid Model for Sentiment Analysis With Transformer and Recurrent Neural Network","type":"article-journal","volume":"10"},"uris":["http://www.mendeley.com/documents/?uuid=41505f70-d7ce-465a-81e7-c1eea2042167"]}],"mendeley":{"formattedCitation":"[44]","plainTextFormattedCitation":"[44]","previouslyFormattedCitation":"[43]"},"properties":{"noteIndex":0},"schema":"https://github.com/citation-style-language/schema/raw/master/csl-citation.json"}</w:instrText>
            </w:r>
            <w:r>
              <w:rPr>
                <w:bCs/>
                <w:sz w:val="20"/>
              </w:rPr>
              <w:fldChar w:fldCharType="separate"/>
            </w:r>
            <w:r w:rsidR="00754E8E" w:rsidRPr="00754E8E">
              <w:rPr>
                <w:bCs/>
                <w:noProof/>
                <w:sz w:val="20"/>
              </w:rPr>
              <w:t>[44]</w:t>
            </w:r>
            <w:r>
              <w:rPr>
                <w:bCs/>
                <w:sz w:val="20"/>
              </w:rPr>
              <w:fldChar w:fldCharType="end"/>
            </w:r>
          </w:p>
        </w:tc>
        <w:tc>
          <w:tcPr>
            <w:tcW w:w="1440" w:type="dxa"/>
            <w:tcBorders>
              <w:top w:val="single" w:sz="4" w:space="0" w:color="auto"/>
              <w:bottom w:val="single" w:sz="4" w:space="0" w:color="auto"/>
            </w:tcBorders>
            <w:shd w:val="clear" w:color="auto" w:fill="auto"/>
            <w:vAlign w:val="center"/>
          </w:tcPr>
          <w:p w14:paraId="7D6EBB0A" w14:textId="0D0F7117" w:rsidR="000C0B89" w:rsidRPr="000600BF" w:rsidRDefault="000A2B63" w:rsidP="003D6481">
            <w:pPr>
              <w:spacing w:line="264" w:lineRule="auto"/>
              <w:jc w:val="center"/>
              <w:rPr>
                <w:bCs/>
                <w:sz w:val="20"/>
              </w:rPr>
            </w:pPr>
            <w:r w:rsidRPr="000A2B63">
              <w:rPr>
                <w:color w:val="000000"/>
                <w:sz w:val="20"/>
              </w:rPr>
              <w:t xml:space="preserve">Kian Long Tan, Chin Poo Lee, Kalaiarasi Sonai Muthu </w:t>
            </w:r>
            <w:proofErr w:type="spellStart"/>
            <w:r w:rsidRPr="000A2B63">
              <w:rPr>
                <w:color w:val="000000"/>
                <w:sz w:val="20"/>
              </w:rPr>
              <w:t>Anbananthen</w:t>
            </w:r>
            <w:proofErr w:type="spellEnd"/>
            <w:r w:rsidRPr="000A2B63">
              <w:rPr>
                <w:color w:val="000000"/>
                <w:sz w:val="20"/>
              </w:rPr>
              <w:t>, Kian Ming Lim</w:t>
            </w:r>
          </w:p>
        </w:tc>
        <w:tc>
          <w:tcPr>
            <w:tcW w:w="1620" w:type="dxa"/>
            <w:tcBorders>
              <w:top w:val="single" w:sz="4" w:space="0" w:color="auto"/>
              <w:bottom w:val="single" w:sz="4" w:space="0" w:color="auto"/>
            </w:tcBorders>
            <w:shd w:val="clear" w:color="auto" w:fill="auto"/>
            <w:vAlign w:val="center"/>
          </w:tcPr>
          <w:p w14:paraId="1C0A65C5" w14:textId="35424DAA" w:rsidR="000C0B89" w:rsidRPr="000600BF" w:rsidRDefault="00C727C4" w:rsidP="003D6481">
            <w:pPr>
              <w:spacing w:line="264" w:lineRule="auto"/>
              <w:jc w:val="center"/>
              <w:rPr>
                <w:bCs/>
                <w:sz w:val="20"/>
              </w:rPr>
            </w:pPr>
            <w:r>
              <w:rPr>
                <w:color w:val="000000"/>
                <w:sz w:val="20"/>
              </w:rPr>
              <w:t>IMD</w:t>
            </w:r>
            <w:r w:rsidR="004A1247">
              <w:rPr>
                <w:color w:val="000000"/>
                <w:sz w:val="20"/>
              </w:rPr>
              <w:t>b, Twitter US Airline Sentiment, Sentiment140</w:t>
            </w:r>
          </w:p>
        </w:tc>
        <w:tc>
          <w:tcPr>
            <w:tcW w:w="1260" w:type="dxa"/>
            <w:tcBorders>
              <w:top w:val="single" w:sz="4" w:space="0" w:color="auto"/>
              <w:bottom w:val="single" w:sz="4" w:space="0" w:color="auto"/>
            </w:tcBorders>
            <w:shd w:val="clear" w:color="auto" w:fill="auto"/>
            <w:vAlign w:val="center"/>
          </w:tcPr>
          <w:p w14:paraId="55EF0936" w14:textId="50C2C987" w:rsidR="000C0B89" w:rsidRPr="000600BF" w:rsidRDefault="00214761" w:rsidP="003D6481">
            <w:pPr>
              <w:spacing w:line="264" w:lineRule="auto"/>
              <w:jc w:val="center"/>
              <w:rPr>
                <w:bCs/>
                <w:sz w:val="20"/>
              </w:rPr>
            </w:pPr>
            <w:proofErr w:type="spellStart"/>
            <w:r>
              <w:rPr>
                <w:bCs/>
                <w:sz w:val="20"/>
              </w:rPr>
              <w:t>RoBERTa</w:t>
            </w:r>
            <w:proofErr w:type="spellEnd"/>
            <w:r>
              <w:rPr>
                <w:bCs/>
                <w:sz w:val="20"/>
              </w:rPr>
              <w:t>-LSTM</w:t>
            </w:r>
          </w:p>
        </w:tc>
        <w:tc>
          <w:tcPr>
            <w:tcW w:w="1170" w:type="dxa"/>
            <w:tcBorders>
              <w:top w:val="single" w:sz="4" w:space="0" w:color="auto"/>
              <w:bottom w:val="single" w:sz="4" w:space="0" w:color="auto"/>
            </w:tcBorders>
            <w:shd w:val="clear" w:color="auto" w:fill="auto"/>
            <w:vAlign w:val="center"/>
          </w:tcPr>
          <w:p w14:paraId="4E4143DE" w14:textId="275FE1C9" w:rsidR="000C0B89" w:rsidRPr="000600BF" w:rsidRDefault="00FA1168" w:rsidP="003D6481">
            <w:pPr>
              <w:spacing w:line="264" w:lineRule="auto"/>
              <w:jc w:val="center"/>
              <w:rPr>
                <w:bCs/>
                <w:i/>
                <w:iCs/>
                <w:sz w:val="20"/>
              </w:rPr>
            </w:pPr>
            <w:r>
              <w:rPr>
                <w:rStyle w:val="font121"/>
                <w:rFonts w:ascii="Times New Roman" w:hAnsi="Times New Roman" w:cs="Times New Roman"/>
                <w:i w:val="0"/>
                <w:iCs w:val="0"/>
                <w:sz w:val="20"/>
                <w:szCs w:val="20"/>
              </w:rPr>
              <w:t>-</w:t>
            </w:r>
          </w:p>
        </w:tc>
        <w:tc>
          <w:tcPr>
            <w:tcW w:w="1248" w:type="dxa"/>
            <w:tcBorders>
              <w:top w:val="single" w:sz="4" w:space="0" w:color="auto"/>
              <w:bottom w:val="single" w:sz="4" w:space="0" w:color="auto"/>
            </w:tcBorders>
            <w:shd w:val="clear" w:color="auto" w:fill="auto"/>
            <w:vAlign w:val="center"/>
          </w:tcPr>
          <w:p w14:paraId="38D58107" w14:textId="224E0F65" w:rsidR="000C0B89" w:rsidRPr="000600BF" w:rsidRDefault="000C0B89" w:rsidP="003D6481">
            <w:pPr>
              <w:spacing w:line="264" w:lineRule="auto"/>
              <w:jc w:val="center"/>
              <w:rPr>
                <w:bCs/>
                <w:sz w:val="20"/>
              </w:rPr>
            </w:pPr>
            <w:r w:rsidRPr="000600BF">
              <w:rPr>
                <w:color w:val="000000"/>
                <w:sz w:val="20"/>
              </w:rPr>
              <w:t>Accuracy</w:t>
            </w:r>
            <w:r w:rsidR="004236EB">
              <w:rPr>
                <w:color w:val="000000"/>
                <w:sz w:val="20"/>
              </w:rPr>
              <w:t>, Precision, Recall, F1-Score</w:t>
            </w:r>
          </w:p>
        </w:tc>
      </w:tr>
      <w:tr w:rsidR="000C0B89" w:rsidRPr="000600BF" w14:paraId="00EDEEFD" w14:textId="77777777" w:rsidTr="003D6481">
        <w:tc>
          <w:tcPr>
            <w:tcW w:w="558" w:type="dxa"/>
            <w:tcBorders>
              <w:top w:val="single" w:sz="4" w:space="0" w:color="auto"/>
              <w:bottom w:val="single" w:sz="4" w:space="0" w:color="auto"/>
            </w:tcBorders>
            <w:shd w:val="clear" w:color="auto" w:fill="auto"/>
            <w:vAlign w:val="center"/>
          </w:tcPr>
          <w:p w14:paraId="7CC9C82D" w14:textId="2976FF28" w:rsidR="000C0B89" w:rsidRPr="000600BF" w:rsidRDefault="006E6EF8" w:rsidP="003D6481">
            <w:pPr>
              <w:spacing w:line="264" w:lineRule="auto"/>
              <w:jc w:val="center"/>
              <w:rPr>
                <w:bCs/>
                <w:sz w:val="20"/>
              </w:rPr>
            </w:pPr>
            <w:r>
              <w:rPr>
                <w:bCs/>
                <w:sz w:val="20"/>
              </w:rPr>
              <w:t>3</w:t>
            </w:r>
          </w:p>
        </w:tc>
        <w:tc>
          <w:tcPr>
            <w:tcW w:w="630" w:type="dxa"/>
            <w:tcBorders>
              <w:top w:val="single" w:sz="4" w:space="0" w:color="auto"/>
              <w:bottom w:val="single" w:sz="4" w:space="0" w:color="auto"/>
            </w:tcBorders>
            <w:shd w:val="clear" w:color="auto" w:fill="auto"/>
            <w:vAlign w:val="center"/>
          </w:tcPr>
          <w:p w14:paraId="64116E57" w14:textId="5FD079C1" w:rsidR="000C0B89" w:rsidRPr="000600BF" w:rsidRDefault="002A3B12" w:rsidP="007B7F0F">
            <w:pPr>
              <w:spacing w:line="264" w:lineRule="auto"/>
              <w:jc w:val="center"/>
              <w:rPr>
                <w:bCs/>
                <w:sz w:val="20"/>
              </w:rPr>
            </w:pPr>
            <w:r>
              <w:rPr>
                <w:bCs/>
                <w:sz w:val="20"/>
              </w:rPr>
              <w:fldChar w:fldCharType="begin" w:fldLock="1"/>
            </w:r>
            <w:r w:rsidR="00754E8E">
              <w:rPr>
                <w:bCs/>
                <w:sz w:val="20"/>
              </w:rPr>
              <w:instrText>ADDIN CSL_CITATION {"citationItems":[{"id":"ITEM-1","itemData":{"DOI":"10.1016/j.jksuci.2021.09.011","ISSN":"22131248","abstract":"Aspect-based Opinion Mining is a form of fine-grained Sentiment Analysis and it models the semasiological relationship between aspect terms and context words in a sentence. The presence of a variety of context words has a significant impact on a sentence's sentiment polarity. As a result, while designing a model, it is necessary to consider the interaction of aspects and context words. Although existing approaches have taken into account an aspect's position in a sentence, much of the research works have not explored the use of Sentiment Lexicons with the Deep Learning algorithms. In this paper, we propose a framework for an Attention-based position-aware Bidirectional Long Short-Term Memory network for Aspect-based Opinion Mining that incorporates a Sentiment Intensity Lexicon. The aspect word's pre-trained vector is adjusted to be closer to semantically and sentimentally similar nearest neighbors and further away from sentimentally dissimilar neighbors. The proposed framework calculates aspect weights by concatenating the external knowledge in the form of lexicon sentiment intensity scores with word embeddings and position information. The framework experiments on the SemEval 2014 dataset. The results of the experiments illustrate that injecting external knowledge into the Bidirectional Long Short-Term Memory network can improve classification accuracy significantly.","author":[{"dropping-particle":"","family":"Pathan","given":"Azizkhan F.","non-dropping-particle":"","parse-names":false,"suffix":""},{"dropping-particle":"","family":"Prakash","given":"Chetana","non-dropping-particle":"","parse-names":false,"suffix":""}],"container-title":"Journal of King Saud University - Computer and Information Sciences","id":"ITEM-1","issue":"10","issued":{"date-parts":[["2022"]]},"language":"English","note":"Export Date: 19 September 2023; Cited By: 1","page":"8716-8726","publisher":"King Saud bin Abdulaziz University","title":"Attention-based position-aware framework for aspect-based opinion mining using bidirectional long short-term memory","type":"article-journal","volume":"34"},"uris":["http://www.mendeley.com/documents/?uuid=a2986f3d-a622-35b1-ab75-b747fa2c955e"]}],"mendeley":{"formattedCitation":"[36]","plainTextFormattedCitation":"[36]","previouslyFormattedCitation":"[35]"},"properties":{"noteIndex":0},"schema":"https://github.com/citation-style-language/schema/raw/master/csl-citation.json"}</w:instrText>
            </w:r>
            <w:r>
              <w:rPr>
                <w:bCs/>
                <w:sz w:val="20"/>
              </w:rPr>
              <w:fldChar w:fldCharType="separate"/>
            </w:r>
            <w:r w:rsidR="00754E8E" w:rsidRPr="00754E8E">
              <w:rPr>
                <w:bCs/>
                <w:noProof/>
                <w:sz w:val="20"/>
              </w:rPr>
              <w:t>[36]</w:t>
            </w:r>
            <w:r>
              <w:rPr>
                <w:bCs/>
                <w:sz w:val="20"/>
              </w:rPr>
              <w:fldChar w:fldCharType="end"/>
            </w:r>
          </w:p>
        </w:tc>
        <w:tc>
          <w:tcPr>
            <w:tcW w:w="1440" w:type="dxa"/>
            <w:tcBorders>
              <w:top w:val="single" w:sz="4" w:space="0" w:color="auto"/>
              <w:bottom w:val="single" w:sz="4" w:space="0" w:color="auto"/>
            </w:tcBorders>
            <w:shd w:val="clear" w:color="auto" w:fill="auto"/>
            <w:vAlign w:val="center"/>
          </w:tcPr>
          <w:p w14:paraId="0BC2F386" w14:textId="7907DEEB" w:rsidR="000C0B89" w:rsidRPr="000600BF" w:rsidRDefault="00D57160" w:rsidP="003D6481">
            <w:pPr>
              <w:spacing w:line="264" w:lineRule="auto"/>
              <w:jc w:val="center"/>
              <w:rPr>
                <w:bCs/>
                <w:sz w:val="20"/>
              </w:rPr>
            </w:pPr>
            <w:proofErr w:type="spellStart"/>
            <w:r w:rsidRPr="00D57160">
              <w:rPr>
                <w:color w:val="000000"/>
                <w:sz w:val="20"/>
              </w:rPr>
              <w:t>Azizkhan</w:t>
            </w:r>
            <w:proofErr w:type="spellEnd"/>
            <w:r w:rsidRPr="00D57160">
              <w:rPr>
                <w:color w:val="000000"/>
                <w:sz w:val="20"/>
              </w:rPr>
              <w:t xml:space="preserve"> F Pathan, Chetana Prakash</w:t>
            </w:r>
          </w:p>
        </w:tc>
        <w:tc>
          <w:tcPr>
            <w:tcW w:w="1620" w:type="dxa"/>
            <w:tcBorders>
              <w:top w:val="single" w:sz="4" w:space="0" w:color="auto"/>
              <w:bottom w:val="single" w:sz="4" w:space="0" w:color="auto"/>
            </w:tcBorders>
            <w:shd w:val="clear" w:color="auto" w:fill="auto"/>
            <w:vAlign w:val="center"/>
          </w:tcPr>
          <w:p w14:paraId="51050F14" w14:textId="5A7A7933" w:rsidR="000C0B89" w:rsidRPr="000600BF" w:rsidRDefault="00627B2B" w:rsidP="003D6481">
            <w:pPr>
              <w:spacing w:line="264" w:lineRule="auto"/>
              <w:jc w:val="center"/>
              <w:rPr>
                <w:bCs/>
                <w:sz w:val="20"/>
              </w:rPr>
            </w:pPr>
            <w:proofErr w:type="spellStart"/>
            <w:r>
              <w:rPr>
                <w:color w:val="000000"/>
                <w:sz w:val="20"/>
              </w:rPr>
              <w:t>SemEval</w:t>
            </w:r>
            <w:proofErr w:type="spellEnd"/>
            <w:r>
              <w:rPr>
                <w:color w:val="000000"/>
                <w:sz w:val="20"/>
              </w:rPr>
              <w:t xml:space="preserve"> 2014</w:t>
            </w:r>
          </w:p>
        </w:tc>
        <w:tc>
          <w:tcPr>
            <w:tcW w:w="1260" w:type="dxa"/>
            <w:tcBorders>
              <w:top w:val="single" w:sz="4" w:space="0" w:color="auto"/>
              <w:bottom w:val="single" w:sz="4" w:space="0" w:color="auto"/>
            </w:tcBorders>
            <w:shd w:val="clear" w:color="auto" w:fill="auto"/>
            <w:vAlign w:val="center"/>
          </w:tcPr>
          <w:p w14:paraId="4A206355" w14:textId="05FB4DD0" w:rsidR="000C0B89" w:rsidRPr="000600BF" w:rsidRDefault="000C0B89" w:rsidP="003D6481">
            <w:pPr>
              <w:spacing w:line="264" w:lineRule="auto"/>
              <w:jc w:val="center"/>
              <w:rPr>
                <w:bCs/>
                <w:i/>
                <w:iCs/>
                <w:sz w:val="20"/>
              </w:rPr>
            </w:pPr>
            <w:r w:rsidRPr="000600BF">
              <w:rPr>
                <w:rStyle w:val="font91"/>
                <w:rFonts w:ascii="Times New Roman" w:hAnsi="Times New Roman" w:cs="Times New Roman"/>
                <w:sz w:val="20"/>
                <w:szCs w:val="20"/>
              </w:rPr>
              <w:t xml:space="preserve"> </w:t>
            </w:r>
            <w:r w:rsidR="001539A2">
              <w:rPr>
                <w:rStyle w:val="font101"/>
                <w:rFonts w:ascii="Times New Roman" w:hAnsi="Times New Roman" w:cs="Times New Roman"/>
                <w:i w:val="0"/>
                <w:iCs w:val="0"/>
                <w:sz w:val="20"/>
                <w:szCs w:val="20"/>
              </w:rPr>
              <w:t>Bi-LSTM</w:t>
            </w:r>
          </w:p>
        </w:tc>
        <w:tc>
          <w:tcPr>
            <w:tcW w:w="1170" w:type="dxa"/>
            <w:tcBorders>
              <w:top w:val="single" w:sz="4" w:space="0" w:color="auto"/>
              <w:bottom w:val="single" w:sz="4" w:space="0" w:color="auto"/>
            </w:tcBorders>
            <w:shd w:val="clear" w:color="auto" w:fill="auto"/>
            <w:vAlign w:val="center"/>
          </w:tcPr>
          <w:p w14:paraId="578F9163" w14:textId="23B3CF57" w:rsidR="000C0B89" w:rsidRPr="000600BF" w:rsidRDefault="001539A2" w:rsidP="003D6481">
            <w:pPr>
              <w:spacing w:line="264" w:lineRule="auto"/>
              <w:jc w:val="center"/>
              <w:rPr>
                <w:bCs/>
                <w:sz w:val="20"/>
              </w:rPr>
            </w:pPr>
            <w:r>
              <w:rPr>
                <w:color w:val="000000"/>
                <w:sz w:val="20"/>
              </w:rPr>
              <w:t>Lexicon based</w:t>
            </w:r>
          </w:p>
        </w:tc>
        <w:tc>
          <w:tcPr>
            <w:tcW w:w="1248" w:type="dxa"/>
            <w:tcBorders>
              <w:top w:val="single" w:sz="4" w:space="0" w:color="auto"/>
              <w:bottom w:val="single" w:sz="4" w:space="0" w:color="auto"/>
            </w:tcBorders>
            <w:shd w:val="clear" w:color="auto" w:fill="auto"/>
            <w:vAlign w:val="center"/>
          </w:tcPr>
          <w:p w14:paraId="39C9772E" w14:textId="373ED12C" w:rsidR="000C0B89" w:rsidRPr="000600BF" w:rsidRDefault="00F712DA" w:rsidP="003D6481">
            <w:pPr>
              <w:spacing w:line="264" w:lineRule="auto"/>
              <w:jc w:val="center"/>
              <w:rPr>
                <w:bCs/>
                <w:sz w:val="20"/>
              </w:rPr>
            </w:pPr>
            <w:r w:rsidRPr="000600BF">
              <w:rPr>
                <w:color w:val="000000"/>
                <w:sz w:val="20"/>
              </w:rPr>
              <w:t>Accuracy</w:t>
            </w:r>
            <w:r>
              <w:rPr>
                <w:color w:val="000000"/>
                <w:sz w:val="20"/>
              </w:rPr>
              <w:t>, Precision, Recall, F1-Score, MCC</w:t>
            </w:r>
          </w:p>
        </w:tc>
      </w:tr>
      <w:tr w:rsidR="000C0B89" w:rsidRPr="000600BF" w14:paraId="7D3EF929" w14:textId="77777777" w:rsidTr="003D6481">
        <w:tc>
          <w:tcPr>
            <w:tcW w:w="558" w:type="dxa"/>
            <w:tcBorders>
              <w:top w:val="single" w:sz="4" w:space="0" w:color="auto"/>
              <w:bottom w:val="single" w:sz="4" w:space="0" w:color="auto"/>
            </w:tcBorders>
            <w:shd w:val="clear" w:color="auto" w:fill="auto"/>
            <w:vAlign w:val="center"/>
          </w:tcPr>
          <w:p w14:paraId="42F61A21" w14:textId="65AC4914" w:rsidR="000C0B89" w:rsidRPr="000600BF" w:rsidRDefault="006E6EF8" w:rsidP="003D6481">
            <w:pPr>
              <w:spacing w:line="264" w:lineRule="auto"/>
              <w:jc w:val="center"/>
              <w:rPr>
                <w:bCs/>
                <w:sz w:val="20"/>
              </w:rPr>
            </w:pPr>
            <w:r>
              <w:rPr>
                <w:bCs/>
                <w:sz w:val="20"/>
              </w:rPr>
              <w:t>4</w:t>
            </w:r>
          </w:p>
        </w:tc>
        <w:tc>
          <w:tcPr>
            <w:tcW w:w="630" w:type="dxa"/>
            <w:tcBorders>
              <w:top w:val="single" w:sz="4" w:space="0" w:color="auto"/>
              <w:bottom w:val="single" w:sz="4" w:space="0" w:color="auto"/>
            </w:tcBorders>
            <w:shd w:val="clear" w:color="auto" w:fill="auto"/>
            <w:vAlign w:val="center"/>
          </w:tcPr>
          <w:p w14:paraId="765542FF" w14:textId="1E230811" w:rsidR="000C0B89" w:rsidRPr="000600BF" w:rsidRDefault="00FA62D9" w:rsidP="003D6481">
            <w:pPr>
              <w:spacing w:line="264" w:lineRule="auto"/>
              <w:jc w:val="center"/>
              <w:rPr>
                <w:bCs/>
                <w:sz w:val="20"/>
              </w:rPr>
            </w:pPr>
            <w:r>
              <w:rPr>
                <w:bCs/>
                <w:sz w:val="20"/>
              </w:rPr>
              <w:fldChar w:fldCharType="begin" w:fldLock="1"/>
            </w:r>
            <w:r w:rsidR="00754E8E">
              <w:rPr>
                <w:bCs/>
                <w:sz w:val="20"/>
              </w:rPr>
              <w:instrText>ADDIN CSL_CITATION {"citationItems":[{"id":"ITEM-1","itemData":{"DOI":"10.1109/TAFFC.2018.2807819","ISSN":"19493045","abstract":"Linguistic modifiers such as negators (e.g., not), intensifiers (e.g., very) and modals (e.g., would) are commonly used in expressing opinions. These modifiers play an important role in recognizing the sentiment intensity of multi-word phrases because they may lead to an intensity shift and polarity reversal for the words they modify. Appropriately modeling the effect of such modifiers on the intensity shift can greatly improve the performance of phrase-level sentiment intensity prediction. To this end, this paper proposes two neural network (NN) models organized in a pipelined fashion to determine 1) the intensity of individual words and 2) the shift weights of modifiers representing the degrees of intensity change for the words they modify. The intensity of a phrase can then be determined by combining the intensity of the constituent word and the shift weight of the modifier within the phrase. When measuring the word intensity, the first NN model introduces a hidden layer as a filter to select appropriate similar seed words in the prediction process. Automatic word intensity prediction can address the unknown intensities of words not covered in sentiment lexicons. In learning the modifier weights, the second NN model considers both the weights of individual modifiers and groups of modifiers to capture various intensity shift effects caused by them. Experiments on a SemEval-2016 dataset showed that the proposed method yielded better prediction performance for both single words and multi-word phrases.","author":[{"dropping-particle":"","family":"Yu","given":"Liang Chih","non-dropping-particle":"","parse-names":false,"suffix":""},{"dropping-particle":"","family":"Wang","given":"Jin","non-dropping-particle":"","parse-names":false,"suffix":""},{"dropping-particle":"","family":"Lai","given":"K. Robert","non-dropping-particle":"","parse-names":false,"suffix":""},{"dropping-particle":"","family":"Zhang","given":"Xuejie","non-dropping-particle":"","parse-names":false,"suffix":""}],"container-title":"IEEE Transactions on Affective Computing","id":"ITEM-1","issue":"3","issued":{"date-parts":[["2020"]]},"note":"Cited By (since 2020): 13","page":"447-458","title":"Pipelined Neural Networks for Phrase-Level Sentiment Intensity Prediction","type":"article-journal","volume":"11"},"uris":["http://www.mendeley.com/documents/?uuid=deabbbcf-bc73-416a-bf49-297623bf86df"]}],"mendeley":{"formattedCitation":"[45]","plainTextFormattedCitation":"[45]","previouslyFormattedCitation":"[44]"},"properties":{"noteIndex":0},"schema":"https://github.com/citation-style-language/schema/raw/master/csl-citation.json"}</w:instrText>
            </w:r>
            <w:r>
              <w:rPr>
                <w:bCs/>
                <w:sz w:val="20"/>
              </w:rPr>
              <w:fldChar w:fldCharType="separate"/>
            </w:r>
            <w:r w:rsidR="00754E8E" w:rsidRPr="00754E8E">
              <w:rPr>
                <w:bCs/>
                <w:noProof/>
                <w:sz w:val="20"/>
              </w:rPr>
              <w:t>[45]</w:t>
            </w:r>
            <w:r>
              <w:rPr>
                <w:bCs/>
                <w:sz w:val="20"/>
              </w:rPr>
              <w:fldChar w:fldCharType="end"/>
            </w:r>
          </w:p>
        </w:tc>
        <w:tc>
          <w:tcPr>
            <w:tcW w:w="1440" w:type="dxa"/>
            <w:tcBorders>
              <w:top w:val="single" w:sz="4" w:space="0" w:color="auto"/>
              <w:bottom w:val="single" w:sz="4" w:space="0" w:color="auto"/>
            </w:tcBorders>
            <w:shd w:val="clear" w:color="auto" w:fill="auto"/>
            <w:vAlign w:val="center"/>
          </w:tcPr>
          <w:p w14:paraId="3FF8223A" w14:textId="484232E3" w:rsidR="000C0B89" w:rsidRPr="000600BF" w:rsidRDefault="00FC1302" w:rsidP="003D6481">
            <w:pPr>
              <w:spacing w:line="264" w:lineRule="auto"/>
              <w:jc w:val="center"/>
              <w:rPr>
                <w:bCs/>
                <w:sz w:val="20"/>
              </w:rPr>
            </w:pPr>
            <w:r w:rsidRPr="00FC1302">
              <w:rPr>
                <w:color w:val="000000"/>
                <w:sz w:val="20"/>
              </w:rPr>
              <w:t xml:space="preserve">Liang-Chih Yu, Member, IEEE, Jin Wang, K. Robert Lai, and </w:t>
            </w:r>
            <w:proofErr w:type="spellStart"/>
            <w:r w:rsidRPr="00FC1302">
              <w:rPr>
                <w:color w:val="000000"/>
                <w:sz w:val="20"/>
              </w:rPr>
              <w:t>Xuejie</w:t>
            </w:r>
            <w:proofErr w:type="spellEnd"/>
            <w:r w:rsidRPr="00FC1302">
              <w:rPr>
                <w:color w:val="000000"/>
                <w:sz w:val="20"/>
              </w:rPr>
              <w:t xml:space="preserve"> Zhang</w:t>
            </w:r>
          </w:p>
        </w:tc>
        <w:tc>
          <w:tcPr>
            <w:tcW w:w="1620" w:type="dxa"/>
            <w:tcBorders>
              <w:top w:val="single" w:sz="4" w:space="0" w:color="auto"/>
              <w:bottom w:val="single" w:sz="4" w:space="0" w:color="auto"/>
            </w:tcBorders>
            <w:shd w:val="clear" w:color="auto" w:fill="auto"/>
            <w:vAlign w:val="center"/>
          </w:tcPr>
          <w:p w14:paraId="2D45F2FF" w14:textId="09B10798" w:rsidR="000C0B89" w:rsidRPr="000600BF" w:rsidRDefault="003E12BA" w:rsidP="003D6481">
            <w:pPr>
              <w:spacing w:line="264" w:lineRule="auto"/>
              <w:jc w:val="center"/>
              <w:rPr>
                <w:bCs/>
                <w:sz w:val="20"/>
              </w:rPr>
            </w:pPr>
            <w:proofErr w:type="spellStart"/>
            <w:r>
              <w:rPr>
                <w:color w:val="000000"/>
                <w:sz w:val="20"/>
              </w:rPr>
              <w:t>SemEval</w:t>
            </w:r>
            <w:proofErr w:type="spellEnd"/>
            <w:r>
              <w:rPr>
                <w:color w:val="000000"/>
                <w:sz w:val="20"/>
              </w:rPr>
              <w:t xml:space="preserve"> 2016</w:t>
            </w:r>
          </w:p>
        </w:tc>
        <w:tc>
          <w:tcPr>
            <w:tcW w:w="1260" w:type="dxa"/>
            <w:tcBorders>
              <w:top w:val="single" w:sz="4" w:space="0" w:color="auto"/>
              <w:bottom w:val="single" w:sz="4" w:space="0" w:color="auto"/>
            </w:tcBorders>
            <w:shd w:val="clear" w:color="auto" w:fill="auto"/>
            <w:vAlign w:val="center"/>
          </w:tcPr>
          <w:p w14:paraId="6F87F800" w14:textId="0C198A39" w:rsidR="000C0B89" w:rsidRPr="000600BF" w:rsidRDefault="000C0B89" w:rsidP="003D6481">
            <w:pPr>
              <w:spacing w:line="264" w:lineRule="auto"/>
              <w:jc w:val="center"/>
              <w:rPr>
                <w:bCs/>
                <w:sz w:val="20"/>
              </w:rPr>
            </w:pPr>
            <w:r w:rsidRPr="000600BF">
              <w:rPr>
                <w:i/>
                <w:iCs/>
                <w:color w:val="000000"/>
                <w:sz w:val="20"/>
              </w:rPr>
              <w:t xml:space="preserve"> </w:t>
            </w:r>
            <w:r w:rsidR="005F2F84">
              <w:rPr>
                <w:color w:val="000000"/>
                <w:sz w:val="20"/>
              </w:rPr>
              <w:t xml:space="preserve">Polanyi and </w:t>
            </w:r>
            <w:proofErr w:type="spellStart"/>
            <w:r w:rsidR="005F2F84">
              <w:rPr>
                <w:color w:val="000000"/>
                <w:sz w:val="20"/>
              </w:rPr>
              <w:t>Zaenen</w:t>
            </w:r>
            <w:proofErr w:type="spellEnd"/>
            <w:r w:rsidR="005F2F84">
              <w:rPr>
                <w:color w:val="000000"/>
                <w:sz w:val="20"/>
              </w:rPr>
              <w:t>, Kennedy and Inkpen, SentiStrength</w:t>
            </w:r>
            <w:r w:rsidR="006C301F">
              <w:rPr>
                <w:color w:val="000000"/>
                <w:sz w:val="20"/>
              </w:rPr>
              <w:t>, SoCal, Liu and Seneff, Carillo-de-Albornoz and Plaza, Vader</w:t>
            </w:r>
            <w:r w:rsidR="00640B99">
              <w:rPr>
                <w:color w:val="000000"/>
                <w:sz w:val="20"/>
              </w:rPr>
              <w:t xml:space="preserve"> method being used</w:t>
            </w:r>
          </w:p>
        </w:tc>
        <w:tc>
          <w:tcPr>
            <w:tcW w:w="1170" w:type="dxa"/>
            <w:tcBorders>
              <w:top w:val="single" w:sz="4" w:space="0" w:color="auto"/>
              <w:bottom w:val="single" w:sz="4" w:space="0" w:color="auto"/>
            </w:tcBorders>
            <w:shd w:val="clear" w:color="auto" w:fill="auto"/>
            <w:vAlign w:val="center"/>
          </w:tcPr>
          <w:p w14:paraId="4E421042" w14:textId="17A027B6" w:rsidR="000C0B89" w:rsidRPr="000600BF" w:rsidRDefault="00B81F9A" w:rsidP="003D6481">
            <w:pPr>
              <w:spacing w:line="264" w:lineRule="auto"/>
              <w:jc w:val="center"/>
              <w:rPr>
                <w:bCs/>
                <w:sz w:val="20"/>
              </w:rPr>
            </w:pPr>
            <w:r>
              <w:rPr>
                <w:color w:val="000000"/>
                <w:sz w:val="20"/>
              </w:rPr>
              <w:t>Vader, SoCal, Senti</w:t>
            </w:r>
            <w:r w:rsidR="00BF5B7B">
              <w:rPr>
                <w:color w:val="000000"/>
                <w:sz w:val="20"/>
              </w:rPr>
              <w:t>Strength</w:t>
            </w:r>
          </w:p>
        </w:tc>
        <w:tc>
          <w:tcPr>
            <w:tcW w:w="1248" w:type="dxa"/>
            <w:tcBorders>
              <w:top w:val="single" w:sz="4" w:space="0" w:color="auto"/>
              <w:bottom w:val="single" w:sz="4" w:space="0" w:color="auto"/>
            </w:tcBorders>
            <w:shd w:val="clear" w:color="auto" w:fill="auto"/>
            <w:vAlign w:val="center"/>
          </w:tcPr>
          <w:p w14:paraId="5776A258" w14:textId="54525821" w:rsidR="000C0B89" w:rsidRPr="000600BF" w:rsidRDefault="00640B99" w:rsidP="003D6481">
            <w:pPr>
              <w:spacing w:line="264" w:lineRule="auto"/>
              <w:jc w:val="center"/>
              <w:rPr>
                <w:bCs/>
                <w:i/>
                <w:iCs/>
                <w:sz w:val="20"/>
              </w:rPr>
            </w:pPr>
            <w:r>
              <w:rPr>
                <w:rStyle w:val="font101"/>
                <w:rFonts w:ascii="Times New Roman" w:hAnsi="Times New Roman" w:cs="Times New Roman"/>
                <w:i w:val="0"/>
                <w:iCs w:val="0"/>
                <w:sz w:val="20"/>
                <w:szCs w:val="20"/>
              </w:rPr>
              <w:t xml:space="preserve">Lexicon Coverage, </w:t>
            </w:r>
            <w:r w:rsidR="00BF3E16">
              <w:rPr>
                <w:rStyle w:val="font101"/>
                <w:rFonts w:ascii="Times New Roman" w:hAnsi="Times New Roman" w:cs="Times New Roman"/>
                <w:i w:val="0"/>
                <w:iCs w:val="0"/>
                <w:sz w:val="20"/>
                <w:szCs w:val="20"/>
              </w:rPr>
              <w:t>Kendall’s t, Improvement, Spearman’s p, Improvement</w:t>
            </w:r>
          </w:p>
        </w:tc>
      </w:tr>
      <w:tr w:rsidR="000C0B89" w:rsidRPr="000600BF" w14:paraId="1B128979" w14:textId="77777777" w:rsidTr="003D6481">
        <w:tc>
          <w:tcPr>
            <w:tcW w:w="558" w:type="dxa"/>
            <w:tcBorders>
              <w:top w:val="single" w:sz="4" w:space="0" w:color="auto"/>
              <w:bottom w:val="single" w:sz="4" w:space="0" w:color="auto"/>
            </w:tcBorders>
            <w:shd w:val="clear" w:color="auto" w:fill="auto"/>
            <w:vAlign w:val="center"/>
          </w:tcPr>
          <w:p w14:paraId="73E98903" w14:textId="4C3509CD" w:rsidR="000C0B89" w:rsidRPr="000600BF" w:rsidRDefault="006E6EF8" w:rsidP="003D6481">
            <w:pPr>
              <w:spacing w:line="264" w:lineRule="auto"/>
              <w:jc w:val="center"/>
              <w:rPr>
                <w:bCs/>
                <w:sz w:val="20"/>
              </w:rPr>
            </w:pPr>
            <w:r>
              <w:rPr>
                <w:bCs/>
                <w:sz w:val="20"/>
              </w:rPr>
              <w:t>5</w:t>
            </w:r>
          </w:p>
        </w:tc>
        <w:tc>
          <w:tcPr>
            <w:tcW w:w="630" w:type="dxa"/>
            <w:tcBorders>
              <w:top w:val="single" w:sz="4" w:space="0" w:color="auto"/>
              <w:bottom w:val="single" w:sz="4" w:space="0" w:color="auto"/>
            </w:tcBorders>
            <w:shd w:val="clear" w:color="auto" w:fill="auto"/>
            <w:vAlign w:val="center"/>
          </w:tcPr>
          <w:p w14:paraId="613A2050" w14:textId="355A5F09" w:rsidR="000C0B89" w:rsidRPr="000600BF" w:rsidRDefault="004E3DB4" w:rsidP="003D6481">
            <w:pPr>
              <w:spacing w:line="264" w:lineRule="auto"/>
              <w:jc w:val="center"/>
              <w:rPr>
                <w:bCs/>
                <w:sz w:val="20"/>
              </w:rPr>
            </w:pPr>
            <w:r>
              <w:rPr>
                <w:bCs/>
                <w:sz w:val="20"/>
              </w:rPr>
              <w:fldChar w:fldCharType="begin" w:fldLock="1"/>
            </w:r>
            <w:r w:rsidR="007176BB">
              <w:rPr>
                <w:bCs/>
                <w:sz w:val="20"/>
              </w:rPr>
              <w:instrText>ADDIN CSL_CITATION {"citationItems":[{"id":"ITEM-1","itemData":{"DOI":"10.2196/34306","author":[{"dropping-particle":"","family":"Boukobza","given":"Adrien","non-dropping-particle":"","parse-names":false,"suffix":""},{"dropping-particle":"","family":"Burgun","given":"Anita","non-dropping-particle":"","parse-names":false,"suffix":""},{"dropping-particle":"","family":"Roudier","given":"Bertrand","non-dropping-particle":"","parse-names":false,"suffix":""},{"dropping-particle":"","family":"Tsopra","given":"Rosy","non-dropping-particle":"","parse-names":false,"suffix":""}],"container-title":"JMIR Medical Informatics","id":"ITEM-1","issued":{"date-parts":[["2021"]]},"title":"Deep neural networks for simultaneously capturing public topics and sentiments during a pandemic. Application to a COVID-19 tweet dataset. (Preprint)","type":"article-journal","volume":"10"},"uris":["http://www.mendeley.com/documents/?uuid=d602baa0-2e9e-4696-af88-0be11f1828be"]}],"mendeley":{"formattedCitation":"[8]","plainTextFormattedCitation":"[8]","previouslyFormattedCitation":"[8]"},"properties":{"noteIndex":0},"schema":"https://github.com/citation-style-language/schema/raw/master/csl-citation.json"}</w:instrText>
            </w:r>
            <w:r>
              <w:rPr>
                <w:bCs/>
                <w:sz w:val="20"/>
              </w:rPr>
              <w:fldChar w:fldCharType="separate"/>
            </w:r>
            <w:r w:rsidR="007176BB" w:rsidRPr="007176BB">
              <w:rPr>
                <w:bCs/>
                <w:noProof/>
                <w:sz w:val="20"/>
              </w:rPr>
              <w:t>[8]</w:t>
            </w:r>
            <w:r>
              <w:rPr>
                <w:bCs/>
                <w:sz w:val="20"/>
              </w:rPr>
              <w:fldChar w:fldCharType="end"/>
            </w:r>
          </w:p>
        </w:tc>
        <w:tc>
          <w:tcPr>
            <w:tcW w:w="1440" w:type="dxa"/>
            <w:tcBorders>
              <w:top w:val="single" w:sz="4" w:space="0" w:color="auto"/>
              <w:bottom w:val="single" w:sz="4" w:space="0" w:color="auto"/>
            </w:tcBorders>
            <w:shd w:val="clear" w:color="auto" w:fill="auto"/>
            <w:vAlign w:val="center"/>
          </w:tcPr>
          <w:p w14:paraId="0DF69061" w14:textId="7A5C810A" w:rsidR="000C0B89" w:rsidRPr="000600BF" w:rsidRDefault="004E3DB4" w:rsidP="003D6481">
            <w:pPr>
              <w:spacing w:line="264" w:lineRule="auto"/>
              <w:jc w:val="center"/>
              <w:rPr>
                <w:bCs/>
                <w:sz w:val="20"/>
              </w:rPr>
            </w:pPr>
            <w:r>
              <w:rPr>
                <w:color w:val="000000"/>
                <w:sz w:val="20"/>
              </w:rPr>
              <w:t xml:space="preserve">Adrien </w:t>
            </w:r>
            <w:proofErr w:type="spellStart"/>
            <w:r>
              <w:rPr>
                <w:color w:val="000000"/>
                <w:sz w:val="20"/>
              </w:rPr>
              <w:t>Boukobza</w:t>
            </w:r>
            <w:proofErr w:type="spellEnd"/>
            <w:r>
              <w:rPr>
                <w:color w:val="000000"/>
                <w:sz w:val="20"/>
              </w:rPr>
              <w:t xml:space="preserve">, Anita Burgun, </w:t>
            </w:r>
            <w:r w:rsidR="00115A8D">
              <w:rPr>
                <w:color w:val="000000"/>
                <w:sz w:val="20"/>
              </w:rPr>
              <w:t xml:space="preserve">Bertrand </w:t>
            </w:r>
            <w:proofErr w:type="spellStart"/>
            <w:r w:rsidR="00115A8D">
              <w:rPr>
                <w:color w:val="000000"/>
                <w:sz w:val="20"/>
              </w:rPr>
              <w:lastRenderedPageBreak/>
              <w:t>Roudier</w:t>
            </w:r>
            <w:proofErr w:type="spellEnd"/>
            <w:r w:rsidR="00115A8D">
              <w:rPr>
                <w:color w:val="000000"/>
                <w:sz w:val="20"/>
              </w:rPr>
              <w:t xml:space="preserve">, Rosy </w:t>
            </w:r>
            <w:proofErr w:type="spellStart"/>
            <w:r w:rsidR="00115A8D">
              <w:rPr>
                <w:color w:val="000000"/>
                <w:sz w:val="20"/>
              </w:rPr>
              <w:t>Tsopra</w:t>
            </w:r>
            <w:proofErr w:type="spellEnd"/>
          </w:p>
        </w:tc>
        <w:tc>
          <w:tcPr>
            <w:tcW w:w="1620" w:type="dxa"/>
            <w:tcBorders>
              <w:top w:val="single" w:sz="4" w:space="0" w:color="auto"/>
              <w:bottom w:val="single" w:sz="4" w:space="0" w:color="auto"/>
            </w:tcBorders>
            <w:shd w:val="clear" w:color="auto" w:fill="auto"/>
            <w:vAlign w:val="center"/>
          </w:tcPr>
          <w:p w14:paraId="470DA19E" w14:textId="2629C70C" w:rsidR="000B2F96" w:rsidRPr="000600BF" w:rsidRDefault="0041109F" w:rsidP="000B2F96">
            <w:pPr>
              <w:spacing w:line="264" w:lineRule="auto"/>
              <w:jc w:val="center"/>
              <w:rPr>
                <w:bCs/>
                <w:sz w:val="20"/>
              </w:rPr>
            </w:pPr>
            <w:r>
              <w:rPr>
                <w:color w:val="000000"/>
                <w:sz w:val="20"/>
              </w:rPr>
              <w:lastRenderedPageBreak/>
              <w:t>Tweets: “coronavirus” or “COVID”</w:t>
            </w:r>
          </w:p>
          <w:p w14:paraId="70FE1611" w14:textId="5402DF7C" w:rsidR="000C0B89" w:rsidRPr="000600BF" w:rsidRDefault="000C0B89" w:rsidP="003D6481">
            <w:pPr>
              <w:spacing w:line="264" w:lineRule="auto"/>
              <w:jc w:val="center"/>
              <w:rPr>
                <w:bCs/>
                <w:sz w:val="20"/>
              </w:rPr>
            </w:pPr>
          </w:p>
        </w:tc>
        <w:tc>
          <w:tcPr>
            <w:tcW w:w="1260" w:type="dxa"/>
            <w:tcBorders>
              <w:top w:val="single" w:sz="4" w:space="0" w:color="auto"/>
              <w:bottom w:val="single" w:sz="4" w:space="0" w:color="auto"/>
            </w:tcBorders>
            <w:shd w:val="clear" w:color="auto" w:fill="auto"/>
            <w:vAlign w:val="center"/>
          </w:tcPr>
          <w:p w14:paraId="5EA18B0D" w14:textId="48F4F1DA" w:rsidR="000C0B89" w:rsidRPr="000600BF" w:rsidRDefault="000C0B89" w:rsidP="003D6481">
            <w:pPr>
              <w:spacing w:line="264" w:lineRule="auto"/>
              <w:jc w:val="center"/>
              <w:rPr>
                <w:bCs/>
                <w:sz w:val="20"/>
              </w:rPr>
            </w:pPr>
            <w:r w:rsidRPr="000600BF">
              <w:rPr>
                <w:rStyle w:val="font91"/>
                <w:rFonts w:ascii="Times New Roman" w:hAnsi="Times New Roman" w:cs="Times New Roman"/>
                <w:sz w:val="20"/>
                <w:szCs w:val="20"/>
              </w:rPr>
              <w:t xml:space="preserve"> </w:t>
            </w:r>
            <w:r w:rsidR="00D02612">
              <w:rPr>
                <w:rStyle w:val="font101"/>
                <w:rFonts w:ascii="Times New Roman" w:hAnsi="Times New Roman" w:cs="Times New Roman"/>
                <w:i w:val="0"/>
                <w:iCs w:val="0"/>
                <w:sz w:val="20"/>
                <w:szCs w:val="20"/>
              </w:rPr>
              <w:t>CNN + lexicon</w:t>
            </w:r>
          </w:p>
        </w:tc>
        <w:tc>
          <w:tcPr>
            <w:tcW w:w="1170" w:type="dxa"/>
            <w:tcBorders>
              <w:top w:val="single" w:sz="4" w:space="0" w:color="auto"/>
              <w:bottom w:val="single" w:sz="4" w:space="0" w:color="auto"/>
            </w:tcBorders>
            <w:shd w:val="clear" w:color="auto" w:fill="auto"/>
            <w:vAlign w:val="center"/>
          </w:tcPr>
          <w:p w14:paraId="76605BBE" w14:textId="4C87203C" w:rsidR="000C0B89" w:rsidRPr="000600BF" w:rsidRDefault="00D02612" w:rsidP="003D6481">
            <w:pPr>
              <w:spacing w:line="264" w:lineRule="auto"/>
              <w:jc w:val="center"/>
              <w:rPr>
                <w:bCs/>
                <w:sz w:val="20"/>
              </w:rPr>
            </w:pPr>
            <w:r>
              <w:rPr>
                <w:color w:val="000000"/>
                <w:sz w:val="20"/>
              </w:rPr>
              <w:t>AFINN, BING, NRC</w:t>
            </w:r>
          </w:p>
        </w:tc>
        <w:tc>
          <w:tcPr>
            <w:tcW w:w="1248" w:type="dxa"/>
            <w:tcBorders>
              <w:top w:val="single" w:sz="4" w:space="0" w:color="auto"/>
              <w:bottom w:val="single" w:sz="4" w:space="0" w:color="auto"/>
            </w:tcBorders>
            <w:shd w:val="clear" w:color="auto" w:fill="auto"/>
            <w:vAlign w:val="center"/>
          </w:tcPr>
          <w:p w14:paraId="69AC890C" w14:textId="76BC35BD" w:rsidR="000C0B89" w:rsidRPr="000600BF" w:rsidRDefault="009D1F7D" w:rsidP="003D6481">
            <w:pPr>
              <w:spacing w:line="264" w:lineRule="auto"/>
              <w:jc w:val="center"/>
              <w:rPr>
                <w:bCs/>
                <w:sz w:val="20"/>
              </w:rPr>
            </w:pPr>
            <w:r w:rsidRPr="000600BF">
              <w:rPr>
                <w:color w:val="000000"/>
                <w:sz w:val="20"/>
              </w:rPr>
              <w:t>Accuracy</w:t>
            </w:r>
            <w:r>
              <w:rPr>
                <w:color w:val="000000"/>
                <w:sz w:val="20"/>
              </w:rPr>
              <w:t>, Precision, Recall, F1-Score</w:t>
            </w:r>
          </w:p>
        </w:tc>
      </w:tr>
      <w:tr w:rsidR="000C0B89" w:rsidRPr="000600BF" w14:paraId="4912A4B8" w14:textId="77777777" w:rsidTr="003D6481">
        <w:tc>
          <w:tcPr>
            <w:tcW w:w="558" w:type="dxa"/>
            <w:tcBorders>
              <w:top w:val="single" w:sz="4" w:space="0" w:color="auto"/>
              <w:bottom w:val="single" w:sz="4" w:space="0" w:color="auto"/>
            </w:tcBorders>
            <w:shd w:val="clear" w:color="auto" w:fill="auto"/>
            <w:vAlign w:val="center"/>
          </w:tcPr>
          <w:p w14:paraId="3130A0F4" w14:textId="2654E490" w:rsidR="000C0B89" w:rsidRPr="000600BF" w:rsidRDefault="006E6EF8" w:rsidP="003D6481">
            <w:pPr>
              <w:spacing w:line="264" w:lineRule="auto"/>
              <w:jc w:val="center"/>
              <w:rPr>
                <w:bCs/>
                <w:sz w:val="20"/>
              </w:rPr>
            </w:pPr>
            <w:r>
              <w:rPr>
                <w:bCs/>
                <w:sz w:val="20"/>
              </w:rPr>
              <w:t>6</w:t>
            </w:r>
          </w:p>
        </w:tc>
        <w:tc>
          <w:tcPr>
            <w:tcW w:w="630" w:type="dxa"/>
            <w:tcBorders>
              <w:top w:val="single" w:sz="4" w:space="0" w:color="auto"/>
              <w:bottom w:val="single" w:sz="4" w:space="0" w:color="auto"/>
            </w:tcBorders>
            <w:shd w:val="clear" w:color="auto" w:fill="auto"/>
            <w:vAlign w:val="center"/>
          </w:tcPr>
          <w:p w14:paraId="319B7ABF" w14:textId="0091081B" w:rsidR="000C0B89" w:rsidRPr="000600BF" w:rsidRDefault="00E664DD" w:rsidP="003D6481">
            <w:pPr>
              <w:spacing w:line="264" w:lineRule="auto"/>
              <w:jc w:val="center"/>
              <w:rPr>
                <w:bCs/>
                <w:sz w:val="20"/>
              </w:rPr>
            </w:pPr>
            <w:r>
              <w:rPr>
                <w:bCs/>
                <w:sz w:val="20"/>
              </w:rPr>
              <w:fldChar w:fldCharType="begin" w:fldLock="1"/>
            </w:r>
            <w:r w:rsidR="00754E8E">
              <w:rPr>
                <w:bCs/>
                <w:sz w:val="20"/>
              </w:rPr>
              <w:instrText>ADDIN CSL_CITATION {"citationItems":[{"id":"ITEM-1","itemData":{"DOI":"10.1007/s12144-022-03876-4","ISSN":"19364733","abstract":"The outbreak of COVID-19 has led to a global health crisis and caused huge emotional swings. However, the positive emotional expressions, like self-confidence, optimism, and praise, that appear in Chinese social networks are rarely explored by researchers. This study aims to analyze the characteristics of netizens' positive energy expressions and the impact of node events on public emotional expression during the COVID-19 pandemic. First, a total of 6,525,249 Chinese texts posted by Sina Weibo users were randomly selected through textual data cleaning and word segmentation for corpus construction. A fine-grained sentiment lexicon that contained POSITIVE ENERGY was built using Word2Vec technology; this lexicon was later used to conduct sentiment category analysis on original posts. Next, through manual labeling and multi-classification machine learning model construction, four mainstream machine learning algorithms were selected to train the emotional intensity model. Finally, the lexicon and optimized emotional intensity model were used to analyze the emotional expressions of Chinese netizens. The results show that POSITIVE ENERGY expression accounted for 40.97% during the COVID-19 pandemic. Over the course of time, POSITIVE ENERGY emotions were displayed at the highest levels and SURPRISES the lowest. The analysis results of the node events showed after the outbreak was confirmed officially, the expressions of POSITIVE ENERGY and FEAR increased simultaneously. After the initial victory in pandemic prevention and control, the expression of POSITIVE ENERGY and SAD reached a peak, while the increase of SAD was the most prominent. The fine-grained sentiment lexicon, which includes a POSITIVE ENERGY category, demonstrated reliable algorithm performance and can be used for sentiment classification of Chinese Internet context. We also found many POSITIVE ENERGY expressions in Chinese online social platforms which are proven to be significantly affected by nod events of different nature.","author":[{"dropping-particle":"","family":"Pan","given":"Wenhao","non-dropping-particle":"","parse-names":false,"suffix":""},{"dropping-particle":"","family":"Han","given":"Yingying","non-dropping-particle":"","parse-names":false,"suffix":""},{"dropping-particle":"","family":"Li","given":"Jinjin","non-dropping-particle":"","parse-names":false,"suffix":""},{"dropping-particle":"","family":"Zhang","given":"Emily","non-dropping-particle":"","parse-names":false,"suffix":""},{"dropping-particle":"","family":"He","given":"Bikai","non-dropping-particle":"","parse-names":false,"suffix":""}],"container-title":"Current Psychology","id":"ITEM-1","issue":"32","issued":{"date-parts":[["2022"]]},"note":"Cited By (since 2023): 2","page":"27901-27918","title":"The positive energy of netizens: development and application of fine-grained sentiment lexicon and emotional intensity model","type":"article-journal","volume":"42"},"uris":["http://www.mendeley.com/documents/?uuid=aaab9ac2-8ac8-4835-82cc-132799019317"]}],"mendeley":{"formattedCitation":"[46]","plainTextFormattedCitation":"[46]","previouslyFormattedCitation":"[45]"},"properties":{"noteIndex":0},"schema":"https://github.com/citation-style-language/schema/raw/master/csl-citation.json"}</w:instrText>
            </w:r>
            <w:r>
              <w:rPr>
                <w:bCs/>
                <w:sz w:val="20"/>
              </w:rPr>
              <w:fldChar w:fldCharType="separate"/>
            </w:r>
            <w:r w:rsidR="00754E8E" w:rsidRPr="00754E8E">
              <w:rPr>
                <w:bCs/>
                <w:noProof/>
                <w:sz w:val="20"/>
              </w:rPr>
              <w:t>[46]</w:t>
            </w:r>
            <w:r>
              <w:rPr>
                <w:bCs/>
                <w:sz w:val="20"/>
              </w:rPr>
              <w:fldChar w:fldCharType="end"/>
            </w:r>
          </w:p>
        </w:tc>
        <w:tc>
          <w:tcPr>
            <w:tcW w:w="1440" w:type="dxa"/>
            <w:tcBorders>
              <w:top w:val="single" w:sz="4" w:space="0" w:color="auto"/>
              <w:bottom w:val="single" w:sz="4" w:space="0" w:color="auto"/>
            </w:tcBorders>
            <w:shd w:val="clear" w:color="auto" w:fill="auto"/>
            <w:vAlign w:val="center"/>
          </w:tcPr>
          <w:p w14:paraId="34C0BD84" w14:textId="06B95A2F" w:rsidR="000C0B89" w:rsidRPr="000600BF" w:rsidRDefault="00347E02" w:rsidP="003D6481">
            <w:pPr>
              <w:spacing w:line="264" w:lineRule="auto"/>
              <w:jc w:val="center"/>
              <w:rPr>
                <w:bCs/>
                <w:sz w:val="20"/>
              </w:rPr>
            </w:pPr>
            <w:r w:rsidRPr="00347E02">
              <w:rPr>
                <w:color w:val="000000"/>
                <w:sz w:val="20"/>
              </w:rPr>
              <w:t xml:space="preserve">Wenhao Pan, Yingying Han, </w:t>
            </w:r>
            <w:proofErr w:type="spellStart"/>
            <w:r w:rsidRPr="00347E02">
              <w:rPr>
                <w:color w:val="000000"/>
                <w:sz w:val="20"/>
              </w:rPr>
              <w:t>Jinjin</w:t>
            </w:r>
            <w:proofErr w:type="spellEnd"/>
            <w:r w:rsidRPr="00347E02">
              <w:rPr>
                <w:color w:val="000000"/>
                <w:sz w:val="20"/>
              </w:rPr>
              <w:t xml:space="preserve"> Li, Emily Zhang &amp; </w:t>
            </w:r>
            <w:proofErr w:type="spellStart"/>
            <w:r w:rsidRPr="00347E02">
              <w:rPr>
                <w:color w:val="000000"/>
                <w:sz w:val="20"/>
              </w:rPr>
              <w:t>Bikai</w:t>
            </w:r>
            <w:proofErr w:type="spellEnd"/>
            <w:r w:rsidRPr="00347E02">
              <w:rPr>
                <w:color w:val="000000"/>
                <w:sz w:val="20"/>
              </w:rPr>
              <w:t xml:space="preserve"> He</w:t>
            </w:r>
          </w:p>
        </w:tc>
        <w:tc>
          <w:tcPr>
            <w:tcW w:w="1620" w:type="dxa"/>
            <w:tcBorders>
              <w:top w:val="single" w:sz="4" w:space="0" w:color="auto"/>
              <w:bottom w:val="single" w:sz="4" w:space="0" w:color="auto"/>
            </w:tcBorders>
            <w:shd w:val="clear" w:color="auto" w:fill="auto"/>
            <w:vAlign w:val="center"/>
          </w:tcPr>
          <w:p w14:paraId="052E3D6D" w14:textId="7C310000" w:rsidR="000C0B89" w:rsidRPr="000600BF" w:rsidRDefault="00904C3E" w:rsidP="003D6481">
            <w:pPr>
              <w:spacing w:line="264" w:lineRule="auto"/>
              <w:jc w:val="center"/>
              <w:rPr>
                <w:bCs/>
                <w:sz w:val="20"/>
              </w:rPr>
            </w:pPr>
            <w:r>
              <w:rPr>
                <w:color w:val="000000"/>
                <w:sz w:val="20"/>
              </w:rPr>
              <w:t>Weibo</w:t>
            </w:r>
          </w:p>
        </w:tc>
        <w:tc>
          <w:tcPr>
            <w:tcW w:w="1260" w:type="dxa"/>
            <w:tcBorders>
              <w:top w:val="single" w:sz="4" w:space="0" w:color="auto"/>
              <w:bottom w:val="single" w:sz="4" w:space="0" w:color="auto"/>
            </w:tcBorders>
            <w:shd w:val="clear" w:color="auto" w:fill="auto"/>
            <w:vAlign w:val="center"/>
          </w:tcPr>
          <w:p w14:paraId="59F72EA0" w14:textId="01B95225" w:rsidR="000C0B89" w:rsidRPr="000600BF" w:rsidRDefault="002C7E8C" w:rsidP="003D6481">
            <w:pPr>
              <w:spacing w:line="264" w:lineRule="auto"/>
              <w:jc w:val="center"/>
              <w:rPr>
                <w:bCs/>
                <w:sz w:val="20"/>
              </w:rPr>
            </w:pPr>
            <w:r>
              <w:rPr>
                <w:bCs/>
                <w:sz w:val="20"/>
              </w:rPr>
              <w:t>W</w:t>
            </w:r>
            <w:r w:rsidR="00B54E3A">
              <w:rPr>
                <w:bCs/>
                <w:sz w:val="20"/>
              </w:rPr>
              <w:t>eibo fine grained sentiment</w:t>
            </w:r>
          </w:p>
        </w:tc>
        <w:tc>
          <w:tcPr>
            <w:tcW w:w="1170" w:type="dxa"/>
            <w:tcBorders>
              <w:top w:val="single" w:sz="4" w:space="0" w:color="auto"/>
              <w:bottom w:val="single" w:sz="4" w:space="0" w:color="auto"/>
            </w:tcBorders>
            <w:shd w:val="clear" w:color="auto" w:fill="auto"/>
            <w:vAlign w:val="center"/>
          </w:tcPr>
          <w:p w14:paraId="7AC49A85" w14:textId="45868DED" w:rsidR="000C0B89" w:rsidRPr="000600BF" w:rsidRDefault="00D62E1D" w:rsidP="003D6481">
            <w:pPr>
              <w:spacing w:line="264" w:lineRule="auto"/>
              <w:jc w:val="center"/>
              <w:rPr>
                <w:bCs/>
                <w:i/>
                <w:iCs/>
                <w:sz w:val="20"/>
              </w:rPr>
            </w:pPr>
            <w:r>
              <w:rPr>
                <w:rStyle w:val="font101"/>
                <w:rFonts w:ascii="Times New Roman" w:hAnsi="Times New Roman" w:cs="Times New Roman"/>
                <w:i w:val="0"/>
                <w:iCs w:val="0"/>
                <w:sz w:val="20"/>
                <w:szCs w:val="20"/>
              </w:rPr>
              <w:t>Fine-grained sentiment lexicon</w:t>
            </w:r>
          </w:p>
        </w:tc>
        <w:tc>
          <w:tcPr>
            <w:tcW w:w="1248" w:type="dxa"/>
            <w:tcBorders>
              <w:top w:val="single" w:sz="4" w:space="0" w:color="auto"/>
              <w:bottom w:val="single" w:sz="4" w:space="0" w:color="auto"/>
            </w:tcBorders>
            <w:shd w:val="clear" w:color="auto" w:fill="auto"/>
            <w:vAlign w:val="center"/>
          </w:tcPr>
          <w:p w14:paraId="6368DDD2" w14:textId="0A16E4A5" w:rsidR="000C0B89" w:rsidRPr="000600BF" w:rsidRDefault="001911FB" w:rsidP="003D6481">
            <w:pPr>
              <w:spacing w:line="264" w:lineRule="auto"/>
              <w:jc w:val="center"/>
              <w:rPr>
                <w:bCs/>
                <w:sz w:val="20"/>
              </w:rPr>
            </w:pPr>
            <w:r>
              <w:rPr>
                <w:rStyle w:val="font91"/>
                <w:rFonts w:ascii="Times New Roman" w:hAnsi="Times New Roman" w:cs="Times New Roman"/>
                <w:sz w:val="20"/>
                <w:szCs w:val="20"/>
              </w:rPr>
              <w:t>F</w:t>
            </w:r>
            <w:r w:rsidR="00EE604D">
              <w:rPr>
                <w:rStyle w:val="font91"/>
                <w:rFonts w:ascii="Times New Roman" w:hAnsi="Times New Roman" w:cs="Times New Roman"/>
                <w:sz w:val="20"/>
                <w:szCs w:val="20"/>
              </w:rPr>
              <w:t xml:space="preserve"> &amp; P</w:t>
            </w:r>
          </w:p>
        </w:tc>
      </w:tr>
      <w:tr w:rsidR="000C0B89" w:rsidRPr="000600BF" w14:paraId="00952C94" w14:textId="77777777" w:rsidTr="003D6481">
        <w:tc>
          <w:tcPr>
            <w:tcW w:w="558" w:type="dxa"/>
            <w:tcBorders>
              <w:top w:val="single" w:sz="4" w:space="0" w:color="auto"/>
              <w:bottom w:val="single" w:sz="4" w:space="0" w:color="auto"/>
            </w:tcBorders>
            <w:shd w:val="clear" w:color="auto" w:fill="auto"/>
            <w:vAlign w:val="center"/>
          </w:tcPr>
          <w:p w14:paraId="6B46021B" w14:textId="721D7845" w:rsidR="000C0B89" w:rsidRPr="000600BF" w:rsidRDefault="006E6EF8" w:rsidP="003D6481">
            <w:pPr>
              <w:spacing w:line="264" w:lineRule="auto"/>
              <w:jc w:val="center"/>
              <w:rPr>
                <w:bCs/>
                <w:sz w:val="20"/>
              </w:rPr>
            </w:pPr>
            <w:r>
              <w:rPr>
                <w:bCs/>
                <w:sz w:val="20"/>
              </w:rPr>
              <w:t>7</w:t>
            </w:r>
          </w:p>
        </w:tc>
        <w:tc>
          <w:tcPr>
            <w:tcW w:w="630" w:type="dxa"/>
            <w:tcBorders>
              <w:top w:val="single" w:sz="4" w:space="0" w:color="auto"/>
              <w:bottom w:val="single" w:sz="4" w:space="0" w:color="auto"/>
            </w:tcBorders>
            <w:shd w:val="clear" w:color="auto" w:fill="auto"/>
            <w:vAlign w:val="center"/>
          </w:tcPr>
          <w:p w14:paraId="77CBA8C9" w14:textId="6E4B7E30" w:rsidR="000C0B89" w:rsidRPr="000600BF" w:rsidRDefault="00AC5490" w:rsidP="003D6481">
            <w:pPr>
              <w:spacing w:line="264" w:lineRule="auto"/>
              <w:jc w:val="center"/>
              <w:rPr>
                <w:bCs/>
                <w:sz w:val="20"/>
              </w:rPr>
            </w:pPr>
            <w:r>
              <w:rPr>
                <w:bCs/>
                <w:sz w:val="20"/>
              </w:rPr>
              <w:fldChar w:fldCharType="begin" w:fldLock="1"/>
            </w:r>
            <w:r w:rsidR="00754E8E">
              <w:rPr>
                <w:bCs/>
                <w:sz w:val="20"/>
              </w:rPr>
              <w:instrText>ADDIN CSL_CITATION {"citationItems":[{"id":"ITEM-1","itemData":{"DOI":"10.1109/ACCESS.2023.3322436","ISSN":"21693536","abstract":"BERT (Bidirectional Encoder Representations from Transformers) uses an encoder architecture with an attention mechanism to construct a transformer-based neural network. In this study, we develop a Chinese word-level BERT to learn contextual language representations and propose a transformer fusion framework for Chinese sentiment intensity prediction in the valence-arousal dimensions. Experimental results on the Chinese EmoBank indicate that our transformer-based fusion model outperforms other neural-network-based, regression-based and lexicon-based methods, reflecting the effectiveness of integrating semantic representations in different degrees of linguistic granularity. Our proposed transformer fusion framework is also simple and easy to fine-tune over different downstream tasks.","author":[{"dropping-particle":"","family":"Deng","given":"Yu Chih","non-dropping-particle":"","parse-names":false,"suffix":""},{"dropping-particle":"","family":"Wang","given":"Yih Ru","non-dropping-particle":"","parse-names":false,"suffix":""},{"dropping-particle":"","family":"Chen","given":"Sin Horng","non-dropping-particle":"","parse-names":false,"suffix":""},{"dropping-particle":"","family":"Lee","given":"Lung Hao","non-dropping-particle":"","parse-names":false,"suffix":""}],"container-title":"IEEE Access","id":"ITEM-1","issued":{"date-parts":[["2023"]]},"page":"109974-109982","title":"Toward Transformer Fusions for Chinese Sentiment Intensity Prediction in Valence-Arousal Dimensions","type":"article-journal","volume":"11"},"uris":["http://www.mendeley.com/documents/?uuid=39af610a-f4d1-48aa-aa35-1687de464908"]}],"mendeley":{"formattedCitation":"[47]","plainTextFormattedCitation":"[47]","previouslyFormattedCitation":"[46]"},"properties":{"noteIndex":0},"schema":"https://github.com/citation-style-language/schema/raw/master/csl-citation.json"}</w:instrText>
            </w:r>
            <w:r>
              <w:rPr>
                <w:bCs/>
                <w:sz w:val="20"/>
              </w:rPr>
              <w:fldChar w:fldCharType="separate"/>
            </w:r>
            <w:r w:rsidR="00754E8E" w:rsidRPr="00754E8E">
              <w:rPr>
                <w:bCs/>
                <w:noProof/>
                <w:sz w:val="20"/>
              </w:rPr>
              <w:t>[47]</w:t>
            </w:r>
            <w:r>
              <w:rPr>
                <w:bCs/>
                <w:sz w:val="20"/>
              </w:rPr>
              <w:fldChar w:fldCharType="end"/>
            </w:r>
          </w:p>
        </w:tc>
        <w:tc>
          <w:tcPr>
            <w:tcW w:w="1440" w:type="dxa"/>
            <w:tcBorders>
              <w:top w:val="single" w:sz="4" w:space="0" w:color="auto"/>
              <w:bottom w:val="single" w:sz="4" w:space="0" w:color="auto"/>
            </w:tcBorders>
            <w:shd w:val="clear" w:color="auto" w:fill="auto"/>
            <w:vAlign w:val="center"/>
          </w:tcPr>
          <w:p w14:paraId="5B172546" w14:textId="03AD8512" w:rsidR="000C0B89" w:rsidRPr="000600BF" w:rsidRDefault="00AC5490" w:rsidP="003D6481">
            <w:pPr>
              <w:spacing w:line="264" w:lineRule="auto"/>
              <w:jc w:val="center"/>
              <w:rPr>
                <w:bCs/>
                <w:sz w:val="20"/>
              </w:rPr>
            </w:pPr>
            <w:r>
              <w:rPr>
                <w:color w:val="000000"/>
                <w:sz w:val="20"/>
              </w:rPr>
              <w:t>Yu-Chih Deng, Sin</w:t>
            </w:r>
            <w:r w:rsidR="00AE38FC">
              <w:rPr>
                <w:color w:val="000000"/>
                <w:sz w:val="20"/>
              </w:rPr>
              <w:t>-Horng Chen, Lung-Hao Lee</w:t>
            </w:r>
          </w:p>
        </w:tc>
        <w:tc>
          <w:tcPr>
            <w:tcW w:w="1620" w:type="dxa"/>
            <w:tcBorders>
              <w:top w:val="single" w:sz="4" w:space="0" w:color="auto"/>
              <w:bottom w:val="single" w:sz="4" w:space="0" w:color="auto"/>
            </w:tcBorders>
            <w:shd w:val="clear" w:color="auto" w:fill="auto"/>
            <w:vAlign w:val="center"/>
          </w:tcPr>
          <w:p w14:paraId="21FDCAD2" w14:textId="3C782A05" w:rsidR="000C0B89" w:rsidRPr="000600BF" w:rsidRDefault="00AE38FC" w:rsidP="003D6481">
            <w:pPr>
              <w:spacing w:line="264" w:lineRule="auto"/>
              <w:jc w:val="center"/>
              <w:rPr>
                <w:bCs/>
                <w:sz w:val="20"/>
              </w:rPr>
            </w:pPr>
            <w:r>
              <w:rPr>
                <w:color w:val="000000"/>
                <w:sz w:val="20"/>
              </w:rPr>
              <w:t xml:space="preserve">CVAS &amp; CVAT from Chinese </w:t>
            </w:r>
            <w:proofErr w:type="spellStart"/>
            <w:r>
              <w:rPr>
                <w:color w:val="000000"/>
                <w:sz w:val="20"/>
              </w:rPr>
              <w:t>EmoBank</w:t>
            </w:r>
            <w:proofErr w:type="spellEnd"/>
            <w:r>
              <w:rPr>
                <w:color w:val="000000"/>
                <w:sz w:val="20"/>
              </w:rPr>
              <w:t xml:space="preserve"> Co</w:t>
            </w:r>
            <w:r w:rsidR="003A4388">
              <w:rPr>
                <w:color w:val="000000"/>
                <w:sz w:val="20"/>
              </w:rPr>
              <w:t>rpus</w:t>
            </w:r>
          </w:p>
        </w:tc>
        <w:tc>
          <w:tcPr>
            <w:tcW w:w="1260" w:type="dxa"/>
            <w:tcBorders>
              <w:top w:val="single" w:sz="4" w:space="0" w:color="auto"/>
              <w:bottom w:val="single" w:sz="4" w:space="0" w:color="auto"/>
            </w:tcBorders>
            <w:shd w:val="clear" w:color="auto" w:fill="auto"/>
            <w:vAlign w:val="center"/>
          </w:tcPr>
          <w:p w14:paraId="205A8C58" w14:textId="0F23821E" w:rsidR="000C0B89" w:rsidRPr="000600BF" w:rsidRDefault="00E63BB2" w:rsidP="003D6481">
            <w:pPr>
              <w:spacing w:line="264" w:lineRule="auto"/>
              <w:jc w:val="center"/>
              <w:rPr>
                <w:bCs/>
                <w:sz w:val="20"/>
              </w:rPr>
            </w:pPr>
            <w:r>
              <w:rPr>
                <w:bCs/>
                <w:sz w:val="20"/>
              </w:rPr>
              <w:t>BERT</w:t>
            </w:r>
          </w:p>
        </w:tc>
        <w:tc>
          <w:tcPr>
            <w:tcW w:w="1170" w:type="dxa"/>
            <w:tcBorders>
              <w:top w:val="single" w:sz="4" w:space="0" w:color="auto"/>
              <w:bottom w:val="single" w:sz="4" w:space="0" w:color="auto"/>
            </w:tcBorders>
            <w:shd w:val="clear" w:color="auto" w:fill="auto"/>
            <w:vAlign w:val="center"/>
          </w:tcPr>
          <w:p w14:paraId="4CC6CC55" w14:textId="5768C613" w:rsidR="000C0B89" w:rsidRPr="000600BF" w:rsidRDefault="009641FB" w:rsidP="003D6481">
            <w:pPr>
              <w:spacing w:line="264" w:lineRule="auto"/>
              <w:jc w:val="center"/>
              <w:rPr>
                <w:bCs/>
                <w:i/>
                <w:iCs/>
                <w:sz w:val="20"/>
              </w:rPr>
            </w:pPr>
            <w:r>
              <w:rPr>
                <w:rStyle w:val="font101"/>
                <w:rFonts w:ascii="Times New Roman" w:hAnsi="Times New Roman" w:cs="Times New Roman"/>
                <w:i w:val="0"/>
                <w:iCs w:val="0"/>
                <w:sz w:val="20"/>
                <w:szCs w:val="20"/>
              </w:rPr>
              <w:t>Lexicon based</w:t>
            </w:r>
          </w:p>
        </w:tc>
        <w:tc>
          <w:tcPr>
            <w:tcW w:w="1248" w:type="dxa"/>
            <w:tcBorders>
              <w:top w:val="single" w:sz="4" w:space="0" w:color="auto"/>
              <w:bottom w:val="single" w:sz="4" w:space="0" w:color="auto"/>
            </w:tcBorders>
            <w:shd w:val="clear" w:color="auto" w:fill="auto"/>
            <w:vAlign w:val="center"/>
          </w:tcPr>
          <w:p w14:paraId="0199B3D9" w14:textId="00B45B69" w:rsidR="000C0B89" w:rsidRPr="000600BF" w:rsidRDefault="00CC3AD1" w:rsidP="003D6481">
            <w:pPr>
              <w:spacing w:line="264" w:lineRule="auto"/>
              <w:jc w:val="center"/>
              <w:rPr>
                <w:bCs/>
                <w:sz w:val="20"/>
              </w:rPr>
            </w:pPr>
            <w:r>
              <w:rPr>
                <w:color w:val="000000"/>
                <w:sz w:val="20"/>
              </w:rPr>
              <w:t>MAE &amp; PCC</w:t>
            </w:r>
          </w:p>
        </w:tc>
      </w:tr>
      <w:tr w:rsidR="000C0B89" w:rsidRPr="000600BF" w14:paraId="2092F08A" w14:textId="77777777" w:rsidTr="003D6481">
        <w:tc>
          <w:tcPr>
            <w:tcW w:w="558" w:type="dxa"/>
            <w:tcBorders>
              <w:top w:val="single" w:sz="4" w:space="0" w:color="auto"/>
              <w:bottom w:val="single" w:sz="4" w:space="0" w:color="auto"/>
            </w:tcBorders>
            <w:shd w:val="clear" w:color="auto" w:fill="auto"/>
            <w:vAlign w:val="center"/>
          </w:tcPr>
          <w:p w14:paraId="75DBEBB3" w14:textId="4BFD7E66" w:rsidR="000C0B89" w:rsidRPr="000600BF" w:rsidRDefault="006E6EF8" w:rsidP="003D6481">
            <w:pPr>
              <w:spacing w:line="264" w:lineRule="auto"/>
              <w:jc w:val="center"/>
              <w:rPr>
                <w:bCs/>
                <w:sz w:val="20"/>
              </w:rPr>
            </w:pPr>
            <w:r>
              <w:rPr>
                <w:bCs/>
                <w:sz w:val="20"/>
              </w:rPr>
              <w:t>8</w:t>
            </w:r>
          </w:p>
        </w:tc>
        <w:tc>
          <w:tcPr>
            <w:tcW w:w="630" w:type="dxa"/>
            <w:tcBorders>
              <w:top w:val="single" w:sz="4" w:space="0" w:color="auto"/>
              <w:bottom w:val="single" w:sz="4" w:space="0" w:color="auto"/>
            </w:tcBorders>
            <w:shd w:val="clear" w:color="auto" w:fill="auto"/>
            <w:vAlign w:val="center"/>
          </w:tcPr>
          <w:p w14:paraId="10EE37BD" w14:textId="20C52BD6" w:rsidR="000C0B89" w:rsidRPr="000600BF" w:rsidRDefault="00F16C32" w:rsidP="003D6481">
            <w:pPr>
              <w:spacing w:line="264" w:lineRule="auto"/>
              <w:jc w:val="center"/>
              <w:rPr>
                <w:bCs/>
                <w:sz w:val="20"/>
              </w:rPr>
            </w:pPr>
            <w:r>
              <w:rPr>
                <w:bCs/>
                <w:sz w:val="20"/>
              </w:rPr>
              <w:fldChar w:fldCharType="begin" w:fldLock="1"/>
            </w:r>
            <w:r w:rsidR="00754E8E">
              <w:rPr>
                <w:bCs/>
                <w:sz w:val="20"/>
              </w:rPr>
              <w:instrText>ADDIN CSL_CITATION {"citationItems":[{"id":"ITEM-1","itemData":{"DOI":"10.1177/0165551517703514","ISSN":"0165-5515","abstract":"This article introduces a new general-purpose sentiment lexicon called WKWSCI Sentiment Lexicon and compares it with five existing lexicons: Hu &amp; Liu Opinion Lexicon, Multi-perspective Question Answering (MPQA) Subjectivity Lexicon, General Inquirer, National Research Council Canada (NRC) Word-Sentiment Association Lexicon and Semantic Orientation Calculator (SO-CAL) lexicon. The effectiveness of the sentiment lexicons for sentiment categorisation at the document level and sentence level was evaluated using an Amazon product review data set and a news headlines data set. WKWSCI, MPQA, Hu &amp; Liu and SO-CAL lexicons are equally good for product review sentiment categorisation, obtaining accuracy rates of 75%?77% when appropriate weights are used for different categories of sentiment words. However, when a training corpus is not available, Hu &amp; Liu obtained the best accuracy with a simple-minded approach of counting positive and negative words for both document-level and sentence-level sentiment categorisation. The WKWSCI lexicon obtained the best accuracy of 69% on the news headlines sentiment categorisation task, and the sentiment strength values obtained a Pearson correlation of 0.57 with human-assigned sentiment values. It is recommended that the Hu &amp; Liu lexicon be used for product review texts and the WKWSCI lexicon for non-review texts.","author":[{"dropping-particle":"","family":"Khoo","given":"Christopher S G","non-dropping-particle":"","parse-names":false,"suffix":""},{"dropping-particle":"","family":"Johnkhan","given":"Sathik Basha","non-dropping-particle":"","parse-names":false,"suffix":""}],"container-title":"Journal of Information Science","id":"ITEM-1","issue":"4","issued":{"date-parts":[["2017","4","19"]]},"note":"doi: 10.1177/0165551517703514","page":"491-511","publisher":"SAGE Publications Ltd","title":"Lexicon-based sentiment analysis: Comparative evaluation of six sentiment lexicons","type":"article-journal","volume":"44"},"uris":["http://www.mendeley.com/documents/?uuid=5365fa68-8d3c-4880-9935-2e6bd0ddd2d8"]}],"mendeley":{"formattedCitation":"[48]","plainTextFormattedCitation":"[48]","previouslyFormattedCitation":"[47]"},"properties":{"noteIndex":0},"schema":"https://github.com/citation-style-language/schema/raw/master/csl-citation.json"}</w:instrText>
            </w:r>
            <w:r>
              <w:rPr>
                <w:bCs/>
                <w:sz w:val="20"/>
              </w:rPr>
              <w:fldChar w:fldCharType="separate"/>
            </w:r>
            <w:r w:rsidR="00754E8E" w:rsidRPr="00754E8E">
              <w:rPr>
                <w:bCs/>
                <w:noProof/>
                <w:sz w:val="20"/>
              </w:rPr>
              <w:t>[48]</w:t>
            </w:r>
            <w:r>
              <w:rPr>
                <w:bCs/>
                <w:sz w:val="20"/>
              </w:rPr>
              <w:fldChar w:fldCharType="end"/>
            </w:r>
          </w:p>
        </w:tc>
        <w:tc>
          <w:tcPr>
            <w:tcW w:w="1440" w:type="dxa"/>
            <w:tcBorders>
              <w:top w:val="single" w:sz="4" w:space="0" w:color="auto"/>
              <w:bottom w:val="single" w:sz="4" w:space="0" w:color="auto"/>
            </w:tcBorders>
            <w:shd w:val="clear" w:color="auto" w:fill="auto"/>
            <w:vAlign w:val="center"/>
          </w:tcPr>
          <w:p w14:paraId="1DDD02A3" w14:textId="7DE4758B" w:rsidR="000C0B89" w:rsidRPr="000600BF" w:rsidRDefault="00671FA0" w:rsidP="003D6481">
            <w:pPr>
              <w:spacing w:line="264" w:lineRule="auto"/>
              <w:jc w:val="center"/>
              <w:rPr>
                <w:bCs/>
                <w:sz w:val="20"/>
              </w:rPr>
            </w:pPr>
            <w:r>
              <w:rPr>
                <w:color w:val="000000"/>
                <w:sz w:val="20"/>
              </w:rPr>
              <w:t xml:space="preserve">Christopher SG Khoo, </w:t>
            </w:r>
            <w:proofErr w:type="spellStart"/>
            <w:r>
              <w:rPr>
                <w:color w:val="000000"/>
                <w:sz w:val="20"/>
              </w:rPr>
              <w:t>Sathik</w:t>
            </w:r>
            <w:proofErr w:type="spellEnd"/>
            <w:r>
              <w:rPr>
                <w:color w:val="000000"/>
                <w:sz w:val="20"/>
              </w:rPr>
              <w:t xml:space="preserve"> Basha </w:t>
            </w:r>
            <w:proofErr w:type="spellStart"/>
            <w:r>
              <w:rPr>
                <w:color w:val="000000"/>
                <w:sz w:val="20"/>
              </w:rPr>
              <w:t>Jo</w:t>
            </w:r>
            <w:r w:rsidR="00AB78DF">
              <w:rPr>
                <w:color w:val="000000"/>
                <w:sz w:val="20"/>
              </w:rPr>
              <w:t>hnKhan</w:t>
            </w:r>
            <w:proofErr w:type="spellEnd"/>
          </w:p>
        </w:tc>
        <w:tc>
          <w:tcPr>
            <w:tcW w:w="1620" w:type="dxa"/>
            <w:tcBorders>
              <w:top w:val="single" w:sz="4" w:space="0" w:color="auto"/>
              <w:bottom w:val="single" w:sz="4" w:space="0" w:color="auto"/>
            </w:tcBorders>
            <w:shd w:val="clear" w:color="auto" w:fill="auto"/>
            <w:vAlign w:val="center"/>
          </w:tcPr>
          <w:p w14:paraId="42BAEACD" w14:textId="587312E7" w:rsidR="000C0B89" w:rsidRPr="000600BF" w:rsidRDefault="00860B3D" w:rsidP="003D6481">
            <w:pPr>
              <w:spacing w:line="264" w:lineRule="auto"/>
              <w:jc w:val="center"/>
              <w:rPr>
                <w:bCs/>
                <w:sz w:val="20"/>
              </w:rPr>
            </w:pPr>
            <w:r>
              <w:rPr>
                <w:color w:val="000000"/>
                <w:sz w:val="20"/>
              </w:rPr>
              <w:t xml:space="preserve">Amazon product review </w:t>
            </w:r>
            <w:proofErr w:type="spellStart"/>
            <w:r>
              <w:rPr>
                <w:color w:val="000000"/>
                <w:sz w:val="20"/>
              </w:rPr>
              <w:t>scopus</w:t>
            </w:r>
            <w:proofErr w:type="spellEnd"/>
          </w:p>
        </w:tc>
        <w:tc>
          <w:tcPr>
            <w:tcW w:w="1260" w:type="dxa"/>
            <w:tcBorders>
              <w:top w:val="single" w:sz="4" w:space="0" w:color="auto"/>
              <w:bottom w:val="single" w:sz="4" w:space="0" w:color="auto"/>
            </w:tcBorders>
            <w:shd w:val="clear" w:color="auto" w:fill="auto"/>
            <w:vAlign w:val="center"/>
          </w:tcPr>
          <w:p w14:paraId="17CE8E2C" w14:textId="6D564471" w:rsidR="000C0B89" w:rsidRPr="000600BF" w:rsidRDefault="00273DB8" w:rsidP="003D6481">
            <w:pPr>
              <w:spacing w:line="264" w:lineRule="auto"/>
              <w:jc w:val="center"/>
              <w:rPr>
                <w:bCs/>
                <w:sz w:val="20"/>
              </w:rPr>
            </w:pPr>
            <w:r>
              <w:rPr>
                <w:bCs/>
                <w:sz w:val="20"/>
              </w:rPr>
              <w:t>SVM &amp; Naïve Bayes</w:t>
            </w:r>
          </w:p>
        </w:tc>
        <w:tc>
          <w:tcPr>
            <w:tcW w:w="1170" w:type="dxa"/>
            <w:tcBorders>
              <w:top w:val="single" w:sz="4" w:space="0" w:color="auto"/>
              <w:bottom w:val="single" w:sz="4" w:space="0" w:color="auto"/>
            </w:tcBorders>
            <w:shd w:val="clear" w:color="auto" w:fill="auto"/>
            <w:vAlign w:val="center"/>
          </w:tcPr>
          <w:p w14:paraId="6A30DD56" w14:textId="04A9E3D3" w:rsidR="000C0B89" w:rsidRPr="000600BF" w:rsidRDefault="006F1F9B" w:rsidP="003D6481">
            <w:pPr>
              <w:spacing w:line="264" w:lineRule="auto"/>
              <w:jc w:val="center"/>
              <w:rPr>
                <w:bCs/>
                <w:sz w:val="20"/>
              </w:rPr>
            </w:pPr>
            <w:r>
              <w:rPr>
                <w:color w:val="000000"/>
                <w:sz w:val="20"/>
              </w:rPr>
              <w:t>WKWSCI, SoCa</w:t>
            </w:r>
            <w:r w:rsidR="00D4477D">
              <w:rPr>
                <w:color w:val="000000"/>
                <w:sz w:val="20"/>
              </w:rPr>
              <w:t xml:space="preserve">l, General Inquirer, MPQA, </w:t>
            </w:r>
            <w:r w:rsidR="00F561ED">
              <w:rPr>
                <w:color w:val="000000"/>
                <w:sz w:val="20"/>
              </w:rPr>
              <w:t>NRC and Hu &amp; Liu</w:t>
            </w:r>
          </w:p>
        </w:tc>
        <w:tc>
          <w:tcPr>
            <w:tcW w:w="1248" w:type="dxa"/>
            <w:tcBorders>
              <w:top w:val="single" w:sz="4" w:space="0" w:color="auto"/>
              <w:bottom w:val="single" w:sz="4" w:space="0" w:color="auto"/>
            </w:tcBorders>
            <w:shd w:val="clear" w:color="auto" w:fill="auto"/>
            <w:vAlign w:val="center"/>
          </w:tcPr>
          <w:p w14:paraId="6FA824A6" w14:textId="09F7D816" w:rsidR="000C0B89" w:rsidRPr="000600BF" w:rsidRDefault="00273DB8" w:rsidP="003D6481">
            <w:pPr>
              <w:spacing w:line="264" w:lineRule="auto"/>
              <w:jc w:val="center"/>
              <w:rPr>
                <w:bCs/>
                <w:i/>
                <w:iCs/>
                <w:sz w:val="20"/>
              </w:rPr>
            </w:pPr>
            <w:r w:rsidRPr="000600BF">
              <w:rPr>
                <w:color w:val="000000"/>
                <w:sz w:val="20"/>
              </w:rPr>
              <w:t>Accuracy</w:t>
            </w:r>
            <w:r>
              <w:rPr>
                <w:color w:val="000000"/>
                <w:sz w:val="20"/>
              </w:rPr>
              <w:t>, Precision, Recall, F1-Score</w:t>
            </w:r>
          </w:p>
        </w:tc>
      </w:tr>
      <w:tr w:rsidR="000C0B89" w:rsidRPr="000600BF" w14:paraId="34933D01" w14:textId="77777777" w:rsidTr="003D6481">
        <w:tc>
          <w:tcPr>
            <w:tcW w:w="558" w:type="dxa"/>
            <w:tcBorders>
              <w:top w:val="single" w:sz="4" w:space="0" w:color="auto"/>
              <w:bottom w:val="single" w:sz="4" w:space="0" w:color="auto"/>
            </w:tcBorders>
            <w:shd w:val="clear" w:color="auto" w:fill="auto"/>
            <w:vAlign w:val="center"/>
          </w:tcPr>
          <w:p w14:paraId="402297E7" w14:textId="7558D5A7" w:rsidR="000C0B89" w:rsidRPr="000600BF" w:rsidRDefault="006E6EF8" w:rsidP="003D6481">
            <w:pPr>
              <w:spacing w:line="264" w:lineRule="auto"/>
              <w:jc w:val="center"/>
              <w:rPr>
                <w:bCs/>
                <w:sz w:val="20"/>
              </w:rPr>
            </w:pPr>
            <w:r>
              <w:rPr>
                <w:bCs/>
                <w:sz w:val="20"/>
              </w:rPr>
              <w:t>9</w:t>
            </w:r>
          </w:p>
        </w:tc>
        <w:tc>
          <w:tcPr>
            <w:tcW w:w="630" w:type="dxa"/>
            <w:tcBorders>
              <w:top w:val="single" w:sz="4" w:space="0" w:color="auto"/>
              <w:bottom w:val="single" w:sz="4" w:space="0" w:color="auto"/>
            </w:tcBorders>
            <w:shd w:val="clear" w:color="auto" w:fill="auto"/>
            <w:vAlign w:val="center"/>
          </w:tcPr>
          <w:p w14:paraId="0A2A547C" w14:textId="740BBEB6" w:rsidR="000C0B89" w:rsidRPr="000600BF" w:rsidRDefault="00762CCC" w:rsidP="003D6481">
            <w:pPr>
              <w:spacing w:line="264" w:lineRule="auto"/>
              <w:jc w:val="center"/>
              <w:rPr>
                <w:bCs/>
                <w:sz w:val="20"/>
              </w:rPr>
            </w:pPr>
            <w:r>
              <w:rPr>
                <w:bCs/>
                <w:sz w:val="20"/>
              </w:rPr>
              <w:fldChar w:fldCharType="begin" w:fldLock="1"/>
            </w:r>
            <w:r w:rsidR="00754E8E">
              <w:rPr>
                <w:bCs/>
                <w:sz w:val="20"/>
              </w:rPr>
              <w:instrText>ADDIN CSL_CITATION {"citationItems":[{"id":"ITEM-1","itemData":{"DOI":"10.1108/EL-04-2020-0110","author":[{"dropping-particle":"","family":"Navarrete","given":"Alejandra","non-dropping-particle":"","parse-names":false,"suffix":""},{"dropping-particle":"","family":"Martinez-Araneda","given":"Claudia","non-dropping-particle":"","parse-names":false,"suffix":""},{"dropping-particle":"","family":"Manzano","given":"Clemente","non-dropping-particle":"","parse-names":false,"suffix":""}],"container-title":"The Electronic Library","id":"ITEM-1","issued":{"date-parts":[["2021"]]},"title":"A novel approach to the creation of a labelling lexicon for improving emotion analysis in text","type":"article-journal","volume":"ahead-of-print"},"uris":["http://www.mendeley.com/documents/?uuid=a84580e8-7f48-4587-b264-4f933c82fe67"]}],"mendeley":{"formattedCitation":"[49]","plainTextFormattedCitation":"[49]","previouslyFormattedCitation":"[48]"},"properties":{"noteIndex":0},"schema":"https://github.com/citation-style-language/schema/raw/master/csl-citation.json"}</w:instrText>
            </w:r>
            <w:r>
              <w:rPr>
                <w:bCs/>
                <w:sz w:val="20"/>
              </w:rPr>
              <w:fldChar w:fldCharType="separate"/>
            </w:r>
            <w:r w:rsidR="00754E8E" w:rsidRPr="00754E8E">
              <w:rPr>
                <w:bCs/>
                <w:noProof/>
                <w:sz w:val="20"/>
              </w:rPr>
              <w:t>[49]</w:t>
            </w:r>
            <w:r>
              <w:rPr>
                <w:bCs/>
                <w:sz w:val="20"/>
              </w:rPr>
              <w:fldChar w:fldCharType="end"/>
            </w:r>
          </w:p>
        </w:tc>
        <w:tc>
          <w:tcPr>
            <w:tcW w:w="1440" w:type="dxa"/>
            <w:tcBorders>
              <w:top w:val="single" w:sz="4" w:space="0" w:color="auto"/>
              <w:bottom w:val="single" w:sz="4" w:space="0" w:color="auto"/>
            </w:tcBorders>
            <w:shd w:val="clear" w:color="auto" w:fill="auto"/>
            <w:vAlign w:val="center"/>
          </w:tcPr>
          <w:p w14:paraId="14F7CB2D" w14:textId="28DAB2FB" w:rsidR="000C0B89" w:rsidRPr="000600BF" w:rsidRDefault="003415AD" w:rsidP="003D6481">
            <w:pPr>
              <w:spacing w:line="264" w:lineRule="auto"/>
              <w:jc w:val="center"/>
              <w:rPr>
                <w:bCs/>
                <w:sz w:val="20"/>
              </w:rPr>
            </w:pPr>
            <w:r>
              <w:rPr>
                <w:bCs/>
                <w:sz w:val="20"/>
              </w:rPr>
              <w:t>Clemente Rubio Manzano, Christian Vidal-Castro, Claudia Martinez-Araneda, Alejandra</w:t>
            </w:r>
            <w:r w:rsidR="007264E4">
              <w:rPr>
                <w:bCs/>
                <w:sz w:val="20"/>
              </w:rPr>
              <w:t xml:space="preserve"> Segura Navarrete</w:t>
            </w:r>
          </w:p>
        </w:tc>
        <w:tc>
          <w:tcPr>
            <w:tcW w:w="1620" w:type="dxa"/>
            <w:tcBorders>
              <w:top w:val="single" w:sz="4" w:space="0" w:color="auto"/>
              <w:bottom w:val="single" w:sz="4" w:space="0" w:color="auto"/>
            </w:tcBorders>
            <w:shd w:val="clear" w:color="auto" w:fill="auto"/>
            <w:vAlign w:val="center"/>
          </w:tcPr>
          <w:p w14:paraId="013A44AF" w14:textId="58B6C08F" w:rsidR="000C0B89" w:rsidRPr="000600BF" w:rsidRDefault="00A52E61" w:rsidP="003D6481">
            <w:pPr>
              <w:spacing w:line="264" w:lineRule="auto"/>
              <w:jc w:val="center"/>
              <w:rPr>
                <w:bCs/>
                <w:sz w:val="20"/>
              </w:rPr>
            </w:pPr>
            <w:r>
              <w:rPr>
                <w:color w:val="000000"/>
                <w:sz w:val="20"/>
              </w:rPr>
              <w:t>Twitter</w:t>
            </w:r>
          </w:p>
        </w:tc>
        <w:tc>
          <w:tcPr>
            <w:tcW w:w="1260" w:type="dxa"/>
            <w:tcBorders>
              <w:top w:val="single" w:sz="4" w:space="0" w:color="auto"/>
              <w:bottom w:val="single" w:sz="4" w:space="0" w:color="auto"/>
            </w:tcBorders>
            <w:shd w:val="clear" w:color="auto" w:fill="auto"/>
            <w:vAlign w:val="center"/>
          </w:tcPr>
          <w:p w14:paraId="33699E0E" w14:textId="3B935249" w:rsidR="000C0B89" w:rsidRPr="000600BF" w:rsidRDefault="00B33DEE" w:rsidP="003D6481">
            <w:pPr>
              <w:spacing w:line="264" w:lineRule="auto"/>
              <w:jc w:val="center"/>
              <w:rPr>
                <w:bCs/>
                <w:sz w:val="20"/>
              </w:rPr>
            </w:pPr>
            <w:r>
              <w:rPr>
                <w:bCs/>
                <w:sz w:val="20"/>
              </w:rPr>
              <w:t>SVM</w:t>
            </w:r>
          </w:p>
        </w:tc>
        <w:tc>
          <w:tcPr>
            <w:tcW w:w="1170" w:type="dxa"/>
            <w:tcBorders>
              <w:top w:val="single" w:sz="4" w:space="0" w:color="auto"/>
              <w:bottom w:val="single" w:sz="4" w:space="0" w:color="auto"/>
            </w:tcBorders>
            <w:shd w:val="clear" w:color="auto" w:fill="auto"/>
            <w:vAlign w:val="center"/>
          </w:tcPr>
          <w:p w14:paraId="75E14691" w14:textId="1B622ED9" w:rsidR="000C0B89" w:rsidRPr="000600BF" w:rsidRDefault="007A46CF" w:rsidP="003D6481">
            <w:pPr>
              <w:spacing w:line="264" w:lineRule="auto"/>
              <w:jc w:val="center"/>
              <w:rPr>
                <w:bCs/>
                <w:sz w:val="20"/>
              </w:rPr>
            </w:pPr>
            <w:proofErr w:type="spellStart"/>
            <w:r>
              <w:rPr>
                <w:color w:val="000000"/>
                <w:sz w:val="20"/>
              </w:rPr>
              <w:t>EmoLex</w:t>
            </w:r>
            <w:proofErr w:type="spellEnd"/>
          </w:p>
        </w:tc>
        <w:tc>
          <w:tcPr>
            <w:tcW w:w="1248" w:type="dxa"/>
            <w:tcBorders>
              <w:top w:val="single" w:sz="4" w:space="0" w:color="auto"/>
              <w:bottom w:val="single" w:sz="4" w:space="0" w:color="auto"/>
            </w:tcBorders>
            <w:shd w:val="clear" w:color="auto" w:fill="auto"/>
            <w:vAlign w:val="center"/>
          </w:tcPr>
          <w:p w14:paraId="5E5D18F4" w14:textId="1C49959A" w:rsidR="000C0B89" w:rsidRPr="000600BF" w:rsidRDefault="000C0B89" w:rsidP="003D6481">
            <w:pPr>
              <w:spacing w:line="264" w:lineRule="auto"/>
              <w:jc w:val="center"/>
              <w:rPr>
                <w:bCs/>
                <w:sz w:val="20"/>
              </w:rPr>
            </w:pPr>
            <w:r w:rsidRPr="000600BF">
              <w:rPr>
                <w:rStyle w:val="font91"/>
                <w:rFonts w:ascii="Times New Roman" w:hAnsi="Times New Roman" w:cs="Times New Roman"/>
                <w:sz w:val="20"/>
                <w:szCs w:val="20"/>
              </w:rPr>
              <w:t>Accuracy</w:t>
            </w:r>
          </w:p>
        </w:tc>
      </w:tr>
      <w:tr w:rsidR="000C0B89" w:rsidRPr="000600BF" w14:paraId="35E4005D" w14:textId="77777777" w:rsidTr="003D6481">
        <w:tc>
          <w:tcPr>
            <w:tcW w:w="558" w:type="dxa"/>
            <w:tcBorders>
              <w:top w:val="single" w:sz="4" w:space="0" w:color="auto"/>
              <w:bottom w:val="single" w:sz="4" w:space="0" w:color="auto"/>
            </w:tcBorders>
            <w:shd w:val="clear" w:color="auto" w:fill="auto"/>
            <w:vAlign w:val="center"/>
          </w:tcPr>
          <w:p w14:paraId="0F982C94" w14:textId="40B96D1E" w:rsidR="000C0B89" w:rsidRPr="000600BF" w:rsidRDefault="006E6EF8" w:rsidP="003D6481">
            <w:pPr>
              <w:spacing w:line="264" w:lineRule="auto"/>
              <w:jc w:val="center"/>
              <w:rPr>
                <w:bCs/>
                <w:sz w:val="20"/>
              </w:rPr>
            </w:pPr>
            <w:r>
              <w:rPr>
                <w:bCs/>
                <w:sz w:val="20"/>
              </w:rPr>
              <w:t>10</w:t>
            </w:r>
          </w:p>
        </w:tc>
        <w:tc>
          <w:tcPr>
            <w:tcW w:w="630" w:type="dxa"/>
            <w:tcBorders>
              <w:top w:val="single" w:sz="4" w:space="0" w:color="auto"/>
              <w:bottom w:val="single" w:sz="4" w:space="0" w:color="auto"/>
            </w:tcBorders>
            <w:shd w:val="clear" w:color="auto" w:fill="auto"/>
            <w:vAlign w:val="center"/>
          </w:tcPr>
          <w:p w14:paraId="5BF2DBBE" w14:textId="18FC2577" w:rsidR="000C0B89" w:rsidRPr="000600BF" w:rsidRDefault="00C25800" w:rsidP="003D6481">
            <w:pPr>
              <w:spacing w:line="264" w:lineRule="auto"/>
              <w:jc w:val="center"/>
              <w:rPr>
                <w:bCs/>
                <w:sz w:val="20"/>
              </w:rPr>
            </w:pPr>
            <w:r>
              <w:rPr>
                <w:bCs/>
                <w:sz w:val="20"/>
              </w:rPr>
              <w:fldChar w:fldCharType="begin" w:fldLock="1"/>
            </w:r>
            <w:r w:rsidR="00754E8E">
              <w:rPr>
                <w:bCs/>
                <w:sz w:val="20"/>
              </w:rPr>
              <w:instrText>ADDIN CSL_CITATION {"citationItems":[{"id":"ITEM-1","itemData":{"DOI":"10.22266/ijies2021.1231.25","author":[{"dropping-particle":"","family":"Boumhidi","given":"Achraf","non-dropping-particle":"","parse-names":false,"suffix":""},{"dropping-particle":"","family":"Nfaoui","given":"El Habib","non-dropping-particle":"","parse-names":false,"suffix":""}],"container-title":"International Journal of Intelligent Engineering and Systems","id":"ITEM-1","issued":{"date-parts":[["2021"]]},"page":"274-289","title":"Leveraging Lexicon-Based and Sentiment Analysis Techniques for Online Reputation Generation","type":"article-journal","volume":"14"},"uris":["http://www.mendeley.com/documents/?uuid=4556e297-c717-4d73-a6c6-8c2cc896a24a"]}],"mendeley":{"formattedCitation":"[50]","plainTextFormattedCitation":"[50]","previouslyFormattedCitation":"[49]"},"properties":{"noteIndex":0},"schema":"https://github.com/citation-style-language/schema/raw/master/csl-citation.json"}</w:instrText>
            </w:r>
            <w:r>
              <w:rPr>
                <w:bCs/>
                <w:sz w:val="20"/>
              </w:rPr>
              <w:fldChar w:fldCharType="separate"/>
            </w:r>
            <w:r w:rsidR="00754E8E" w:rsidRPr="00754E8E">
              <w:rPr>
                <w:bCs/>
                <w:noProof/>
                <w:sz w:val="20"/>
              </w:rPr>
              <w:t>[50]</w:t>
            </w:r>
            <w:r>
              <w:rPr>
                <w:bCs/>
                <w:sz w:val="20"/>
              </w:rPr>
              <w:fldChar w:fldCharType="end"/>
            </w:r>
          </w:p>
        </w:tc>
        <w:tc>
          <w:tcPr>
            <w:tcW w:w="1440" w:type="dxa"/>
            <w:tcBorders>
              <w:top w:val="single" w:sz="4" w:space="0" w:color="auto"/>
              <w:bottom w:val="single" w:sz="4" w:space="0" w:color="auto"/>
            </w:tcBorders>
            <w:shd w:val="clear" w:color="auto" w:fill="auto"/>
            <w:vAlign w:val="center"/>
          </w:tcPr>
          <w:p w14:paraId="0EE4E7C9" w14:textId="51EDC81C" w:rsidR="000C0B89" w:rsidRPr="000600BF" w:rsidRDefault="004B78A3" w:rsidP="003D6481">
            <w:pPr>
              <w:spacing w:line="264" w:lineRule="auto"/>
              <w:jc w:val="center"/>
              <w:rPr>
                <w:bCs/>
                <w:sz w:val="20"/>
              </w:rPr>
            </w:pPr>
            <w:r w:rsidRPr="004B78A3">
              <w:rPr>
                <w:color w:val="000000"/>
                <w:sz w:val="20"/>
              </w:rPr>
              <w:t>Leveraging Lexicon-Based and Sentiment Analysis Techniques for Online Reputation Generation</w:t>
            </w:r>
          </w:p>
        </w:tc>
        <w:tc>
          <w:tcPr>
            <w:tcW w:w="1620" w:type="dxa"/>
            <w:tcBorders>
              <w:top w:val="single" w:sz="4" w:space="0" w:color="auto"/>
              <w:bottom w:val="single" w:sz="4" w:space="0" w:color="auto"/>
            </w:tcBorders>
            <w:shd w:val="clear" w:color="auto" w:fill="auto"/>
            <w:vAlign w:val="center"/>
          </w:tcPr>
          <w:p w14:paraId="7E9CC2BD" w14:textId="37A39C1F" w:rsidR="000C0B89" w:rsidRPr="000600BF" w:rsidRDefault="00667C99" w:rsidP="003D6481">
            <w:pPr>
              <w:spacing w:line="264" w:lineRule="auto"/>
              <w:jc w:val="center"/>
              <w:rPr>
                <w:bCs/>
                <w:sz w:val="20"/>
              </w:rPr>
            </w:pPr>
            <w:r>
              <w:rPr>
                <w:color w:val="000000"/>
                <w:sz w:val="20"/>
              </w:rPr>
              <w:t xml:space="preserve">4 Twitter datasets: </w:t>
            </w:r>
            <w:r w:rsidR="00693A76">
              <w:rPr>
                <w:color w:val="000000"/>
                <w:sz w:val="20"/>
              </w:rPr>
              <w:t>movie, phone product, hotel, restaurant</w:t>
            </w:r>
          </w:p>
        </w:tc>
        <w:tc>
          <w:tcPr>
            <w:tcW w:w="1260" w:type="dxa"/>
            <w:tcBorders>
              <w:top w:val="single" w:sz="4" w:space="0" w:color="auto"/>
              <w:bottom w:val="single" w:sz="4" w:space="0" w:color="auto"/>
            </w:tcBorders>
            <w:shd w:val="clear" w:color="auto" w:fill="auto"/>
            <w:vAlign w:val="center"/>
          </w:tcPr>
          <w:p w14:paraId="5EE7B9C1" w14:textId="0680F809" w:rsidR="000C0B89" w:rsidRPr="000600BF" w:rsidRDefault="008863FE" w:rsidP="003D6481">
            <w:pPr>
              <w:spacing w:line="264" w:lineRule="auto"/>
              <w:jc w:val="center"/>
              <w:rPr>
                <w:bCs/>
                <w:sz w:val="20"/>
              </w:rPr>
            </w:pPr>
            <w:r>
              <w:rPr>
                <w:bCs/>
                <w:sz w:val="20"/>
              </w:rPr>
              <w:t xml:space="preserve">BERT, </w:t>
            </w:r>
            <w:r w:rsidR="00477C36">
              <w:rPr>
                <w:bCs/>
                <w:sz w:val="20"/>
              </w:rPr>
              <w:t xml:space="preserve">RNN, LSTM, CNN, </w:t>
            </w:r>
            <w:r>
              <w:rPr>
                <w:bCs/>
                <w:sz w:val="20"/>
              </w:rPr>
              <w:t>Bi-LSTM</w:t>
            </w:r>
          </w:p>
        </w:tc>
        <w:tc>
          <w:tcPr>
            <w:tcW w:w="1170" w:type="dxa"/>
            <w:tcBorders>
              <w:top w:val="single" w:sz="4" w:space="0" w:color="auto"/>
              <w:bottom w:val="single" w:sz="4" w:space="0" w:color="auto"/>
            </w:tcBorders>
            <w:shd w:val="clear" w:color="auto" w:fill="auto"/>
            <w:vAlign w:val="center"/>
          </w:tcPr>
          <w:p w14:paraId="7ACE0CEF" w14:textId="734043D1" w:rsidR="000C0B89" w:rsidRPr="000600BF" w:rsidRDefault="00CF69A8" w:rsidP="003D6481">
            <w:pPr>
              <w:spacing w:line="264" w:lineRule="auto"/>
              <w:jc w:val="center"/>
              <w:rPr>
                <w:bCs/>
                <w:sz w:val="20"/>
              </w:rPr>
            </w:pPr>
            <w:r>
              <w:rPr>
                <w:color w:val="000000"/>
                <w:sz w:val="20"/>
              </w:rPr>
              <w:t xml:space="preserve">Polarity </w:t>
            </w:r>
            <w:r w:rsidR="007C2FEA" w:rsidRPr="007C2FEA">
              <w:rPr>
                <w:color w:val="000000"/>
                <w:sz w:val="20"/>
              </w:rPr>
              <w:t>Lexicon</w:t>
            </w:r>
          </w:p>
        </w:tc>
        <w:tc>
          <w:tcPr>
            <w:tcW w:w="1248" w:type="dxa"/>
            <w:tcBorders>
              <w:top w:val="single" w:sz="4" w:space="0" w:color="auto"/>
              <w:bottom w:val="single" w:sz="4" w:space="0" w:color="auto"/>
            </w:tcBorders>
            <w:shd w:val="clear" w:color="auto" w:fill="auto"/>
            <w:vAlign w:val="center"/>
          </w:tcPr>
          <w:p w14:paraId="4DD31546" w14:textId="4C884FE3" w:rsidR="000C0B89" w:rsidRPr="000600BF" w:rsidRDefault="008863FE" w:rsidP="003D6481">
            <w:pPr>
              <w:spacing w:line="264" w:lineRule="auto"/>
              <w:jc w:val="center"/>
              <w:rPr>
                <w:bCs/>
                <w:i/>
                <w:iCs/>
                <w:sz w:val="20"/>
              </w:rPr>
            </w:pPr>
            <w:r>
              <w:rPr>
                <w:rStyle w:val="font101"/>
                <w:rFonts w:ascii="Times New Roman" w:hAnsi="Times New Roman" w:cs="Times New Roman"/>
                <w:i w:val="0"/>
                <w:iCs w:val="0"/>
                <w:sz w:val="20"/>
                <w:szCs w:val="20"/>
              </w:rPr>
              <w:t>F1-Score, Accuracy</w:t>
            </w:r>
          </w:p>
        </w:tc>
      </w:tr>
    </w:tbl>
    <w:p w14:paraId="6EC6DCE5" w14:textId="77777777" w:rsidR="00C6444D" w:rsidRDefault="00C6444D" w:rsidP="000C0B89">
      <w:pPr>
        <w:spacing w:line="288" w:lineRule="auto"/>
        <w:rPr>
          <w:sz w:val="22"/>
          <w:szCs w:val="22"/>
        </w:rPr>
      </w:pPr>
    </w:p>
    <w:p w14:paraId="17C7B70C" w14:textId="77777777" w:rsidR="00817139" w:rsidRPr="00C36444" w:rsidRDefault="00817139" w:rsidP="005B468B">
      <w:pPr>
        <w:spacing w:line="288" w:lineRule="auto"/>
        <w:ind w:left="284"/>
        <w:rPr>
          <w:sz w:val="22"/>
          <w:szCs w:val="22"/>
        </w:rPr>
      </w:pPr>
    </w:p>
    <w:p w14:paraId="4217A081" w14:textId="18DCF6A8" w:rsidR="002C5A9B" w:rsidRPr="00C36444" w:rsidRDefault="00AA03BB" w:rsidP="00B5523A">
      <w:pPr>
        <w:spacing w:line="288" w:lineRule="auto"/>
        <w:rPr>
          <w:b/>
          <w:sz w:val="22"/>
          <w:szCs w:val="22"/>
          <w:lang w:val="id-ID"/>
        </w:rPr>
      </w:pPr>
      <w:r w:rsidRPr="00C36444">
        <w:rPr>
          <w:b/>
          <w:sz w:val="22"/>
          <w:szCs w:val="22"/>
          <w:lang w:val="id-ID"/>
        </w:rPr>
        <w:t xml:space="preserve">V. CONCLUSION </w:t>
      </w:r>
    </w:p>
    <w:p w14:paraId="2AB75524" w14:textId="157A51E0" w:rsidR="002C5A9B" w:rsidRDefault="008C6531" w:rsidP="00B5523A">
      <w:pPr>
        <w:spacing w:line="288" w:lineRule="auto"/>
        <w:ind w:firstLine="567"/>
        <w:rPr>
          <w:sz w:val="22"/>
          <w:szCs w:val="22"/>
        </w:rPr>
      </w:pPr>
      <w:r w:rsidRPr="008C6531">
        <w:rPr>
          <w:sz w:val="22"/>
          <w:szCs w:val="22"/>
        </w:rPr>
        <w:t>This research reviews research journals that discuss sentiment strength detection with context-based lexicons in the world with the aim of knowing search keywords, types of sentiment analysis, algorithms or optimization, methods or techniques, and datasets that are trending and widely used in research related to sentiment strength detection with context-based lexicons in journals published between 2020 - 2023.</w:t>
      </w:r>
    </w:p>
    <w:p w14:paraId="6D87E7B4" w14:textId="7D8A39E3" w:rsidR="008C6531" w:rsidRPr="00C36444" w:rsidRDefault="003079D3" w:rsidP="00B5523A">
      <w:pPr>
        <w:spacing w:line="288" w:lineRule="auto"/>
        <w:ind w:firstLine="567"/>
        <w:rPr>
          <w:sz w:val="22"/>
          <w:szCs w:val="22"/>
        </w:rPr>
      </w:pPr>
      <w:r w:rsidRPr="003079D3">
        <w:rPr>
          <w:sz w:val="22"/>
          <w:szCs w:val="22"/>
        </w:rPr>
        <w:lastRenderedPageBreak/>
        <w:t xml:space="preserve">Based on the results of the review conducted using the systematic literature review method, it is known that sentiment analysis is a type of sentiment analysis that is still widely used, followed by sentiment polarity, and sentiment intensity. The algorithm chosen by many researchers is the BERT (Bidirectional Encoder Representations from Transformers) algorithm, followed by transformers, and neural networks. Then, the methods or techniques that are often used in research are deep learning and machine learning. As for datasets, twitter is still the main choice of researchers, followed by </w:t>
      </w:r>
      <w:proofErr w:type="spellStart"/>
      <w:r w:rsidRPr="003079D3">
        <w:rPr>
          <w:sz w:val="22"/>
          <w:szCs w:val="22"/>
        </w:rPr>
        <w:t>semeval</w:t>
      </w:r>
      <w:proofErr w:type="spellEnd"/>
      <w:r w:rsidRPr="003079D3">
        <w:rPr>
          <w:sz w:val="22"/>
          <w:szCs w:val="22"/>
        </w:rPr>
        <w:t xml:space="preserve"> datasets. Finally, for keywords, sentiment analysis, deep learning, machine learning, and </w:t>
      </w:r>
      <w:proofErr w:type="spellStart"/>
      <w:r w:rsidRPr="003079D3">
        <w:rPr>
          <w:sz w:val="22"/>
          <w:szCs w:val="22"/>
        </w:rPr>
        <w:t>bert</w:t>
      </w:r>
      <w:proofErr w:type="spellEnd"/>
      <w:r w:rsidRPr="003079D3">
        <w:rPr>
          <w:sz w:val="22"/>
          <w:szCs w:val="22"/>
        </w:rPr>
        <w:t xml:space="preserve"> are still the choice of many researchers in performing sentiment strength detection.</w:t>
      </w:r>
    </w:p>
    <w:p w14:paraId="564A047E" w14:textId="77777777" w:rsidR="00C36444" w:rsidRDefault="00C36444" w:rsidP="00B5523A">
      <w:pPr>
        <w:spacing w:line="288" w:lineRule="auto"/>
        <w:rPr>
          <w:b/>
          <w:sz w:val="22"/>
          <w:szCs w:val="22"/>
          <w:lang w:val="id-ID"/>
        </w:rPr>
      </w:pPr>
    </w:p>
    <w:p w14:paraId="709B3B60" w14:textId="240954C6" w:rsidR="002C5A9B" w:rsidRPr="00C36444" w:rsidRDefault="00AA03BB" w:rsidP="00B5523A">
      <w:pPr>
        <w:spacing w:line="288" w:lineRule="auto"/>
        <w:rPr>
          <w:b/>
          <w:sz w:val="22"/>
          <w:szCs w:val="22"/>
          <w:lang w:val="id-ID"/>
        </w:rPr>
      </w:pPr>
      <w:r w:rsidRPr="00C36444">
        <w:rPr>
          <w:b/>
          <w:sz w:val="22"/>
          <w:szCs w:val="22"/>
          <w:lang w:val="id-ID"/>
        </w:rPr>
        <w:t>V</w:t>
      </w:r>
      <w:r w:rsidR="00BB71DC">
        <w:rPr>
          <w:b/>
          <w:sz w:val="22"/>
          <w:szCs w:val="22"/>
        </w:rPr>
        <w:t>I</w:t>
      </w:r>
      <w:r w:rsidRPr="00C36444">
        <w:rPr>
          <w:b/>
          <w:sz w:val="22"/>
          <w:szCs w:val="22"/>
          <w:lang w:val="id-ID"/>
        </w:rPr>
        <w:t xml:space="preserve">. ACKNOWLEDGMENTS </w:t>
      </w:r>
    </w:p>
    <w:p w14:paraId="0E41B768" w14:textId="77777777" w:rsidR="002C5A9B" w:rsidRPr="00C36444" w:rsidRDefault="00C30F70" w:rsidP="00B5523A">
      <w:pPr>
        <w:spacing w:line="288" w:lineRule="auto"/>
        <w:ind w:firstLine="567"/>
        <w:rPr>
          <w:sz w:val="22"/>
          <w:szCs w:val="22"/>
          <w:lang w:val="pt-BR"/>
        </w:rPr>
      </w:pPr>
      <w:r w:rsidRPr="00C30F70">
        <w:rPr>
          <w:sz w:val="22"/>
          <w:szCs w:val="22"/>
        </w:rPr>
        <w:t xml:space="preserve">The author of this manuscript extends profound gratitude to Multimedia Nusantara University for their support in the elaboration of this review. Furthermore, the author appreciates Mrs. Dinar Ajeng </w:t>
      </w:r>
      <w:proofErr w:type="spellStart"/>
      <w:r w:rsidRPr="00C30F70">
        <w:rPr>
          <w:sz w:val="22"/>
          <w:szCs w:val="22"/>
        </w:rPr>
        <w:t>Kristiyanti's</w:t>
      </w:r>
      <w:proofErr w:type="spellEnd"/>
      <w:r w:rsidRPr="00C30F70">
        <w:rPr>
          <w:sz w:val="22"/>
          <w:szCs w:val="22"/>
        </w:rPr>
        <w:t xml:space="preserve"> invaluable contributions, insights, and guidance in the preparation of this scholarly document.</w:t>
      </w:r>
    </w:p>
    <w:p w14:paraId="0A25C90E" w14:textId="77777777" w:rsidR="002C5A9B" w:rsidRPr="007C53A3" w:rsidRDefault="002C5A9B" w:rsidP="00B5523A">
      <w:pPr>
        <w:autoSpaceDE w:val="0"/>
        <w:autoSpaceDN w:val="0"/>
        <w:adjustRightInd w:val="0"/>
        <w:spacing w:line="288" w:lineRule="auto"/>
        <w:rPr>
          <w:b/>
          <w:color w:val="FF0000"/>
          <w:sz w:val="20"/>
        </w:rPr>
      </w:pPr>
    </w:p>
    <w:p w14:paraId="669EE15F" w14:textId="77777777" w:rsidR="00275495" w:rsidRPr="00047A05" w:rsidRDefault="00AA03BB" w:rsidP="00B5523A">
      <w:pPr>
        <w:spacing w:line="288" w:lineRule="auto"/>
        <w:rPr>
          <w:b/>
          <w:sz w:val="20"/>
          <w:lang w:val="id-ID"/>
        </w:rPr>
      </w:pPr>
      <w:r>
        <w:rPr>
          <w:b/>
          <w:sz w:val="20"/>
          <w:lang w:val="id-ID"/>
        </w:rPr>
        <w:t xml:space="preserve">REFERENCES </w:t>
      </w:r>
    </w:p>
    <w:p w14:paraId="7838D7B2" w14:textId="5F24DB99" w:rsidR="00BB71DC" w:rsidRPr="00C36444" w:rsidRDefault="00BB71DC" w:rsidP="00BB71DC">
      <w:pPr>
        <w:autoSpaceDE w:val="0"/>
        <w:autoSpaceDN w:val="0"/>
        <w:adjustRightInd w:val="0"/>
        <w:spacing w:line="276" w:lineRule="auto"/>
        <w:ind w:left="426" w:hanging="426"/>
        <w:rPr>
          <w:sz w:val="20"/>
        </w:rPr>
      </w:pPr>
    </w:p>
    <w:p w14:paraId="1B3613A6" w14:textId="75E3E724" w:rsidR="00754E8E" w:rsidRPr="00754E8E" w:rsidRDefault="004B7183" w:rsidP="00754E8E">
      <w:pPr>
        <w:widowControl w:val="0"/>
        <w:autoSpaceDE w:val="0"/>
        <w:autoSpaceDN w:val="0"/>
        <w:adjustRightInd w:val="0"/>
        <w:ind w:left="640" w:hanging="640"/>
        <w:rPr>
          <w:noProof/>
          <w:sz w:val="20"/>
          <w:szCs w:val="24"/>
        </w:rPr>
      </w:pPr>
      <w:r>
        <w:rPr>
          <w:sz w:val="20"/>
        </w:rPr>
        <w:fldChar w:fldCharType="begin" w:fldLock="1"/>
      </w:r>
      <w:r>
        <w:rPr>
          <w:sz w:val="20"/>
        </w:rPr>
        <w:instrText xml:space="preserve">ADDIN Mendeley Bibliography CSL_BIBLIOGRAPHY </w:instrText>
      </w:r>
      <w:r>
        <w:rPr>
          <w:sz w:val="20"/>
        </w:rPr>
        <w:fldChar w:fldCharType="separate"/>
      </w:r>
      <w:r w:rsidR="00754E8E" w:rsidRPr="00754E8E">
        <w:rPr>
          <w:noProof/>
          <w:sz w:val="20"/>
          <w:szCs w:val="24"/>
        </w:rPr>
        <w:t>[1]</w:t>
      </w:r>
      <w:r w:rsidR="00754E8E" w:rsidRPr="00754E8E">
        <w:rPr>
          <w:noProof/>
          <w:sz w:val="20"/>
          <w:szCs w:val="24"/>
        </w:rPr>
        <w:tab/>
        <w:t xml:space="preserve">Z. Li, Y. Fan, B. Jiang, T. Lei, and W. Liu, “A survey on sentiment analysis and opinion mining for social multimedia,” </w:t>
      </w:r>
      <w:r w:rsidR="00754E8E" w:rsidRPr="00754E8E">
        <w:rPr>
          <w:i/>
          <w:iCs/>
          <w:noProof/>
          <w:sz w:val="20"/>
          <w:szCs w:val="24"/>
        </w:rPr>
        <w:t>Multimed. Tools Appl.</w:t>
      </w:r>
      <w:r w:rsidR="00754E8E" w:rsidRPr="00754E8E">
        <w:rPr>
          <w:noProof/>
          <w:sz w:val="20"/>
          <w:szCs w:val="24"/>
        </w:rPr>
        <w:t>, vol. 78, no. 6, pp. 6939–6967, Mar. 2019, doi: 10.1007/s11042-018-6445-z.</w:t>
      </w:r>
    </w:p>
    <w:p w14:paraId="049C8CFE"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w:t>
      </w:r>
      <w:r w:rsidRPr="00754E8E">
        <w:rPr>
          <w:noProof/>
          <w:sz w:val="20"/>
          <w:szCs w:val="24"/>
        </w:rPr>
        <w:tab/>
        <w:t xml:space="preserve">B. Bansal and S. Srivastava, “Hybrid attribute based sentiment classification of online reviews for consumer intelligence,” </w:t>
      </w:r>
      <w:r w:rsidRPr="00754E8E">
        <w:rPr>
          <w:i/>
          <w:iCs/>
          <w:noProof/>
          <w:sz w:val="20"/>
          <w:szCs w:val="24"/>
        </w:rPr>
        <w:t>Appl. Intell.</w:t>
      </w:r>
      <w:r w:rsidRPr="00754E8E">
        <w:rPr>
          <w:noProof/>
          <w:sz w:val="20"/>
          <w:szCs w:val="24"/>
        </w:rPr>
        <w:t>, vol. 49, no. 1, pp. 137–149, Jan. 2019, doi: 10.1007/s10489-018-1299-7.</w:t>
      </w:r>
    </w:p>
    <w:p w14:paraId="04D99CE8"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w:t>
      </w:r>
      <w:r w:rsidRPr="00754E8E">
        <w:rPr>
          <w:noProof/>
          <w:sz w:val="20"/>
          <w:szCs w:val="24"/>
        </w:rPr>
        <w:tab/>
        <w:t xml:space="preserve">X. Ding, B. Liu, and P. S. Yu, </w:t>
      </w:r>
      <w:r w:rsidRPr="00754E8E">
        <w:rPr>
          <w:i/>
          <w:iCs/>
          <w:noProof/>
          <w:sz w:val="20"/>
          <w:szCs w:val="24"/>
        </w:rPr>
        <w:t>A holistic lexicon-based approach to opinion mining</w:t>
      </w:r>
      <w:r w:rsidRPr="00754E8E">
        <w:rPr>
          <w:noProof/>
          <w:sz w:val="20"/>
          <w:szCs w:val="24"/>
        </w:rPr>
        <w:t>. 2008. doi: 10.1145/1341531.1341561.</w:t>
      </w:r>
    </w:p>
    <w:p w14:paraId="2B651F56"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w:t>
      </w:r>
      <w:r w:rsidRPr="00754E8E">
        <w:rPr>
          <w:noProof/>
          <w:sz w:val="20"/>
          <w:szCs w:val="24"/>
        </w:rPr>
        <w:tab/>
        <w:t xml:space="preserve">L.-C. Yu, J. Wang, K. Lai, and X. Zhang, “Refining Word Embeddings Using Intensity Scores for Sentiment Analysis,” </w:t>
      </w:r>
      <w:r w:rsidRPr="00754E8E">
        <w:rPr>
          <w:i/>
          <w:iCs/>
          <w:noProof/>
          <w:sz w:val="20"/>
          <w:szCs w:val="24"/>
        </w:rPr>
        <w:t>IEEE/ACM Trans. Audio, Speech, Lang. Process.</w:t>
      </w:r>
      <w:r w:rsidRPr="00754E8E">
        <w:rPr>
          <w:noProof/>
          <w:sz w:val="20"/>
          <w:szCs w:val="24"/>
        </w:rPr>
        <w:t>, vol. 26, p. 1, Dec. 2017, doi: 10.1109/TASLP.2017.2788182.</w:t>
      </w:r>
    </w:p>
    <w:p w14:paraId="617002C7"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[5]</w:t>
      </w:r>
      <w:r w:rsidRPr="00754E8E">
        <w:rPr>
          <w:noProof/>
          <w:sz w:val="20"/>
          <w:szCs w:val="24"/>
        </w:rPr>
        <w:tab/>
        <w:t xml:space="preserve">J. Du, L. Gui, Y. He, R. Xu, and X. Wang, “Convolution-based neural attention with applications to sentiment classification,” </w:t>
      </w:r>
      <w:r w:rsidRPr="00754E8E">
        <w:rPr>
          <w:i/>
          <w:iCs/>
          <w:noProof/>
          <w:sz w:val="20"/>
          <w:szCs w:val="24"/>
        </w:rPr>
        <w:t>IEEE Access</w:t>
      </w:r>
      <w:r w:rsidRPr="00754E8E">
        <w:rPr>
          <w:noProof/>
          <w:sz w:val="20"/>
          <w:szCs w:val="24"/>
        </w:rPr>
        <w:t>, vol. 7, pp. 27983–27992, 2019, doi: 10.1109/ACCESS.2019.2900335.</w:t>
      </w:r>
    </w:p>
    <w:p w14:paraId="212772A6"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[6]</w:t>
      </w:r>
      <w:r w:rsidRPr="00754E8E">
        <w:rPr>
          <w:noProof/>
          <w:sz w:val="20"/>
          <w:szCs w:val="24"/>
        </w:rPr>
        <w:tab/>
        <w:t xml:space="preserve">H. Chen, H. Xie, X. Li, F. L. Wang, Y. Rao, and T. L. Wong, </w:t>
      </w:r>
      <w:r w:rsidRPr="00754E8E">
        <w:rPr>
          <w:i/>
          <w:iCs/>
          <w:noProof/>
          <w:sz w:val="20"/>
          <w:szCs w:val="24"/>
        </w:rPr>
        <w:t>Sentiment strength prediction using auxiliary features</w:t>
      </w:r>
      <w:r w:rsidRPr="00754E8E">
        <w:rPr>
          <w:noProof/>
          <w:sz w:val="20"/>
          <w:szCs w:val="24"/>
        </w:rPr>
        <w:t>. 2017. doi: 10.1145/3041021.3054149.</w:t>
      </w:r>
    </w:p>
    <w:p w14:paraId="0166026E"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[7]</w:t>
      </w:r>
      <w:r w:rsidRPr="00754E8E">
        <w:rPr>
          <w:noProof/>
          <w:sz w:val="20"/>
          <w:szCs w:val="24"/>
        </w:rPr>
        <w:tab/>
        <w:t>Y. Lu, X. Kong, X. Quan, W. Liu, and Y. Xu, “Exploring the Sentiment Strength of User Reviews BT  - Web-Age Information Management,” L. Chen, C. Tang, J. Yang, and Y. Gao, Eds., Berlin, Heidelberg: Springer Berlin Heidelberg, 2010, pp. 471–482.</w:t>
      </w:r>
    </w:p>
    <w:p w14:paraId="4177EB4F"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[8]</w:t>
      </w:r>
      <w:r w:rsidRPr="00754E8E">
        <w:rPr>
          <w:noProof/>
          <w:sz w:val="20"/>
          <w:szCs w:val="24"/>
        </w:rPr>
        <w:tab/>
        <w:t xml:space="preserve">A. Boukobza, A. Burgun, B. Roudier, and R. Tsopra, “Deep neural networks for simultaneously capturing public topics and sentiments during a pandemic. Application to a COVID-19 tweet dataset. (Preprint),” </w:t>
      </w:r>
      <w:r w:rsidRPr="00754E8E">
        <w:rPr>
          <w:i/>
          <w:iCs/>
          <w:noProof/>
          <w:sz w:val="20"/>
          <w:szCs w:val="24"/>
        </w:rPr>
        <w:t>JMIR Med. Informatics</w:t>
      </w:r>
      <w:r w:rsidRPr="00754E8E">
        <w:rPr>
          <w:noProof/>
          <w:sz w:val="20"/>
          <w:szCs w:val="24"/>
        </w:rPr>
        <w:t>, vol. 10, 2021, doi: 10.2196/34306.</w:t>
      </w:r>
    </w:p>
    <w:p w14:paraId="308B1C21"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[9]</w:t>
      </w:r>
      <w:r w:rsidRPr="00754E8E">
        <w:rPr>
          <w:noProof/>
          <w:sz w:val="20"/>
          <w:szCs w:val="24"/>
        </w:rPr>
        <w:tab/>
        <w:t xml:space="preserve">M. McGlohon, N. Glance, and Z. Reiter, </w:t>
      </w:r>
      <w:r w:rsidRPr="00754E8E">
        <w:rPr>
          <w:i/>
          <w:iCs/>
          <w:noProof/>
          <w:sz w:val="20"/>
          <w:szCs w:val="24"/>
        </w:rPr>
        <w:t>Star quality: Aggregating reviews to rank products and merchants</w:t>
      </w:r>
      <w:r w:rsidRPr="00754E8E">
        <w:rPr>
          <w:noProof/>
          <w:sz w:val="20"/>
          <w:szCs w:val="24"/>
        </w:rPr>
        <w:t>. 2010. doi: 10.1609/icwsm.v4i1.14019.</w:t>
      </w:r>
    </w:p>
    <w:p w14:paraId="63C2E88A"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[10]</w:t>
      </w:r>
      <w:r w:rsidRPr="00754E8E">
        <w:rPr>
          <w:noProof/>
          <w:sz w:val="20"/>
          <w:szCs w:val="24"/>
        </w:rPr>
        <w:tab/>
        <w:t xml:space="preserve">M. Thelwall </w:t>
      </w:r>
      <w:r w:rsidRPr="00754E8E">
        <w:rPr>
          <w:i/>
          <w:iCs/>
          <w:noProof/>
          <w:sz w:val="20"/>
          <w:szCs w:val="24"/>
        </w:rPr>
        <w:t>et al.</w:t>
      </w:r>
      <w:r w:rsidRPr="00754E8E">
        <w:rPr>
          <w:noProof/>
          <w:sz w:val="20"/>
          <w:szCs w:val="24"/>
        </w:rPr>
        <w:t xml:space="preserve">, “Damping Sentiment Analysis in Online Communication: Discussions, Monologs and Dialogs BT  - Computational Linguistics and Intelligent Text </w:t>
      </w:r>
      <w:r w:rsidRPr="00754E8E">
        <w:rPr>
          <w:noProof/>
          <w:sz w:val="20"/>
          <w:szCs w:val="24"/>
        </w:rPr>
        <w:lastRenderedPageBreak/>
        <w:t>Processing,” A. Gelbukh, Ed., Berlin, Heidelberg: Springer Berlin Heidelberg, 2013, pp. 1–12.</w:t>
      </w:r>
    </w:p>
    <w:p w14:paraId="475FEC12"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[11]</w:t>
      </w:r>
      <w:r w:rsidRPr="00754E8E">
        <w:rPr>
          <w:noProof/>
          <w:sz w:val="20"/>
          <w:szCs w:val="24"/>
        </w:rPr>
        <w:tab/>
        <w:t xml:space="preserve">S. Kiritchenko, X. Zhu, C. Cherry, and S. M. Mohammad, </w:t>
      </w:r>
      <w:r w:rsidRPr="00754E8E">
        <w:rPr>
          <w:i/>
          <w:iCs/>
          <w:noProof/>
          <w:sz w:val="20"/>
          <w:szCs w:val="24"/>
        </w:rPr>
        <w:t>NRC-Canada-2014: Detecting Aspects and Sentiment in Customer Reviews</w:t>
      </w:r>
      <w:r w:rsidRPr="00754E8E">
        <w:rPr>
          <w:noProof/>
          <w:sz w:val="20"/>
          <w:szCs w:val="24"/>
        </w:rPr>
        <w:t>. 2014. doi: 10.3115/v1/s14-2076.</w:t>
      </w:r>
    </w:p>
    <w:p w14:paraId="45F044A2"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[12]</w:t>
      </w:r>
      <w:r w:rsidRPr="00754E8E">
        <w:rPr>
          <w:noProof/>
          <w:sz w:val="20"/>
          <w:szCs w:val="24"/>
        </w:rPr>
        <w:tab/>
        <w:t xml:space="preserve">Y.-P. Huang, T. Goh, and C. L. Liew, </w:t>
      </w:r>
      <w:r w:rsidRPr="00754E8E">
        <w:rPr>
          <w:i/>
          <w:iCs/>
          <w:noProof/>
          <w:sz w:val="20"/>
          <w:szCs w:val="24"/>
        </w:rPr>
        <w:t>Hunting Suicide Notes in Web 2.0 - Preliminary Findings</w:t>
      </w:r>
      <w:r w:rsidRPr="00754E8E">
        <w:rPr>
          <w:noProof/>
          <w:sz w:val="20"/>
          <w:szCs w:val="24"/>
        </w:rPr>
        <w:t>. 2008. doi: 10.1109/ism.workshops.2007.92.</w:t>
      </w:r>
    </w:p>
    <w:p w14:paraId="2D85C961"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[13]</w:t>
      </w:r>
      <w:r w:rsidRPr="00754E8E">
        <w:rPr>
          <w:noProof/>
          <w:sz w:val="20"/>
          <w:szCs w:val="24"/>
        </w:rPr>
        <w:tab/>
        <w:t xml:space="preserve">D. K. Sharma, B. Singh, S. Agarwal, N. Pachauri, A. A. Alhussan, and H. A. Abdallah, “Sarcasm Detection over Social Media Platforms Using Hybrid Ensemble Model with Fuzzy Logic,” </w:t>
      </w:r>
      <w:r w:rsidRPr="00754E8E">
        <w:rPr>
          <w:i/>
          <w:iCs/>
          <w:noProof/>
          <w:sz w:val="20"/>
          <w:szCs w:val="24"/>
        </w:rPr>
        <w:t>Electron.</w:t>
      </w:r>
      <w:r w:rsidRPr="00754E8E">
        <w:rPr>
          <w:noProof/>
          <w:sz w:val="20"/>
          <w:szCs w:val="24"/>
        </w:rPr>
        <w:t>, vol. 12, no. 4, 2023, doi: 10.3390/electronics12040937.</w:t>
      </w:r>
    </w:p>
    <w:p w14:paraId="008B4F81"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[14]</w:t>
      </w:r>
      <w:r w:rsidRPr="00754E8E">
        <w:rPr>
          <w:noProof/>
          <w:sz w:val="20"/>
          <w:szCs w:val="24"/>
        </w:rPr>
        <w:tab/>
        <w:t xml:space="preserve">M. Al-Hashedi, L. K. Soon, H. N. Goh, A. H. L. Lim, and E. G. Siew, “Cyberbullying Detection Based on Emotion,” </w:t>
      </w:r>
      <w:r w:rsidRPr="00754E8E">
        <w:rPr>
          <w:i/>
          <w:iCs/>
          <w:noProof/>
          <w:sz w:val="20"/>
          <w:szCs w:val="24"/>
        </w:rPr>
        <w:t>IEEE Access</w:t>
      </w:r>
      <w:r w:rsidRPr="00754E8E">
        <w:rPr>
          <w:noProof/>
          <w:sz w:val="20"/>
          <w:szCs w:val="24"/>
        </w:rPr>
        <w:t>, vol. 11, pp. 53907–53918, 2023, doi: 10.1109/ACCESS.2023.3280556.</w:t>
      </w:r>
    </w:p>
    <w:p w14:paraId="7B75C35A"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[15]</w:t>
      </w:r>
      <w:r w:rsidRPr="00754E8E">
        <w:rPr>
          <w:noProof/>
          <w:sz w:val="20"/>
          <w:szCs w:val="24"/>
        </w:rPr>
        <w:tab/>
        <w:t xml:space="preserve">S. A. Waheeb, “Discharge Summaries Based Sentiment Detection Using Multi-Head Attention and CNN-BiGRU,” </w:t>
      </w:r>
      <w:r w:rsidRPr="00754E8E">
        <w:rPr>
          <w:i/>
          <w:iCs/>
          <w:noProof/>
          <w:sz w:val="20"/>
          <w:szCs w:val="24"/>
        </w:rPr>
        <w:t>Comput. Syst. Sci. Eng.</w:t>
      </w:r>
      <w:r w:rsidRPr="00754E8E">
        <w:rPr>
          <w:noProof/>
          <w:sz w:val="20"/>
          <w:szCs w:val="24"/>
        </w:rPr>
        <w:t>, vol. 46, no. 1, pp. 981–998, 2023, doi: 10.32604/csse.2023.035753.</w:t>
      </w:r>
    </w:p>
    <w:p w14:paraId="6FD45C70"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[16]</w:t>
      </w:r>
      <w:r w:rsidRPr="00754E8E">
        <w:rPr>
          <w:noProof/>
          <w:sz w:val="20"/>
          <w:szCs w:val="24"/>
        </w:rPr>
        <w:tab/>
        <w:t xml:space="preserve">K. Sridharan, G. Komarasamy, and S. Daniel Madan Raja, “Hadoop framework for efficient sentiment classification using trees,” </w:t>
      </w:r>
      <w:r w:rsidRPr="00754E8E">
        <w:rPr>
          <w:i/>
          <w:iCs/>
          <w:noProof/>
          <w:sz w:val="20"/>
          <w:szCs w:val="24"/>
        </w:rPr>
        <w:t>IET Networks</w:t>
      </w:r>
      <w:r w:rsidRPr="00754E8E">
        <w:rPr>
          <w:noProof/>
          <w:sz w:val="20"/>
          <w:szCs w:val="24"/>
        </w:rPr>
        <w:t>, vol. 9, no. 5, pp. 223–228, 2020, doi: 10.1049/iet-net.2019.0208.</w:t>
      </w:r>
    </w:p>
    <w:p w14:paraId="40EB2D19"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[17]</w:t>
      </w:r>
      <w:r w:rsidRPr="00754E8E">
        <w:rPr>
          <w:noProof/>
          <w:sz w:val="20"/>
          <w:szCs w:val="24"/>
        </w:rPr>
        <w:tab/>
        <w:t xml:space="preserve">M. Almasri, N. Al-Malki, and R. Alotaibi, “A semi supervised approach to Arabic aspect category detection using Bert and teacher-student model,” </w:t>
      </w:r>
      <w:r w:rsidRPr="00754E8E">
        <w:rPr>
          <w:i/>
          <w:iCs/>
          <w:noProof/>
          <w:sz w:val="20"/>
          <w:szCs w:val="24"/>
        </w:rPr>
        <w:t>PeerJ Comput. Sci.</w:t>
      </w:r>
      <w:r w:rsidRPr="00754E8E">
        <w:rPr>
          <w:noProof/>
          <w:sz w:val="20"/>
          <w:szCs w:val="24"/>
        </w:rPr>
        <w:t>, vol. 9, 2023, doi: 10.7717/peerj-cs.1425.</w:t>
      </w:r>
    </w:p>
    <w:p w14:paraId="192DEE07"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[18]</w:t>
      </w:r>
      <w:r w:rsidRPr="00754E8E">
        <w:rPr>
          <w:noProof/>
          <w:sz w:val="20"/>
          <w:szCs w:val="24"/>
        </w:rPr>
        <w:tab/>
        <w:t xml:space="preserve">M. E. Basiri, S. Nemati, M. Abdar, E. Cambria, and U. R. Acharya, “ABCDM: An Attention-based Bidirectional CNN-RNN Deep Model for sentiment analysis,” </w:t>
      </w:r>
      <w:r w:rsidRPr="00754E8E">
        <w:rPr>
          <w:i/>
          <w:iCs/>
          <w:noProof/>
          <w:sz w:val="20"/>
          <w:szCs w:val="24"/>
        </w:rPr>
        <w:t>Futur. Gener. Comput. Syst.</w:t>
      </w:r>
      <w:r w:rsidRPr="00754E8E">
        <w:rPr>
          <w:noProof/>
          <w:sz w:val="20"/>
          <w:szCs w:val="24"/>
        </w:rPr>
        <w:t>, vol. 115, pp. 279–294, 2021, doi: 10.1016/j.future.2020.08.005.</w:t>
      </w:r>
    </w:p>
    <w:p w14:paraId="12114322"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[19]</w:t>
      </w:r>
      <w:r w:rsidRPr="00754E8E">
        <w:rPr>
          <w:noProof/>
          <w:sz w:val="20"/>
          <w:szCs w:val="24"/>
        </w:rPr>
        <w:tab/>
        <w:t xml:space="preserve">K. Veena, V. Sasirekha, and S. Devi, “Detection of Sarcastic Sentiment Analysis in Tweets Using Lstm With Improved Attention Based Feature Extraction (Iaten),” </w:t>
      </w:r>
      <w:r w:rsidRPr="00754E8E">
        <w:rPr>
          <w:i/>
          <w:iCs/>
          <w:noProof/>
          <w:sz w:val="20"/>
          <w:szCs w:val="24"/>
        </w:rPr>
        <w:t>J. Theor. Appl. Inf. Technol.</w:t>
      </w:r>
      <w:r w:rsidRPr="00754E8E">
        <w:rPr>
          <w:noProof/>
          <w:sz w:val="20"/>
          <w:szCs w:val="24"/>
        </w:rPr>
        <w:t>, vol. 101, no. 18, pp. 7369–7380, 2023, [Online]. Available: https://api.elsevier.com/content/abstract/scopus_id/85175494200</w:t>
      </w:r>
    </w:p>
    <w:p w14:paraId="3B4938DB"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[20]</w:t>
      </w:r>
      <w:r w:rsidRPr="00754E8E">
        <w:rPr>
          <w:noProof/>
          <w:sz w:val="20"/>
          <w:szCs w:val="24"/>
        </w:rPr>
        <w:tab/>
        <w:t xml:space="preserve">P. Kumar and G. Sarin, “WELMSD – word embedding and language model based sarcasm detection,” </w:t>
      </w:r>
      <w:r w:rsidRPr="00754E8E">
        <w:rPr>
          <w:i/>
          <w:iCs/>
          <w:noProof/>
          <w:sz w:val="20"/>
          <w:szCs w:val="24"/>
        </w:rPr>
        <w:t>Online Inf. Rev.</w:t>
      </w:r>
      <w:r w:rsidRPr="00754E8E">
        <w:rPr>
          <w:noProof/>
          <w:sz w:val="20"/>
          <w:szCs w:val="24"/>
        </w:rPr>
        <w:t>, vol. 46, no. 7, pp. 1242–1256, 2022, doi: 10.1108/OIR-03-2021-0184.</w:t>
      </w:r>
    </w:p>
    <w:p w14:paraId="03170AAB"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[21]</w:t>
      </w:r>
      <w:r w:rsidRPr="00754E8E">
        <w:rPr>
          <w:noProof/>
          <w:sz w:val="20"/>
          <w:szCs w:val="24"/>
        </w:rPr>
        <w:tab/>
        <w:t xml:space="preserve">S. Nayak, Savita, and Y. K. Sharma, “A modified Bayesian boosting algorithm with weight-guided optimal feature selection for sentiment analysis,” </w:t>
      </w:r>
      <w:r w:rsidRPr="00754E8E">
        <w:rPr>
          <w:i/>
          <w:iCs/>
          <w:noProof/>
          <w:sz w:val="20"/>
          <w:szCs w:val="24"/>
        </w:rPr>
        <w:t>Decis. Anal. J.</w:t>
      </w:r>
      <w:r w:rsidRPr="00754E8E">
        <w:rPr>
          <w:noProof/>
          <w:sz w:val="20"/>
          <w:szCs w:val="24"/>
        </w:rPr>
        <w:t>, vol. 8, 2023, doi: 10.1016/j.dajour.2023.100289.</w:t>
      </w:r>
    </w:p>
    <w:p w14:paraId="2601052F"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[22]</w:t>
      </w:r>
      <w:r w:rsidRPr="00754E8E">
        <w:rPr>
          <w:noProof/>
          <w:sz w:val="20"/>
          <w:szCs w:val="24"/>
        </w:rPr>
        <w:tab/>
        <w:t xml:space="preserve">S. Agarwal and M. K. Gupta, “Emotion Detection Using Context Based Features Using Deep Learning Technique,” </w:t>
      </w:r>
      <w:r w:rsidRPr="00754E8E">
        <w:rPr>
          <w:i/>
          <w:iCs/>
          <w:noProof/>
          <w:sz w:val="20"/>
          <w:szCs w:val="24"/>
        </w:rPr>
        <w:t>J. Theor. Appl. Inf. Technol.</w:t>
      </w:r>
      <w:r w:rsidRPr="00754E8E">
        <w:rPr>
          <w:noProof/>
          <w:sz w:val="20"/>
          <w:szCs w:val="24"/>
        </w:rPr>
        <w:t>, vol. 100, no. 19, pp. 5607–5614, 2022, [Online]. Available: https://api.elsevier.com/content/abstract/scopus_id/85140380690</w:t>
      </w:r>
    </w:p>
    <w:p w14:paraId="1030A55C"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[23]</w:t>
      </w:r>
      <w:r w:rsidRPr="00754E8E">
        <w:rPr>
          <w:noProof/>
          <w:sz w:val="20"/>
          <w:szCs w:val="24"/>
        </w:rPr>
        <w:tab/>
        <w:t xml:space="preserve">S. Gul, R. U. Khan, M. Ullah, R. Aftab, A. Waheed, and T. Y. Wu, “Tanz-Indicator: A Novel Framework for Detection of Perso-Arabic-Scripted Urdu Sarcastic Opinions,” </w:t>
      </w:r>
      <w:r w:rsidRPr="00754E8E">
        <w:rPr>
          <w:i/>
          <w:iCs/>
          <w:noProof/>
          <w:sz w:val="20"/>
          <w:szCs w:val="24"/>
        </w:rPr>
        <w:t>Wirel. Commun. Mob. Comput.</w:t>
      </w:r>
      <w:r w:rsidRPr="00754E8E">
        <w:rPr>
          <w:noProof/>
          <w:sz w:val="20"/>
          <w:szCs w:val="24"/>
        </w:rPr>
        <w:t>, vol. 2022, 2022, doi: 10.1155/2022/9151890.</w:t>
      </w:r>
    </w:p>
    <w:p w14:paraId="35447744"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[24]</w:t>
      </w:r>
      <w:r w:rsidRPr="00754E8E">
        <w:rPr>
          <w:noProof/>
          <w:sz w:val="20"/>
          <w:szCs w:val="24"/>
        </w:rPr>
        <w:tab/>
        <w:t xml:space="preserve">P. Shruthi and K. M. Anil Kumar, “Novel approach for generating hybrid features set to effectively identify hate speech,” </w:t>
      </w:r>
      <w:r w:rsidRPr="00754E8E">
        <w:rPr>
          <w:i/>
          <w:iCs/>
          <w:noProof/>
          <w:sz w:val="20"/>
          <w:szCs w:val="24"/>
        </w:rPr>
        <w:t>Intel. Artif.</w:t>
      </w:r>
      <w:r w:rsidRPr="00754E8E">
        <w:rPr>
          <w:noProof/>
          <w:sz w:val="20"/>
          <w:szCs w:val="24"/>
        </w:rPr>
        <w:t>, vol. 23, no. 66, pp. 97–111, 2020, doi: 10.4114/intartif.vol23iss66pp97-111.</w:t>
      </w:r>
    </w:p>
    <w:p w14:paraId="1EA03210"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[25]</w:t>
      </w:r>
      <w:r w:rsidRPr="00754E8E">
        <w:rPr>
          <w:noProof/>
          <w:sz w:val="20"/>
          <w:szCs w:val="24"/>
        </w:rPr>
        <w:tab/>
        <w:t xml:space="preserve">J. Lu, X. Zhan, G. Liu, X. Zhan, and X. Deng, “BSTC: A Fake Review Detection Model Based on a Pre-Trained Language Model and Convolutional Neural Network,” </w:t>
      </w:r>
      <w:r w:rsidRPr="00754E8E">
        <w:rPr>
          <w:i/>
          <w:iCs/>
          <w:noProof/>
          <w:sz w:val="20"/>
          <w:szCs w:val="24"/>
        </w:rPr>
        <w:t>Electron.</w:t>
      </w:r>
      <w:r w:rsidRPr="00754E8E">
        <w:rPr>
          <w:noProof/>
          <w:sz w:val="20"/>
          <w:szCs w:val="24"/>
        </w:rPr>
        <w:t>, vol. 12, no. 10, 2023, doi: 10.3390/electronics12102165.</w:t>
      </w:r>
    </w:p>
    <w:p w14:paraId="02AD58CC"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[26]</w:t>
      </w:r>
      <w:r w:rsidRPr="00754E8E">
        <w:rPr>
          <w:noProof/>
          <w:sz w:val="20"/>
          <w:szCs w:val="24"/>
        </w:rPr>
        <w:tab/>
        <w:t xml:space="preserve">H. Almerekhi, H. Kwak, J. Salminen, and B. J. Jansen, “PROVOKE: Toxicity trigger detection in conversations from the top 100 subreddits,” </w:t>
      </w:r>
      <w:r w:rsidRPr="00754E8E">
        <w:rPr>
          <w:i/>
          <w:iCs/>
          <w:noProof/>
          <w:sz w:val="20"/>
          <w:szCs w:val="24"/>
        </w:rPr>
        <w:t>Data Inf. Manag.</w:t>
      </w:r>
      <w:r w:rsidRPr="00754E8E">
        <w:rPr>
          <w:noProof/>
          <w:sz w:val="20"/>
          <w:szCs w:val="24"/>
        </w:rPr>
        <w:t>, vol. 6, no. 4, 2022, doi: 10.1016/j.dim.2022.100019.</w:t>
      </w:r>
    </w:p>
    <w:p w14:paraId="4F343A70"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[27]</w:t>
      </w:r>
      <w:r w:rsidRPr="00754E8E">
        <w:rPr>
          <w:noProof/>
          <w:sz w:val="20"/>
          <w:szCs w:val="24"/>
        </w:rPr>
        <w:tab/>
        <w:t xml:space="preserve">M. Wankhade, C. S. R. Annavarapu, and A. Abraham, “CBMAFM: CNN-BiLSTM </w:t>
      </w:r>
      <w:r w:rsidRPr="00754E8E">
        <w:rPr>
          <w:noProof/>
          <w:sz w:val="20"/>
          <w:szCs w:val="24"/>
        </w:rPr>
        <w:lastRenderedPageBreak/>
        <w:t xml:space="preserve">Multi-Attention Fusion Mechanism for sentiment classification,” </w:t>
      </w:r>
      <w:r w:rsidRPr="00754E8E">
        <w:rPr>
          <w:i/>
          <w:iCs/>
          <w:noProof/>
          <w:sz w:val="20"/>
          <w:szCs w:val="24"/>
        </w:rPr>
        <w:t>Multimed. Tools Appl.</w:t>
      </w:r>
      <w:r w:rsidRPr="00754E8E">
        <w:rPr>
          <w:noProof/>
          <w:sz w:val="20"/>
          <w:szCs w:val="24"/>
        </w:rPr>
        <w:t>, 2023, doi: 10.1007/s11042-023-17437-9.</w:t>
      </w:r>
    </w:p>
    <w:p w14:paraId="21B2BA9A"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[28]</w:t>
      </w:r>
      <w:r w:rsidRPr="00754E8E">
        <w:rPr>
          <w:noProof/>
          <w:sz w:val="20"/>
          <w:szCs w:val="24"/>
        </w:rPr>
        <w:tab/>
        <w:t xml:space="preserve">P. R. Srivastava, Z. Zhang, and P. Eachempati, “Deep neural network and time series approach for finance systems: Predicting the movement of the Indian stock market,” </w:t>
      </w:r>
      <w:r w:rsidRPr="00754E8E">
        <w:rPr>
          <w:i/>
          <w:iCs/>
          <w:noProof/>
          <w:sz w:val="20"/>
          <w:szCs w:val="24"/>
        </w:rPr>
        <w:t>J. Organ. End User Comput.</w:t>
      </w:r>
      <w:r w:rsidRPr="00754E8E">
        <w:rPr>
          <w:noProof/>
          <w:sz w:val="20"/>
          <w:szCs w:val="24"/>
        </w:rPr>
        <w:t>, vol. 33, no. 5, pp. 1–24, 2021, doi: 10.4018/JOEUC.20210901.oa10.</w:t>
      </w:r>
    </w:p>
    <w:p w14:paraId="60AD5D3E"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[29]</w:t>
      </w:r>
      <w:r w:rsidRPr="00754E8E">
        <w:rPr>
          <w:noProof/>
          <w:sz w:val="20"/>
          <w:szCs w:val="24"/>
        </w:rPr>
        <w:tab/>
        <w:t xml:space="preserve">T. Daudert, “Exploiting textual and relationship information for fine-grained financial sentiment analysis,” </w:t>
      </w:r>
      <w:r w:rsidRPr="00754E8E">
        <w:rPr>
          <w:i/>
          <w:iCs/>
          <w:noProof/>
          <w:sz w:val="20"/>
          <w:szCs w:val="24"/>
        </w:rPr>
        <w:t>Knowledge-Based Syst.</w:t>
      </w:r>
      <w:r w:rsidRPr="00754E8E">
        <w:rPr>
          <w:noProof/>
          <w:sz w:val="20"/>
          <w:szCs w:val="24"/>
        </w:rPr>
        <w:t>, vol. 230, 2021, doi: 10.1016/j.knosys.2021.107389.</w:t>
      </w:r>
    </w:p>
    <w:p w14:paraId="75DEEF4F"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[30]</w:t>
      </w:r>
      <w:r w:rsidRPr="00754E8E">
        <w:rPr>
          <w:noProof/>
          <w:sz w:val="20"/>
          <w:szCs w:val="24"/>
        </w:rPr>
        <w:tab/>
        <w:t xml:space="preserve">B. Liu, “Sentiment analysis and opinion mining,” in </w:t>
      </w:r>
      <w:r w:rsidRPr="00754E8E">
        <w:rPr>
          <w:i/>
          <w:iCs/>
          <w:noProof/>
          <w:sz w:val="20"/>
          <w:szCs w:val="24"/>
        </w:rPr>
        <w:t>Synthesis Lectures on Human Language Technologies</w:t>
      </w:r>
      <w:r w:rsidRPr="00754E8E">
        <w:rPr>
          <w:noProof/>
          <w:sz w:val="20"/>
          <w:szCs w:val="24"/>
        </w:rPr>
        <w:t>, 2012, pp. 1–184. doi: 10.2200/S00416ED1V01Y201204HLT016.</w:t>
      </w:r>
    </w:p>
    <w:p w14:paraId="048F9719"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[31]</w:t>
      </w:r>
      <w:r w:rsidRPr="00754E8E">
        <w:rPr>
          <w:noProof/>
          <w:sz w:val="20"/>
          <w:szCs w:val="24"/>
        </w:rPr>
        <w:tab/>
        <w:t xml:space="preserve">I. Habernal, T. Ptacek, and J. Steinberger, “Supervised sentiment analysis in Czech social media (Reprinted from Information Processing and Management, vol 50, pg 693-707, 2014),” </w:t>
      </w:r>
      <w:r w:rsidRPr="00754E8E">
        <w:rPr>
          <w:i/>
          <w:iCs/>
          <w:noProof/>
          <w:sz w:val="20"/>
          <w:szCs w:val="24"/>
        </w:rPr>
        <w:t>Inf. Process. Manag.</w:t>
      </w:r>
      <w:r w:rsidRPr="00754E8E">
        <w:rPr>
          <w:noProof/>
          <w:sz w:val="20"/>
          <w:szCs w:val="24"/>
        </w:rPr>
        <w:t>, vol. 51, pp. 532–546, Jul. 2015, doi: 10.1016/j.ipm.2015.05.006.</w:t>
      </w:r>
    </w:p>
    <w:p w14:paraId="13A4550E"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[32]</w:t>
      </w:r>
      <w:r w:rsidRPr="00754E8E">
        <w:rPr>
          <w:noProof/>
          <w:sz w:val="20"/>
          <w:szCs w:val="24"/>
        </w:rPr>
        <w:tab/>
        <w:t xml:space="preserve">M. Thelwall, K. Buckley, and G. Paltoglou, “Sentiment strength detection for the social web,” </w:t>
      </w:r>
      <w:r w:rsidRPr="00754E8E">
        <w:rPr>
          <w:i/>
          <w:iCs/>
          <w:noProof/>
          <w:sz w:val="20"/>
          <w:szCs w:val="24"/>
        </w:rPr>
        <w:t>J. Am. Soc. Inf. Sci. Technol.</w:t>
      </w:r>
      <w:r w:rsidRPr="00754E8E">
        <w:rPr>
          <w:noProof/>
          <w:sz w:val="20"/>
          <w:szCs w:val="24"/>
        </w:rPr>
        <w:t>, vol. 63, no. 1, pp. 163–173, Jan. 2012, doi: 10.1002/asi.21662.</w:t>
      </w:r>
    </w:p>
    <w:p w14:paraId="225FABB1"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[33]</w:t>
      </w:r>
      <w:r w:rsidRPr="00754E8E">
        <w:rPr>
          <w:noProof/>
          <w:sz w:val="20"/>
          <w:szCs w:val="24"/>
        </w:rPr>
        <w:tab/>
        <w:t xml:space="preserve">M. Thelwall, K. Buckley, G. Paltoglou, D. Cai, and A. Kappas, “Sentiment Strength Detection in Short Informal Text,” </w:t>
      </w:r>
      <w:r w:rsidRPr="00754E8E">
        <w:rPr>
          <w:i/>
          <w:iCs/>
          <w:noProof/>
          <w:sz w:val="20"/>
          <w:szCs w:val="24"/>
        </w:rPr>
        <w:t>J. Am. Soc. Inf. Sci. Technol.</w:t>
      </w:r>
      <w:r w:rsidRPr="00754E8E">
        <w:rPr>
          <w:noProof/>
          <w:sz w:val="20"/>
          <w:szCs w:val="24"/>
        </w:rPr>
        <w:t>, vol. 61, no. 12, pp. 2544–2558, Dec. 2010.</w:t>
      </w:r>
    </w:p>
    <w:p w14:paraId="4B4A6238"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[34]</w:t>
      </w:r>
      <w:r w:rsidRPr="00754E8E">
        <w:rPr>
          <w:noProof/>
          <w:sz w:val="20"/>
          <w:szCs w:val="24"/>
        </w:rPr>
        <w:tab/>
        <w:t xml:space="preserve">S. Khaleghparast </w:t>
      </w:r>
      <w:r w:rsidRPr="00754E8E">
        <w:rPr>
          <w:i/>
          <w:iCs/>
          <w:noProof/>
          <w:sz w:val="20"/>
          <w:szCs w:val="24"/>
        </w:rPr>
        <w:t>et al.</w:t>
      </w:r>
      <w:r w:rsidRPr="00754E8E">
        <w:rPr>
          <w:noProof/>
          <w:sz w:val="20"/>
          <w:szCs w:val="24"/>
        </w:rPr>
        <w:t xml:space="preserve">, “Development of a patients’ satisfaction analysis system using machine learning and lexicon-based methods,” </w:t>
      </w:r>
      <w:r w:rsidRPr="00754E8E">
        <w:rPr>
          <w:i/>
          <w:iCs/>
          <w:noProof/>
          <w:sz w:val="20"/>
          <w:szCs w:val="24"/>
        </w:rPr>
        <w:t>BMC Health Serv. Res.</w:t>
      </w:r>
      <w:r w:rsidRPr="00754E8E">
        <w:rPr>
          <w:noProof/>
          <w:sz w:val="20"/>
          <w:szCs w:val="24"/>
        </w:rPr>
        <w:t>, vol. 23, no. 1, 2023, doi: 10.1186/s12913-023-09260-7.</w:t>
      </w:r>
    </w:p>
    <w:p w14:paraId="7FA6CBAB"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[35]</w:t>
      </w:r>
      <w:r w:rsidRPr="00754E8E">
        <w:rPr>
          <w:noProof/>
          <w:sz w:val="20"/>
          <w:szCs w:val="24"/>
        </w:rPr>
        <w:tab/>
        <w:t xml:space="preserve">B. Kitchenham, “Procedures for Performing Systematic Reviews,” </w:t>
      </w:r>
      <w:r w:rsidRPr="00754E8E">
        <w:rPr>
          <w:i/>
          <w:iCs/>
          <w:noProof/>
          <w:sz w:val="20"/>
          <w:szCs w:val="24"/>
        </w:rPr>
        <w:t>Keele, UK, Keele Univ.</w:t>
      </w:r>
      <w:r w:rsidRPr="00754E8E">
        <w:rPr>
          <w:noProof/>
          <w:sz w:val="20"/>
          <w:szCs w:val="24"/>
        </w:rPr>
        <w:t>, vol. 33, Aug. 2004.</w:t>
      </w:r>
    </w:p>
    <w:p w14:paraId="3CE04A58"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[36]</w:t>
      </w:r>
      <w:r w:rsidRPr="00754E8E">
        <w:rPr>
          <w:noProof/>
          <w:sz w:val="20"/>
          <w:szCs w:val="24"/>
        </w:rPr>
        <w:tab/>
        <w:t xml:space="preserve">A. F. Pathan and C. Prakash, “Attention-based position-aware framework for aspect-based opinion mining using bidirectional long short-term memory,” </w:t>
      </w:r>
      <w:r w:rsidRPr="00754E8E">
        <w:rPr>
          <w:i/>
          <w:iCs/>
          <w:noProof/>
          <w:sz w:val="20"/>
          <w:szCs w:val="24"/>
        </w:rPr>
        <w:t>J. King Saud Univ. - Comput. Inf. Sci.</w:t>
      </w:r>
      <w:r w:rsidRPr="00754E8E">
        <w:rPr>
          <w:noProof/>
          <w:sz w:val="20"/>
          <w:szCs w:val="24"/>
        </w:rPr>
        <w:t>, vol. 34, no. 10, pp. 8716–8726, 2022, doi: 10.1016/j.jksuci.2021.09.011.</w:t>
      </w:r>
    </w:p>
    <w:p w14:paraId="0390E91D"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[37]</w:t>
      </w:r>
      <w:r w:rsidRPr="00754E8E">
        <w:rPr>
          <w:noProof/>
          <w:sz w:val="20"/>
          <w:szCs w:val="24"/>
        </w:rPr>
        <w:tab/>
        <w:t xml:space="preserve">M. Huang, H. Xie, Y. Rao, J. Feng, and F. L. Wang, “Sentiment strength detection with a context-dependent lexicon-based convolutional neural network,” </w:t>
      </w:r>
      <w:r w:rsidRPr="00754E8E">
        <w:rPr>
          <w:i/>
          <w:iCs/>
          <w:noProof/>
          <w:sz w:val="20"/>
          <w:szCs w:val="24"/>
        </w:rPr>
        <w:t>Inf. Sci. (Ny).</w:t>
      </w:r>
      <w:r w:rsidRPr="00754E8E">
        <w:rPr>
          <w:noProof/>
          <w:sz w:val="20"/>
          <w:szCs w:val="24"/>
        </w:rPr>
        <w:t>, vol. 520, pp. 389–399, 2020, doi: 10.1016/j.ins.2020.02.026.</w:t>
      </w:r>
    </w:p>
    <w:p w14:paraId="694BBA86"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[38]</w:t>
      </w:r>
      <w:r w:rsidRPr="00754E8E">
        <w:rPr>
          <w:noProof/>
          <w:sz w:val="20"/>
          <w:szCs w:val="24"/>
        </w:rPr>
        <w:tab/>
        <w:t xml:space="preserve">M. B. Khan, “Automatic assessment of performance of hospitals using subjective opinions for sentiment classification,” </w:t>
      </w:r>
      <w:r w:rsidRPr="00754E8E">
        <w:rPr>
          <w:i/>
          <w:iCs/>
          <w:noProof/>
          <w:sz w:val="20"/>
          <w:szCs w:val="24"/>
        </w:rPr>
        <w:t>Int. J. Adv. Comput. Sci. Appl.</w:t>
      </w:r>
      <w:r w:rsidRPr="00754E8E">
        <w:rPr>
          <w:noProof/>
          <w:sz w:val="20"/>
          <w:szCs w:val="24"/>
        </w:rPr>
        <w:t>, vol. 11, no. 3, pp. 420–427, 2020, doi: 10.14569/ijacsa.2020.0110353.</w:t>
      </w:r>
    </w:p>
    <w:p w14:paraId="193FA157"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[39]</w:t>
      </w:r>
      <w:r w:rsidRPr="00754E8E">
        <w:rPr>
          <w:noProof/>
          <w:sz w:val="20"/>
          <w:szCs w:val="24"/>
        </w:rPr>
        <w:tab/>
        <w:t xml:space="preserve">C. Xiang, J. Zhang, F. Li, H. Fei, and D. Ji, “A semantic and syntactic enhanced neural model for financial sentiment analysis,” </w:t>
      </w:r>
      <w:r w:rsidRPr="00754E8E">
        <w:rPr>
          <w:i/>
          <w:iCs/>
          <w:noProof/>
          <w:sz w:val="20"/>
          <w:szCs w:val="24"/>
        </w:rPr>
        <w:t>Inf. Process. Manag.</w:t>
      </w:r>
      <w:r w:rsidRPr="00754E8E">
        <w:rPr>
          <w:noProof/>
          <w:sz w:val="20"/>
          <w:szCs w:val="24"/>
        </w:rPr>
        <w:t>, vol. 59, no. 4, 2022, doi: 10.1016/j.ipm.2022.102943.</w:t>
      </w:r>
    </w:p>
    <w:p w14:paraId="391D4758"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[40]</w:t>
      </w:r>
      <w:r w:rsidRPr="00754E8E">
        <w:rPr>
          <w:noProof/>
          <w:sz w:val="20"/>
          <w:szCs w:val="24"/>
        </w:rPr>
        <w:tab/>
        <w:t xml:space="preserve">A. Alzu’bi, L. Bani Younis, A. Abuarqoub, and M. Hammoudeh, “Multimodal Deep Learning with Discriminant Descriptors for Offensive Memes Detection,” </w:t>
      </w:r>
      <w:r w:rsidRPr="00754E8E">
        <w:rPr>
          <w:i/>
          <w:iCs/>
          <w:noProof/>
          <w:sz w:val="20"/>
          <w:szCs w:val="24"/>
        </w:rPr>
        <w:t>J. Data Inf. Qual.</w:t>
      </w:r>
      <w:r w:rsidRPr="00754E8E">
        <w:rPr>
          <w:noProof/>
          <w:sz w:val="20"/>
          <w:szCs w:val="24"/>
        </w:rPr>
        <w:t>, vol. 15, no. 3, 2023, doi: 10.1145/3597308.</w:t>
      </w:r>
    </w:p>
    <w:p w14:paraId="3346D269"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[41]</w:t>
      </w:r>
      <w:r w:rsidRPr="00754E8E">
        <w:rPr>
          <w:noProof/>
          <w:sz w:val="20"/>
          <w:szCs w:val="24"/>
        </w:rPr>
        <w:tab/>
        <w:t>B. Kitchenham and S. Charters, “Guidelines for performing Systematic Literature Reviews in Software Engineering,” vol. 2, Jan. 2007.</w:t>
      </w:r>
    </w:p>
    <w:p w14:paraId="3F02DF03"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[42]</w:t>
      </w:r>
      <w:r w:rsidRPr="00754E8E">
        <w:rPr>
          <w:noProof/>
          <w:sz w:val="20"/>
          <w:szCs w:val="24"/>
        </w:rPr>
        <w:tab/>
        <w:t xml:space="preserve">S. Hardani and D. Kristiyanti, “Systematic Literature Review: Analisa Sentimen Penerimaan Masyarakat Terhadap Jenis Vaksin Covid-19 Di Dunia,” </w:t>
      </w:r>
      <w:r w:rsidRPr="00754E8E">
        <w:rPr>
          <w:i/>
          <w:iCs/>
          <w:noProof/>
          <w:sz w:val="20"/>
          <w:szCs w:val="24"/>
        </w:rPr>
        <w:t>ikraith-informatika</w:t>
      </w:r>
      <w:r w:rsidRPr="00754E8E">
        <w:rPr>
          <w:noProof/>
          <w:sz w:val="20"/>
          <w:szCs w:val="24"/>
        </w:rPr>
        <w:t>, vol. 6, Nov. 2022, doi: 10.37817/ikraith-informatika.v6i3.2204.</w:t>
      </w:r>
    </w:p>
    <w:p w14:paraId="6C3239E6"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[43]</w:t>
      </w:r>
      <w:r w:rsidRPr="00754E8E">
        <w:rPr>
          <w:noProof/>
          <w:sz w:val="20"/>
          <w:szCs w:val="24"/>
        </w:rPr>
        <w:tab/>
        <w:t xml:space="preserve">N. I. S. I. Jailani, A.-F. M. Ali, and S. Ngah, “Final Year Project Allocation System Techniques: A Systematic Literature Review,” in </w:t>
      </w:r>
      <w:r w:rsidRPr="00754E8E">
        <w:rPr>
          <w:i/>
          <w:iCs/>
          <w:noProof/>
          <w:sz w:val="20"/>
          <w:szCs w:val="24"/>
        </w:rPr>
        <w:t>2022 IEEE 12th Symposium on Computer Applications &amp; Industrial Electronics (ISCAIE)</w:t>
      </w:r>
      <w:r w:rsidRPr="00754E8E">
        <w:rPr>
          <w:noProof/>
          <w:sz w:val="20"/>
          <w:szCs w:val="24"/>
        </w:rPr>
        <w:t xml:space="preserve">, 2022, pp. 99–104. doi: </w:t>
      </w:r>
      <w:r w:rsidRPr="00754E8E">
        <w:rPr>
          <w:noProof/>
          <w:sz w:val="20"/>
          <w:szCs w:val="24"/>
        </w:rPr>
        <w:lastRenderedPageBreak/>
        <w:t>10.1109/ISCAIE54458.2022.9794501.</w:t>
      </w:r>
    </w:p>
    <w:p w14:paraId="5DE41527"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[44]</w:t>
      </w:r>
      <w:r w:rsidRPr="00754E8E">
        <w:rPr>
          <w:noProof/>
          <w:sz w:val="20"/>
          <w:szCs w:val="24"/>
        </w:rPr>
        <w:tab/>
        <w:t xml:space="preserve">K. L. Tan, C. P. Lee, K. S. M. Anbananthen, and K. M. Lim, “RoBERTa-LSTM: A Hybrid Model for Sentiment Analysis With Transformer and Recurrent Neural Network,” </w:t>
      </w:r>
      <w:r w:rsidRPr="00754E8E">
        <w:rPr>
          <w:i/>
          <w:iCs/>
          <w:noProof/>
          <w:sz w:val="20"/>
          <w:szCs w:val="24"/>
        </w:rPr>
        <w:t>IEEE Access</w:t>
      </w:r>
      <w:r w:rsidRPr="00754E8E">
        <w:rPr>
          <w:noProof/>
          <w:sz w:val="20"/>
          <w:szCs w:val="24"/>
        </w:rPr>
        <w:t>, vol. 10, pp. 21517–21525, 2022, doi: 10.1109/ACCESS.2022.3152828.</w:t>
      </w:r>
    </w:p>
    <w:p w14:paraId="120C68E4"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[45]</w:t>
      </w:r>
      <w:r w:rsidRPr="00754E8E">
        <w:rPr>
          <w:noProof/>
          <w:sz w:val="20"/>
          <w:szCs w:val="24"/>
        </w:rPr>
        <w:tab/>
        <w:t xml:space="preserve">L. C. Yu, J. Wang, K. R. Lai, and X. Zhang, “Pipelined Neural Networks for Phrase-Level Sentiment Intensity Prediction,” </w:t>
      </w:r>
      <w:r w:rsidRPr="00754E8E">
        <w:rPr>
          <w:i/>
          <w:iCs/>
          <w:noProof/>
          <w:sz w:val="20"/>
          <w:szCs w:val="24"/>
        </w:rPr>
        <w:t>IEEE Trans. Affect. Comput.</w:t>
      </w:r>
      <w:r w:rsidRPr="00754E8E">
        <w:rPr>
          <w:noProof/>
          <w:sz w:val="20"/>
          <w:szCs w:val="24"/>
        </w:rPr>
        <w:t>, vol. 11, no. 3, pp. 447–458, 2020, doi: 10.1109/TAFFC.2018.2807819.</w:t>
      </w:r>
    </w:p>
    <w:p w14:paraId="01209FA4"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[46]</w:t>
      </w:r>
      <w:r w:rsidRPr="00754E8E">
        <w:rPr>
          <w:noProof/>
          <w:sz w:val="20"/>
          <w:szCs w:val="24"/>
        </w:rPr>
        <w:tab/>
        <w:t xml:space="preserve">W. Pan, Y. Han, J. Li, E. Zhang, and B. He, “The positive energy of netizens: development and application of fine-grained sentiment lexicon and emotional intensity model,” </w:t>
      </w:r>
      <w:r w:rsidRPr="00754E8E">
        <w:rPr>
          <w:i/>
          <w:iCs/>
          <w:noProof/>
          <w:sz w:val="20"/>
          <w:szCs w:val="24"/>
        </w:rPr>
        <w:t>Curr. Psychol.</w:t>
      </w:r>
      <w:r w:rsidRPr="00754E8E">
        <w:rPr>
          <w:noProof/>
          <w:sz w:val="20"/>
          <w:szCs w:val="24"/>
        </w:rPr>
        <w:t>, vol. 42, no. 32, pp. 27901–27918, 2022, doi: 10.1007/s12144-022-03876-4.</w:t>
      </w:r>
    </w:p>
    <w:p w14:paraId="5B98FB84"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[47]</w:t>
      </w:r>
      <w:r w:rsidRPr="00754E8E">
        <w:rPr>
          <w:noProof/>
          <w:sz w:val="20"/>
          <w:szCs w:val="24"/>
        </w:rPr>
        <w:tab/>
        <w:t xml:space="preserve">Y. C. Deng, Y. R. Wang, S. H. Chen, and L. H. Lee, “Toward Transformer Fusions for Chinese Sentiment Intensity Prediction in Valence-Arousal Dimensions,” </w:t>
      </w:r>
      <w:r w:rsidRPr="00754E8E">
        <w:rPr>
          <w:i/>
          <w:iCs/>
          <w:noProof/>
          <w:sz w:val="20"/>
          <w:szCs w:val="24"/>
        </w:rPr>
        <w:t>IEEE Access</w:t>
      </w:r>
      <w:r w:rsidRPr="00754E8E">
        <w:rPr>
          <w:noProof/>
          <w:sz w:val="20"/>
          <w:szCs w:val="24"/>
        </w:rPr>
        <w:t>, vol. 11, pp. 109974–109982, 2023, doi: 10.1109/ACCESS.2023.3322436.</w:t>
      </w:r>
    </w:p>
    <w:p w14:paraId="16F5E5DA"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[48]</w:t>
      </w:r>
      <w:r w:rsidRPr="00754E8E">
        <w:rPr>
          <w:noProof/>
          <w:sz w:val="20"/>
          <w:szCs w:val="24"/>
        </w:rPr>
        <w:tab/>
        <w:t xml:space="preserve">C. S. G. Khoo and S. B. Johnkhan, “Lexicon-based sentiment analysis: Comparative evaluation of six sentiment lexicons,” </w:t>
      </w:r>
      <w:r w:rsidRPr="00754E8E">
        <w:rPr>
          <w:i/>
          <w:iCs/>
          <w:noProof/>
          <w:sz w:val="20"/>
          <w:szCs w:val="24"/>
        </w:rPr>
        <w:t>J. Inf. Sci.</w:t>
      </w:r>
      <w:r w:rsidRPr="00754E8E">
        <w:rPr>
          <w:noProof/>
          <w:sz w:val="20"/>
          <w:szCs w:val="24"/>
        </w:rPr>
        <w:t>, vol. 44, no. 4, pp. 491–511, Apr. 2017, doi: 10.1177/0165551517703514.</w:t>
      </w:r>
    </w:p>
    <w:p w14:paraId="727F948A" w14:textId="77777777" w:rsidR="00754E8E" w:rsidRPr="00754E8E" w:rsidRDefault="00754E8E" w:rsidP="00754E8E">
      <w:pPr>
        <w:widowControl w:val="0"/>
        <w:autoSpaceDE w:val="0"/>
        <w:autoSpaceDN w:val="0"/>
        <w:adjustRightInd w:val="0"/>
        <w:ind w:left="640" w:hanging="640"/>
        <w:rPr>
          <w:noProof/>
          <w:sz w:val="20"/>
          <w:szCs w:val="24"/>
        </w:rPr>
      </w:pPr>
      <w:r w:rsidRPr="00754E8E">
        <w:rPr>
          <w:noProof/>
          <w:sz w:val="20"/>
          <w:szCs w:val="24"/>
        </w:rPr>
        <w:t>[49]</w:t>
      </w:r>
      <w:r w:rsidRPr="00754E8E">
        <w:rPr>
          <w:noProof/>
          <w:sz w:val="20"/>
          <w:szCs w:val="24"/>
        </w:rPr>
        <w:tab/>
        <w:t xml:space="preserve">A. Navarrete, C. Martinez-Araneda, and C. Manzano, “A novel approach to the creation of a labelling lexicon for improving emotion analysis in text,” </w:t>
      </w:r>
      <w:r w:rsidRPr="00754E8E">
        <w:rPr>
          <w:i/>
          <w:iCs/>
          <w:noProof/>
          <w:sz w:val="20"/>
          <w:szCs w:val="24"/>
        </w:rPr>
        <w:t>Electron. Libr.</w:t>
      </w:r>
      <w:r w:rsidRPr="00754E8E">
        <w:rPr>
          <w:noProof/>
          <w:sz w:val="20"/>
          <w:szCs w:val="24"/>
        </w:rPr>
        <w:t>, vol. ahead-of-print, 2021, doi: 10.1108/EL-04-2020-0110.</w:t>
      </w:r>
    </w:p>
    <w:p w14:paraId="237262C1" w14:textId="77777777" w:rsidR="00754E8E" w:rsidRPr="00754E8E" w:rsidRDefault="00754E8E" w:rsidP="00754E8E">
      <w:pPr>
        <w:widowControl w:val="0"/>
        <w:autoSpaceDE w:val="0"/>
        <w:autoSpaceDN w:val="0"/>
        <w:adjustRightInd w:val="0"/>
        <w:ind w:left="640" w:hanging="640"/>
        <w:rPr>
          <w:noProof/>
          <w:sz w:val="20"/>
        </w:rPr>
      </w:pPr>
      <w:r w:rsidRPr="00754E8E">
        <w:rPr>
          <w:noProof/>
          <w:sz w:val="20"/>
          <w:szCs w:val="24"/>
        </w:rPr>
        <w:t>[50]</w:t>
      </w:r>
      <w:r w:rsidRPr="00754E8E">
        <w:rPr>
          <w:noProof/>
          <w:sz w:val="20"/>
          <w:szCs w:val="24"/>
        </w:rPr>
        <w:tab/>
        <w:t xml:space="preserve">A. Boumhidi and E. H. Nfaoui, “Leveraging Lexicon-Based and Sentiment Analysis Techniques for Online Reputation Generation,” </w:t>
      </w:r>
      <w:r w:rsidRPr="00754E8E">
        <w:rPr>
          <w:i/>
          <w:iCs/>
          <w:noProof/>
          <w:sz w:val="20"/>
          <w:szCs w:val="24"/>
        </w:rPr>
        <w:t>Int. J. Intell. Eng. Syst.</w:t>
      </w:r>
      <w:r w:rsidRPr="00754E8E">
        <w:rPr>
          <w:noProof/>
          <w:sz w:val="20"/>
          <w:szCs w:val="24"/>
        </w:rPr>
        <w:t>, vol. 14, pp. 274–289, 2021, doi: 10.22266/ijies2021.1231.25.</w:t>
      </w:r>
    </w:p>
    <w:p w14:paraId="5B7231F6" w14:textId="1A83CA2D" w:rsidR="002C5A9B" w:rsidRPr="00C36444" w:rsidRDefault="004B7183" w:rsidP="00AF4A45">
      <w:pPr>
        <w:autoSpaceDE w:val="0"/>
        <w:autoSpaceDN w:val="0"/>
        <w:adjustRightInd w:val="0"/>
        <w:spacing w:line="276" w:lineRule="auto"/>
        <w:ind w:left="426" w:hanging="426"/>
        <w:rPr>
          <w:sz w:val="20"/>
        </w:rPr>
      </w:pPr>
      <w:r>
        <w:rPr>
          <w:sz w:val="20"/>
        </w:rPr>
        <w:fldChar w:fldCharType="end"/>
      </w:r>
    </w:p>
    <w:sectPr w:rsidR="002C5A9B" w:rsidRPr="00C36444" w:rsidSect="006A49E9">
      <w:headerReference w:type="even" r:id="rId19"/>
      <w:headerReference w:type="default" r:id="rId20"/>
      <w:footerReference w:type="even" r:id="rId21"/>
      <w:footerReference w:type="default" r:id="rId22"/>
      <w:headerReference w:type="first" r:id="rId23"/>
      <w:footerReference w:type="first" r:id="rId24"/>
      <w:pgSz w:w="9978" w:h="14173"/>
      <w:pgMar w:top="1134" w:right="1134" w:bottom="1134" w:left="1134" w:header="709" w:footer="709" w:gutter="0"/>
      <w:pgNumType w:start="40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5DF21" w14:textId="77777777" w:rsidR="00CA6489" w:rsidRDefault="00CA6489">
      <w:r>
        <w:separator/>
      </w:r>
    </w:p>
  </w:endnote>
  <w:endnote w:type="continuationSeparator" w:id="0">
    <w:p w14:paraId="7CF137B1" w14:textId="77777777" w:rsidR="00CA6489" w:rsidRDefault="00CA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jaVu San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de">
    <w:panose1 w:val="00000000000000000000"/>
    <w:charset w:val="00"/>
    <w:family w:val="roman"/>
    <w:notTrueType/>
    <w:pitch w:val="default"/>
  </w:font>
  <w:font w:name="Univers 45 Light">
    <w:panose1 w:val="00000000000000000000"/>
    <w:charset w:val="00"/>
    <w:family w:val="roman"/>
    <w:notTrueType/>
    <w:pitch w:val="default"/>
  </w:font>
  <w:font w:name="MS ??">
    <w:panose1 w:val="00000000000000000000"/>
    <w:charset w:val="00"/>
    <w:family w:val="roman"/>
    <w:notTrueType/>
    <w:pitch w:val="default"/>
  </w:font>
  <w:font w:name="Liberation Serif">
    <w:panose1 w:val="00000000000000000000"/>
    <w:charset w:val="00"/>
    <w:family w:val="roman"/>
    <w:notTrueType/>
    <w:pitch w:val="default"/>
  </w:font>
  <w:font w:name="Lohit Hind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方正书宋繁体">
    <w:altName w:val="SimSun"/>
    <w:panose1 w:val="00000000000000000000"/>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Nimbus Sans 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Alegreya Sans">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MT">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utura Lt BT">
    <w:panose1 w:val="00000000000000000000"/>
    <w:charset w:val="00"/>
    <w:family w:val="roman"/>
    <w:notTrueType/>
    <w:pitch w:val="default"/>
  </w:font>
  <w:font w:name="Serifa BT">
    <w:panose1 w:val="00000000000000000000"/>
    <w:charset w:val="00"/>
    <w:family w:val="roman"/>
    <w:notTrueType/>
    <w:pitch w:val="default"/>
  </w:font>
  <w:font w:name="USALight">
    <w:panose1 w:val="00000000000000000000"/>
    <w:charset w:val="00"/>
    <w:family w:val="roman"/>
    <w:notTrueType/>
    <w:pitch w:val="default"/>
  </w:font>
  <w:font w:name="Vogue">
    <w:panose1 w:val="00000000000000000000"/>
    <w:charset w:val="00"/>
    <w:family w:val="roman"/>
    <w:notTrueType/>
    <w:pitch w:val="default"/>
  </w:font>
  <w:font w:name="AvantGarde Bk BT">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utura Md BT">
    <w:charset w:val="00"/>
    <w:family w:val="swiss"/>
    <w:pitch w:val="variable"/>
    <w:sig w:usb0="800000AF" w:usb1="1000204A" w:usb2="00000000" w:usb3="00000000" w:csb0="00000011" w:csb1="00000000"/>
  </w:font>
  <w:font w:name="Century Gothic">
    <w:panose1 w:val="020B0502020202020204"/>
    <w:charset w:val="00"/>
    <w:family w:val="swiss"/>
    <w:pitch w:val="variable"/>
    <w:sig w:usb0="00000287" w:usb1="00000000" w:usb2="00000000" w:usb3="00000000" w:csb0="0000009F" w:csb1="00000000"/>
  </w:font>
  <w:font w:name="GarryMondrian8">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5484" w14:textId="77777777" w:rsidR="00E26AC1" w:rsidRPr="00C36444" w:rsidRDefault="00000000" w:rsidP="00AA03BB">
    <w:pPr>
      <w:pStyle w:val="Footer"/>
      <w:ind w:right="-29" w:firstLine="360"/>
      <w:jc w:val="center"/>
      <w:rPr>
        <w:lang w:val="fr-FR"/>
      </w:rPr>
    </w:pPr>
    <w:hyperlink r:id="rId1" w:history="1">
      <w:r w:rsidR="00AA03BB" w:rsidRPr="00C36444">
        <w:rPr>
          <w:rStyle w:val="Hyperlink"/>
          <w:u w:val="none"/>
        </w:rPr>
        <w:t>http://ijstm.inarah.co.id</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B418F" w14:textId="77777777" w:rsidR="00C36444" w:rsidRPr="00C36444" w:rsidRDefault="00000000" w:rsidP="00C36444">
    <w:pPr>
      <w:pStyle w:val="Footer"/>
      <w:ind w:right="-29" w:firstLine="360"/>
      <w:jc w:val="center"/>
      <w:rPr>
        <w:lang w:val="fr-FR"/>
      </w:rPr>
    </w:pPr>
    <w:hyperlink r:id="rId1" w:history="1">
      <w:r w:rsidR="00C36444" w:rsidRPr="00C36444">
        <w:rPr>
          <w:rStyle w:val="Hyperlink"/>
          <w:u w:val="none"/>
        </w:rPr>
        <w:t>http://ijstm.inarah.co.id</w:t>
      </w:r>
    </w:hyperlink>
  </w:p>
  <w:p w14:paraId="116EE072" w14:textId="77777777" w:rsidR="00E26AC1" w:rsidRPr="00C36444" w:rsidRDefault="00E26AC1" w:rsidP="00C364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F370" w14:textId="77777777" w:rsidR="00C36444" w:rsidRPr="00C36444" w:rsidRDefault="00C36444" w:rsidP="00C36444">
    <w:pPr>
      <w:pStyle w:val="Footer"/>
      <w:ind w:right="-29"/>
      <w:rPr>
        <w:lang w:val="fr-FR"/>
      </w:rPr>
    </w:pPr>
    <w:r>
      <w:rPr>
        <w:lang w:val="id-ID"/>
      </w:rPr>
      <w:t xml:space="preserve">                                                        </w:t>
    </w:r>
    <w:r w:rsidR="009B46F0">
      <w:rPr>
        <w:lang w:val="id-ID"/>
      </w:rPr>
      <w:t xml:space="preserve">  </w:t>
    </w:r>
    <w:hyperlink r:id="rId1" w:history="1">
      <w:r w:rsidRPr="00C36444">
        <w:rPr>
          <w:rStyle w:val="Hyperlink"/>
          <w:u w:val="none"/>
        </w:rPr>
        <w:t>http://ijstm.inarah.co.id</w:t>
      </w:r>
    </w:hyperlink>
  </w:p>
  <w:p w14:paraId="6BC9F703" w14:textId="77777777" w:rsidR="00621BF3" w:rsidRPr="00621BF3" w:rsidRDefault="00621BF3">
    <w:pPr>
      <w:pStyle w:val="Foo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63EB" w14:textId="77777777" w:rsidR="00CA6489" w:rsidRDefault="00CA6489">
      <w:r>
        <w:separator/>
      </w:r>
    </w:p>
  </w:footnote>
  <w:footnote w:type="continuationSeparator" w:id="0">
    <w:p w14:paraId="15E7F36F" w14:textId="77777777" w:rsidR="00CA6489" w:rsidRDefault="00CA6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14F1" w14:textId="77777777" w:rsidR="000931DA" w:rsidRPr="007B1F78" w:rsidRDefault="001266F8" w:rsidP="000931DA">
    <w:pPr>
      <w:rPr>
        <w:sz w:val="18"/>
        <w:szCs w:val="18"/>
        <w:lang w:val="id-ID"/>
      </w:rPr>
    </w:pPr>
    <w:r>
      <w:rPr>
        <w:sz w:val="18"/>
        <w:szCs w:val="18"/>
        <w:lang w:val="id-ID"/>
      </w:rPr>
      <w:t>International Journal O</w:t>
    </w:r>
    <w:r w:rsidR="000931DA" w:rsidRPr="007B1F78">
      <w:rPr>
        <w:sz w:val="18"/>
        <w:szCs w:val="18"/>
        <w:lang w:val="id-ID"/>
      </w:rPr>
      <w:t>f Science, Technology &amp; Management</w:t>
    </w:r>
    <w:r w:rsidR="000931DA">
      <w:rPr>
        <w:sz w:val="18"/>
        <w:szCs w:val="18"/>
        <w:lang w:val="id-ID"/>
      </w:rPr>
      <w:t xml:space="preserve">                                         ISSN:</w:t>
    </w:r>
    <w:r w:rsidR="000931DA" w:rsidRPr="009846A5">
      <w:t xml:space="preserve"> </w:t>
    </w:r>
    <w:r w:rsidR="000931DA" w:rsidRPr="009846A5">
      <w:rPr>
        <w:sz w:val="18"/>
        <w:szCs w:val="18"/>
        <w:lang w:val="id-ID"/>
      </w:rPr>
      <w:t>2722</w:t>
    </w:r>
    <w:r w:rsidR="000931DA">
      <w:rPr>
        <w:sz w:val="18"/>
        <w:szCs w:val="18"/>
        <w:lang w:val="id-ID"/>
      </w:rPr>
      <w:t xml:space="preserve"> </w:t>
    </w:r>
    <w:r w:rsidR="000931DA" w:rsidRPr="009846A5">
      <w:rPr>
        <w:sz w:val="18"/>
        <w:szCs w:val="18"/>
        <w:lang w:val="id-ID"/>
      </w:rPr>
      <w:t>-</w:t>
    </w:r>
    <w:r w:rsidR="000931DA">
      <w:rPr>
        <w:sz w:val="18"/>
        <w:szCs w:val="18"/>
        <w:lang w:val="id-ID"/>
      </w:rPr>
      <w:t xml:space="preserve"> </w:t>
    </w:r>
    <w:r w:rsidR="000931DA" w:rsidRPr="009846A5">
      <w:rPr>
        <w:sz w:val="18"/>
        <w:szCs w:val="18"/>
        <w:lang w:val="id-ID"/>
      </w:rPr>
      <w:t>4015</w:t>
    </w:r>
  </w:p>
  <w:p w14:paraId="20B837F2" w14:textId="77777777" w:rsidR="00E26AC1" w:rsidRPr="00C36444" w:rsidRDefault="00E26AC1" w:rsidP="00BA0695">
    <w:pPr>
      <w:pStyle w:val="AuthorAffiliation"/>
      <w:jc w:val="left"/>
      <w:rPr>
        <w:i w:val="0"/>
        <w:sz w:val="16"/>
        <w:szCs w:val="16"/>
        <w:lang w:val="en-GB" w:eastAsia="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FB6A" w14:textId="77777777" w:rsidR="00446C98" w:rsidRPr="00C36444" w:rsidRDefault="00C36444" w:rsidP="000931DA">
    <w:pPr>
      <w:pStyle w:val="AuthorAffiliation"/>
      <w:tabs>
        <w:tab w:val="left" w:pos="6360"/>
      </w:tabs>
      <w:jc w:val="left"/>
      <w:rPr>
        <w:i w:val="0"/>
        <w:sz w:val="16"/>
        <w:szCs w:val="16"/>
        <w:lang w:val="id-ID" w:eastAsia="it-IT"/>
      </w:rPr>
    </w:pPr>
    <w:r w:rsidRPr="00C36444">
      <w:rPr>
        <w:i w:val="0"/>
        <w:sz w:val="18"/>
        <w:szCs w:val="18"/>
        <w:lang w:val="id-ID"/>
      </w:rPr>
      <w:t>International Journal Of Science, Technology &amp; Management</w:t>
    </w:r>
    <w:r w:rsidR="000931DA">
      <w:rPr>
        <w:i w:val="0"/>
        <w:sz w:val="18"/>
        <w:szCs w:val="18"/>
        <w:lang w:val="id-ID"/>
      </w:rPr>
      <w:t xml:space="preserve">                                          </w:t>
    </w:r>
    <w:r w:rsidR="000931DA" w:rsidRPr="000931DA">
      <w:rPr>
        <w:i w:val="0"/>
        <w:sz w:val="18"/>
        <w:szCs w:val="18"/>
        <w:lang w:val="id-ID"/>
      </w:rPr>
      <w:t>ISSN:</w:t>
    </w:r>
    <w:r w:rsidR="000931DA" w:rsidRPr="000931DA">
      <w:rPr>
        <w:i w:val="0"/>
        <w:sz w:val="18"/>
        <w:szCs w:val="18"/>
      </w:rPr>
      <w:t xml:space="preserve"> </w:t>
    </w:r>
    <w:r w:rsidR="000931DA" w:rsidRPr="000931DA">
      <w:rPr>
        <w:i w:val="0"/>
        <w:sz w:val="18"/>
        <w:szCs w:val="18"/>
        <w:lang w:val="id-ID"/>
      </w:rPr>
      <w:t>2722 - 4015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53D2" w14:textId="77777777" w:rsidR="007B1F78" w:rsidRPr="007B1F78" w:rsidRDefault="007B1F78">
    <w:pPr>
      <w:rPr>
        <w:sz w:val="18"/>
        <w:szCs w:val="18"/>
        <w:lang w:val="id-ID"/>
      </w:rPr>
    </w:pPr>
    <w:r w:rsidRPr="007B1F78">
      <w:rPr>
        <w:sz w:val="18"/>
        <w:szCs w:val="18"/>
        <w:lang w:val="id-ID"/>
      </w:rPr>
      <w:t>International Jour</w:t>
    </w:r>
    <w:r w:rsidR="00427C6A">
      <w:rPr>
        <w:sz w:val="18"/>
        <w:szCs w:val="18"/>
        <w:lang w:val="id-ID"/>
      </w:rPr>
      <w:t>nal o</w:t>
    </w:r>
    <w:r w:rsidRPr="007B1F78">
      <w:rPr>
        <w:sz w:val="18"/>
        <w:szCs w:val="18"/>
        <w:lang w:val="id-ID"/>
      </w:rPr>
      <w:t>f Science, Technology &amp; Management</w:t>
    </w:r>
    <w:r>
      <w:rPr>
        <w:sz w:val="18"/>
        <w:szCs w:val="18"/>
        <w:lang w:val="id-ID"/>
      </w:rPr>
      <w:t xml:space="preserve">              </w:t>
    </w:r>
    <w:r w:rsidR="00852889">
      <w:rPr>
        <w:sz w:val="18"/>
        <w:szCs w:val="18"/>
        <w:lang w:val="id-ID"/>
      </w:rPr>
      <w:t xml:space="preserve">                    </w:t>
    </w:r>
    <w:r w:rsidR="00F25FBC">
      <w:rPr>
        <w:sz w:val="18"/>
        <w:szCs w:val="18"/>
        <w:lang w:val="id-ID"/>
      </w:rPr>
      <w:t xml:space="preserve">  </w:t>
    </w:r>
    <w:r w:rsidR="00852889">
      <w:rPr>
        <w:sz w:val="18"/>
        <w:szCs w:val="18"/>
        <w:lang w:val="id-ID"/>
      </w:rPr>
      <w:t xml:space="preserve">     </w:t>
    </w:r>
    <w:r>
      <w:rPr>
        <w:sz w:val="18"/>
        <w:szCs w:val="18"/>
        <w:lang w:val="id-ID"/>
      </w:rPr>
      <w:t>ISSN:</w:t>
    </w:r>
    <w:r w:rsidR="009846A5" w:rsidRPr="009846A5">
      <w:t xml:space="preserve"> </w:t>
    </w:r>
    <w:r w:rsidR="009846A5" w:rsidRPr="009846A5">
      <w:rPr>
        <w:sz w:val="18"/>
        <w:szCs w:val="18"/>
        <w:lang w:val="id-ID"/>
      </w:rPr>
      <w:t>2722</w:t>
    </w:r>
    <w:r w:rsidR="00852889">
      <w:rPr>
        <w:sz w:val="18"/>
        <w:szCs w:val="18"/>
        <w:lang w:val="id-ID"/>
      </w:rPr>
      <w:t xml:space="preserve"> </w:t>
    </w:r>
    <w:r w:rsidR="009846A5" w:rsidRPr="009846A5">
      <w:rPr>
        <w:sz w:val="18"/>
        <w:szCs w:val="18"/>
        <w:lang w:val="id-ID"/>
      </w:rPr>
      <w:t>-</w:t>
    </w:r>
    <w:r w:rsidR="00852889">
      <w:rPr>
        <w:sz w:val="18"/>
        <w:szCs w:val="18"/>
        <w:lang w:val="id-ID"/>
      </w:rPr>
      <w:t xml:space="preserve"> </w:t>
    </w:r>
    <w:r w:rsidR="009846A5" w:rsidRPr="009846A5">
      <w:rPr>
        <w:sz w:val="18"/>
        <w:szCs w:val="18"/>
        <w:lang w:val="id-ID"/>
      </w:rPr>
      <w:t>4015</w:t>
    </w:r>
  </w:p>
  <w:p w14:paraId="1B4957CA" w14:textId="77777777" w:rsidR="00E26AC1" w:rsidRDefault="00C36444" w:rsidP="00C36444">
    <w:pPr>
      <w:pStyle w:val="Header"/>
      <w:tabs>
        <w:tab w:val="clear" w:pos="4320"/>
        <w:tab w:val="clear" w:pos="8640"/>
        <w:tab w:val="left" w:pos="1080"/>
      </w:tabs>
      <w:rPr>
        <w:szCs w:val="16"/>
      </w:rPr>
    </w:pPr>
    <w:r>
      <w:rPr>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rPr>
        <w:rFonts w:cs="Times New Roman"/>
      </w:rPr>
    </w:lvl>
    <w:lvl w:ilvl="1">
      <w:start w:val="1"/>
      <w:numFmt w:val="none"/>
      <w:pStyle w:val="Heading2"/>
      <w:suff w:val="nothing"/>
      <w:lvlText w:val=""/>
      <w:lvlJc w:val="left"/>
      <w:pPr>
        <w:tabs>
          <w:tab w:val="num" w:pos="576"/>
        </w:tabs>
        <w:ind w:left="576" w:hanging="576"/>
      </w:pPr>
      <w:rPr>
        <w:rFonts w:cs="Times New Roman"/>
      </w:rPr>
    </w:lvl>
    <w:lvl w:ilvl="2">
      <w:start w:val="1"/>
      <w:numFmt w:val="none"/>
      <w:pStyle w:val="Heading3"/>
      <w:suff w:val="nothing"/>
      <w:lvlText w:val=""/>
      <w:lvlJc w:val="left"/>
      <w:pPr>
        <w:tabs>
          <w:tab w:val="num" w:pos="720"/>
        </w:tabs>
        <w:ind w:left="720" w:hanging="720"/>
      </w:pPr>
      <w:rPr>
        <w:rFonts w:cs="Times New Roman"/>
      </w:rPr>
    </w:lvl>
    <w:lvl w:ilvl="3">
      <w:start w:val="1"/>
      <w:numFmt w:val="none"/>
      <w:pStyle w:val="Heading4"/>
      <w:suff w:val="nothing"/>
      <w:lvlText w:val=""/>
      <w:lvlJc w:val="left"/>
      <w:pPr>
        <w:tabs>
          <w:tab w:val="num" w:pos="864"/>
        </w:tabs>
        <w:ind w:left="864" w:hanging="864"/>
      </w:pPr>
      <w:rPr>
        <w:rFonts w:cs="Times New Roman"/>
      </w:rPr>
    </w:lvl>
    <w:lvl w:ilvl="4">
      <w:start w:val="1"/>
      <w:numFmt w:val="none"/>
      <w:pStyle w:val="Heading5"/>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pStyle w:val="Heading7"/>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0000002"/>
    <w:multiLevelType w:val="singleLevel"/>
    <w:tmpl w:val="00000002"/>
    <w:name w:val="WW8Num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1074" w:hanging="360"/>
      </w:pPr>
    </w:lvl>
  </w:abstractNum>
  <w:abstractNum w:abstractNumId="3" w15:restartNumberingAfterBreak="0">
    <w:nsid w:val="01B51D58"/>
    <w:multiLevelType w:val="multilevel"/>
    <w:tmpl w:val="E22A23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4A8515D"/>
    <w:multiLevelType w:val="hybridMultilevel"/>
    <w:tmpl w:val="2F6CA4EC"/>
    <w:lvl w:ilvl="0" w:tplc="E90AE918">
      <w:start w:val="1"/>
      <w:numFmt w:val="bullet"/>
      <w:pStyle w:val="StyleHeading49pt"/>
      <w:lvlText w:val="−"/>
      <w:lvlJc w:val="left"/>
      <w:pPr>
        <w:tabs>
          <w:tab w:val="num" w:pos="1437"/>
        </w:tabs>
        <w:ind w:left="1435" w:hanging="358"/>
      </w:pPr>
      <w:rPr>
        <w:rFonts w:ascii="Arial Narrow" w:hAnsi="Arial Narro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F255E9"/>
    <w:multiLevelType w:val="singleLevel"/>
    <w:tmpl w:val="63541E7E"/>
    <w:lvl w:ilvl="0">
      <w:numFmt w:val="bullet"/>
      <w:pStyle w:val="sub1"/>
      <w:lvlText w:val="-"/>
      <w:lvlJc w:val="left"/>
      <w:pPr>
        <w:tabs>
          <w:tab w:val="num" w:pos="1400"/>
        </w:tabs>
        <w:ind w:left="1400" w:hanging="360"/>
      </w:pPr>
      <w:rPr>
        <w:rFonts w:ascii="Times New Roman" w:hAnsi="Times New Roman" w:hint="default"/>
      </w:rPr>
    </w:lvl>
  </w:abstractNum>
  <w:abstractNum w:abstractNumId="6" w15:restartNumberingAfterBreak="0">
    <w:nsid w:val="0955379F"/>
    <w:multiLevelType w:val="multilevel"/>
    <w:tmpl w:val="E22A23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97802FC"/>
    <w:multiLevelType w:val="hybridMultilevel"/>
    <w:tmpl w:val="530C4E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0A1509D5"/>
    <w:multiLevelType w:val="multilevel"/>
    <w:tmpl w:val="1C3CA34A"/>
    <w:lvl w:ilvl="0">
      <w:start w:val="1"/>
      <w:numFmt w:val="decimal"/>
      <w:pStyle w:val="Indent1angka"/>
      <w:lvlText w:val="%1."/>
      <w:lvlJc w:val="left"/>
      <w:pPr>
        <w:tabs>
          <w:tab w:val="num" w:pos="360"/>
        </w:tabs>
        <w:ind w:left="357" w:hanging="357"/>
      </w:pPr>
      <w:rPr>
        <w:rFonts w:cs="Times New Roman" w:hint="default"/>
      </w:rPr>
    </w:lvl>
    <w:lvl w:ilvl="1">
      <w:start w:val="1"/>
      <w:numFmt w:val="upp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0AA91ECD"/>
    <w:multiLevelType w:val="hybridMultilevel"/>
    <w:tmpl w:val="1DBC1FF0"/>
    <w:lvl w:ilvl="0" w:tplc="1BA286C6">
      <w:start w:val="1"/>
      <w:numFmt w:val="upperLetter"/>
      <w:pStyle w:val="xl26"/>
      <w:lvlText w:val="%1."/>
      <w:lvlJc w:val="left"/>
      <w:pPr>
        <w:tabs>
          <w:tab w:val="num" w:pos="397"/>
        </w:tabs>
        <w:ind w:left="397" w:hanging="397"/>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AD42492"/>
    <w:multiLevelType w:val="hybridMultilevel"/>
    <w:tmpl w:val="A36254F6"/>
    <w:lvl w:ilvl="0" w:tplc="09D23B76">
      <w:start w:val="1"/>
      <w:numFmt w:val="upperRoman"/>
      <w:pStyle w:val="sumber"/>
      <w:lvlText w:val="%1."/>
      <w:lvlJc w:val="left"/>
      <w:pPr>
        <w:tabs>
          <w:tab w:val="num" w:pos="720"/>
        </w:tabs>
        <w:ind w:left="357" w:hanging="357"/>
      </w:pPr>
      <w:rPr>
        <w:rFonts w:cs="Times New Roman" w:hint="default"/>
      </w:rPr>
    </w:lvl>
    <w:lvl w:ilvl="1" w:tplc="3B42B064">
      <w:start w:val="1"/>
      <w:numFmt w:val="lowerLetter"/>
      <w:lvlText w:val="%2."/>
      <w:lvlJc w:val="left"/>
      <w:pPr>
        <w:tabs>
          <w:tab w:val="num" w:pos="720"/>
        </w:tabs>
        <w:ind w:left="720" w:hanging="363"/>
      </w:pPr>
      <w:rPr>
        <w:rFonts w:cs="Times New Roman" w:hint="default"/>
      </w:rPr>
    </w:lvl>
    <w:lvl w:ilvl="2" w:tplc="24124F24">
      <w:start w:val="1"/>
      <w:numFmt w:val="upperLetter"/>
      <w:lvlText w:val="%3."/>
      <w:lvlJc w:val="left"/>
      <w:pPr>
        <w:tabs>
          <w:tab w:val="num" w:pos="360"/>
        </w:tabs>
        <w:ind w:left="360" w:hanging="360"/>
      </w:pPr>
      <w:rPr>
        <w:rFonts w:cs="Times New Roman" w:hint="default"/>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 w15:restartNumberingAfterBreak="0">
    <w:nsid w:val="1D091281"/>
    <w:multiLevelType w:val="hybridMultilevel"/>
    <w:tmpl w:val="1BCA9F74"/>
    <w:lvl w:ilvl="0" w:tplc="0AC6C97E">
      <w:start w:val="1"/>
      <w:numFmt w:val="decimal"/>
      <w:pStyle w:val="NormparaCharCharChar"/>
      <w:lvlText w:val="%1."/>
      <w:lvlJc w:val="left"/>
      <w:pPr>
        <w:tabs>
          <w:tab w:val="num" w:pos="360"/>
        </w:tabs>
        <w:ind w:left="357" w:hanging="357"/>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13" w15:restartNumberingAfterBreak="0">
    <w:nsid w:val="1D8C3DB4"/>
    <w:multiLevelType w:val="hybridMultilevel"/>
    <w:tmpl w:val="D7989996"/>
    <w:lvl w:ilvl="0" w:tplc="95625364">
      <w:start w:val="1"/>
      <w:numFmt w:val="decimal"/>
      <w:pStyle w:val="Tabel"/>
      <w:lvlText w:val="Tabel 3.%1."/>
      <w:lvlJc w:val="left"/>
      <w:pPr>
        <w:tabs>
          <w:tab w:val="num" w:pos="5475"/>
        </w:tabs>
        <w:ind w:left="5475" w:hanging="360"/>
      </w:pPr>
      <w:rPr>
        <w:rFonts w:ascii="Trebuchet MS" w:hAnsi="Trebuchet MS" w:cs="Tahoma" w:hint="default"/>
        <w:b/>
        <w:i w:val="0"/>
        <w:color w:val="auto"/>
        <w:sz w:val="22"/>
        <w:szCs w:val="22"/>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 w15:restartNumberingAfterBreak="0">
    <w:nsid w:val="1E915D6C"/>
    <w:multiLevelType w:val="singleLevel"/>
    <w:tmpl w:val="6C78D698"/>
    <w:lvl w:ilvl="0">
      <w:start w:val="1"/>
      <w:numFmt w:val="decimal"/>
      <w:pStyle w:val="Indent-1b"/>
      <w:lvlText w:val="%1."/>
      <w:lvlJc w:val="left"/>
      <w:pPr>
        <w:tabs>
          <w:tab w:val="num" w:pos="717"/>
        </w:tabs>
        <w:ind w:left="717" w:hanging="405"/>
      </w:pPr>
      <w:rPr>
        <w:rFonts w:cs="Times New Roman" w:hint="default"/>
      </w:rPr>
    </w:lvl>
  </w:abstractNum>
  <w:abstractNum w:abstractNumId="15" w15:restartNumberingAfterBreak="0">
    <w:nsid w:val="1EAE431C"/>
    <w:multiLevelType w:val="hybridMultilevel"/>
    <w:tmpl w:val="1CDEBF14"/>
    <w:lvl w:ilvl="0" w:tplc="B434CD2C">
      <w:start w:val="1"/>
      <w:numFmt w:val="bullet"/>
      <w:pStyle w:val="Indent1Angka0"/>
      <w:lvlText w:val=""/>
      <w:lvlJc w:val="left"/>
      <w:pPr>
        <w:tabs>
          <w:tab w:val="num" w:pos="1069"/>
        </w:tabs>
        <w:ind w:left="1069" w:hanging="360"/>
      </w:pPr>
      <w:rPr>
        <w:rFonts w:ascii="Wingdings" w:hAnsi="Wingdings" w:hint="default"/>
      </w:rPr>
    </w:lvl>
    <w:lvl w:ilvl="1" w:tplc="04090019">
      <w:start w:val="1"/>
      <w:numFmt w:val="bullet"/>
      <w:lvlText w:val="o"/>
      <w:lvlJc w:val="left"/>
      <w:pPr>
        <w:tabs>
          <w:tab w:val="num" w:pos="1789"/>
        </w:tabs>
        <w:ind w:left="1789" w:hanging="360"/>
      </w:pPr>
      <w:rPr>
        <w:rFonts w:ascii="Courier New" w:hAnsi="Courier New" w:hint="default"/>
      </w:rPr>
    </w:lvl>
    <w:lvl w:ilvl="2" w:tplc="0409001B" w:tentative="1">
      <w:start w:val="1"/>
      <w:numFmt w:val="bullet"/>
      <w:lvlText w:val=""/>
      <w:lvlJc w:val="left"/>
      <w:pPr>
        <w:tabs>
          <w:tab w:val="num" w:pos="2509"/>
        </w:tabs>
        <w:ind w:left="2509" w:hanging="360"/>
      </w:pPr>
      <w:rPr>
        <w:rFonts w:ascii="Wingdings" w:hAnsi="Wingdings" w:hint="default"/>
      </w:rPr>
    </w:lvl>
    <w:lvl w:ilvl="3" w:tplc="0409000F" w:tentative="1">
      <w:start w:val="1"/>
      <w:numFmt w:val="bullet"/>
      <w:lvlText w:val=""/>
      <w:lvlJc w:val="left"/>
      <w:pPr>
        <w:tabs>
          <w:tab w:val="num" w:pos="3229"/>
        </w:tabs>
        <w:ind w:left="3229" w:hanging="360"/>
      </w:pPr>
      <w:rPr>
        <w:rFonts w:ascii="Symbol" w:hAnsi="Symbol" w:hint="default"/>
      </w:rPr>
    </w:lvl>
    <w:lvl w:ilvl="4" w:tplc="04090019" w:tentative="1">
      <w:start w:val="1"/>
      <w:numFmt w:val="bullet"/>
      <w:lvlText w:val="o"/>
      <w:lvlJc w:val="left"/>
      <w:pPr>
        <w:tabs>
          <w:tab w:val="num" w:pos="3949"/>
        </w:tabs>
        <w:ind w:left="3949" w:hanging="360"/>
      </w:pPr>
      <w:rPr>
        <w:rFonts w:ascii="Courier New" w:hAnsi="Courier New" w:hint="default"/>
      </w:rPr>
    </w:lvl>
    <w:lvl w:ilvl="5" w:tplc="0409001B" w:tentative="1">
      <w:start w:val="1"/>
      <w:numFmt w:val="bullet"/>
      <w:lvlText w:val=""/>
      <w:lvlJc w:val="left"/>
      <w:pPr>
        <w:tabs>
          <w:tab w:val="num" w:pos="4669"/>
        </w:tabs>
        <w:ind w:left="4669" w:hanging="360"/>
      </w:pPr>
      <w:rPr>
        <w:rFonts w:ascii="Wingdings" w:hAnsi="Wingdings" w:hint="default"/>
      </w:rPr>
    </w:lvl>
    <w:lvl w:ilvl="6" w:tplc="0409000F" w:tentative="1">
      <w:start w:val="1"/>
      <w:numFmt w:val="bullet"/>
      <w:lvlText w:val=""/>
      <w:lvlJc w:val="left"/>
      <w:pPr>
        <w:tabs>
          <w:tab w:val="num" w:pos="5389"/>
        </w:tabs>
        <w:ind w:left="5389" w:hanging="360"/>
      </w:pPr>
      <w:rPr>
        <w:rFonts w:ascii="Symbol" w:hAnsi="Symbol" w:hint="default"/>
      </w:rPr>
    </w:lvl>
    <w:lvl w:ilvl="7" w:tplc="04090019" w:tentative="1">
      <w:start w:val="1"/>
      <w:numFmt w:val="bullet"/>
      <w:lvlText w:val="o"/>
      <w:lvlJc w:val="left"/>
      <w:pPr>
        <w:tabs>
          <w:tab w:val="num" w:pos="6109"/>
        </w:tabs>
        <w:ind w:left="6109" w:hanging="360"/>
      </w:pPr>
      <w:rPr>
        <w:rFonts w:ascii="Courier New" w:hAnsi="Courier New" w:hint="default"/>
      </w:rPr>
    </w:lvl>
    <w:lvl w:ilvl="8" w:tplc="0409001B"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1F500ACD"/>
    <w:multiLevelType w:val="multilevel"/>
    <w:tmpl w:val="E22A2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23B6607"/>
    <w:multiLevelType w:val="hybridMultilevel"/>
    <w:tmpl w:val="329841FA"/>
    <w:lvl w:ilvl="0" w:tplc="6F3E2DF0">
      <w:start w:val="1"/>
      <w:numFmt w:val="decimal"/>
      <w:lvlText w:val="%1."/>
      <w:lvlJc w:val="left"/>
      <w:pPr>
        <w:tabs>
          <w:tab w:val="num" w:pos="360"/>
        </w:tabs>
        <w:ind w:left="357" w:hanging="357"/>
      </w:pPr>
      <w:rPr>
        <w:rFonts w:cs="Times New Roman" w:hint="default"/>
        <w:i w:val="0"/>
      </w:rPr>
    </w:lvl>
    <w:lvl w:ilvl="1" w:tplc="37F04948">
      <w:start w:val="1"/>
      <w:numFmt w:val="bullet"/>
      <w:lvlText w:val=""/>
      <w:lvlJc w:val="left"/>
      <w:pPr>
        <w:tabs>
          <w:tab w:val="num" w:pos="1440"/>
        </w:tabs>
        <w:ind w:left="1440" w:hanging="360"/>
      </w:pPr>
      <w:rPr>
        <w:rFonts w:ascii="Wingdings" w:hAnsi="Wingdings" w:hint="default"/>
      </w:rPr>
    </w:lvl>
    <w:lvl w:ilvl="2" w:tplc="1116CF00">
      <w:start w:val="1"/>
      <w:numFmt w:val="bullet"/>
      <w:pStyle w:val="app1"/>
      <w:lvlText w:val=""/>
      <w:lvlJc w:val="left"/>
      <w:pPr>
        <w:tabs>
          <w:tab w:val="num" w:pos="360"/>
        </w:tabs>
        <w:ind w:left="360" w:hanging="360"/>
      </w:pPr>
      <w:rPr>
        <w:rFonts w:ascii="Wingdings" w:hAnsi="Wingding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3B8792C"/>
    <w:multiLevelType w:val="hybridMultilevel"/>
    <w:tmpl w:val="43B4BB08"/>
    <w:lvl w:ilvl="0" w:tplc="AB18462C">
      <w:start w:val="1"/>
      <w:numFmt w:val="bullet"/>
      <w:pStyle w:val="NormalPara"/>
      <w:lvlText w:val=""/>
      <w:lvlJc w:val="left"/>
      <w:pPr>
        <w:tabs>
          <w:tab w:val="num" w:pos="720"/>
        </w:tabs>
        <w:ind w:left="720" w:hanging="360"/>
      </w:pPr>
      <w:rPr>
        <w:rFonts w:ascii="Wingdings" w:hAnsi="Wingdings" w:hint="default"/>
        <w:sz w:val="22"/>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690BBD"/>
    <w:multiLevelType w:val="hybridMultilevel"/>
    <w:tmpl w:val="D392005E"/>
    <w:lvl w:ilvl="0" w:tplc="DD86F4EC">
      <w:start w:val="1"/>
      <w:numFmt w:val="bullet"/>
      <w:lvlText w:val=""/>
      <w:lvlJc w:val="left"/>
      <w:pPr>
        <w:tabs>
          <w:tab w:val="num" w:pos="360"/>
        </w:tabs>
        <w:ind w:left="360" w:hanging="360"/>
      </w:pPr>
      <w:rPr>
        <w:rFonts w:ascii="Wingdings" w:hAnsi="Wingdings" w:hint="default"/>
      </w:rPr>
    </w:lvl>
    <w:lvl w:ilvl="1" w:tplc="D4F2FFF0">
      <w:start w:val="1"/>
      <w:numFmt w:val="bullet"/>
      <w:pStyle w:val="indentbulet2"/>
      <w:lvlText w:val=""/>
      <w:lvlJc w:val="left"/>
      <w:pPr>
        <w:tabs>
          <w:tab w:val="num" w:pos="1080"/>
        </w:tabs>
        <w:ind w:left="1080" w:hanging="360"/>
      </w:pPr>
      <w:rPr>
        <w:rFonts w:ascii="Symbol" w:hAnsi="Symbol" w:hint="default"/>
        <w:color w:val="auto"/>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B9077FB"/>
    <w:multiLevelType w:val="hybridMultilevel"/>
    <w:tmpl w:val="E6EECC14"/>
    <w:lvl w:ilvl="0" w:tplc="FFFFFFFF">
      <w:start w:val="1"/>
      <w:numFmt w:val="decimal"/>
      <w:pStyle w:val="Judul"/>
      <w:lvlText w:val="%1."/>
      <w:lvlJc w:val="left"/>
      <w:pPr>
        <w:tabs>
          <w:tab w:val="num" w:pos="720"/>
        </w:tabs>
        <w:ind w:left="720" w:hanging="360"/>
      </w:pPr>
      <w:rPr>
        <w:rFonts w:cs="Times New Roman"/>
      </w:rPr>
    </w:lvl>
    <w:lvl w:ilvl="1" w:tplc="FFFFFFFF">
      <w:start w:val="1"/>
      <w:numFmt w:val="lowerLetter"/>
      <w:pStyle w:val="RataKiri1"/>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1" w15:restartNumberingAfterBreak="0">
    <w:nsid w:val="2DC6420D"/>
    <w:multiLevelType w:val="singleLevel"/>
    <w:tmpl w:val="DCE60056"/>
    <w:lvl w:ilvl="0">
      <w:start w:val="1"/>
      <w:numFmt w:val="bullet"/>
      <w:pStyle w:val="Indent-2b"/>
      <w:lvlText w:val=""/>
      <w:lvlJc w:val="left"/>
      <w:pPr>
        <w:tabs>
          <w:tab w:val="num" w:pos="360"/>
        </w:tabs>
        <w:ind w:left="360" w:hanging="360"/>
      </w:pPr>
      <w:rPr>
        <w:rFonts w:ascii="Wingdings" w:hAnsi="Wingdings" w:hint="default"/>
        <w:sz w:val="22"/>
      </w:rPr>
    </w:lvl>
  </w:abstractNum>
  <w:abstractNum w:abstractNumId="22" w15:restartNumberingAfterBreak="0">
    <w:nsid w:val="2EFA5D7C"/>
    <w:multiLevelType w:val="singleLevel"/>
    <w:tmpl w:val="B7723B16"/>
    <w:lvl w:ilvl="0">
      <w:start w:val="1"/>
      <w:numFmt w:val="decimal"/>
      <w:pStyle w:val="Format1"/>
      <w:lvlText w:val="%1."/>
      <w:lvlJc w:val="left"/>
      <w:pPr>
        <w:tabs>
          <w:tab w:val="num" w:pos="720"/>
        </w:tabs>
        <w:ind w:left="720" w:hanging="360"/>
      </w:pPr>
      <w:rPr>
        <w:rFonts w:cs="Times New Roman" w:hint="default"/>
      </w:rPr>
    </w:lvl>
  </w:abstractNum>
  <w:abstractNum w:abstractNumId="23" w15:restartNumberingAfterBreak="0">
    <w:nsid w:val="2F3124A1"/>
    <w:multiLevelType w:val="singleLevel"/>
    <w:tmpl w:val="EC6C81AC"/>
    <w:lvl w:ilvl="0">
      <w:start w:val="1"/>
      <w:numFmt w:val="bullet"/>
      <w:pStyle w:val="tabel0"/>
      <w:lvlText w:val=""/>
      <w:lvlJc w:val="left"/>
      <w:pPr>
        <w:tabs>
          <w:tab w:val="num" w:pos="360"/>
        </w:tabs>
        <w:ind w:left="360" w:hanging="360"/>
      </w:pPr>
      <w:rPr>
        <w:rFonts w:ascii="Wingdings" w:hAnsi="Wingdings" w:hint="default"/>
        <w:sz w:val="22"/>
      </w:rPr>
    </w:lvl>
  </w:abstractNum>
  <w:abstractNum w:abstractNumId="24" w15:restartNumberingAfterBreak="0">
    <w:nsid w:val="2FC97296"/>
    <w:multiLevelType w:val="singleLevel"/>
    <w:tmpl w:val="D3062490"/>
    <w:lvl w:ilvl="0">
      <w:start w:val="1"/>
      <w:numFmt w:val="bullet"/>
      <w:pStyle w:val="Format2Huruf"/>
      <w:lvlText w:val=""/>
      <w:lvlJc w:val="left"/>
      <w:pPr>
        <w:tabs>
          <w:tab w:val="num" w:pos="360"/>
        </w:tabs>
        <w:ind w:left="360" w:hanging="360"/>
      </w:pPr>
      <w:rPr>
        <w:rFonts w:ascii="Wingdings" w:hAnsi="Wingdings" w:hint="default"/>
      </w:rPr>
    </w:lvl>
  </w:abstractNum>
  <w:abstractNum w:abstractNumId="25" w15:restartNumberingAfterBreak="0">
    <w:nsid w:val="329D73C9"/>
    <w:multiLevelType w:val="singleLevel"/>
    <w:tmpl w:val="2E46BB02"/>
    <w:lvl w:ilvl="0">
      <w:start w:val="1"/>
      <w:numFmt w:val="bullet"/>
      <w:pStyle w:val="Indent1huruf"/>
      <w:lvlText w:val="-"/>
      <w:lvlJc w:val="left"/>
      <w:pPr>
        <w:tabs>
          <w:tab w:val="num" w:pos="1437"/>
        </w:tabs>
        <w:ind w:left="1437" w:hanging="375"/>
      </w:pPr>
      <w:rPr>
        <w:rFonts w:ascii="Times New Roman" w:hAnsi="Times New Roman" w:hint="default"/>
      </w:rPr>
    </w:lvl>
  </w:abstractNum>
  <w:abstractNum w:abstractNumId="26"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38D20986"/>
    <w:multiLevelType w:val="hybridMultilevel"/>
    <w:tmpl w:val="A148F86A"/>
    <w:lvl w:ilvl="0" w:tplc="2BA47C6A">
      <w:start w:val="1"/>
      <w:numFmt w:val="bullet"/>
      <w:pStyle w:val="Indent2cek"/>
      <w:lvlText w:val=""/>
      <w:lvlJc w:val="left"/>
      <w:pPr>
        <w:tabs>
          <w:tab w:val="num" w:pos="1440"/>
        </w:tabs>
        <w:ind w:left="1440" w:hanging="360"/>
      </w:pPr>
      <w:rPr>
        <w:rFonts w:ascii="Symbol" w:hAnsi="Symbol" w:hint="default"/>
        <w:color w:val="auto"/>
      </w:rPr>
    </w:lvl>
    <w:lvl w:ilvl="1" w:tplc="D3DA05F0" w:tentative="1">
      <w:start w:val="1"/>
      <w:numFmt w:val="bullet"/>
      <w:lvlText w:val="o"/>
      <w:lvlJc w:val="left"/>
      <w:pPr>
        <w:tabs>
          <w:tab w:val="num" w:pos="2160"/>
        </w:tabs>
        <w:ind w:left="2160" w:hanging="360"/>
      </w:pPr>
      <w:rPr>
        <w:rFonts w:ascii="Courier New" w:hAnsi="Courier New" w:hint="default"/>
      </w:rPr>
    </w:lvl>
    <w:lvl w:ilvl="2" w:tplc="0409000F"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AA57C43"/>
    <w:multiLevelType w:val="hybridMultilevel"/>
    <w:tmpl w:val="8234A14C"/>
    <w:lvl w:ilvl="0" w:tplc="019646E4">
      <w:start w:val="1"/>
      <w:numFmt w:val="lowerLetter"/>
      <w:pStyle w:val="Indent1bullet"/>
      <w:lvlText w:val="%1."/>
      <w:lvlJc w:val="left"/>
      <w:pPr>
        <w:tabs>
          <w:tab w:val="num" w:pos="720"/>
        </w:tabs>
        <w:ind w:left="720" w:hanging="363"/>
      </w:pPr>
      <w:rPr>
        <w:rFonts w:cs="Times New Roman" w:hint="default"/>
      </w:rPr>
    </w:lvl>
    <w:lvl w:ilvl="1" w:tplc="04090001">
      <w:start w:val="2"/>
      <w:numFmt w:val="decimal"/>
      <w:lvlText w:val="%2."/>
      <w:lvlJc w:val="left"/>
      <w:pPr>
        <w:tabs>
          <w:tab w:val="num" w:pos="360"/>
        </w:tabs>
        <w:ind w:left="357" w:hanging="357"/>
      </w:pPr>
      <w:rPr>
        <w:rFonts w:cs="Times New Roman" w:hint="default"/>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9" w15:restartNumberingAfterBreak="0">
    <w:nsid w:val="3BC409A4"/>
    <w:multiLevelType w:val="hybridMultilevel"/>
    <w:tmpl w:val="FC34FCB2"/>
    <w:lvl w:ilvl="0" w:tplc="04090001">
      <w:start w:val="1"/>
      <w:numFmt w:val="lowerLetter"/>
      <w:pStyle w:val="indentb4"/>
      <w:lvlText w:val="%1."/>
      <w:lvlJc w:val="left"/>
      <w:pPr>
        <w:tabs>
          <w:tab w:val="num" w:pos="1080"/>
        </w:tabs>
        <w:ind w:left="1080" w:hanging="72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0" w15:restartNumberingAfterBreak="0">
    <w:nsid w:val="3DFB7E04"/>
    <w:multiLevelType w:val="singleLevel"/>
    <w:tmpl w:val="2458890A"/>
    <w:lvl w:ilvl="0">
      <w:start w:val="1"/>
      <w:numFmt w:val="decimal"/>
      <w:pStyle w:val="indent-1"/>
      <w:lvlText w:val="%1."/>
      <w:lvlJc w:val="left"/>
      <w:pPr>
        <w:tabs>
          <w:tab w:val="num" w:pos="720"/>
        </w:tabs>
        <w:ind w:left="720" w:hanging="360"/>
      </w:pPr>
      <w:rPr>
        <w:rFonts w:cs="Times New Roman" w:hint="default"/>
      </w:rPr>
    </w:lvl>
  </w:abstractNum>
  <w:abstractNum w:abstractNumId="31" w15:restartNumberingAfterBreak="0">
    <w:nsid w:val="3E795C24"/>
    <w:multiLevelType w:val="hybridMultilevel"/>
    <w:tmpl w:val="D718604A"/>
    <w:lvl w:ilvl="0" w:tplc="0409000F">
      <w:start w:val="1"/>
      <w:numFmt w:val="bullet"/>
      <w:pStyle w:val="List2"/>
      <w:lvlText w:val=""/>
      <w:lvlJc w:val="left"/>
      <w:pPr>
        <w:tabs>
          <w:tab w:val="num" w:pos="1209"/>
        </w:tabs>
        <w:ind w:left="1209" w:hanging="360"/>
      </w:pPr>
      <w:rPr>
        <w:rFonts w:ascii="Wingdings" w:hAnsi="Wingdings" w:hint="default"/>
      </w:rPr>
    </w:lvl>
    <w:lvl w:ilvl="1" w:tplc="04090019" w:tentative="1">
      <w:start w:val="1"/>
      <w:numFmt w:val="bullet"/>
      <w:lvlText w:val="o"/>
      <w:lvlJc w:val="left"/>
      <w:pPr>
        <w:tabs>
          <w:tab w:val="num" w:pos="1929"/>
        </w:tabs>
        <w:ind w:left="1929" w:hanging="360"/>
      </w:pPr>
      <w:rPr>
        <w:rFonts w:ascii="Courier New" w:hAnsi="Courier New" w:hint="default"/>
      </w:rPr>
    </w:lvl>
    <w:lvl w:ilvl="2" w:tplc="0409001B" w:tentative="1">
      <w:start w:val="1"/>
      <w:numFmt w:val="bullet"/>
      <w:lvlText w:val=""/>
      <w:lvlJc w:val="left"/>
      <w:pPr>
        <w:tabs>
          <w:tab w:val="num" w:pos="2649"/>
        </w:tabs>
        <w:ind w:left="2649" w:hanging="360"/>
      </w:pPr>
      <w:rPr>
        <w:rFonts w:ascii="Wingdings" w:hAnsi="Wingdings" w:hint="default"/>
      </w:rPr>
    </w:lvl>
    <w:lvl w:ilvl="3" w:tplc="0409000F" w:tentative="1">
      <w:start w:val="1"/>
      <w:numFmt w:val="bullet"/>
      <w:lvlText w:val=""/>
      <w:lvlJc w:val="left"/>
      <w:pPr>
        <w:tabs>
          <w:tab w:val="num" w:pos="3369"/>
        </w:tabs>
        <w:ind w:left="3369" w:hanging="360"/>
      </w:pPr>
      <w:rPr>
        <w:rFonts w:ascii="Symbol" w:hAnsi="Symbol" w:hint="default"/>
      </w:rPr>
    </w:lvl>
    <w:lvl w:ilvl="4" w:tplc="04090019" w:tentative="1">
      <w:start w:val="1"/>
      <w:numFmt w:val="bullet"/>
      <w:lvlText w:val="o"/>
      <w:lvlJc w:val="left"/>
      <w:pPr>
        <w:tabs>
          <w:tab w:val="num" w:pos="4089"/>
        </w:tabs>
        <w:ind w:left="4089" w:hanging="360"/>
      </w:pPr>
      <w:rPr>
        <w:rFonts w:ascii="Courier New" w:hAnsi="Courier New" w:hint="default"/>
      </w:rPr>
    </w:lvl>
    <w:lvl w:ilvl="5" w:tplc="0409001B" w:tentative="1">
      <w:start w:val="1"/>
      <w:numFmt w:val="bullet"/>
      <w:lvlText w:val=""/>
      <w:lvlJc w:val="left"/>
      <w:pPr>
        <w:tabs>
          <w:tab w:val="num" w:pos="4809"/>
        </w:tabs>
        <w:ind w:left="4809" w:hanging="360"/>
      </w:pPr>
      <w:rPr>
        <w:rFonts w:ascii="Wingdings" w:hAnsi="Wingdings" w:hint="default"/>
      </w:rPr>
    </w:lvl>
    <w:lvl w:ilvl="6" w:tplc="0409000F" w:tentative="1">
      <w:start w:val="1"/>
      <w:numFmt w:val="bullet"/>
      <w:lvlText w:val=""/>
      <w:lvlJc w:val="left"/>
      <w:pPr>
        <w:tabs>
          <w:tab w:val="num" w:pos="5529"/>
        </w:tabs>
        <w:ind w:left="5529" w:hanging="360"/>
      </w:pPr>
      <w:rPr>
        <w:rFonts w:ascii="Symbol" w:hAnsi="Symbol" w:hint="default"/>
      </w:rPr>
    </w:lvl>
    <w:lvl w:ilvl="7" w:tplc="04090019" w:tentative="1">
      <w:start w:val="1"/>
      <w:numFmt w:val="bullet"/>
      <w:lvlText w:val="o"/>
      <w:lvlJc w:val="left"/>
      <w:pPr>
        <w:tabs>
          <w:tab w:val="num" w:pos="6249"/>
        </w:tabs>
        <w:ind w:left="6249" w:hanging="360"/>
      </w:pPr>
      <w:rPr>
        <w:rFonts w:ascii="Courier New" w:hAnsi="Courier New" w:hint="default"/>
      </w:rPr>
    </w:lvl>
    <w:lvl w:ilvl="8" w:tplc="0409001B" w:tentative="1">
      <w:start w:val="1"/>
      <w:numFmt w:val="bullet"/>
      <w:lvlText w:val=""/>
      <w:lvlJc w:val="left"/>
      <w:pPr>
        <w:tabs>
          <w:tab w:val="num" w:pos="6969"/>
        </w:tabs>
        <w:ind w:left="6969" w:hanging="360"/>
      </w:pPr>
      <w:rPr>
        <w:rFonts w:ascii="Wingdings" w:hAnsi="Wingdings" w:hint="default"/>
      </w:rPr>
    </w:lvl>
  </w:abstractNum>
  <w:abstractNum w:abstractNumId="32" w15:restartNumberingAfterBreak="0">
    <w:nsid w:val="4113471D"/>
    <w:multiLevelType w:val="hybridMultilevel"/>
    <w:tmpl w:val="C81420B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448726C2"/>
    <w:multiLevelType w:val="hybridMultilevel"/>
    <w:tmpl w:val="B382FBCE"/>
    <w:lvl w:ilvl="0" w:tplc="FFFFFFFF">
      <w:start w:val="1"/>
      <w:numFmt w:val="bullet"/>
      <w:pStyle w:val="Indentangka"/>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rPr>
        <w:rFonts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473BC6"/>
    <w:multiLevelType w:val="hybridMultilevel"/>
    <w:tmpl w:val="9302436E"/>
    <w:lvl w:ilvl="0" w:tplc="04090019">
      <w:start w:val="1"/>
      <w:numFmt w:val="bullet"/>
      <w:pStyle w:val="Indent2kotak"/>
      <w:lvlText w:val=""/>
      <w:lvlJc w:val="left"/>
      <w:pPr>
        <w:tabs>
          <w:tab w:val="num" w:pos="720"/>
        </w:tabs>
        <w:ind w:left="720" w:hanging="360"/>
      </w:pPr>
      <w:rPr>
        <w:rFonts w:ascii="Wingdings" w:hAnsi="Wingdings" w:hint="default"/>
      </w:rPr>
    </w:lvl>
    <w:lvl w:ilvl="1" w:tplc="04090019">
      <w:start w:val="2"/>
      <w:numFmt w:val="lowerLetter"/>
      <w:lvlText w:val="%2."/>
      <w:lvlJc w:val="left"/>
      <w:pPr>
        <w:tabs>
          <w:tab w:val="num" w:pos="1440"/>
        </w:tabs>
        <w:ind w:left="1440" w:hanging="360"/>
      </w:pPr>
      <w:rPr>
        <w:rFonts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4BF6E4C"/>
    <w:multiLevelType w:val="multilevel"/>
    <w:tmpl w:val="3D44B2B2"/>
    <w:lvl w:ilvl="0">
      <w:start w:val="1"/>
      <w:numFmt w:val="bullet"/>
      <w:pStyle w:val="format10"/>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5210AB7"/>
    <w:multiLevelType w:val="hybridMultilevel"/>
    <w:tmpl w:val="72640606"/>
    <w:lvl w:ilvl="0" w:tplc="FB963FE8">
      <w:start w:val="1"/>
      <w:numFmt w:val="bullet"/>
      <w:pStyle w:val="formathuruf"/>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57F34E5"/>
    <w:multiLevelType w:val="hybridMultilevel"/>
    <w:tmpl w:val="7DCC7B54"/>
    <w:lvl w:ilvl="0" w:tplc="DD1C04DA">
      <w:start w:val="1"/>
      <w:numFmt w:val="bullet"/>
      <w:pStyle w:val="SC-Listunnumbered"/>
      <w:lvlText w:val=""/>
      <w:lvlJc w:val="left"/>
      <w:pPr>
        <w:ind w:left="587" w:hanging="360"/>
      </w:pPr>
      <w:rPr>
        <w:rFonts w:ascii="Symbol" w:hAnsi="Symbol" w:hint="default"/>
      </w:rPr>
    </w:lvl>
    <w:lvl w:ilvl="1" w:tplc="04090019" w:tentative="1">
      <w:start w:val="1"/>
      <w:numFmt w:val="lowerLetter"/>
      <w:lvlText w:val="%2."/>
      <w:lvlJc w:val="left"/>
      <w:pPr>
        <w:ind w:left="1307" w:hanging="360"/>
      </w:pPr>
      <w:rPr>
        <w:rFonts w:cs="Times New Roman"/>
      </w:rPr>
    </w:lvl>
    <w:lvl w:ilvl="2" w:tplc="0409001B" w:tentative="1">
      <w:start w:val="1"/>
      <w:numFmt w:val="lowerRoman"/>
      <w:lvlText w:val="%3."/>
      <w:lvlJc w:val="right"/>
      <w:pPr>
        <w:ind w:left="2027" w:hanging="180"/>
      </w:pPr>
      <w:rPr>
        <w:rFonts w:cs="Times New Roman"/>
      </w:rPr>
    </w:lvl>
    <w:lvl w:ilvl="3" w:tplc="0409000F" w:tentative="1">
      <w:start w:val="1"/>
      <w:numFmt w:val="decimal"/>
      <w:lvlText w:val="%4."/>
      <w:lvlJc w:val="left"/>
      <w:pPr>
        <w:ind w:left="2747" w:hanging="360"/>
      </w:pPr>
      <w:rPr>
        <w:rFonts w:cs="Times New Roman"/>
      </w:rPr>
    </w:lvl>
    <w:lvl w:ilvl="4" w:tplc="04090019" w:tentative="1">
      <w:start w:val="1"/>
      <w:numFmt w:val="lowerLetter"/>
      <w:lvlText w:val="%5."/>
      <w:lvlJc w:val="left"/>
      <w:pPr>
        <w:ind w:left="3467" w:hanging="360"/>
      </w:pPr>
      <w:rPr>
        <w:rFonts w:cs="Times New Roman"/>
      </w:rPr>
    </w:lvl>
    <w:lvl w:ilvl="5" w:tplc="0409001B" w:tentative="1">
      <w:start w:val="1"/>
      <w:numFmt w:val="lowerRoman"/>
      <w:lvlText w:val="%6."/>
      <w:lvlJc w:val="right"/>
      <w:pPr>
        <w:ind w:left="4187" w:hanging="180"/>
      </w:pPr>
      <w:rPr>
        <w:rFonts w:cs="Times New Roman"/>
      </w:rPr>
    </w:lvl>
    <w:lvl w:ilvl="6" w:tplc="0409000F" w:tentative="1">
      <w:start w:val="1"/>
      <w:numFmt w:val="decimal"/>
      <w:lvlText w:val="%7."/>
      <w:lvlJc w:val="left"/>
      <w:pPr>
        <w:ind w:left="4907" w:hanging="360"/>
      </w:pPr>
      <w:rPr>
        <w:rFonts w:cs="Times New Roman"/>
      </w:rPr>
    </w:lvl>
    <w:lvl w:ilvl="7" w:tplc="04090019" w:tentative="1">
      <w:start w:val="1"/>
      <w:numFmt w:val="lowerLetter"/>
      <w:lvlText w:val="%8."/>
      <w:lvlJc w:val="left"/>
      <w:pPr>
        <w:ind w:left="5627" w:hanging="360"/>
      </w:pPr>
      <w:rPr>
        <w:rFonts w:cs="Times New Roman"/>
      </w:rPr>
    </w:lvl>
    <w:lvl w:ilvl="8" w:tplc="0409001B" w:tentative="1">
      <w:start w:val="1"/>
      <w:numFmt w:val="lowerRoman"/>
      <w:lvlText w:val="%9."/>
      <w:lvlJc w:val="right"/>
      <w:pPr>
        <w:ind w:left="6347" w:hanging="180"/>
      </w:pPr>
      <w:rPr>
        <w:rFonts w:cs="Times New Roman"/>
      </w:rPr>
    </w:lvl>
  </w:abstractNum>
  <w:abstractNum w:abstractNumId="39" w15:restartNumberingAfterBreak="0">
    <w:nsid w:val="610D7566"/>
    <w:multiLevelType w:val="singleLevel"/>
    <w:tmpl w:val="F5E03384"/>
    <w:lvl w:ilvl="0">
      <w:start w:val="1"/>
      <w:numFmt w:val="bullet"/>
      <w:pStyle w:val="Indent1a"/>
      <w:lvlText w:val=""/>
      <w:lvlJc w:val="left"/>
      <w:pPr>
        <w:tabs>
          <w:tab w:val="num" w:pos="360"/>
        </w:tabs>
        <w:ind w:left="360" w:hanging="360"/>
      </w:pPr>
      <w:rPr>
        <w:rFonts w:ascii="Wingdings" w:hAnsi="Wingdings" w:hint="default"/>
        <w:sz w:val="16"/>
      </w:rPr>
    </w:lvl>
  </w:abstractNum>
  <w:abstractNum w:abstractNumId="40" w15:restartNumberingAfterBreak="0">
    <w:nsid w:val="6322651C"/>
    <w:multiLevelType w:val="hybridMultilevel"/>
    <w:tmpl w:val="BEA2BED0"/>
    <w:lvl w:ilvl="0" w:tplc="532E85E0">
      <w:start w:val="1"/>
      <w:numFmt w:val="decimal"/>
      <w:pStyle w:val="-1"/>
      <w:lvlText w:val="[%1]"/>
      <w:lvlJc w:val="left"/>
      <w:pPr>
        <w:tabs>
          <w:tab w:val="num" w:pos="420"/>
        </w:tabs>
        <w:ind w:left="420" w:hanging="420"/>
      </w:pPr>
      <w:rPr>
        <w:rFonts w:cs="Times New Roman" w:hint="eastAsia"/>
      </w:rPr>
    </w:lvl>
    <w:lvl w:ilvl="1" w:tplc="04100019" w:tentative="1">
      <w:start w:val="1"/>
      <w:numFmt w:val="lowerLetter"/>
      <w:lvlText w:val="%2)"/>
      <w:lvlJc w:val="left"/>
      <w:pPr>
        <w:tabs>
          <w:tab w:val="num" w:pos="840"/>
        </w:tabs>
        <w:ind w:left="840" w:hanging="420"/>
      </w:pPr>
      <w:rPr>
        <w:rFonts w:cs="Times New Roman"/>
      </w:rPr>
    </w:lvl>
    <w:lvl w:ilvl="2" w:tplc="0410001B" w:tentative="1">
      <w:start w:val="1"/>
      <w:numFmt w:val="lowerRoman"/>
      <w:lvlText w:val="%3."/>
      <w:lvlJc w:val="right"/>
      <w:pPr>
        <w:tabs>
          <w:tab w:val="num" w:pos="1260"/>
        </w:tabs>
        <w:ind w:left="1260" w:hanging="420"/>
      </w:pPr>
      <w:rPr>
        <w:rFonts w:cs="Times New Roman"/>
      </w:rPr>
    </w:lvl>
    <w:lvl w:ilvl="3" w:tplc="0410000F" w:tentative="1">
      <w:start w:val="1"/>
      <w:numFmt w:val="decimal"/>
      <w:lvlText w:val="%4."/>
      <w:lvlJc w:val="left"/>
      <w:pPr>
        <w:tabs>
          <w:tab w:val="num" w:pos="1680"/>
        </w:tabs>
        <w:ind w:left="1680" w:hanging="420"/>
      </w:pPr>
      <w:rPr>
        <w:rFonts w:cs="Times New Roman"/>
      </w:rPr>
    </w:lvl>
    <w:lvl w:ilvl="4" w:tplc="04100019" w:tentative="1">
      <w:start w:val="1"/>
      <w:numFmt w:val="lowerLetter"/>
      <w:lvlText w:val="%5)"/>
      <w:lvlJc w:val="left"/>
      <w:pPr>
        <w:tabs>
          <w:tab w:val="num" w:pos="2100"/>
        </w:tabs>
        <w:ind w:left="2100" w:hanging="420"/>
      </w:pPr>
      <w:rPr>
        <w:rFonts w:cs="Times New Roman"/>
      </w:rPr>
    </w:lvl>
    <w:lvl w:ilvl="5" w:tplc="0410001B" w:tentative="1">
      <w:start w:val="1"/>
      <w:numFmt w:val="lowerRoman"/>
      <w:lvlText w:val="%6."/>
      <w:lvlJc w:val="right"/>
      <w:pPr>
        <w:tabs>
          <w:tab w:val="num" w:pos="2520"/>
        </w:tabs>
        <w:ind w:left="2520" w:hanging="420"/>
      </w:pPr>
      <w:rPr>
        <w:rFonts w:cs="Times New Roman"/>
      </w:rPr>
    </w:lvl>
    <w:lvl w:ilvl="6" w:tplc="0410000F" w:tentative="1">
      <w:start w:val="1"/>
      <w:numFmt w:val="decimal"/>
      <w:lvlText w:val="%7."/>
      <w:lvlJc w:val="left"/>
      <w:pPr>
        <w:tabs>
          <w:tab w:val="num" w:pos="2940"/>
        </w:tabs>
        <w:ind w:left="2940" w:hanging="420"/>
      </w:pPr>
      <w:rPr>
        <w:rFonts w:cs="Times New Roman"/>
      </w:rPr>
    </w:lvl>
    <w:lvl w:ilvl="7" w:tplc="04100019" w:tentative="1">
      <w:start w:val="1"/>
      <w:numFmt w:val="lowerLetter"/>
      <w:lvlText w:val="%8)"/>
      <w:lvlJc w:val="left"/>
      <w:pPr>
        <w:tabs>
          <w:tab w:val="num" w:pos="3360"/>
        </w:tabs>
        <w:ind w:left="3360" w:hanging="420"/>
      </w:pPr>
      <w:rPr>
        <w:rFonts w:cs="Times New Roman"/>
      </w:rPr>
    </w:lvl>
    <w:lvl w:ilvl="8" w:tplc="0410001B" w:tentative="1">
      <w:start w:val="1"/>
      <w:numFmt w:val="lowerRoman"/>
      <w:lvlText w:val="%9."/>
      <w:lvlJc w:val="right"/>
      <w:pPr>
        <w:tabs>
          <w:tab w:val="num" w:pos="3780"/>
        </w:tabs>
        <w:ind w:left="3780" w:hanging="420"/>
      </w:pPr>
      <w:rPr>
        <w:rFonts w:cs="Times New Roman"/>
      </w:rPr>
    </w:lvl>
  </w:abstractNum>
  <w:abstractNum w:abstractNumId="41" w15:restartNumberingAfterBreak="0">
    <w:nsid w:val="648756FD"/>
    <w:multiLevelType w:val="multilevel"/>
    <w:tmpl w:val="67C21896"/>
    <w:lvl w:ilvl="0">
      <w:start w:val="1"/>
      <w:numFmt w:val="decimal"/>
      <w:lvlText w:val="%1"/>
      <w:lvlJc w:val="left"/>
      <w:pPr>
        <w:tabs>
          <w:tab w:val="num" w:pos="720"/>
        </w:tabs>
        <w:ind w:left="720" w:hanging="720"/>
      </w:pPr>
      <w:rPr>
        <w:rFonts w:cs="Times New Roman" w:hint="default"/>
      </w:rPr>
    </w:lvl>
    <w:lvl w:ilvl="1">
      <w:start w:val="1"/>
      <w:numFmt w:val="decimal"/>
      <w:pStyle w:val="SubBab"/>
      <w:lvlText w:val="%1.%2"/>
      <w:lvlJc w:val="left"/>
      <w:pPr>
        <w:tabs>
          <w:tab w:val="num" w:pos="2160"/>
        </w:tabs>
        <w:ind w:left="2160" w:hanging="720"/>
      </w:pPr>
      <w:rPr>
        <w:rFonts w:cs="Times New Roman" w:hint="default"/>
      </w:rPr>
    </w:lvl>
    <w:lvl w:ilvl="2">
      <w:start w:val="1"/>
      <w:numFmt w:val="decimal"/>
      <w:lvlText w:val="%1.%2.%3"/>
      <w:lvlJc w:val="left"/>
      <w:pPr>
        <w:tabs>
          <w:tab w:val="num" w:pos="3600"/>
        </w:tabs>
        <w:ind w:left="3600" w:hanging="720"/>
      </w:pPr>
      <w:rPr>
        <w:rFonts w:cs="Times New Roman" w:hint="default"/>
      </w:rPr>
    </w:lvl>
    <w:lvl w:ilvl="3">
      <w:start w:val="1"/>
      <w:numFmt w:val="decimal"/>
      <w:lvlText w:val="%1.%2.%3.%4"/>
      <w:lvlJc w:val="left"/>
      <w:pPr>
        <w:tabs>
          <w:tab w:val="num" w:pos="5400"/>
        </w:tabs>
        <w:ind w:left="5400" w:hanging="1080"/>
      </w:pPr>
      <w:rPr>
        <w:rFonts w:cs="Times New Roman" w:hint="default"/>
      </w:rPr>
    </w:lvl>
    <w:lvl w:ilvl="4">
      <w:start w:val="1"/>
      <w:numFmt w:val="decimal"/>
      <w:lvlText w:val="%1.%2.%3.%4.%5"/>
      <w:lvlJc w:val="left"/>
      <w:pPr>
        <w:tabs>
          <w:tab w:val="num" w:pos="7200"/>
        </w:tabs>
        <w:ind w:left="7200" w:hanging="1440"/>
      </w:pPr>
      <w:rPr>
        <w:rFonts w:cs="Times New Roman" w:hint="default"/>
      </w:rPr>
    </w:lvl>
    <w:lvl w:ilvl="5">
      <w:start w:val="1"/>
      <w:numFmt w:val="decimal"/>
      <w:lvlText w:val="%1.%2.%3.%4.%5.%6"/>
      <w:lvlJc w:val="left"/>
      <w:pPr>
        <w:tabs>
          <w:tab w:val="num" w:pos="8640"/>
        </w:tabs>
        <w:ind w:left="8640" w:hanging="1440"/>
      </w:pPr>
      <w:rPr>
        <w:rFonts w:cs="Times New Roman" w:hint="default"/>
      </w:rPr>
    </w:lvl>
    <w:lvl w:ilvl="6">
      <w:start w:val="1"/>
      <w:numFmt w:val="decimal"/>
      <w:lvlText w:val="%1.%2.%3.%4.%5.%6.%7"/>
      <w:lvlJc w:val="left"/>
      <w:pPr>
        <w:tabs>
          <w:tab w:val="num" w:pos="10440"/>
        </w:tabs>
        <w:ind w:left="10440" w:hanging="1800"/>
      </w:pPr>
      <w:rPr>
        <w:rFonts w:cs="Times New Roman" w:hint="default"/>
      </w:rPr>
    </w:lvl>
    <w:lvl w:ilvl="7">
      <w:start w:val="1"/>
      <w:numFmt w:val="decimal"/>
      <w:lvlText w:val="%1.%2.%3.%4.%5.%6.%7.%8"/>
      <w:lvlJc w:val="left"/>
      <w:pPr>
        <w:tabs>
          <w:tab w:val="num" w:pos="12240"/>
        </w:tabs>
        <w:ind w:left="12240" w:hanging="2160"/>
      </w:pPr>
      <w:rPr>
        <w:rFonts w:cs="Times New Roman" w:hint="default"/>
      </w:rPr>
    </w:lvl>
    <w:lvl w:ilvl="8">
      <w:start w:val="1"/>
      <w:numFmt w:val="decimal"/>
      <w:lvlText w:val="%1.%2.%3.%4.%5.%6.%7.%8.%9"/>
      <w:lvlJc w:val="left"/>
      <w:pPr>
        <w:tabs>
          <w:tab w:val="num" w:pos="13680"/>
        </w:tabs>
        <w:ind w:left="13680" w:hanging="2160"/>
      </w:pPr>
      <w:rPr>
        <w:rFonts w:cs="Times New Roman" w:hint="default"/>
      </w:rPr>
    </w:lvl>
  </w:abstractNum>
  <w:abstractNum w:abstractNumId="42" w15:restartNumberingAfterBreak="0">
    <w:nsid w:val="6962153E"/>
    <w:multiLevelType w:val="multilevel"/>
    <w:tmpl w:val="1B14508A"/>
    <w:lvl w:ilvl="0">
      <w:start w:val="1"/>
      <w:numFmt w:val="decimal"/>
      <w:pStyle w:val="SC-Heading-1"/>
      <w:lvlText w:val="%1."/>
      <w:lvlJc w:val="left"/>
      <w:pPr>
        <w:ind w:left="360" w:hanging="360"/>
      </w:pPr>
      <w:rPr>
        <w:rFonts w:cs="Times New Roman" w:hint="default"/>
      </w:rPr>
    </w:lvl>
    <w:lvl w:ilvl="1">
      <w:start w:val="1"/>
      <w:numFmt w:val="decimal"/>
      <w:pStyle w:val="SC-Heading-2"/>
      <w:lvlText w:val="%1.%2."/>
      <w:lvlJc w:val="left"/>
      <w:pPr>
        <w:tabs>
          <w:tab w:val="num" w:pos="794"/>
        </w:tabs>
        <w:ind w:left="792" w:hanging="792"/>
      </w:pPr>
      <w:rPr>
        <w:rFonts w:cs="Times New Roman" w:hint="default"/>
      </w:rPr>
    </w:lvl>
    <w:lvl w:ilvl="2">
      <w:start w:val="1"/>
      <w:numFmt w:val="decimal"/>
      <w:pStyle w:val="SC-Heading-3-new"/>
      <w:lvlText w:val="%1.%2.%3."/>
      <w:lvlJc w:val="left"/>
      <w:pPr>
        <w:ind w:left="1224" w:hanging="1224"/>
      </w:pPr>
      <w:rPr>
        <w:rFonts w:cs="Times New Roman" w:hint="default"/>
      </w:rPr>
    </w:lvl>
    <w:lvl w:ilvl="3">
      <w:start w:val="1"/>
      <w:numFmt w:val="decimal"/>
      <w:pStyle w:val="SC-Heading-4"/>
      <w:lvlText w:val="%1.%2.%3.%4."/>
      <w:lvlJc w:val="left"/>
      <w:pPr>
        <w:ind w:left="1728" w:hanging="1728"/>
      </w:pPr>
      <w:rPr>
        <w:rFonts w:cs="Times New Roman" w:hint="default"/>
      </w:rPr>
    </w:lvl>
    <w:lvl w:ilvl="4">
      <w:start w:val="1"/>
      <w:numFmt w:val="decimal"/>
      <w:lvlText w:val="%1.%2.%3.%4.%5."/>
      <w:lvlJc w:val="left"/>
      <w:pPr>
        <w:ind w:left="2232" w:hanging="223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3" w15:restartNumberingAfterBreak="0">
    <w:nsid w:val="707B6BC4"/>
    <w:multiLevelType w:val="singleLevel"/>
    <w:tmpl w:val="3294D9F8"/>
    <w:lvl w:ilvl="0">
      <w:start w:val="1"/>
      <w:numFmt w:val="upperLetter"/>
      <w:pStyle w:val="Dafisi1"/>
      <w:lvlText w:val="%1."/>
      <w:lvlJc w:val="left"/>
      <w:pPr>
        <w:tabs>
          <w:tab w:val="num" w:pos="720"/>
        </w:tabs>
        <w:ind w:left="720" w:hanging="720"/>
      </w:pPr>
      <w:rPr>
        <w:rFonts w:cs="Times New Roman" w:hint="default"/>
      </w:rPr>
    </w:lvl>
  </w:abstractNum>
  <w:abstractNum w:abstractNumId="44" w15:restartNumberingAfterBreak="0">
    <w:nsid w:val="74721692"/>
    <w:multiLevelType w:val="singleLevel"/>
    <w:tmpl w:val="8BC68E6C"/>
    <w:lvl w:ilvl="0">
      <w:start w:val="1"/>
      <w:numFmt w:val="decimal"/>
      <w:pStyle w:val="Paragraphnumbered"/>
      <w:lvlText w:val="%1."/>
      <w:lvlJc w:val="left"/>
      <w:pPr>
        <w:ind w:left="644" w:hanging="360"/>
      </w:pPr>
      <w:rPr>
        <w:rFonts w:hint="default"/>
      </w:rPr>
    </w:lvl>
  </w:abstractNum>
  <w:abstractNum w:abstractNumId="45" w15:restartNumberingAfterBreak="0">
    <w:nsid w:val="79AB68E9"/>
    <w:multiLevelType w:val="hybridMultilevel"/>
    <w:tmpl w:val="75162F50"/>
    <w:lvl w:ilvl="0" w:tplc="0409000F">
      <w:start w:val="1"/>
      <w:numFmt w:val="decimal"/>
      <w:pStyle w:val="2indentbullet2"/>
      <w:lvlText w:val="%1."/>
      <w:lvlJc w:val="left"/>
      <w:pPr>
        <w:tabs>
          <w:tab w:val="num" w:pos="1080"/>
        </w:tabs>
        <w:ind w:left="1080" w:hanging="360"/>
      </w:pPr>
      <w:rPr>
        <w:rFonts w:cs="Times New Roman" w:hint="default"/>
      </w:rPr>
    </w:lvl>
    <w:lvl w:ilvl="1" w:tplc="04090003">
      <w:start w:val="1"/>
      <w:numFmt w:val="lowerLetter"/>
      <w:pStyle w:val="Simbol2"/>
      <w:lvlText w:val="%2."/>
      <w:lvlJc w:val="left"/>
      <w:pPr>
        <w:tabs>
          <w:tab w:val="num" w:pos="1800"/>
        </w:tabs>
        <w:ind w:left="1800" w:hanging="360"/>
      </w:pPr>
      <w:rPr>
        <w:rFonts w:cs="Times New Roman"/>
      </w:rPr>
    </w:lvl>
    <w:lvl w:ilvl="2" w:tplc="04090005" w:tentative="1">
      <w:start w:val="1"/>
      <w:numFmt w:val="lowerRoman"/>
      <w:lvlText w:val="%3."/>
      <w:lvlJc w:val="right"/>
      <w:pPr>
        <w:tabs>
          <w:tab w:val="num" w:pos="2520"/>
        </w:tabs>
        <w:ind w:left="2520" w:hanging="180"/>
      </w:pPr>
      <w:rPr>
        <w:rFonts w:cs="Times New Roman"/>
      </w:rPr>
    </w:lvl>
    <w:lvl w:ilvl="3" w:tplc="04090001" w:tentative="1">
      <w:start w:val="1"/>
      <w:numFmt w:val="decimal"/>
      <w:lvlText w:val="%4."/>
      <w:lvlJc w:val="left"/>
      <w:pPr>
        <w:tabs>
          <w:tab w:val="num" w:pos="3240"/>
        </w:tabs>
        <w:ind w:left="3240" w:hanging="360"/>
      </w:pPr>
      <w:rPr>
        <w:rFonts w:cs="Times New Roman"/>
      </w:rPr>
    </w:lvl>
    <w:lvl w:ilvl="4" w:tplc="04090003" w:tentative="1">
      <w:start w:val="1"/>
      <w:numFmt w:val="lowerLetter"/>
      <w:lvlText w:val="%5."/>
      <w:lvlJc w:val="left"/>
      <w:pPr>
        <w:tabs>
          <w:tab w:val="num" w:pos="3960"/>
        </w:tabs>
        <w:ind w:left="3960" w:hanging="360"/>
      </w:pPr>
      <w:rPr>
        <w:rFonts w:cs="Times New Roman"/>
      </w:rPr>
    </w:lvl>
    <w:lvl w:ilvl="5" w:tplc="04090005" w:tentative="1">
      <w:start w:val="1"/>
      <w:numFmt w:val="lowerRoman"/>
      <w:lvlText w:val="%6."/>
      <w:lvlJc w:val="right"/>
      <w:pPr>
        <w:tabs>
          <w:tab w:val="num" w:pos="4680"/>
        </w:tabs>
        <w:ind w:left="4680" w:hanging="180"/>
      </w:pPr>
      <w:rPr>
        <w:rFonts w:cs="Times New Roman"/>
      </w:rPr>
    </w:lvl>
    <w:lvl w:ilvl="6" w:tplc="04090001" w:tentative="1">
      <w:start w:val="1"/>
      <w:numFmt w:val="decimal"/>
      <w:lvlText w:val="%7."/>
      <w:lvlJc w:val="left"/>
      <w:pPr>
        <w:tabs>
          <w:tab w:val="num" w:pos="5400"/>
        </w:tabs>
        <w:ind w:left="5400" w:hanging="360"/>
      </w:pPr>
      <w:rPr>
        <w:rFonts w:cs="Times New Roman"/>
      </w:rPr>
    </w:lvl>
    <w:lvl w:ilvl="7" w:tplc="04090003" w:tentative="1">
      <w:start w:val="1"/>
      <w:numFmt w:val="lowerLetter"/>
      <w:lvlText w:val="%8."/>
      <w:lvlJc w:val="left"/>
      <w:pPr>
        <w:tabs>
          <w:tab w:val="num" w:pos="6120"/>
        </w:tabs>
        <w:ind w:left="6120" w:hanging="360"/>
      </w:pPr>
      <w:rPr>
        <w:rFonts w:cs="Times New Roman"/>
      </w:rPr>
    </w:lvl>
    <w:lvl w:ilvl="8" w:tplc="04090005" w:tentative="1">
      <w:start w:val="1"/>
      <w:numFmt w:val="lowerRoman"/>
      <w:lvlText w:val="%9."/>
      <w:lvlJc w:val="right"/>
      <w:pPr>
        <w:tabs>
          <w:tab w:val="num" w:pos="6840"/>
        </w:tabs>
        <w:ind w:left="6840" w:hanging="180"/>
      </w:pPr>
      <w:rPr>
        <w:rFonts w:cs="Times New Roman"/>
      </w:rPr>
    </w:lvl>
  </w:abstractNum>
  <w:abstractNum w:abstractNumId="46"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1512450269">
    <w:abstractNumId w:val="0"/>
  </w:num>
  <w:num w:numId="2" w16cid:durableId="1919946237">
    <w:abstractNumId w:val="1"/>
  </w:num>
  <w:num w:numId="3" w16cid:durableId="1497039993">
    <w:abstractNumId w:val="40"/>
  </w:num>
  <w:num w:numId="4" w16cid:durableId="948053335">
    <w:abstractNumId w:val="35"/>
  </w:num>
  <w:num w:numId="5" w16cid:durableId="668680054">
    <w:abstractNumId w:val="44"/>
  </w:num>
  <w:num w:numId="6" w16cid:durableId="1659456996">
    <w:abstractNumId w:val="26"/>
  </w:num>
  <w:num w:numId="7" w16cid:durableId="2069841326">
    <w:abstractNumId w:val="38"/>
  </w:num>
  <w:num w:numId="8" w16cid:durableId="2032800994">
    <w:abstractNumId w:val="42"/>
  </w:num>
  <w:num w:numId="9" w16cid:durableId="1408184410">
    <w:abstractNumId w:val="31"/>
  </w:num>
  <w:num w:numId="10" w16cid:durableId="633144866">
    <w:abstractNumId w:val="23"/>
  </w:num>
  <w:num w:numId="11" w16cid:durableId="64031603">
    <w:abstractNumId w:val="28"/>
  </w:num>
  <w:num w:numId="12" w16cid:durableId="1605916124">
    <w:abstractNumId w:val="17"/>
  </w:num>
  <w:num w:numId="13" w16cid:durableId="750322609">
    <w:abstractNumId w:val="10"/>
  </w:num>
  <w:num w:numId="14" w16cid:durableId="1292200944">
    <w:abstractNumId w:val="18"/>
  </w:num>
  <w:num w:numId="15" w16cid:durableId="742458520">
    <w:abstractNumId w:val="5"/>
  </w:num>
  <w:num w:numId="16" w16cid:durableId="1524243574">
    <w:abstractNumId w:val="36"/>
  </w:num>
  <w:num w:numId="17" w16cid:durableId="162934916">
    <w:abstractNumId w:val="39"/>
  </w:num>
  <w:num w:numId="18" w16cid:durableId="1652490361">
    <w:abstractNumId w:val="21"/>
  </w:num>
  <w:num w:numId="19" w16cid:durableId="1611163692">
    <w:abstractNumId w:val="22"/>
  </w:num>
  <w:num w:numId="20" w16cid:durableId="621154149">
    <w:abstractNumId w:val="45"/>
  </w:num>
  <w:num w:numId="21" w16cid:durableId="1189101385">
    <w:abstractNumId w:val="27"/>
  </w:num>
  <w:num w:numId="22" w16cid:durableId="489517493">
    <w:abstractNumId w:val="25"/>
  </w:num>
  <w:num w:numId="23" w16cid:durableId="70086105">
    <w:abstractNumId w:val="8"/>
  </w:num>
  <w:num w:numId="24" w16cid:durableId="1691492998">
    <w:abstractNumId w:val="24"/>
  </w:num>
  <w:num w:numId="25" w16cid:durableId="375474230">
    <w:abstractNumId w:val="14"/>
  </w:num>
  <w:num w:numId="26" w16cid:durableId="183789980">
    <w:abstractNumId w:val="43"/>
  </w:num>
  <w:num w:numId="27" w16cid:durableId="1323580511">
    <w:abstractNumId w:val="19"/>
  </w:num>
  <w:num w:numId="28" w16cid:durableId="1392850820">
    <w:abstractNumId w:val="15"/>
  </w:num>
  <w:num w:numId="29" w16cid:durableId="1871186219">
    <w:abstractNumId w:val="20"/>
  </w:num>
  <w:num w:numId="30" w16cid:durableId="1756584799">
    <w:abstractNumId w:val="41"/>
  </w:num>
  <w:num w:numId="31" w16cid:durableId="179854024">
    <w:abstractNumId w:val="29"/>
  </w:num>
  <w:num w:numId="32" w16cid:durableId="1690983020">
    <w:abstractNumId w:val="30"/>
  </w:num>
  <w:num w:numId="33" w16cid:durableId="844396648">
    <w:abstractNumId w:val="34"/>
  </w:num>
  <w:num w:numId="34" w16cid:durableId="1974865924">
    <w:abstractNumId w:val="37"/>
  </w:num>
  <w:num w:numId="35" w16cid:durableId="294525428">
    <w:abstractNumId w:val="33"/>
  </w:num>
  <w:num w:numId="36" w16cid:durableId="1309477735">
    <w:abstractNumId w:val="11"/>
  </w:num>
  <w:num w:numId="37" w16cid:durableId="432942290">
    <w:abstractNumId w:val="4"/>
  </w:num>
  <w:num w:numId="38" w16cid:durableId="517157494">
    <w:abstractNumId w:val="9"/>
  </w:num>
  <w:num w:numId="39" w16cid:durableId="391581584">
    <w:abstractNumId w:val="13"/>
  </w:num>
  <w:num w:numId="40" w16cid:durableId="419377301">
    <w:abstractNumId w:val="6"/>
  </w:num>
  <w:num w:numId="41" w16cid:durableId="478032821">
    <w:abstractNumId w:val="16"/>
  </w:num>
  <w:num w:numId="42" w16cid:durableId="1787311032">
    <w:abstractNumId w:val="3"/>
  </w:num>
  <w:num w:numId="43" w16cid:durableId="1830705511">
    <w:abstractNumId w:val="7"/>
  </w:num>
  <w:num w:numId="44" w16cid:durableId="1226843850">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6A"/>
    <w:rsid w:val="00000CC3"/>
    <w:rsid w:val="0000148C"/>
    <w:rsid w:val="000025B2"/>
    <w:rsid w:val="0000321A"/>
    <w:rsid w:val="00003E61"/>
    <w:rsid w:val="0000432A"/>
    <w:rsid w:val="0000494E"/>
    <w:rsid w:val="00004ED3"/>
    <w:rsid w:val="0000536D"/>
    <w:rsid w:val="0000673F"/>
    <w:rsid w:val="00007460"/>
    <w:rsid w:val="00007E33"/>
    <w:rsid w:val="00011E2A"/>
    <w:rsid w:val="00016B33"/>
    <w:rsid w:val="00016B5C"/>
    <w:rsid w:val="00016BFC"/>
    <w:rsid w:val="0002105A"/>
    <w:rsid w:val="00021CEA"/>
    <w:rsid w:val="00023295"/>
    <w:rsid w:val="000253DE"/>
    <w:rsid w:val="000259DF"/>
    <w:rsid w:val="00025FCE"/>
    <w:rsid w:val="00026591"/>
    <w:rsid w:val="00026812"/>
    <w:rsid w:val="000269CB"/>
    <w:rsid w:val="00027D87"/>
    <w:rsid w:val="00030A56"/>
    <w:rsid w:val="00030B4A"/>
    <w:rsid w:val="00032837"/>
    <w:rsid w:val="00037EB2"/>
    <w:rsid w:val="00041680"/>
    <w:rsid w:val="00042E62"/>
    <w:rsid w:val="0004522F"/>
    <w:rsid w:val="000461BB"/>
    <w:rsid w:val="000476B3"/>
    <w:rsid w:val="00047768"/>
    <w:rsid w:val="00047A05"/>
    <w:rsid w:val="00047F46"/>
    <w:rsid w:val="00050786"/>
    <w:rsid w:val="0005130A"/>
    <w:rsid w:val="00051786"/>
    <w:rsid w:val="00051E31"/>
    <w:rsid w:val="000527F4"/>
    <w:rsid w:val="0005322B"/>
    <w:rsid w:val="00055164"/>
    <w:rsid w:val="00055FB9"/>
    <w:rsid w:val="000574F1"/>
    <w:rsid w:val="000579E7"/>
    <w:rsid w:val="00057AC4"/>
    <w:rsid w:val="0006070B"/>
    <w:rsid w:val="00060ADB"/>
    <w:rsid w:val="00060C3A"/>
    <w:rsid w:val="00061D4D"/>
    <w:rsid w:val="00062F4B"/>
    <w:rsid w:val="000636FB"/>
    <w:rsid w:val="000662B8"/>
    <w:rsid w:val="00066B74"/>
    <w:rsid w:val="00071A03"/>
    <w:rsid w:val="00072A4D"/>
    <w:rsid w:val="00072F2B"/>
    <w:rsid w:val="000736A8"/>
    <w:rsid w:val="000743FE"/>
    <w:rsid w:val="00076695"/>
    <w:rsid w:val="00077764"/>
    <w:rsid w:val="00077EB8"/>
    <w:rsid w:val="000806F5"/>
    <w:rsid w:val="00080C17"/>
    <w:rsid w:val="00082AB4"/>
    <w:rsid w:val="00082EDC"/>
    <w:rsid w:val="00084803"/>
    <w:rsid w:val="00085BCA"/>
    <w:rsid w:val="000864B8"/>
    <w:rsid w:val="00086BE2"/>
    <w:rsid w:val="00087F2F"/>
    <w:rsid w:val="00091EDC"/>
    <w:rsid w:val="000931DA"/>
    <w:rsid w:val="000969D6"/>
    <w:rsid w:val="00097029"/>
    <w:rsid w:val="000A026F"/>
    <w:rsid w:val="000A0BFD"/>
    <w:rsid w:val="000A1DCA"/>
    <w:rsid w:val="000A273B"/>
    <w:rsid w:val="000A2B63"/>
    <w:rsid w:val="000A3990"/>
    <w:rsid w:val="000A3DBA"/>
    <w:rsid w:val="000A443E"/>
    <w:rsid w:val="000A4AFF"/>
    <w:rsid w:val="000A70BC"/>
    <w:rsid w:val="000B15E5"/>
    <w:rsid w:val="000B2D55"/>
    <w:rsid w:val="000B2DD6"/>
    <w:rsid w:val="000B2F96"/>
    <w:rsid w:val="000B4C1D"/>
    <w:rsid w:val="000B4CCF"/>
    <w:rsid w:val="000B73D5"/>
    <w:rsid w:val="000B7828"/>
    <w:rsid w:val="000C0172"/>
    <w:rsid w:val="000C01AD"/>
    <w:rsid w:val="000C0B89"/>
    <w:rsid w:val="000C262C"/>
    <w:rsid w:val="000C3B8B"/>
    <w:rsid w:val="000C583C"/>
    <w:rsid w:val="000D1D05"/>
    <w:rsid w:val="000D29E4"/>
    <w:rsid w:val="000D3782"/>
    <w:rsid w:val="000D3924"/>
    <w:rsid w:val="000D53F5"/>
    <w:rsid w:val="000D6801"/>
    <w:rsid w:val="000D7E58"/>
    <w:rsid w:val="000E00A7"/>
    <w:rsid w:val="000E088E"/>
    <w:rsid w:val="000E1857"/>
    <w:rsid w:val="000E1A4E"/>
    <w:rsid w:val="000E27F3"/>
    <w:rsid w:val="000E3624"/>
    <w:rsid w:val="000E3A05"/>
    <w:rsid w:val="000E3CF6"/>
    <w:rsid w:val="000E3E69"/>
    <w:rsid w:val="000E51C2"/>
    <w:rsid w:val="000F0544"/>
    <w:rsid w:val="000F1F15"/>
    <w:rsid w:val="000F2041"/>
    <w:rsid w:val="000F2DFD"/>
    <w:rsid w:val="000F487C"/>
    <w:rsid w:val="000F6D61"/>
    <w:rsid w:val="00101A35"/>
    <w:rsid w:val="001032FC"/>
    <w:rsid w:val="00103732"/>
    <w:rsid w:val="00104202"/>
    <w:rsid w:val="00104511"/>
    <w:rsid w:val="00107F7B"/>
    <w:rsid w:val="00113E6A"/>
    <w:rsid w:val="0011466B"/>
    <w:rsid w:val="001157D4"/>
    <w:rsid w:val="00115A8D"/>
    <w:rsid w:val="00120579"/>
    <w:rsid w:val="0012080F"/>
    <w:rsid w:val="0012082B"/>
    <w:rsid w:val="00121638"/>
    <w:rsid w:val="00123639"/>
    <w:rsid w:val="001252CE"/>
    <w:rsid w:val="001260DD"/>
    <w:rsid w:val="001266F8"/>
    <w:rsid w:val="00130476"/>
    <w:rsid w:val="00132525"/>
    <w:rsid w:val="0013283D"/>
    <w:rsid w:val="001337EB"/>
    <w:rsid w:val="0013417C"/>
    <w:rsid w:val="0013473B"/>
    <w:rsid w:val="00136935"/>
    <w:rsid w:val="0014012F"/>
    <w:rsid w:val="00142A55"/>
    <w:rsid w:val="001434BC"/>
    <w:rsid w:val="00143F54"/>
    <w:rsid w:val="001442B6"/>
    <w:rsid w:val="00144A24"/>
    <w:rsid w:val="00146B9F"/>
    <w:rsid w:val="00150750"/>
    <w:rsid w:val="0015089C"/>
    <w:rsid w:val="00152139"/>
    <w:rsid w:val="001539A2"/>
    <w:rsid w:val="00153EFB"/>
    <w:rsid w:val="00156B54"/>
    <w:rsid w:val="00160DC4"/>
    <w:rsid w:val="00164E13"/>
    <w:rsid w:val="00166D02"/>
    <w:rsid w:val="001702BE"/>
    <w:rsid w:val="00170643"/>
    <w:rsid w:val="001709AA"/>
    <w:rsid w:val="0017136A"/>
    <w:rsid w:val="001723DF"/>
    <w:rsid w:val="00172536"/>
    <w:rsid w:val="00173A86"/>
    <w:rsid w:val="0017410B"/>
    <w:rsid w:val="0017477B"/>
    <w:rsid w:val="001758EB"/>
    <w:rsid w:val="00177010"/>
    <w:rsid w:val="0018010D"/>
    <w:rsid w:val="00180A10"/>
    <w:rsid w:val="0018360C"/>
    <w:rsid w:val="001837B1"/>
    <w:rsid w:val="00191106"/>
    <w:rsid w:val="001911FB"/>
    <w:rsid w:val="00191946"/>
    <w:rsid w:val="00193D9E"/>
    <w:rsid w:val="00194B5F"/>
    <w:rsid w:val="00194D03"/>
    <w:rsid w:val="00196E6E"/>
    <w:rsid w:val="001A0779"/>
    <w:rsid w:val="001A07E3"/>
    <w:rsid w:val="001A0E0D"/>
    <w:rsid w:val="001A3DC3"/>
    <w:rsid w:val="001A5452"/>
    <w:rsid w:val="001A562C"/>
    <w:rsid w:val="001B06B7"/>
    <w:rsid w:val="001B1004"/>
    <w:rsid w:val="001B10C2"/>
    <w:rsid w:val="001B1FE9"/>
    <w:rsid w:val="001B2864"/>
    <w:rsid w:val="001B33B0"/>
    <w:rsid w:val="001B34E9"/>
    <w:rsid w:val="001B39C9"/>
    <w:rsid w:val="001B47B0"/>
    <w:rsid w:val="001B61A6"/>
    <w:rsid w:val="001B6578"/>
    <w:rsid w:val="001B69CF"/>
    <w:rsid w:val="001C1237"/>
    <w:rsid w:val="001C31AB"/>
    <w:rsid w:val="001C3D62"/>
    <w:rsid w:val="001C44FE"/>
    <w:rsid w:val="001C5EBC"/>
    <w:rsid w:val="001C76CD"/>
    <w:rsid w:val="001D119A"/>
    <w:rsid w:val="001D14E3"/>
    <w:rsid w:val="001D39B9"/>
    <w:rsid w:val="001D45D0"/>
    <w:rsid w:val="001D504C"/>
    <w:rsid w:val="001D6A82"/>
    <w:rsid w:val="001D7CB0"/>
    <w:rsid w:val="001E05E1"/>
    <w:rsid w:val="001E0603"/>
    <w:rsid w:val="001E0973"/>
    <w:rsid w:val="001E0D2D"/>
    <w:rsid w:val="001E18F2"/>
    <w:rsid w:val="001E2921"/>
    <w:rsid w:val="001E3C74"/>
    <w:rsid w:val="001E4F2A"/>
    <w:rsid w:val="001E6546"/>
    <w:rsid w:val="001F0E9B"/>
    <w:rsid w:val="001F1532"/>
    <w:rsid w:val="001F78C1"/>
    <w:rsid w:val="00201425"/>
    <w:rsid w:val="0020318E"/>
    <w:rsid w:val="00205F54"/>
    <w:rsid w:val="00210787"/>
    <w:rsid w:val="00212EB1"/>
    <w:rsid w:val="00213C02"/>
    <w:rsid w:val="00214761"/>
    <w:rsid w:val="00214C00"/>
    <w:rsid w:val="00217E0B"/>
    <w:rsid w:val="00220B57"/>
    <w:rsid w:val="0022104C"/>
    <w:rsid w:val="00223639"/>
    <w:rsid w:val="002238D8"/>
    <w:rsid w:val="002255AD"/>
    <w:rsid w:val="00227206"/>
    <w:rsid w:val="0023032B"/>
    <w:rsid w:val="002304AA"/>
    <w:rsid w:val="00230A64"/>
    <w:rsid w:val="00231696"/>
    <w:rsid w:val="0023241F"/>
    <w:rsid w:val="00232975"/>
    <w:rsid w:val="002339C4"/>
    <w:rsid w:val="00233B8F"/>
    <w:rsid w:val="002349D4"/>
    <w:rsid w:val="002371FD"/>
    <w:rsid w:val="002406A8"/>
    <w:rsid w:val="00241226"/>
    <w:rsid w:val="00242EC5"/>
    <w:rsid w:val="002434C9"/>
    <w:rsid w:val="0024358D"/>
    <w:rsid w:val="00253C9A"/>
    <w:rsid w:val="00253EEA"/>
    <w:rsid w:val="002553C4"/>
    <w:rsid w:val="002602DF"/>
    <w:rsid w:val="002633E7"/>
    <w:rsid w:val="00263D1F"/>
    <w:rsid w:val="0026613C"/>
    <w:rsid w:val="002668E6"/>
    <w:rsid w:val="00267A84"/>
    <w:rsid w:val="00271C10"/>
    <w:rsid w:val="0027212E"/>
    <w:rsid w:val="002725F4"/>
    <w:rsid w:val="00273DB8"/>
    <w:rsid w:val="00275495"/>
    <w:rsid w:val="00275BC2"/>
    <w:rsid w:val="002763A2"/>
    <w:rsid w:val="00276AB2"/>
    <w:rsid w:val="002770B8"/>
    <w:rsid w:val="00277100"/>
    <w:rsid w:val="00277E85"/>
    <w:rsid w:val="00280493"/>
    <w:rsid w:val="002807E8"/>
    <w:rsid w:val="002815A3"/>
    <w:rsid w:val="002822C4"/>
    <w:rsid w:val="00282A2E"/>
    <w:rsid w:val="0028369D"/>
    <w:rsid w:val="00283D01"/>
    <w:rsid w:val="002844F5"/>
    <w:rsid w:val="0028495B"/>
    <w:rsid w:val="00285E69"/>
    <w:rsid w:val="00287E6B"/>
    <w:rsid w:val="0029165D"/>
    <w:rsid w:val="0029196C"/>
    <w:rsid w:val="002922F7"/>
    <w:rsid w:val="002928C8"/>
    <w:rsid w:val="002952B0"/>
    <w:rsid w:val="002955EA"/>
    <w:rsid w:val="00296A5C"/>
    <w:rsid w:val="00297F9A"/>
    <w:rsid w:val="002A32E5"/>
    <w:rsid w:val="002A3B12"/>
    <w:rsid w:val="002A50BB"/>
    <w:rsid w:val="002A5555"/>
    <w:rsid w:val="002A61A0"/>
    <w:rsid w:val="002A6223"/>
    <w:rsid w:val="002A639B"/>
    <w:rsid w:val="002B2709"/>
    <w:rsid w:val="002C209D"/>
    <w:rsid w:val="002C31AD"/>
    <w:rsid w:val="002C5963"/>
    <w:rsid w:val="002C5A9B"/>
    <w:rsid w:val="002C5CF3"/>
    <w:rsid w:val="002C65DA"/>
    <w:rsid w:val="002C7920"/>
    <w:rsid w:val="002C7E8C"/>
    <w:rsid w:val="002D17B2"/>
    <w:rsid w:val="002D23BE"/>
    <w:rsid w:val="002D3309"/>
    <w:rsid w:val="002D3893"/>
    <w:rsid w:val="002D4198"/>
    <w:rsid w:val="002E0FDC"/>
    <w:rsid w:val="002E11CE"/>
    <w:rsid w:val="002E2835"/>
    <w:rsid w:val="002E33BC"/>
    <w:rsid w:val="002E4808"/>
    <w:rsid w:val="002E681E"/>
    <w:rsid w:val="002E7686"/>
    <w:rsid w:val="002F1C02"/>
    <w:rsid w:val="002F6921"/>
    <w:rsid w:val="002F6FB7"/>
    <w:rsid w:val="00300B6D"/>
    <w:rsid w:val="00300DEC"/>
    <w:rsid w:val="0030104E"/>
    <w:rsid w:val="00301A5A"/>
    <w:rsid w:val="00301CF7"/>
    <w:rsid w:val="00301E36"/>
    <w:rsid w:val="00301F95"/>
    <w:rsid w:val="00303870"/>
    <w:rsid w:val="00304284"/>
    <w:rsid w:val="00305CE9"/>
    <w:rsid w:val="003079D3"/>
    <w:rsid w:val="00310C30"/>
    <w:rsid w:val="00312802"/>
    <w:rsid w:val="00313738"/>
    <w:rsid w:val="00320DCC"/>
    <w:rsid w:val="00320E09"/>
    <w:rsid w:val="003216E0"/>
    <w:rsid w:val="00323DFF"/>
    <w:rsid w:val="0032466D"/>
    <w:rsid w:val="003252B8"/>
    <w:rsid w:val="003305DB"/>
    <w:rsid w:val="00330BE1"/>
    <w:rsid w:val="0033308F"/>
    <w:rsid w:val="0033483E"/>
    <w:rsid w:val="00337578"/>
    <w:rsid w:val="003415AD"/>
    <w:rsid w:val="0034355F"/>
    <w:rsid w:val="00343A36"/>
    <w:rsid w:val="00345F59"/>
    <w:rsid w:val="00347E02"/>
    <w:rsid w:val="003501CA"/>
    <w:rsid w:val="00350B9E"/>
    <w:rsid w:val="00353F8A"/>
    <w:rsid w:val="00354FD8"/>
    <w:rsid w:val="003554F5"/>
    <w:rsid w:val="00355FA2"/>
    <w:rsid w:val="00356C6E"/>
    <w:rsid w:val="00362FF8"/>
    <w:rsid w:val="0036307D"/>
    <w:rsid w:val="0036325E"/>
    <w:rsid w:val="00364051"/>
    <w:rsid w:val="00366144"/>
    <w:rsid w:val="00366518"/>
    <w:rsid w:val="0036684D"/>
    <w:rsid w:val="00370117"/>
    <w:rsid w:val="00370A89"/>
    <w:rsid w:val="00370D3E"/>
    <w:rsid w:val="003713E8"/>
    <w:rsid w:val="00371F51"/>
    <w:rsid w:val="00372105"/>
    <w:rsid w:val="003744F9"/>
    <w:rsid w:val="003757D6"/>
    <w:rsid w:val="00375F07"/>
    <w:rsid w:val="003765D4"/>
    <w:rsid w:val="00376991"/>
    <w:rsid w:val="0037757A"/>
    <w:rsid w:val="003779ED"/>
    <w:rsid w:val="00377A37"/>
    <w:rsid w:val="00380090"/>
    <w:rsid w:val="003844E9"/>
    <w:rsid w:val="0038457D"/>
    <w:rsid w:val="00384A7A"/>
    <w:rsid w:val="00385AA8"/>
    <w:rsid w:val="00385D4F"/>
    <w:rsid w:val="003871F9"/>
    <w:rsid w:val="00387A3F"/>
    <w:rsid w:val="003909A5"/>
    <w:rsid w:val="00390B05"/>
    <w:rsid w:val="0039163A"/>
    <w:rsid w:val="00391A24"/>
    <w:rsid w:val="00393E1F"/>
    <w:rsid w:val="003950CE"/>
    <w:rsid w:val="003952EF"/>
    <w:rsid w:val="0039624F"/>
    <w:rsid w:val="00396338"/>
    <w:rsid w:val="00396F87"/>
    <w:rsid w:val="003A07A1"/>
    <w:rsid w:val="003A4388"/>
    <w:rsid w:val="003A6E5F"/>
    <w:rsid w:val="003B154F"/>
    <w:rsid w:val="003B23A1"/>
    <w:rsid w:val="003B63F2"/>
    <w:rsid w:val="003C0976"/>
    <w:rsid w:val="003C264C"/>
    <w:rsid w:val="003C273B"/>
    <w:rsid w:val="003C2BA8"/>
    <w:rsid w:val="003C4B21"/>
    <w:rsid w:val="003C6076"/>
    <w:rsid w:val="003D0EA4"/>
    <w:rsid w:val="003D1E57"/>
    <w:rsid w:val="003D261B"/>
    <w:rsid w:val="003D2B95"/>
    <w:rsid w:val="003D2F33"/>
    <w:rsid w:val="003D6CF8"/>
    <w:rsid w:val="003E09ED"/>
    <w:rsid w:val="003E12BA"/>
    <w:rsid w:val="003E242D"/>
    <w:rsid w:val="003E25F3"/>
    <w:rsid w:val="003E2C25"/>
    <w:rsid w:val="003E3311"/>
    <w:rsid w:val="003E5085"/>
    <w:rsid w:val="003E51F0"/>
    <w:rsid w:val="003E6C33"/>
    <w:rsid w:val="003E7358"/>
    <w:rsid w:val="003E76C1"/>
    <w:rsid w:val="003F12EE"/>
    <w:rsid w:val="003F16E0"/>
    <w:rsid w:val="003F18C6"/>
    <w:rsid w:val="003F2090"/>
    <w:rsid w:val="003F2A56"/>
    <w:rsid w:val="003F3B1C"/>
    <w:rsid w:val="003F3B2D"/>
    <w:rsid w:val="003F4908"/>
    <w:rsid w:val="003F4BBB"/>
    <w:rsid w:val="003F70DC"/>
    <w:rsid w:val="003F7FEC"/>
    <w:rsid w:val="0040047A"/>
    <w:rsid w:val="00401C13"/>
    <w:rsid w:val="004022AE"/>
    <w:rsid w:val="00403355"/>
    <w:rsid w:val="004034E0"/>
    <w:rsid w:val="00403C74"/>
    <w:rsid w:val="00404939"/>
    <w:rsid w:val="00406027"/>
    <w:rsid w:val="0040767C"/>
    <w:rsid w:val="00410427"/>
    <w:rsid w:val="00410DD7"/>
    <w:rsid w:val="0041109F"/>
    <w:rsid w:val="00411453"/>
    <w:rsid w:val="00411D31"/>
    <w:rsid w:val="00412F85"/>
    <w:rsid w:val="004140A6"/>
    <w:rsid w:val="00416908"/>
    <w:rsid w:val="00420E9D"/>
    <w:rsid w:val="0042182E"/>
    <w:rsid w:val="00421AFA"/>
    <w:rsid w:val="00421F4F"/>
    <w:rsid w:val="004231E9"/>
    <w:rsid w:val="004236EB"/>
    <w:rsid w:val="0042376E"/>
    <w:rsid w:val="00424A76"/>
    <w:rsid w:val="0042568A"/>
    <w:rsid w:val="004270F9"/>
    <w:rsid w:val="00427C6A"/>
    <w:rsid w:val="00430963"/>
    <w:rsid w:val="004314EE"/>
    <w:rsid w:val="0043369F"/>
    <w:rsid w:val="00433EBA"/>
    <w:rsid w:val="00433F9B"/>
    <w:rsid w:val="0043494B"/>
    <w:rsid w:val="00436428"/>
    <w:rsid w:val="00436BA8"/>
    <w:rsid w:val="0043781F"/>
    <w:rsid w:val="00437C91"/>
    <w:rsid w:val="00437D17"/>
    <w:rsid w:val="00437D6E"/>
    <w:rsid w:val="00437E51"/>
    <w:rsid w:val="004407C9"/>
    <w:rsid w:val="004415C2"/>
    <w:rsid w:val="00443D60"/>
    <w:rsid w:val="00446355"/>
    <w:rsid w:val="00446C98"/>
    <w:rsid w:val="00453735"/>
    <w:rsid w:val="00456165"/>
    <w:rsid w:val="00456616"/>
    <w:rsid w:val="00460605"/>
    <w:rsid w:val="004606F3"/>
    <w:rsid w:val="00460B90"/>
    <w:rsid w:val="0046109F"/>
    <w:rsid w:val="00462FAF"/>
    <w:rsid w:val="00464ECB"/>
    <w:rsid w:val="00466F2D"/>
    <w:rsid w:val="00467E0C"/>
    <w:rsid w:val="00470691"/>
    <w:rsid w:val="004723CA"/>
    <w:rsid w:val="004728F9"/>
    <w:rsid w:val="0047321C"/>
    <w:rsid w:val="00473CEF"/>
    <w:rsid w:val="00473DB8"/>
    <w:rsid w:val="0047459B"/>
    <w:rsid w:val="0047702B"/>
    <w:rsid w:val="004779B0"/>
    <w:rsid w:val="00477C36"/>
    <w:rsid w:val="00477C55"/>
    <w:rsid w:val="00480BEA"/>
    <w:rsid w:val="004818E1"/>
    <w:rsid w:val="00482523"/>
    <w:rsid w:val="0048389F"/>
    <w:rsid w:val="00484C30"/>
    <w:rsid w:val="00486A0F"/>
    <w:rsid w:val="004871C3"/>
    <w:rsid w:val="004875D4"/>
    <w:rsid w:val="00490215"/>
    <w:rsid w:val="00490A6E"/>
    <w:rsid w:val="00494526"/>
    <w:rsid w:val="0049524C"/>
    <w:rsid w:val="004A0380"/>
    <w:rsid w:val="004A0A4C"/>
    <w:rsid w:val="004A1247"/>
    <w:rsid w:val="004A25D8"/>
    <w:rsid w:val="004A28B7"/>
    <w:rsid w:val="004B00B7"/>
    <w:rsid w:val="004B06E0"/>
    <w:rsid w:val="004B071E"/>
    <w:rsid w:val="004B0844"/>
    <w:rsid w:val="004B1FF2"/>
    <w:rsid w:val="004B2625"/>
    <w:rsid w:val="004B5879"/>
    <w:rsid w:val="004B58D7"/>
    <w:rsid w:val="004B7183"/>
    <w:rsid w:val="004B78A3"/>
    <w:rsid w:val="004B7C9D"/>
    <w:rsid w:val="004C05AF"/>
    <w:rsid w:val="004C1341"/>
    <w:rsid w:val="004C36ED"/>
    <w:rsid w:val="004C715D"/>
    <w:rsid w:val="004C7257"/>
    <w:rsid w:val="004C73B4"/>
    <w:rsid w:val="004D4FE3"/>
    <w:rsid w:val="004D58A1"/>
    <w:rsid w:val="004D5F08"/>
    <w:rsid w:val="004D6988"/>
    <w:rsid w:val="004E2A93"/>
    <w:rsid w:val="004E3DB4"/>
    <w:rsid w:val="004E3E99"/>
    <w:rsid w:val="004F059F"/>
    <w:rsid w:val="004F163F"/>
    <w:rsid w:val="004F2AAD"/>
    <w:rsid w:val="004F4953"/>
    <w:rsid w:val="004F4AE1"/>
    <w:rsid w:val="004F4C00"/>
    <w:rsid w:val="004F5F49"/>
    <w:rsid w:val="004F6C96"/>
    <w:rsid w:val="004F7A55"/>
    <w:rsid w:val="004F7EB8"/>
    <w:rsid w:val="00501D3C"/>
    <w:rsid w:val="00503BC5"/>
    <w:rsid w:val="00503FED"/>
    <w:rsid w:val="0050512F"/>
    <w:rsid w:val="005071D0"/>
    <w:rsid w:val="0051062F"/>
    <w:rsid w:val="00511598"/>
    <w:rsid w:val="00512E0D"/>
    <w:rsid w:val="00513ED4"/>
    <w:rsid w:val="00516A23"/>
    <w:rsid w:val="00517AB6"/>
    <w:rsid w:val="00517C1C"/>
    <w:rsid w:val="00517D0A"/>
    <w:rsid w:val="005200FE"/>
    <w:rsid w:val="005211DC"/>
    <w:rsid w:val="00521F8C"/>
    <w:rsid w:val="00523423"/>
    <w:rsid w:val="00523CFD"/>
    <w:rsid w:val="0052527C"/>
    <w:rsid w:val="005306F0"/>
    <w:rsid w:val="00531176"/>
    <w:rsid w:val="005312A2"/>
    <w:rsid w:val="00533DF2"/>
    <w:rsid w:val="005361E5"/>
    <w:rsid w:val="0053731C"/>
    <w:rsid w:val="00537CB6"/>
    <w:rsid w:val="0054120A"/>
    <w:rsid w:val="005437FB"/>
    <w:rsid w:val="00545A88"/>
    <w:rsid w:val="00546790"/>
    <w:rsid w:val="005468C0"/>
    <w:rsid w:val="00547A32"/>
    <w:rsid w:val="00550D93"/>
    <w:rsid w:val="00550E32"/>
    <w:rsid w:val="00552EC6"/>
    <w:rsid w:val="00553082"/>
    <w:rsid w:val="00553404"/>
    <w:rsid w:val="00553776"/>
    <w:rsid w:val="005545EB"/>
    <w:rsid w:val="005560EE"/>
    <w:rsid w:val="00556350"/>
    <w:rsid w:val="00561910"/>
    <w:rsid w:val="00561D42"/>
    <w:rsid w:val="00562B36"/>
    <w:rsid w:val="005633E8"/>
    <w:rsid w:val="0056386B"/>
    <w:rsid w:val="0056456A"/>
    <w:rsid w:val="00564D93"/>
    <w:rsid w:val="005658EB"/>
    <w:rsid w:val="00567742"/>
    <w:rsid w:val="005706C3"/>
    <w:rsid w:val="005707C1"/>
    <w:rsid w:val="00570AF0"/>
    <w:rsid w:val="0057125B"/>
    <w:rsid w:val="0057134C"/>
    <w:rsid w:val="005715F4"/>
    <w:rsid w:val="005774D3"/>
    <w:rsid w:val="005777C8"/>
    <w:rsid w:val="0058160C"/>
    <w:rsid w:val="00581F19"/>
    <w:rsid w:val="00582682"/>
    <w:rsid w:val="00582D9A"/>
    <w:rsid w:val="005836D9"/>
    <w:rsid w:val="00583FCC"/>
    <w:rsid w:val="005859C6"/>
    <w:rsid w:val="00586399"/>
    <w:rsid w:val="00587B0A"/>
    <w:rsid w:val="005902BA"/>
    <w:rsid w:val="00591DC2"/>
    <w:rsid w:val="005943E6"/>
    <w:rsid w:val="00594A82"/>
    <w:rsid w:val="0059560D"/>
    <w:rsid w:val="00595827"/>
    <w:rsid w:val="00595B45"/>
    <w:rsid w:val="0059634D"/>
    <w:rsid w:val="00596669"/>
    <w:rsid w:val="00596BF8"/>
    <w:rsid w:val="00596F2E"/>
    <w:rsid w:val="00597A2C"/>
    <w:rsid w:val="005A0E0C"/>
    <w:rsid w:val="005A609E"/>
    <w:rsid w:val="005B01E7"/>
    <w:rsid w:val="005B121A"/>
    <w:rsid w:val="005B1383"/>
    <w:rsid w:val="005B17DB"/>
    <w:rsid w:val="005B18EB"/>
    <w:rsid w:val="005B468B"/>
    <w:rsid w:val="005B4F5D"/>
    <w:rsid w:val="005B6FB5"/>
    <w:rsid w:val="005C0A80"/>
    <w:rsid w:val="005C18C7"/>
    <w:rsid w:val="005C2052"/>
    <w:rsid w:val="005C2282"/>
    <w:rsid w:val="005C25AD"/>
    <w:rsid w:val="005C267A"/>
    <w:rsid w:val="005C2ED0"/>
    <w:rsid w:val="005C4195"/>
    <w:rsid w:val="005C427C"/>
    <w:rsid w:val="005C6AF3"/>
    <w:rsid w:val="005C6F5F"/>
    <w:rsid w:val="005D0E51"/>
    <w:rsid w:val="005D1496"/>
    <w:rsid w:val="005D1B93"/>
    <w:rsid w:val="005D34B1"/>
    <w:rsid w:val="005D49D4"/>
    <w:rsid w:val="005D5666"/>
    <w:rsid w:val="005D5B55"/>
    <w:rsid w:val="005E394A"/>
    <w:rsid w:val="005E4EBD"/>
    <w:rsid w:val="005E6727"/>
    <w:rsid w:val="005E692D"/>
    <w:rsid w:val="005E7D75"/>
    <w:rsid w:val="005E7F89"/>
    <w:rsid w:val="005F1AAD"/>
    <w:rsid w:val="005F2F84"/>
    <w:rsid w:val="005F3E2A"/>
    <w:rsid w:val="005F6179"/>
    <w:rsid w:val="0060032E"/>
    <w:rsid w:val="00601083"/>
    <w:rsid w:val="0060434D"/>
    <w:rsid w:val="00607F89"/>
    <w:rsid w:val="006112A7"/>
    <w:rsid w:val="0061193E"/>
    <w:rsid w:val="00611EC5"/>
    <w:rsid w:val="00612900"/>
    <w:rsid w:val="00613001"/>
    <w:rsid w:val="0061382A"/>
    <w:rsid w:val="00617658"/>
    <w:rsid w:val="006177E7"/>
    <w:rsid w:val="0062010F"/>
    <w:rsid w:val="0062103B"/>
    <w:rsid w:val="00621370"/>
    <w:rsid w:val="00621A18"/>
    <w:rsid w:val="00621BF3"/>
    <w:rsid w:val="00621FE4"/>
    <w:rsid w:val="0062536D"/>
    <w:rsid w:val="00626173"/>
    <w:rsid w:val="00627B2B"/>
    <w:rsid w:val="00630959"/>
    <w:rsid w:val="00634E17"/>
    <w:rsid w:val="00635146"/>
    <w:rsid w:val="00636A39"/>
    <w:rsid w:val="006405F2"/>
    <w:rsid w:val="006409BA"/>
    <w:rsid w:val="00640B99"/>
    <w:rsid w:val="006426DD"/>
    <w:rsid w:val="0064662D"/>
    <w:rsid w:val="00647902"/>
    <w:rsid w:val="00647A07"/>
    <w:rsid w:val="00650567"/>
    <w:rsid w:val="006509B7"/>
    <w:rsid w:val="00650F6D"/>
    <w:rsid w:val="00652B47"/>
    <w:rsid w:val="00657AC7"/>
    <w:rsid w:val="00657F79"/>
    <w:rsid w:val="0066010F"/>
    <w:rsid w:val="00661852"/>
    <w:rsid w:val="0066285B"/>
    <w:rsid w:val="00664E64"/>
    <w:rsid w:val="0066520B"/>
    <w:rsid w:val="00666781"/>
    <w:rsid w:val="00667C99"/>
    <w:rsid w:val="006702A6"/>
    <w:rsid w:val="006706DF"/>
    <w:rsid w:val="00670D14"/>
    <w:rsid w:val="00671FA0"/>
    <w:rsid w:val="006737C2"/>
    <w:rsid w:val="00673BC3"/>
    <w:rsid w:val="006745C5"/>
    <w:rsid w:val="00675E6F"/>
    <w:rsid w:val="006767B3"/>
    <w:rsid w:val="0067766D"/>
    <w:rsid w:val="00680ACA"/>
    <w:rsid w:val="006832A8"/>
    <w:rsid w:val="0068373F"/>
    <w:rsid w:val="00683DC6"/>
    <w:rsid w:val="00683DFA"/>
    <w:rsid w:val="0068511C"/>
    <w:rsid w:val="00685C35"/>
    <w:rsid w:val="00686682"/>
    <w:rsid w:val="00686843"/>
    <w:rsid w:val="00686BEB"/>
    <w:rsid w:val="00693A76"/>
    <w:rsid w:val="00693F98"/>
    <w:rsid w:val="00695996"/>
    <w:rsid w:val="00695C5E"/>
    <w:rsid w:val="006979D1"/>
    <w:rsid w:val="006A0E15"/>
    <w:rsid w:val="006A0FB9"/>
    <w:rsid w:val="006A45BF"/>
    <w:rsid w:val="006A49E9"/>
    <w:rsid w:val="006A5A59"/>
    <w:rsid w:val="006A5E70"/>
    <w:rsid w:val="006A6386"/>
    <w:rsid w:val="006A75F4"/>
    <w:rsid w:val="006B33D1"/>
    <w:rsid w:val="006B3869"/>
    <w:rsid w:val="006B69B4"/>
    <w:rsid w:val="006C196A"/>
    <w:rsid w:val="006C301F"/>
    <w:rsid w:val="006C4504"/>
    <w:rsid w:val="006C4C55"/>
    <w:rsid w:val="006C574C"/>
    <w:rsid w:val="006C651B"/>
    <w:rsid w:val="006D0752"/>
    <w:rsid w:val="006D198D"/>
    <w:rsid w:val="006D1DA1"/>
    <w:rsid w:val="006D2187"/>
    <w:rsid w:val="006D4B3C"/>
    <w:rsid w:val="006D52F5"/>
    <w:rsid w:val="006D5BC2"/>
    <w:rsid w:val="006D5CBF"/>
    <w:rsid w:val="006D60F5"/>
    <w:rsid w:val="006D7005"/>
    <w:rsid w:val="006E1FA4"/>
    <w:rsid w:val="006E38E0"/>
    <w:rsid w:val="006E632F"/>
    <w:rsid w:val="006E6EF8"/>
    <w:rsid w:val="006E7001"/>
    <w:rsid w:val="006F1F9B"/>
    <w:rsid w:val="006F22C1"/>
    <w:rsid w:val="006F26D1"/>
    <w:rsid w:val="006F3A3F"/>
    <w:rsid w:val="006F3F43"/>
    <w:rsid w:val="006F5856"/>
    <w:rsid w:val="006F5AA5"/>
    <w:rsid w:val="00700702"/>
    <w:rsid w:val="0070077D"/>
    <w:rsid w:val="00700940"/>
    <w:rsid w:val="00701D09"/>
    <w:rsid w:val="00701DDA"/>
    <w:rsid w:val="0070210D"/>
    <w:rsid w:val="007102D3"/>
    <w:rsid w:val="00710B32"/>
    <w:rsid w:val="00710F9B"/>
    <w:rsid w:val="0071131D"/>
    <w:rsid w:val="00711415"/>
    <w:rsid w:val="007125FE"/>
    <w:rsid w:val="007135A9"/>
    <w:rsid w:val="007146AF"/>
    <w:rsid w:val="007150EB"/>
    <w:rsid w:val="007161FF"/>
    <w:rsid w:val="00716DCC"/>
    <w:rsid w:val="007174B4"/>
    <w:rsid w:val="007176BB"/>
    <w:rsid w:val="00721F02"/>
    <w:rsid w:val="007245C8"/>
    <w:rsid w:val="00725EFA"/>
    <w:rsid w:val="00726064"/>
    <w:rsid w:val="007264E4"/>
    <w:rsid w:val="0072764D"/>
    <w:rsid w:val="0073317C"/>
    <w:rsid w:val="00733462"/>
    <w:rsid w:val="00734884"/>
    <w:rsid w:val="0074014F"/>
    <w:rsid w:val="0074045B"/>
    <w:rsid w:val="00740B69"/>
    <w:rsid w:val="00741023"/>
    <w:rsid w:val="00741C72"/>
    <w:rsid w:val="007433E1"/>
    <w:rsid w:val="0074595D"/>
    <w:rsid w:val="00754E8E"/>
    <w:rsid w:val="00756F79"/>
    <w:rsid w:val="007602D2"/>
    <w:rsid w:val="007624E3"/>
    <w:rsid w:val="0076271F"/>
    <w:rsid w:val="00762CCC"/>
    <w:rsid w:val="00763285"/>
    <w:rsid w:val="00764CF6"/>
    <w:rsid w:val="00766157"/>
    <w:rsid w:val="00767637"/>
    <w:rsid w:val="007705BC"/>
    <w:rsid w:val="007710A4"/>
    <w:rsid w:val="00771E1C"/>
    <w:rsid w:val="00772B69"/>
    <w:rsid w:val="0077341F"/>
    <w:rsid w:val="007737BA"/>
    <w:rsid w:val="007738A7"/>
    <w:rsid w:val="00774C50"/>
    <w:rsid w:val="00775F1E"/>
    <w:rsid w:val="007767CD"/>
    <w:rsid w:val="00780462"/>
    <w:rsid w:val="007804A3"/>
    <w:rsid w:val="00781E92"/>
    <w:rsid w:val="00781F24"/>
    <w:rsid w:val="00783059"/>
    <w:rsid w:val="00786E96"/>
    <w:rsid w:val="00790F6D"/>
    <w:rsid w:val="0079195B"/>
    <w:rsid w:val="00792DBA"/>
    <w:rsid w:val="0079347F"/>
    <w:rsid w:val="00795358"/>
    <w:rsid w:val="007957A8"/>
    <w:rsid w:val="0079766E"/>
    <w:rsid w:val="007A07F5"/>
    <w:rsid w:val="007A1B6C"/>
    <w:rsid w:val="007A1CB4"/>
    <w:rsid w:val="007A451E"/>
    <w:rsid w:val="007A46CF"/>
    <w:rsid w:val="007A7178"/>
    <w:rsid w:val="007A7D4A"/>
    <w:rsid w:val="007B1F78"/>
    <w:rsid w:val="007B558C"/>
    <w:rsid w:val="007B5B9B"/>
    <w:rsid w:val="007B5F29"/>
    <w:rsid w:val="007B7B0D"/>
    <w:rsid w:val="007B7F0F"/>
    <w:rsid w:val="007C03B1"/>
    <w:rsid w:val="007C089E"/>
    <w:rsid w:val="007C2FEA"/>
    <w:rsid w:val="007C3BD7"/>
    <w:rsid w:val="007C53A3"/>
    <w:rsid w:val="007C7051"/>
    <w:rsid w:val="007D1872"/>
    <w:rsid w:val="007D63A2"/>
    <w:rsid w:val="007E17CF"/>
    <w:rsid w:val="007E3351"/>
    <w:rsid w:val="007E38DC"/>
    <w:rsid w:val="007E3959"/>
    <w:rsid w:val="007E4748"/>
    <w:rsid w:val="007E550D"/>
    <w:rsid w:val="007E5A64"/>
    <w:rsid w:val="007E64DB"/>
    <w:rsid w:val="007E68A1"/>
    <w:rsid w:val="007E6CA0"/>
    <w:rsid w:val="007F035F"/>
    <w:rsid w:val="007F1004"/>
    <w:rsid w:val="007F1F9E"/>
    <w:rsid w:val="007F2394"/>
    <w:rsid w:val="007F4426"/>
    <w:rsid w:val="007F4C0D"/>
    <w:rsid w:val="007F62DC"/>
    <w:rsid w:val="007F7000"/>
    <w:rsid w:val="007F7289"/>
    <w:rsid w:val="007F7329"/>
    <w:rsid w:val="007F7BB7"/>
    <w:rsid w:val="007F7F6A"/>
    <w:rsid w:val="00800B4F"/>
    <w:rsid w:val="008018E3"/>
    <w:rsid w:val="0080190A"/>
    <w:rsid w:val="00802E56"/>
    <w:rsid w:val="00804923"/>
    <w:rsid w:val="0081091C"/>
    <w:rsid w:val="00811531"/>
    <w:rsid w:val="00813304"/>
    <w:rsid w:val="008134C9"/>
    <w:rsid w:val="00813989"/>
    <w:rsid w:val="00813E59"/>
    <w:rsid w:val="00814786"/>
    <w:rsid w:val="00814EDF"/>
    <w:rsid w:val="00816A7E"/>
    <w:rsid w:val="00817139"/>
    <w:rsid w:val="00817BA1"/>
    <w:rsid w:val="00817E83"/>
    <w:rsid w:val="0082064D"/>
    <w:rsid w:val="00820970"/>
    <w:rsid w:val="00820E73"/>
    <w:rsid w:val="008222FF"/>
    <w:rsid w:val="00822B07"/>
    <w:rsid w:val="008230B8"/>
    <w:rsid w:val="00823642"/>
    <w:rsid w:val="00823D69"/>
    <w:rsid w:val="008241F7"/>
    <w:rsid w:val="00826156"/>
    <w:rsid w:val="008264EC"/>
    <w:rsid w:val="00831134"/>
    <w:rsid w:val="00831876"/>
    <w:rsid w:val="0083362F"/>
    <w:rsid w:val="00840082"/>
    <w:rsid w:val="00841343"/>
    <w:rsid w:val="00841D87"/>
    <w:rsid w:val="00843776"/>
    <w:rsid w:val="00844C54"/>
    <w:rsid w:val="00846F94"/>
    <w:rsid w:val="00850D1B"/>
    <w:rsid w:val="00851687"/>
    <w:rsid w:val="00852277"/>
    <w:rsid w:val="008526FF"/>
    <w:rsid w:val="00852889"/>
    <w:rsid w:val="00853967"/>
    <w:rsid w:val="0085515F"/>
    <w:rsid w:val="00860B3D"/>
    <w:rsid w:val="00861585"/>
    <w:rsid w:val="00862C14"/>
    <w:rsid w:val="00863465"/>
    <w:rsid w:val="008639B3"/>
    <w:rsid w:val="00866CEA"/>
    <w:rsid w:val="00866F91"/>
    <w:rsid w:val="00873E71"/>
    <w:rsid w:val="00874BAC"/>
    <w:rsid w:val="0087682F"/>
    <w:rsid w:val="00877DFF"/>
    <w:rsid w:val="00877F4B"/>
    <w:rsid w:val="00880987"/>
    <w:rsid w:val="00880A86"/>
    <w:rsid w:val="00880B30"/>
    <w:rsid w:val="00880D98"/>
    <w:rsid w:val="00881802"/>
    <w:rsid w:val="008821A7"/>
    <w:rsid w:val="008836C4"/>
    <w:rsid w:val="00883DCE"/>
    <w:rsid w:val="0088415C"/>
    <w:rsid w:val="00884444"/>
    <w:rsid w:val="00884678"/>
    <w:rsid w:val="00885136"/>
    <w:rsid w:val="008863FE"/>
    <w:rsid w:val="00886A93"/>
    <w:rsid w:val="00887E3A"/>
    <w:rsid w:val="0089051D"/>
    <w:rsid w:val="008920B8"/>
    <w:rsid w:val="0089536A"/>
    <w:rsid w:val="008961A5"/>
    <w:rsid w:val="0089661A"/>
    <w:rsid w:val="008A0319"/>
    <w:rsid w:val="008A1197"/>
    <w:rsid w:val="008A13F5"/>
    <w:rsid w:val="008A38E0"/>
    <w:rsid w:val="008A3A3E"/>
    <w:rsid w:val="008A5A91"/>
    <w:rsid w:val="008A655F"/>
    <w:rsid w:val="008A6885"/>
    <w:rsid w:val="008A6965"/>
    <w:rsid w:val="008A6CB3"/>
    <w:rsid w:val="008A76CE"/>
    <w:rsid w:val="008B1FE5"/>
    <w:rsid w:val="008B2400"/>
    <w:rsid w:val="008B4F47"/>
    <w:rsid w:val="008B5EF2"/>
    <w:rsid w:val="008B76B3"/>
    <w:rsid w:val="008B7D90"/>
    <w:rsid w:val="008C0900"/>
    <w:rsid w:val="008C183F"/>
    <w:rsid w:val="008C2106"/>
    <w:rsid w:val="008C42EE"/>
    <w:rsid w:val="008C6531"/>
    <w:rsid w:val="008C732C"/>
    <w:rsid w:val="008C7CFC"/>
    <w:rsid w:val="008D04CB"/>
    <w:rsid w:val="008D1694"/>
    <w:rsid w:val="008D1E99"/>
    <w:rsid w:val="008D3C5C"/>
    <w:rsid w:val="008D4E31"/>
    <w:rsid w:val="008D548D"/>
    <w:rsid w:val="008D5708"/>
    <w:rsid w:val="008D5FC8"/>
    <w:rsid w:val="008E20C4"/>
    <w:rsid w:val="008E257E"/>
    <w:rsid w:val="008E593A"/>
    <w:rsid w:val="008E6B5E"/>
    <w:rsid w:val="008F0596"/>
    <w:rsid w:val="008F0E92"/>
    <w:rsid w:val="008F2313"/>
    <w:rsid w:val="008F35E0"/>
    <w:rsid w:val="008F475C"/>
    <w:rsid w:val="008F522C"/>
    <w:rsid w:val="008F5F16"/>
    <w:rsid w:val="008F6558"/>
    <w:rsid w:val="008F73E3"/>
    <w:rsid w:val="008F755D"/>
    <w:rsid w:val="008F78CF"/>
    <w:rsid w:val="00900470"/>
    <w:rsid w:val="00900AC4"/>
    <w:rsid w:val="00901A7D"/>
    <w:rsid w:val="009031B5"/>
    <w:rsid w:val="00904043"/>
    <w:rsid w:val="00904C3E"/>
    <w:rsid w:val="0091135B"/>
    <w:rsid w:val="00911455"/>
    <w:rsid w:val="00911763"/>
    <w:rsid w:val="009144A3"/>
    <w:rsid w:val="0091625B"/>
    <w:rsid w:val="00917F64"/>
    <w:rsid w:val="00920C22"/>
    <w:rsid w:val="0092208C"/>
    <w:rsid w:val="009229C7"/>
    <w:rsid w:val="00922A30"/>
    <w:rsid w:val="00922CBF"/>
    <w:rsid w:val="00924F68"/>
    <w:rsid w:val="009257C0"/>
    <w:rsid w:val="00926240"/>
    <w:rsid w:val="00927979"/>
    <w:rsid w:val="00927E8F"/>
    <w:rsid w:val="00930C59"/>
    <w:rsid w:val="00930C63"/>
    <w:rsid w:val="00933558"/>
    <w:rsid w:val="009346BE"/>
    <w:rsid w:val="00936621"/>
    <w:rsid w:val="0093698A"/>
    <w:rsid w:val="00937268"/>
    <w:rsid w:val="00937B8B"/>
    <w:rsid w:val="00942E72"/>
    <w:rsid w:val="0094302B"/>
    <w:rsid w:val="00943D5D"/>
    <w:rsid w:val="0094432A"/>
    <w:rsid w:val="00945CD7"/>
    <w:rsid w:val="0094753A"/>
    <w:rsid w:val="00947A0C"/>
    <w:rsid w:val="00947F22"/>
    <w:rsid w:val="00950209"/>
    <w:rsid w:val="00950F81"/>
    <w:rsid w:val="00955087"/>
    <w:rsid w:val="009551A1"/>
    <w:rsid w:val="00957E3A"/>
    <w:rsid w:val="00960114"/>
    <w:rsid w:val="009605E3"/>
    <w:rsid w:val="009613E6"/>
    <w:rsid w:val="009613EB"/>
    <w:rsid w:val="00961812"/>
    <w:rsid w:val="00961957"/>
    <w:rsid w:val="009641FB"/>
    <w:rsid w:val="00964262"/>
    <w:rsid w:val="00965215"/>
    <w:rsid w:val="00965247"/>
    <w:rsid w:val="00967E5D"/>
    <w:rsid w:val="00970E0D"/>
    <w:rsid w:val="00973724"/>
    <w:rsid w:val="00973AD5"/>
    <w:rsid w:val="00975146"/>
    <w:rsid w:val="009751D4"/>
    <w:rsid w:val="00975710"/>
    <w:rsid w:val="0097715C"/>
    <w:rsid w:val="00980147"/>
    <w:rsid w:val="009813BE"/>
    <w:rsid w:val="009824D2"/>
    <w:rsid w:val="00982E51"/>
    <w:rsid w:val="00983256"/>
    <w:rsid w:val="009839CD"/>
    <w:rsid w:val="009846A5"/>
    <w:rsid w:val="009868A7"/>
    <w:rsid w:val="00986E40"/>
    <w:rsid w:val="009878DC"/>
    <w:rsid w:val="00990671"/>
    <w:rsid w:val="00992FD8"/>
    <w:rsid w:val="00993577"/>
    <w:rsid w:val="00996244"/>
    <w:rsid w:val="00996843"/>
    <w:rsid w:val="00996D00"/>
    <w:rsid w:val="00996DC0"/>
    <w:rsid w:val="00996E97"/>
    <w:rsid w:val="009A356C"/>
    <w:rsid w:val="009A36F8"/>
    <w:rsid w:val="009A3A42"/>
    <w:rsid w:val="009A5654"/>
    <w:rsid w:val="009A5E24"/>
    <w:rsid w:val="009A685D"/>
    <w:rsid w:val="009A68ED"/>
    <w:rsid w:val="009B0034"/>
    <w:rsid w:val="009B15CB"/>
    <w:rsid w:val="009B1CDC"/>
    <w:rsid w:val="009B3919"/>
    <w:rsid w:val="009B3D8F"/>
    <w:rsid w:val="009B469B"/>
    <w:rsid w:val="009B46F0"/>
    <w:rsid w:val="009B52A3"/>
    <w:rsid w:val="009B71AE"/>
    <w:rsid w:val="009B7628"/>
    <w:rsid w:val="009C0CE7"/>
    <w:rsid w:val="009C133F"/>
    <w:rsid w:val="009C1343"/>
    <w:rsid w:val="009C3925"/>
    <w:rsid w:val="009C47A2"/>
    <w:rsid w:val="009C4974"/>
    <w:rsid w:val="009D155A"/>
    <w:rsid w:val="009D1F7D"/>
    <w:rsid w:val="009D20F7"/>
    <w:rsid w:val="009D2D51"/>
    <w:rsid w:val="009D30CF"/>
    <w:rsid w:val="009D6871"/>
    <w:rsid w:val="009E0D29"/>
    <w:rsid w:val="009E0F30"/>
    <w:rsid w:val="009E125C"/>
    <w:rsid w:val="009E2F2E"/>
    <w:rsid w:val="009E44C1"/>
    <w:rsid w:val="009E4D43"/>
    <w:rsid w:val="009E5805"/>
    <w:rsid w:val="009E5CEF"/>
    <w:rsid w:val="009E6AF3"/>
    <w:rsid w:val="009E7CAD"/>
    <w:rsid w:val="009F1380"/>
    <w:rsid w:val="009F2DF4"/>
    <w:rsid w:val="009F3C6B"/>
    <w:rsid w:val="009F45F2"/>
    <w:rsid w:val="009F495E"/>
    <w:rsid w:val="009F53F4"/>
    <w:rsid w:val="009F6FD5"/>
    <w:rsid w:val="00A00ADB"/>
    <w:rsid w:val="00A015DF"/>
    <w:rsid w:val="00A03D4D"/>
    <w:rsid w:val="00A0460B"/>
    <w:rsid w:val="00A05C5C"/>
    <w:rsid w:val="00A05E06"/>
    <w:rsid w:val="00A05EAA"/>
    <w:rsid w:val="00A10F73"/>
    <w:rsid w:val="00A1340B"/>
    <w:rsid w:val="00A14EA5"/>
    <w:rsid w:val="00A17119"/>
    <w:rsid w:val="00A172B1"/>
    <w:rsid w:val="00A21B22"/>
    <w:rsid w:val="00A21B67"/>
    <w:rsid w:val="00A220BD"/>
    <w:rsid w:val="00A22343"/>
    <w:rsid w:val="00A25DA2"/>
    <w:rsid w:val="00A30619"/>
    <w:rsid w:val="00A358C7"/>
    <w:rsid w:val="00A36043"/>
    <w:rsid w:val="00A370E8"/>
    <w:rsid w:val="00A42C9A"/>
    <w:rsid w:val="00A44B2B"/>
    <w:rsid w:val="00A456BE"/>
    <w:rsid w:val="00A46AB3"/>
    <w:rsid w:val="00A476D4"/>
    <w:rsid w:val="00A479B7"/>
    <w:rsid w:val="00A51438"/>
    <w:rsid w:val="00A52CF9"/>
    <w:rsid w:val="00A52E61"/>
    <w:rsid w:val="00A53C45"/>
    <w:rsid w:val="00A553D2"/>
    <w:rsid w:val="00A60B2E"/>
    <w:rsid w:val="00A61E51"/>
    <w:rsid w:val="00A6238A"/>
    <w:rsid w:val="00A62DBA"/>
    <w:rsid w:val="00A65FA1"/>
    <w:rsid w:val="00A66803"/>
    <w:rsid w:val="00A66B08"/>
    <w:rsid w:val="00A67CC1"/>
    <w:rsid w:val="00A70B04"/>
    <w:rsid w:val="00A70C2B"/>
    <w:rsid w:val="00A71274"/>
    <w:rsid w:val="00A72142"/>
    <w:rsid w:val="00A723BE"/>
    <w:rsid w:val="00A72616"/>
    <w:rsid w:val="00A737A2"/>
    <w:rsid w:val="00A74266"/>
    <w:rsid w:val="00A7640D"/>
    <w:rsid w:val="00A81AC2"/>
    <w:rsid w:val="00A81F61"/>
    <w:rsid w:val="00A828CB"/>
    <w:rsid w:val="00A82AEB"/>
    <w:rsid w:val="00A83256"/>
    <w:rsid w:val="00A83F95"/>
    <w:rsid w:val="00A843F2"/>
    <w:rsid w:val="00A85974"/>
    <w:rsid w:val="00A8677A"/>
    <w:rsid w:val="00A87CE2"/>
    <w:rsid w:val="00A9121D"/>
    <w:rsid w:val="00A915D0"/>
    <w:rsid w:val="00A92C78"/>
    <w:rsid w:val="00A93122"/>
    <w:rsid w:val="00A934AA"/>
    <w:rsid w:val="00A939AE"/>
    <w:rsid w:val="00A944D2"/>
    <w:rsid w:val="00A95D30"/>
    <w:rsid w:val="00A96711"/>
    <w:rsid w:val="00A96DA1"/>
    <w:rsid w:val="00A978DE"/>
    <w:rsid w:val="00AA03BB"/>
    <w:rsid w:val="00AA1CCA"/>
    <w:rsid w:val="00AA3D09"/>
    <w:rsid w:val="00AA3E37"/>
    <w:rsid w:val="00AA4D40"/>
    <w:rsid w:val="00AA5221"/>
    <w:rsid w:val="00AA777F"/>
    <w:rsid w:val="00AA7BEA"/>
    <w:rsid w:val="00AA7CD2"/>
    <w:rsid w:val="00AB1EF4"/>
    <w:rsid w:val="00AB2261"/>
    <w:rsid w:val="00AB22F0"/>
    <w:rsid w:val="00AB29D3"/>
    <w:rsid w:val="00AB65BA"/>
    <w:rsid w:val="00AB756D"/>
    <w:rsid w:val="00AB78DF"/>
    <w:rsid w:val="00AC02D0"/>
    <w:rsid w:val="00AC4D0E"/>
    <w:rsid w:val="00AC509E"/>
    <w:rsid w:val="00AC5490"/>
    <w:rsid w:val="00AC6549"/>
    <w:rsid w:val="00AC6DDE"/>
    <w:rsid w:val="00AC7039"/>
    <w:rsid w:val="00AD0418"/>
    <w:rsid w:val="00AD05CA"/>
    <w:rsid w:val="00AD1DEB"/>
    <w:rsid w:val="00AD1F92"/>
    <w:rsid w:val="00AD22D5"/>
    <w:rsid w:val="00AD26E9"/>
    <w:rsid w:val="00AD32F2"/>
    <w:rsid w:val="00AD514B"/>
    <w:rsid w:val="00AD6CF5"/>
    <w:rsid w:val="00AD6DE2"/>
    <w:rsid w:val="00AE0316"/>
    <w:rsid w:val="00AE0D60"/>
    <w:rsid w:val="00AE261F"/>
    <w:rsid w:val="00AE2DD3"/>
    <w:rsid w:val="00AE3239"/>
    <w:rsid w:val="00AE38FC"/>
    <w:rsid w:val="00AE72E5"/>
    <w:rsid w:val="00AF4410"/>
    <w:rsid w:val="00AF4532"/>
    <w:rsid w:val="00AF4A45"/>
    <w:rsid w:val="00AF786F"/>
    <w:rsid w:val="00B00A24"/>
    <w:rsid w:val="00B02FD9"/>
    <w:rsid w:val="00B0393D"/>
    <w:rsid w:val="00B03BCE"/>
    <w:rsid w:val="00B0522D"/>
    <w:rsid w:val="00B0764E"/>
    <w:rsid w:val="00B077CC"/>
    <w:rsid w:val="00B11381"/>
    <w:rsid w:val="00B117F7"/>
    <w:rsid w:val="00B16E6B"/>
    <w:rsid w:val="00B17D34"/>
    <w:rsid w:val="00B2245E"/>
    <w:rsid w:val="00B2440A"/>
    <w:rsid w:val="00B24F96"/>
    <w:rsid w:val="00B25137"/>
    <w:rsid w:val="00B261AD"/>
    <w:rsid w:val="00B26520"/>
    <w:rsid w:val="00B26796"/>
    <w:rsid w:val="00B2690C"/>
    <w:rsid w:val="00B27ECD"/>
    <w:rsid w:val="00B31740"/>
    <w:rsid w:val="00B31753"/>
    <w:rsid w:val="00B3274D"/>
    <w:rsid w:val="00B32A7E"/>
    <w:rsid w:val="00B32B2D"/>
    <w:rsid w:val="00B3348B"/>
    <w:rsid w:val="00B336A1"/>
    <w:rsid w:val="00B33DEE"/>
    <w:rsid w:val="00B3611A"/>
    <w:rsid w:val="00B41B71"/>
    <w:rsid w:val="00B42DB5"/>
    <w:rsid w:val="00B44241"/>
    <w:rsid w:val="00B44A1C"/>
    <w:rsid w:val="00B44FB6"/>
    <w:rsid w:val="00B46029"/>
    <w:rsid w:val="00B471AD"/>
    <w:rsid w:val="00B5047F"/>
    <w:rsid w:val="00B50D66"/>
    <w:rsid w:val="00B51FA9"/>
    <w:rsid w:val="00B51FEA"/>
    <w:rsid w:val="00B521A6"/>
    <w:rsid w:val="00B523E9"/>
    <w:rsid w:val="00B531A7"/>
    <w:rsid w:val="00B531FA"/>
    <w:rsid w:val="00B53305"/>
    <w:rsid w:val="00B54E3A"/>
    <w:rsid w:val="00B5523A"/>
    <w:rsid w:val="00B5527F"/>
    <w:rsid w:val="00B56790"/>
    <w:rsid w:val="00B610C0"/>
    <w:rsid w:val="00B6138E"/>
    <w:rsid w:val="00B6255D"/>
    <w:rsid w:val="00B62CEA"/>
    <w:rsid w:val="00B633F0"/>
    <w:rsid w:val="00B64468"/>
    <w:rsid w:val="00B6599E"/>
    <w:rsid w:val="00B6766A"/>
    <w:rsid w:val="00B7015E"/>
    <w:rsid w:val="00B70523"/>
    <w:rsid w:val="00B72A1B"/>
    <w:rsid w:val="00B74FF8"/>
    <w:rsid w:val="00B758DA"/>
    <w:rsid w:val="00B75BA0"/>
    <w:rsid w:val="00B76B93"/>
    <w:rsid w:val="00B80CA6"/>
    <w:rsid w:val="00B8112A"/>
    <w:rsid w:val="00B81F9A"/>
    <w:rsid w:val="00B83820"/>
    <w:rsid w:val="00B84FD9"/>
    <w:rsid w:val="00B86226"/>
    <w:rsid w:val="00B86A26"/>
    <w:rsid w:val="00B87391"/>
    <w:rsid w:val="00B876E7"/>
    <w:rsid w:val="00B87BD3"/>
    <w:rsid w:val="00B87CCA"/>
    <w:rsid w:val="00B92990"/>
    <w:rsid w:val="00B96AD8"/>
    <w:rsid w:val="00B973F8"/>
    <w:rsid w:val="00BA0695"/>
    <w:rsid w:val="00BA117D"/>
    <w:rsid w:val="00BA1D1D"/>
    <w:rsid w:val="00BA2072"/>
    <w:rsid w:val="00BA26CD"/>
    <w:rsid w:val="00BA59B7"/>
    <w:rsid w:val="00BA6327"/>
    <w:rsid w:val="00BA6355"/>
    <w:rsid w:val="00BA7776"/>
    <w:rsid w:val="00BB2701"/>
    <w:rsid w:val="00BB34F2"/>
    <w:rsid w:val="00BB3CB1"/>
    <w:rsid w:val="00BB4647"/>
    <w:rsid w:val="00BB54F6"/>
    <w:rsid w:val="00BB568F"/>
    <w:rsid w:val="00BB5A85"/>
    <w:rsid w:val="00BB5E5E"/>
    <w:rsid w:val="00BB5F98"/>
    <w:rsid w:val="00BB71DC"/>
    <w:rsid w:val="00BB7D4C"/>
    <w:rsid w:val="00BB7F66"/>
    <w:rsid w:val="00BC021B"/>
    <w:rsid w:val="00BC1DA3"/>
    <w:rsid w:val="00BC1EEA"/>
    <w:rsid w:val="00BC4923"/>
    <w:rsid w:val="00BC4AE3"/>
    <w:rsid w:val="00BC54B8"/>
    <w:rsid w:val="00BC5749"/>
    <w:rsid w:val="00BC5879"/>
    <w:rsid w:val="00BC6DC7"/>
    <w:rsid w:val="00BD0F00"/>
    <w:rsid w:val="00BD2AF5"/>
    <w:rsid w:val="00BD2D71"/>
    <w:rsid w:val="00BD3B60"/>
    <w:rsid w:val="00BD4400"/>
    <w:rsid w:val="00BD5200"/>
    <w:rsid w:val="00BD7EDE"/>
    <w:rsid w:val="00BD7F28"/>
    <w:rsid w:val="00BE09BD"/>
    <w:rsid w:val="00BE0B78"/>
    <w:rsid w:val="00BE1739"/>
    <w:rsid w:val="00BE539E"/>
    <w:rsid w:val="00BF16A6"/>
    <w:rsid w:val="00BF3E16"/>
    <w:rsid w:val="00BF5B7B"/>
    <w:rsid w:val="00BF77DD"/>
    <w:rsid w:val="00BF7974"/>
    <w:rsid w:val="00C05049"/>
    <w:rsid w:val="00C0603E"/>
    <w:rsid w:val="00C06BD4"/>
    <w:rsid w:val="00C12287"/>
    <w:rsid w:val="00C12424"/>
    <w:rsid w:val="00C12500"/>
    <w:rsid w:val="00C131CB"/>
    <w:rsid w:val="00C1368C"/>
    <w:rsid w:val="00C142EE"/>
    <w:rsid w:val="00C14EE1"/>
    <w:rsid w:val="00C15B4A"/>
    <w:rsid w:val="00C15CD9"/>
    <w:rsid w:val="00C17150"/>
    <w:rsid w:val="00C23486"/>
    <w:rsid w:val="00C25800"/>
    <w:rsid w:val="00C27FF9"/>
    <w:rsid w:val="00C3031C"/>
    <w:rsid w:val="00C30735"/>
    <w:rsid w:val="00C30F70"/>
    <w:rsid w:val="00C32FAF"/>
    <w:rsid w:val="00C36444"/>
    <w:rsid w:val="00C4005D"/>
    <w:rsid w:val="00C4041F"/>
    <w:rsid w:val="00C41AEC"/>
    <w:rsid w:val="00C41FCD"/>
    <w:rsid w:val="00C42BC3"/>
    <w:rsid w:val="00C42C0E"/>
    <w:rsid w:val="00C43305"/>
    <w:rsid w:val="00C46648"/>
    <w:rsid w:val="00C50EF6"/>
    <w:rsid w:val="00C54281"/>
    <w:rsid w:val="00C543D9"/>
    <w:rsid w:val="00C566F1"/>
    <w:rsid w:val="00C56F37"/>
    <w:rsid w:val="00C57EA2"/>
    <w:rsid w:val="00C57EDA"/>
    <w:rsid w:val="00C605E4"/>
    <w:rsid w:val="00C61809"/>
    <w:rsid w:val="00C622A8"/>
    <w:rsid w:val="00C62BE8"/>
    <w:rsid w:val="00C6307B"/>
    <w:rsid w:val="00C6444D"/>
    <w:rsid w:val="00C64821"/>
    <w:rsid w:val="00C64F00"/>
    <w:rsid w:val="00C66D51"/>
    <w:rsid w:val="00C67414"/>
    <w:rsid w:val="00C67FB3"/>
    <w:rsid w:val="00C727C4"/>
    <w:rsid w:val="00C746B3"/>
    <w:rsid w:val="00C750A6"/>
    <w:rsid w:val="00C76585"/>
    <w:rsid w:val="00C76E53"/>
    <w:rsid w:val="00C80593"/>
    <w:rsid w:val="00C806F8"/>
    <w:rsid w:val="00C80D2D"/>
    <w:rsid w:val="00C8154F"/>
    <w:rsid w:val="00C867EE"/>
    <w:rsid w:val="00C875D0"/>
    <w:rsid w:val="00C878AB"/>
    <w:rsid w:val="00C90A81"/>
    <w:rsid w:val="00C91B22"/>
    <w:rsid w:val="00C93B53"/>
    <w:rsid w:val="00C966A7"/>
    <w:rsid w:val="00C9691F"/>
    <w:rsid w:val="00C969DF"/>
    <w:rsid w:val="00CA06F5"/>
    <w:rsid w:val="00CA106C"/>
    <w:rsid w:val="00CA2F13"/>
    <w:rsid w:val="00CA31D7"/>
    <w:rsid w:val="00CA5CD6"/>
    <w:rsid w:val="00CA6489"/>
    <w:rsid w:val="00CA7568"/>
    <w:rsid w:val="00CA76BD"/>
    <w:rsid w:val="00CB0501"/>
    <w:rsid w:val="00CB1D74"/>
    <w:rsid w:val="00CB3A35"/>
    <w:rsid w:val="00CB3E8B"/>
    <w:rsid w:val="00CB4107"/>
    <w:rsid w:val="00CB49AC"/>
    <w:rsid w:val="00CB5015"/>
    <w:rsid w:val="00CB5AE5"/>
    <w:rsid w:val="00CB6E0C"/>
    <w:rsid w:val="00CB79D6"/>
    <w:rsid w:val="00CC0AF3"/>
    <w:rsid w:val="00CC0EC9"/>
    <w:rsid w:val="00CC156A"/>
    <w:rsid w:val="00CC3AD1"/>
    <w:rsid w:val="00CC651F"/>
    <w:rsid w:val="00CD02C6"/>
    <w:rsid w:val="00CD207A"/>
    <w:rsid w:val="00CD261C"/>
    <w:rsid w:val="00CD394E"/>
    <w:rsid w:val="00CD3967"/>
    <w:rsid w:val="00CD3F08"/>
    <w:rsid w:val="00CD463F"/>
    <w:rsid w:val="00CD6E9E"/>
    <w:rsid w:val="00CE0C87"/>
    <w:rsid w:val="00CE2505"/>
    <w:rsid w:val="00CE3A04"/>
    <w:rsid w:val="00CE3B08"/>
    <w:rsid w:val="00CE5517"/>
    <w:rsid w:val="00CE6637"/>
    <w:rsid w:val="00CE6C36"/>
    <w:rsid w:val="00CE7BC6"/>
    <w:rsid w:val="00CF17A6"/>
    <w:rsid w:val="00CF3680"/>
    <w:rsid w:val="00CF52F1"/>
    <w:rsid w:val="00CF69A8"/>
    <w:rsid w:val="00CF7619"/>
    <w:rsid w:val="00D00CB6"/>
    <w:rsid w:val="00D02612"/>
    <w:rsid w:val="00D15BC3"/>
    <w:rsid w:val="00D16440"/>
    <w:rsid w:val="00D16892"/>
    <w:rsid w:val="00D20C69"/>
    <w:rsid w:val="00D2121D"/>
    <w:rsid w:val="00D23B61"/>
    <w:rsid w:val="00D23BB8"/>
    <w:rsid w:val="00D3087D"/>
    <w:rsid w:val="00D319CE"/>
    <w:rsid w:val="00D35379"/>
    <w:rsid w:val="00D35BFA"/>
    <w:rsid w:val="00D36755"/>
    <w:rsid w:val="00D37A8E"/>
    <w:rsid w:val="00D40414"/>
    <w:rsid w:val="00D40804"/>
    <w:rsid w:val="00D4132E"/>
    <w:rsid w:val="00D41B5A"/>
    <w:rsid w:val="00D42937"/>
    <w:rsid w:val="00D4362D"/>
    <w:rsid w:val="00D4477D"/>
    <w:rsid w:val="00D45A35"/>
    <w:rsid w:val="00D52CB4"/>
    <w:rsid w:val="00D544D5"/>
    <w:rsid w:val="00D559C9"/>
    <w:rsid w:val="00D57160"/>
    <w:rsid w:val="00D57890"/>
    <w:rsid w:val="00D6167B"/>
    <w:rsid w:val="00D6225A"/>
    <w:rsid w:val="00D6271E"/>
    <w:rsid w:val="00D62E1D"/>
    <w:rsid w:val="00D6405D"/>
    <w:rsid w:val="00D64491"/>
    <w:rsid w:val="00D65459"/>
    <w:rsid w:val="00D65E11"/>
    <w:rsid w:val="00D7075D"/>
    <w:rsid w:val="00D71A8C"/>
    <w:rsid w:val="00D72015"/>
    <w:rsid w:val="00D720FE"/>
    <w:rsid w:val="00D72C66"/>
    <w:rsid w:val="00D73D8C"/>
    <w:rsid w:val="00D74273"/>
    <w:rsid w:val="00D74450"/>
    <w:rsid w:val="00D7524E"/>
    <w:rsid w:val="00D75AF8"/>
    <w:rsid w:val="00D75BAE"/>
    <w:rsid w:val="00D83C49"/>
    <w:rsid w:val="00D842DF"/>
    <w:rsid w:val="00D84410"/>
    <w:rsid w:val="00D85514"/>
    <w:rsid w:val="00D860AA"/>
    <w:rsid w:val="00D90085"/>
    <w:rsid w:val="00D910E0"/>
    <w:rsid w:val="00D92229"/>
    <w:rsid w:val="00D950CB"/>
    <w:rsid w:val="00D95AED"/>
    <w:rsid w:val="00DA0AA6"/>
    <w:rsid w:val="00DA0ACF"/>
    <w:rsid w:val="00DA1D9A"/>
    <w:rsid w:val="00DA2558"/>
    <w:rsid w:val="00DA5639"/>
    <w:rsid w:val="00DA6271"/>
    <w:rsid w:val="00DB0645"/>
    <w:rsid w:val="00DB116B"/>
    <w:rsid w:val="00DB75D3"/>
    <w:rsid w:val="00DC1A12"/>
    <w:rsid w:val="00DC1B4F"/>
    <w:rsid w:val="00DC1BE2"/>
    <w:rsid w:val="00DC3D05"/>
    <w:rsid w:val="00DC4A1A"/>
    <w:rsid w:val="00DC5E2A"/>
    <w:rsid w:val="00DC60D2"/>
    <w:rsid w:val="00DC6213"/>
    <w:rsid w:val="00DD27A3"/>
    <w:rsid w:val="00DD2E98"/>
    <w:rsid w:val="00DD3495"/>
    <w:rsid w:val="00DD634B"/>
    <w:rsid w:val="00DE0B9D"/>
    <w:rsid w:val="00DE1FA5"/>
    <w:rsid w:val="00DE25AC"/>
    <w:rsid w:val="00DE26E6"/>
    <w:rsid w:val="00DE3362"/>
    <w:rsid w:val="00DE598C"/>
    <w:rsid w:val="00DE59DE"/>
    <w:rsid w:val="00DE6C51"/>
    <w:rsid w:val="00DE70F9"/>
    <w:rsid w:val="00DF04A5"/>
    <w:rsid w:val="00DF0776"/>
    <w:rsid w:val="00DF0947"/>
    <w:rsid w:val="00DF186F"/>
    <w:rsid w:val="00DF2565"/>
    <w:rsid w:val="00DF36EA"/>
    <w:rsid w:val="00DF3FEF"/>
    <w:rsid w:val="00DF47BF"/>
    <w:rsid w:val="00DF65FD"/>
    <w:rsid w:val="00DF6CAB"/>
    <w:rsid w:val="00DF76C7"/>
    <w:rsid w:val="00DF7FCF"/>
    <w:rsid w:val="00E00C56"/>
    <w:rsid w:val="00E00D9E"/>
    <w:rsid w:val="00E01962"/>
    <w:rsid w:val="00E01E05"/>
    <w:rsid w:val="00E02D78"/>
    <w:rsid w:val="00E038CF"/>
    <w:rsid w:val="00E052BE"/>
    <w:rsid w:val="00E12C03"/>
    <w:rsid w:val="00E136D5"/>
    <w:rsid w:val="00E13B6A"/>
    <w:rsid w:val="00E1702B"/>
    <w:rsid w:val="00E175F7"/>
    <w:rsid w:val="00E22165"/>
    <w:rsid w:val="00E221A7"/>
    <w:rsid w:val="00E233EE"/>
    <w:rsid w:val="00E23F9C"/>
    <w:rsid w:val="00E24D7D"/>
    <w:rsid w:val="00E25D96"/>
    <w:rsid w:val="00E26AC1"/>
    <w:rsid w:val="00E277E8"/>
    <w:rsid w:val="00E30F93"/>
    <w:rsid w:val="00E32C9F"/>
    <w:rsid w:val="00E3351A"/>
    <w:rsid w:val="00E33965"/>
    <w:rsid w:val="00E33F10"/>
    <w:rsid w:val="00E35F12"/>
    <w:rsid w:val="00E36F51"/>
    <w:rsid w:val="00E375B8"/>
    <w:rsid w:val="00E4094D"/>
    <w:rsid w:val="00E40F83"/>
    <w:rsid w:val="00E41A21"/>
    <w:rsid w:val="00E429F4"/>
    <w:rsid w:val="00E42E7A"/>
    <w:rsid w:val="00E44923"/>
    <w:rsid w:val="00E4627E"/>
    <w:rsid w:val="00E50EA5"/>
    <w:rsid w:val="00E51C10"/>
    <w:rsid w:val="00E55FDC"/>
    <w:rsid w:val="00E56656"/>
    <w:rsid w:val="00E56D7F"/>
    <w:rsid w:val="00E56F9B"/>
    <w:rsid w:val="00E60187"/>
    <w:rsid w:val="00E613AC"/>
    <w:rsid w:val="00E61463"/>
    <w:rsid w:val="00E61648"/>
    <w:rsid w:val="00E61D5B"/>
    <w:rsid w:val="00E631EA"/>
    <w:rsid w:val="00E63BB2"/>
    <w:rsid w:val="00E64BE7"/>
    <w:rsid w:val="00E65707"/>
    <w:rsid w:val="00E65E95"/>
    <w:rsid w:val="00E664DD"/>
    <w:rsid w:val="00E66708"/>
    <w:rsid w:val="00E703DC"/>
    <w:rsid w:val="00E71247"/>
    <w:rsid w:val="00E71E83"/>
    <w:rsid w:val="00E71ECA"/>
    <w:rsid w:val="00E72B1E"/>
    <w:rsid w:val="00E736C0"/>
    <w:rsid w:val="00E74D2A"/>
    <w:rsid w:val="00E75745"/>
    <w:rsid w:val="00E77BF3"/>
    <w:rsid w:val="00E803CC"/>
    <w:rsid w:val="00E81997"/>
    <w:rsid w:val="00E81C28"/>
    <w:rsid w:val="00E83005"/>
    <w:rsid w:val="00E853DF"/>
    <w:rsid w:val="00E86E6B"/>
    <w:rsid w:val="00E8721A"/>
    <w:rsid w:val="00E87675"/>
    <w:rsid w:val="00E87EDA"/>
    <w:rsid w:val="00E902D6"/>
    <w:rsid w:val="00E90C5C"/>
    <w:rsid w:val="00E90D14"/>
    <w:rsid w:val="00E916E3"/>
    <w:rsid w:val="00E951CC"/>
    <w:rsid w:val="00E95A9E"/>
    <w:rsid w:val="00E95C45"/>
    <w:rsid w:val="00E970C0"/>
    <w:rsid w:val="00EA4101"/>
    <w:rsid w:val="00EA4419"/>
    <w:rsid w:val="00EA57AE"/>
    <w:rsid w:val="00EA67E0"/>
    <w:rsid w:val="00EA6AC3"/>
    <w:rsid w:val="00EB5D7C"/>
    <w:rsid w:val="00EB6599"/>
    <w:rsid w:val="00EB6780"/>
    <w:rsid w:val="00EB7634"/>
    <w:rsid w:val="00EB7703"/>
    <w:rsid w:val="00EB7CF7"/>
    <w:rsid w:val="00EC1372"/>
    <w:rsid w:val="00EC3923"/>
    <w:rsid w:val="00EC4374"/>
    <w:rsid w:val="00EC4758"/>
    <w:rsid w:val="00EC638E"/>
    <w:rsid w:val="00ED08C3"/>
    <w:rsid w:val="00ED1FB3"/>
    <w:rsid w:val="00ED3F8C"/>
    <w:rsid w:val="00ED4438"/>
    <w:rsid w:val="00ED46B2"/>
    <w:rsid w:val="00ED6230"/>
    <w:rsid w:val="00ED6914"/>
    <w:rsid w:val="00ED6B78"/>
    <w:rsid w:val="00ED6BDE"/>
    <w:rsid w:val="00EE0218"/>
    <w:rsid w:val="00EE0C9A"/>
    <w:rsid w:val="00EE1661"/>
    <w:rsid w:val="00EE1EA1"/>
    <w:rsid w:val="00EE23F0"/>
    <w:rsid w:val="00EE2ED0"/>
    <w:rsid w:val="00EE4F41"/>
    <w:rsid w:val="00EE5411"/>
    <w:rsid w:val="00EE59F2"/>
    <w:rsid w:val="00EE5A80"/>
    <w:rsid w:val="00EE5D62"/>
    <w:rsid w:val="00EE604D"/>
    <w:rsid w:val="00EE7530"/>
    <w:rsid w:val="00EF0892"/>
    <w:rsid w:val="00EF0BE5"/>
    <w:rsid w:val="00EF1123"/>
    <w:rsid w:val="00EF2897"/>
    <w:rsid w:val="00EF39B4"/>
    <w:rsid w:val="00EF44BA"/>
    <w:rsid w:val="00EF5843"/>
    <w:rsid w:val="00EF5CCA"/>
    <w:rsid w:val="00F0040B"/>
    <w:rsid w:val="00F01355"/>
    <w:rsid w:val="00F015F4"/>
    <w:rsid w:val="00F01B83"/>
    <w:rsid w:val="00F031AD"/>
    <w:rsid w:val="00F0346B"/>
    <w:rsid w:val="00F03558"/>
    <w:rsid w:val="00F037C4"/>
    <w:rsid w:val="00F04974"/>
    <w:rsid w:val="00F05AB9"/>
    <w:rsid w:val="00F10512"/>
    <w:rsid w:val="00F11DC2"/>
    <w:rsid w:val="00F12AB4"/>
    <w:rsid w:val="00F1405D"/>
    <w:rsid w:val="00F14E1B"/>
    <w:rsid w:val="00F16C32"/>
    <w:rsid w:val="00F17C9F"/>
    <w:rsid w:val="00F2132A"/>
    <w:rsid w:val="00F21F78"/>
    <w:rsid w:val="00F22825"/>
    <w:rsid w:val="00F2347A"/>
    <w:rsid w:val="00F23C84"/>
    <w:rsid w:val="00F252B3"/>
    <w:rsid w:val="00F25CBF"/>
    <w:rsid w:val="00F25EF7"/>
    <w:rsid w:val="00F25FBC"/>
    <w:rsid w:val="00F2749F"/>
    <w:rsid w:val="00F279C6"/>
    <w:rsid w:val="00F32709"/>
    <w:rsid w:val="00F32E13"/>
    <w:rsid w:val="00F33146"/>
    <w:rsid w:val="00F37C52"/>
    <w:rsid w:val="00F40372"/>
    <w:rsid w:val="00F433FE"/>
    <w:rsid w:val="00F43EEA"/>
    <w:rsid w:val="00F46DDD"/>
    <w:rsid w:val="00F50943"/>
    <w:rsid w:val="00F50A98"/>
    <w:rsid w:val="00F5148F"/>
    <w:rsid w:val="00F51611"/>
    <w:rsid w:val="00F52FD8"/>
    <w:rsid w:val="00F53331"/>
    <w:rsid w:val="00F55562"/>
    <w:rsid w:val="00F561ED"/>
    <w:rsid w:val="00F56411"/>
    <w:rsid w:val="00F577F4"/>
    <w:rsid w:val="00F57E14"/>
    <w:rsid w:val="00F60553"/>
    <w:rsid w:val="00F60EF7"/>
    <w:rsid w:val="00F637D2"/>
    <w:rsid w:val="00F65F89"/>
    <w:rsid w:val="00F66208"/>
    <w:rsid w:val="00F667BF"/>
    <w:rsid w:val="00F667F4"/>
    <w:rsid w:val="00F6779A"/>
    <w:rsid w:val="00F67A46"/>
    <w:rsid w:val="00F70682"/>
    <w:rsid w:val="00F712DA"/>
    <w:rsid w:val="00F72928"/>
    <w:rsid w:val="00F72F74"/>
    <w:rsid w:val="00F740A8"/>
    <w:rsid w:val="00F755B5"/>
    <w:rsid w:val="00F774B5"/>
    <w:rsid w:val="00F7777A"/>
    <w:rsid w:val="00F81CF4"/>
    <w:rsid w:val="00F83178"/>
    <w:rsid w:val="00F84CD5"/>
    <w:rsid w:val="00F85EE2"/>
    <w:rsid w:val="00F87D16"/>
    <w:rsid w:val="00F912DC"/>
    <w:rsid w:val="00F93126"/>
    <w:rsid w:val="00F932AB"/>
    <w:rsid w:val="00F9412F"/>
    <w:rsid w:val="00F946DA"/>
    <w:rsid w:val="00F94B6D"/>
    <w:rsid w:val="00F96E5E"/>
    <w:rsid w:val="00FA0394"/>
    <w:rsid w:val="00FA1168"/>
    <w:rsid w:val="00FA1D52"/>
    <w:rsid w:val="00FA336B"/>
    <w:rsid w:val="00FA4642"/>
    <w:rsid w:val="00FA62D9"/>
    <w:rsid w:val="00FA62E4"/>
    <w:rsid w:val="00FB129F"/>
    <w:rsid w:val="00FB1424"/>
    <w:rsid w:val="00FB19F3"/>
    <w:rsid w:val="00FB30A0"/>
    <w:rsid w:val="00FB4B04"/>
    <w:rsid w:val="00FC1302"/>
    <w:rsid w:val="00FC1863"/>
    <w:rsid w:val="00FC3E1E"/>
    <w:rsid w:val="00FC402E"/>
    <w:rsid w:val="00FC417E"/>
    <w:rsid w:val="00FC46EC"/>
    <w:rsid w:val="00FC4AC0"/>
    <w:rsid w:val="00FC5B8C"/>
    <w:rsid w:val="00FC690E"/>
    <w:rsid w:val="00FC7F2C"/>
    <w:rsid w:val="00FD0BFD"/>
    <w:rsid w:val="00FD2D42"/>
    <w:rsid w:val="00FD30A1"/>
    <w:rsid w:val="00FD3EEC"/>
    <w:rsid w:val="00FD465D"/>
    <w:rsid w:val="00FD66B9"/>
    <w:rsid w:val="00FD73FF"/>
    <w:rsid w:val="00FD7B56"/>
    <w:rsid w:val="00FD7FAC"/>
    <w:rsid w:val="00FE0DB8"/>
    <w:rsid w:val="00FE1A12"/>
    <w:rsid w:val="00FE1AF3"/>
    <w:rsid w:val="00FE287E"/>
    <w:rsid w:val="00FE42FE"/>
    <w:rsid w:val="00FE5942"/>
    <w:rsid w:val="00FE5F96"/>
    <w:rsid w:val="00FE7EB8"/>
    <w:rsid w:val="00FF0429"/>
    <w:rsid w:val="00FF0753"/>
    <w:rsid w:val="00FF10B0"/>
    <w:rsid w:val="00FF487F"/>
    <w:rsid w:val="00FF580B"/>
    <w:rsid w:val="00FF68FF"/>
    <w:rsid w:val="00FF7C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58942"/>
  <w15:chartTrackingRefBased/>
  <w15:docId w15:val="{56A11224-A627-4E97-BDF1-4250DF92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locked="1" w:qFormat="1"/>
    <w:lsdException w:name="heading 1" w:locked="1" w:uiPriority="99" w:qFormat="1"/>
    <w:lsdException w:name="heading 2" w:locked="1" w:uiPriority="99" w:qFormat="1"/>
    <w:lsdException w:name="heading 3" w:locked="1" w:uiPriority="99" w:qFormat="1"/>
    <w:lsdException w:name="heading 4" w:locked="1" w:uiPriority="99" w:qFormat="1"/>
    <w:lsdException w:name="heading 5" w:locked="1" w:uiPriority="99" w:qFormat="1"/>
    <w:lsdException w:name="heading 6" w:locked="1" w:uiPriority="99" w:qFormat="1"/>
    <w:lsdException w:name="heading 7" w:locked="1" w:uiPriority="99" w:qFormat="1"/>
    <w:lsdException w:name="heading 8" w:locked="1" w:uiPriority="99" w:qFormat="1"/>
    <w:lsdException w:name="heading 9" w:locked="1" w:uiPriority="9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99"/>
    <w:lsdException w:name="toc 2" w:locked="1" w:uiPriority="99"/>
    <w:lsdException w:name="toc 3" w:locked="1" w:uiPriority="99"/>
    <w:lsdException w:name="toc 4" w:locked="1" w:uiPriority="99"/>
    <w:lsdException w:name="toc 5" w:locked="1" w:uiPriority="99"/>
    <w:lsdException w:name="toc 6" w:locked="1" w:uiPriority="99"/>
    <w:lsdException w:name="toc 7" w:locked="1" w:uiPriority="99"/>
    <w:lsdException w:name="toc 8" w:locked="1" w:uiPriority="99"/>
    <w:lsdException w:name="toc 9" w:locked="1" w:uiPriority="99"/>
    <w:lsdException w:name="Normal Indent" w:locked="1" w:uiPriority="99"/>
    <w:lsdException w:name="footnote text" w:locked="1" w:uiPriority="99" w:qFormat="1"/>
    <w:lsdException w:name="annotation text" w:locked="1"/>
    <w:lsdException w:name="header" w:locked="1" w:uiPriority="99"/>
    <w:lsdException w:name="footer" w:locked="1" w:uiPriority="99"/>
    <w:lsdException w:name="index heading" w:locked="1"/>
    <w:lsdException w:name="caption" w:locked="1" w:uiPriority="99" w:qFormat="1"/>
    <w:lsdException w:name="table of figures" w:locked="1" w:uiPriority="99"/>
    <w:lsdException w:name="envelope address" w:locked="1"/>
    <w:lsdException w:name="envelope return" w:locked="1"/>
    <w:lsdException w:name="footnote reference" w:locked="1" w:uiPriority="99"/>
    <w:lsdException w:name="annotation reference" w:locked="1"/>
    <w:lsdException w:name="line number" w:locked="1" w:uiPriority="99" w:qFormat="1"/>
    <w:lsdException w:name="page number" w:locked="1" w:uiPriority="99"/>
    <w:lsdException w:name="endnote reference" w:locked="1" w:uiPriority="99" w:qFormat="1"/>
    <w:lsdException w:name="endnote text" w:locked="1" w:uiPriority="99" w:qFormat="1"/>
    <w:lsdException w:name="table of authorities" w:locked="1"/>
    <w:lsdException w:name="macro" w:locked="1"/>
    <w:lsdException w:name="toa heading" w:locked="1"/>
    <w:lsdException w:name="List" w:locked="1" w:uiPriority="99"/>
    <w:lsdException w:name="List Bullet" w:locked="1" w:uiPriority="99"/>
    <w:lsdException w:name="List Number" w:locked="1"/>
    <w:lsdException w:name="List 2" w:locked="1" w:uiPriority="99"/>
    <w:lsdException w:name="List 3" w:locked="1"/>
    <w:lsdException w:name="List 4" w:locked="1"/>
    <w:lsdException w:name="List 5" w:locked="1"/>
    <w:lsdException w:name="List Bullet 2" w:locked="1" w:uiPriority="99"/>
    <w:lsdException w:name="List Bullet 3" w:locked="1"/>
    <w:lsdException w:name="List Bullet 4" w:locked="1" w:uiPriority="99"/>
    <w:lsdException w:name="List Bullet 5" w:locked="1"/>
    <w:lsdException w:name="List Number 2" w:locked="1"/>
    <w:lsdException w:name="List Number 3" w:locked="1"/>
    <w:lsdException w:name="List Number 4" w:locked="1"/>
    <w:lsdException w:name="List Number 5" w:locked="1"/>
    <w:lsdException w:name="Title" w:locked="1" w:uiPriority="99" w:qFormat="1"/>
    <w:lsdException w:name="Closing" w:locked="1"/>
    <w:lsdException w:name="Signature" w:locked="1"/>
    <w:lsdException w:name="Default Paragraph Font" w:locked="1"/>
    <w:lsdException w:name="Body Text" w:locked="1" w:uiPriority="99"/>
    <w:lsdException w:name="Body Text Indent" w:locked="1" w:uiPriority="99"/>
    <w:lsdException w:name="List Continue" w:locked="1" w:uiPriority="99"/>
    <w:lsdException w:name="List Continue 2" w:locked="1"/>
    <w:lsdException w:name="List Continue 3" w:locked="1"/>
    <w:lsdException w:name="List Continue 4" w:locked="1"/>
    <w:lsdException w:name="List Continue 5" w:locked="1"/>
    <w:lsdException w:name="Message Header" w:locked="1"/>
    <w:lsdException w:name="Subtitle" w:locked="1" w:uiPriority="99" w:qFormat="1"/>
    <w:lsdException w:name="Salutation" w:locked="1"/>
    <w:lsdException w:name="Date" w:locked="1"/>
    <w:lsdException w:name="Body Text First Indent" w:locked="1"/>
    <w:lsdException w:name="Body Text First Indent 2" w:locked="1"/>
    <w:lsdException w:name="Note Heading" w:locked="1" w:uiPriority="99"/>
    <w:lsdException w:name="Body Text 2" w:locked="1" w:uiPriority="99"/>
    <w:lsdException w:name="Body Text 3" w:locked="1" w:uiPriority="99"/>
    <w:lsdException w:name="Body Text Indent 2" w:locked="1" w:uiPriority="99"/>
    <w:lsdException w:name="Body Text Indent 3" w:locked="1" w:uiPriority="99"/>
    <w:lsdException w:name="Block Text" w:locked="1"/>
    <w:lsdException w:name="Hyperlink" w:locked="1" w:uiPriority="99"/>
    <w:lsdException w:name="FollowedHyperlink" w:locked="1" w:uiPriority="99"/>
    <w:lsdException w:name="Strong" w:locked="1" w:uiPriority="99" w:qFormat="1"/>
    <w:lsdException w:name="Emphasis" w:locked="1" w:uiPriority="99" w:qFormat="1"/>
    <w:lsdException w:name="Document Map" w:locked="1" w:uiPriority="99"/>
    <w:lsdException w:name="Plain Text" w:locked="1" w:uiPriority="99"/>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uiPriority="99"/>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uiPriority="99"/>
    <w:lsdException w:name="Table Grid" w:locked="1" w:uiPriority="9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70DC"/>
    <w:pPr>
      <w:suppressAutoHyphens/>
      <w:jc w:val="both"/>
    </w:pPr>
    <w:rPr>
      <w:sz w:val="24"/>
      <w:lang w:val="en-US" w:eastAsia="zh-CN"/>
    </w:rPr>
  </w:style>
  <w:style w:type="paragraph" w:styleId="Heading1">
    <w:name w:val="heading 1"/>
    <w:aliases w:val="SUB BAB 1"/>
    <w:basedOn w:val="Normal"/>
    <w:next w:val="Normal"/>
    <w:link w:val="Heading1Char"/>
    <w:uiPriority w:val="99"/>
    <w:qFormat/>
    <w:rsid w:val="001723DF"/>
    <w:pPr>
      <w:keepNext/>
      <w:numPr>
        <w:numId w:val="1"/>
      </w:numPr>
      <w:spacing w:before="240" w:after="60"/>
      <w:outlineLvl w:val="0"/>
    </w:pPr>
    <w:rPr>
      <w:rFonts w:ascii="Arial" w:hAnsi="Arial"/>
      <w:b/>
      <w:bCs/>
      <w:kern w:val="1"/>
      <w:sz w:val="32"/>
      <w:szCs w:val="32"/>
      <w:lang w:val="x-none"/>
    </w:rPr>
  </w:style>
  <w:style w:type="paragraph" w:styleId="Heading2">
    <w:name w:val="heading 2"/>
    <w:aliases w:val="SUB BAB I"/>
    <w:basedOn w:val="Normal"/>
    <w:next w:val="BodyText"/>
    <w:link w:val="Heading2Char1"/>
    <w:qFormat/>
    <w:rsid w:val="001723DF"/>
    <w:pPr>
      <w:numPr>
        <w:ilvl w:val="1"/>
        <w:numId w:val="1"/>
      </w:numPr>
      <w:spacing w:before="280" w:after="280"/>
      <w:jc w:val="left"/>
      <w:outlineLvl w:val="1"/>
    </w:pPr>
    <w:rPr>
      <w:b/>
      <w:bCs/>
      <w:sz w:val="36"/>
      <w:szCs w:val="36"/>
      <w:lang w:val="x-none"/>
    </w:rPr>
  </w:style>
  <w:style w:type="paragraph" w:styleId="Heading3">
    <w:name w:val="heading 3"/>
    <w:basedOn w:val="Normal"/>
    <w:next w:val="BodyText"/>
    <w:link w:val="Heading3Char"/>
    <w:uiPriority w:val="99"/>
    <w:qFormat/>
    <w:rsid w:val="001723DF"/>
    <w:pPr>
      <w:numPr>
        <w:ilvl w:val="2"/>
        <w:numId w:val="1"/>
      </w:numPr>
      <w:spacing w:before="280" w:after="280"/>
      <w:jc w:val="left"/>
      <w:outlineLvl w:val="2"/>
    </w:pPr>
    <w:rPr>
      <w:b/>
      <w:bCs/>
      <w:sz w:val="27"/>
      <w:szCs w:val="27"/>
      <w:lang w:val="x-none"/>
    </w:rPr>
  </w:style>
  <w:style w:type="paragraph" w:styleId="Heading4">
    <w:name w:val="heading 4"/>
    <w:basedOn w:val="Normal"/>
    <w:next w:val="Normal"/>
    <w:link w:val="Heading4Char"/>
    <w:uiPriority w:val="99"/>
    <w:qFormat/>
    <w:rsid w:val="001723DF"/>
    <w:pPr>
      <w:keepNext/>
      <w:numPr>
        <w:ilvl w:val="3"/>
        <w:numId w:val="1"/>
      </w:numPr>
      <w:spacing w:before="240" w:after="60"/>
      <w:outlineLvl w:val="3"/>
    </w:pPr>
    <w:rPr>
      <w:b/>
      <w:bCs/>
      <w:sz w:val="28"/>
      <w:szCs w:val="28"/>
      <w:lang w:val="x-none"/>
    </w:rPr>
  </w:style>
  <w:style w:type="paragraph" w:styleId="Heading5">
    <w:name w:val="heading 5"/>
    <w:basedOn w:val="Normal"/>
    <w:next w:val="Normal"/>
    <w:link w:val="Heading5Char"/>
    <w:uiPriority w:val="99"/>
    <w:qFormat/>
    <w:rsid w:val="001723DF"/>
    <w:pPr>
      <w:numPr>
        <w:ilvl w:val="4"/>
        <w:numId w:val="1"/>
      </w:numPr>
      <w:spacing w:before="240" w:after="60"/>
      <w:outlineLvl w:val="4"/>
    </w:pPr>
    <w:rPr>
      <w:b/>
      <w:bCs/>
      <w:i/>
      <w:iCs/>
      <w:sz w:val="26"/>
      <w:szCs w:val="26"/>
      <w:lang w:val="x-none"/>
    </w:rPr>
  </w:style>
  <w:style w:type="paragraph" w:styleId="Heading6">
    <w:name w:val="heading 6"/>
    <w:basedOn w:val="Normal"/>
    <w:next w:val="Normal"/>
    <w:link w:val="Heading6Char"/>
    <w:uiPriority w:val="99"/>
    <w:qFormat/>
    <w:rsid w:val="00AD6DE2"/>
    <w:pPr>
      <w:keepNext/>
      <w:keepLines/>
      <w:suppressAutoHyphens w:val="0"/>
      <w:spacing w:before="200" w:line="276" w:lineRule="auto"/>
      <w:jc w:val="left"/>
      <w:outlineLvl w:val="5"/>
    </w:pPr>
    <w:rPr>
      <w:rFonts w:ascii="Cambria" w:hAnsi="Cambria"/>
      <w:i/>
      <w:color w:val="243F60"/>
      <w:sz w:val="20"/>
      <w:lang w:eastAsia="en-US"/>
    </w:rPr>
  </w:style>
  <w:style w:type="paragraph" w:styleId="Heading7">
    <w:name w:val="heading 7"/>
    <w:basedOn w:val="Normal"/>
    <w:next w:val="Normal"/>
    <w:link w:val="Heading7Char"/>
    <w:uiPriority w:val="99"/>
    <w:qFormat/>
    <w:rsid w:val="001723DF"/>
    <w:pPr>
      <w:numPr>
        <w:ilvl w:val="6"/>
        <w:numId w:val="1"/>
      </w:numPr>
      <w:spacing w:before="240" w:after="60"/>
      <w:outlineLvl w:val="6"/>
    </w:pPr>
    <w:rPr>
      <w:szCs w:val="24"/>
      <w:lang w:val="x-none"/>
    </w:rPr>
  </w:style>
  <w:style w:type="paragraph" w:styleId="Heading8">
    <w:name w:val="heading 8"/>
    <w:basedOn w:val="Normal"/>
    <w:next w:val="Normal"/>
    <w:link w:val="Heading8Char"/>
    <w:uiPriority w:val="99"/>
    <w:qFormat/>
    <w:rsid w:val="00AD6DE2"/>
    <w:pPr>
      <w:keepNext/>
      <w:tabs>
        <w:tab w:val="left" w:pos="900"/>
      </w:tabs>
      <w:suppressAutoHyphens w:val="0"/>
      <w:spacing w:line="360" w:lineRule="auto"/>
      <w:ind w:left="4320"/>
      <w:outlineLvl w:val="7"/>
    </w:pPr>
    <w:rPr>
      <w:b/>
      <w:lang w:eastAsia="en-US"/>
    </w:rPr>
  </w:style>
  <w:style w:type="paragraph" w:styleId="Heading9">
    <w:name w:val="heading 9"/>
    <w:basedOn w:val="Normal"/>
    <w:next w:val="Normal"/>
    <w:link w:val="Heading9Char"/>
    <w:uiPriority w:val="99"/>
    <w:qFormat/>
    <w:rsid w:val="00AD6DE2"/>
    <w:pPr>
      <w:keepNext/>
      <w:suppressAutoHyphens w:val="0"/>
      <w:spacing w:line="360" w:lineRule="auto"/>
      <w:jc w:val="left"/>
      <w:outlineLvl w:val="8"/>
    </w:pPr>
    <w:rPr>
      <w:b/>
      <w:color w:val="FF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 BAB 1 Char"/>
    <w:link w:val="Heading1"/>
    <w:uiPriority w:val="99"/>
    <w:locked/>
    <w:rsid w:val="00AD6DE2"/>
    <w:rPr>
      <w:rFonts w:ascii="Arial" w:hAnsi="Arial"/>
      <w:b/>
      <w:bCs/>
      <w:kern w:val="1"/>
      <w:sz w:val="32"/>
      <w:szCs w:val="32"/>
      <w:lang w:val="x-none" w:eastAsia="zh-CN"/>
    </w:rPr>
  </w:style>
  <w:style w:type="character" w:customStyle="1" w:styleId="Heading2Char">
    <w:name w:val="Heading 2 Char"/>
    <w:aliases w:val="SUB BAB I Char"/>
    <w:uiPriority w:val="99"/>
    <w:locked/>
    <w:rsid w:val="001723DF"/>
    <w:rPr>
      <w:b/>
      <w:sz w:val="36"/>
      <w:lang w:val="en-US" w:eastAsia="x-none"/>
    </w:rPr>
  </w:style>
  <w:style w:type="character" w:customStyle="1" w:styleId="Heading3Char">
    <w:name w:val="Heading 3 Char"/>
    <w:link w:val="Heading3"/>
    <w:uiPriority w:val="99"/>
    <w:locked/>
    <w:rsid w:val="00AD6DE2"/>
    <w:rPr>
      <w:b/>
      <w:bCs/>
      <w:sz w:val="27"/>
      <w:szCs w:val="27"/>
      <w:lang w:val="x-none" w:eastAsia="zh-CN"/>
    </w:rPr>
  </w:style>
  <w:style w:type="character" w:customStyle="1" w:styleId="Heading4Char">
    <w:name w:val="Heading 4 Char"/>
    <w:link w:val="Heading4"/>
    <w:uiPriority w:val="99"/>
    <w:locked/>
    <w:rsid w:val="00AD6DE2"/>
    <w:rPr>
      <w:b/>
      <w:bCs/>
      <w:sz w:val="28"/>
      <w:szCs w:val="28"/>
      <w:lang w:val="x-none" w:eastAsia="zh-CN"/>
    </w:rPr>
  </w:style>
  <w:style w:type="character" w:customStyle="1" w:styleId="Heading5Char">
    <w:name w:val="Heading 5 Char"/>
    <w:link w:val="Heading5"/>
    <w:uiPriority w:val="99"/>
    <w:locked/>
    <w:rsid w:val="00AD6DE2"/>
    <w:rPr>
      <w:b/>
      <w:bCs/>
      <w:i/>
      <w:iCs/>
      <w:sz w:val="26"/>
      <w:szCs w:val="26"/>
      <w:lang w:val="x-none" w:eastAsia="zh-CN"/>
    </w:rPr>
  </w:style>
  <w:style w:type="character" w:customStyle="1" w:styleId="Heading6Char">
    <w:name w:val="Heading 6 Char"/>
    <w:link w:val="Heading6"/>
    <w:uiPriority w:val="99"/>
    <w:locked/>
    <w:rsid w:val="00AD6DE2"/>
    <w:rPr>
      <w:rFonts w:ascii="Cambria" w:hAnsi="Cambria"/>
      <w:i/>
      <w:color w:val="243F60"/>
      <w:lang w:val="en-US" w:eastAsia="en-US"/>
    </w:rPr>
  </w:style>
  <w:style w:type="character" w:customStyle="1" w:styleId="Heading7Char">
    <w:name w:val="Heading 7 Char"/>
    <w:link w:val="Heading7"/>
    <w:uiPriority w:val="99"/>
    <w:locked/>
    <w:rsid w:val="00AD6DE2"/>
    <w:rPr>
      <w:sz w:val="24"/>
      <w:szCs w:val="24"/>
      <w:lang w:val="x-none" w:eastAsia="zh-CN"/>
    </w:rPr>
  </w:style>
  <w:style w:type="character" w:customStyle="1" w:styleId="Heading8Char">
    <w:name w:val="Heading 8 Char"/>
    <w:link w:val="Heading8"/>
    <w:uiPriority w:val="99"/>
    <w:locked/>
    <w:rsid w:val="00AD6DE2"/>
    <w:rPr>
      <w:b/>
      <w:sz w:val="24"/>
      <w:lang w:val="en-US" w:eastAsia="en-US"/>
    </w:rPr>
  </w:style>
  <w:style w:type="character" w:customStyle="1" w:styleId="Heading9Char">
    <w:name w:val="Heading 9 Char"/>
    <w:link w:val="Heading9"/>
    <w:uiPriority w:val="99"/>
    <w:locked/>
    <w:rsid w:val="00AD6DE2"/>
    <w:rPr>
      <w:b/>
      <w:color w:val="FF0000"/>
      <w:sz w:val="24"/>
      <w:lang w:val="en-US" w:eastAsia="en-US"/>
    </w:rPr>
  </w:style>
  <w:style w:type="paragraph" w:styleId="BodyText">
    <w:name w:val="Body Text"/>
    <w:basedOn w:val="Normal"/>
    <w:link w:val="BodyTextChar"/>
    <w:uiPriority w:val="99"/>
    <w:rsid w:val="001723DF"/>
    <w:pPr>
      <w:spacing w:after="120"/>
    </w:pPr>
  </w:style>
  <w:style w:type="character" w:customStyle="1" w:styleId="BodyTextChar">
    <w:name w:val="Body Text Char"/>
    <w:link w:val="BodyText"/>
    <w:uiPriority w:val="99"/>
    <w:locked/>
    <w:rsid w:val="00AD6DE2"/>
    <w:rPr>
      <w:sz w:val="24"/>
      <w:lang w:val="en-US" w:eastAsia="zh-CN"/>
    </w:rPr>
  </w:style>
  <w:style w:type="character" w:customStyle="1" w:styleId="Heading2Char1">
    <w:name w:val="Heading 2 Char1"/>
    <w:aliases w:val="SUB BAB I Char1"/>
    <w:link w:val="Heading2"/>
    <w:locked/>
    <w:rsid w:val="00D4362D"/>
    <w:rPr>
      <w:b/>
      <w:bCs/>
      <w:sz w:val="36"/>
      <w:szCs w:val="36"/>
      <w:lang w:val="x-none" w:eastAsia="zh-CN"/>
    </w:rPr>
  </w:style>
  <w:style w:type="character" w:customStyle="1" w:styleId="WW8Num1z0">
    <w:name w:val="WW8Num1z0"/>
    <w:rsid w:val="001723DF"/>
    <w:rPr>
      <w:rFonts w:ascii="Symbol" w:hAnsi="Symbol"/>
    </w:rPr>
  </w:style>
  <w:style w:type="character" w:customStyle="1" w:styleId="WW8Num1z2">
    <w:name w:val="WW8Num1z2"/>
    <w:rsid w:val="001723DF"/>
    <w:rPr>
      <w:rFonts w:ascii="Courier New" w:hAnsi="Courier New"/>
    </w:rPr>
  </w:style>
  <w:style w:type="character" w:customStyle="1" w:styleId="WW8Num1z3">
    <w:name w:val="WW8Num1z3"/>
    <w:rsid w:val="001723DF"/>
    <w:rPr>
      <w:rFonts w:ascii="Wingdings" w:hAnsi="Wingdings"/>
    </w:rPr>
  </w:style>
  <w:style w:type="character" w:customStyle="1" w:styleId="WW8Num2z0">
    <w:name w:val="WW8Num2z0"/>
    <w:rsid w:val="001723DF"/>
  </w:style>
  <w:style w:type="character" w:customStyle="1" w:styleId="WW8Num3z0">
    <w:name w:val="WW8Num3z0"/>
    <w:rsid w:val="001723DF"/>
  </w:style>
  <w:style w:type="character" w:customStyle="1" w:styleId="WW8Num4z0">
    <w:name w:val="WW8Num4z0"/>
    <w:rsid w:val="001723DF"/>
  </w:style>
  <w:style w:type="character" w:customStyle="1" w:styleId="WW8Num4z1">
    <w:name w:val="WW8Num4z1"/>
    <w:rsid w:val="001723DF"/>
    <w:rPr>
      <w:rFonts w:ascii="Courier New" w:hAnsi="Courier New"/>
    </w:rPr>
  </w:style>
  <w:style w:type="character" w:customStyle="1" w:styleId="WW8Num4z2">
    <w:name w:val="WW8Num4z2"/>
    <w:rsid w:val="001723DF"/>
    <w:rPr>
      <w:rFonts w:ascii="Wingdings" w:hAnsi="Wingdings"/>
    </w:rPr>
  </w:style>
  <w:style w:type="character" w:customStyle="1" w:styleId="WW8Num4z3">
    <w:name w:val="WW8Num4z3"/>
    <w:rsid w:val="001723DF"/>
    <w:rPr>
      <w:rFonts w:ascii="Symbol" w:hAnsi="Symbol"/>
    </w:rPr>
  </w:style>
  <w:style w:type="character" w:customStyle="1" w:styleId="WW8Num5z0">
    <w:name w:val="WW8Num5z0"/>
    <w:rsid w:val="001723DF"/>
    <w:rPr>
      <w:rFonts w:ascii="Symbol" w:hAnsi="Symbol"/>
    </w:rPr>
  </w:style>
  <w:style w:type="character" w:customStyle="1" w:styleId="WW8Num6z0">
    <w:name w:val="WW8Num6z0"/>
    <w:rsid w:val="001723DF"/>
  </w:style>
  <w:style w:type="character" w:customStyle="1" w:styleId="WW8Num6z1">
    <w:name w:val="WW8Num6z1"/>
    <w:rsid w:val="001723DF"/>
  </w:style>
  <w:style w:type="character" w:customStyle="1" w:styleId="WW8Num6z2">
    <w:name w:val="WW8Num6z2"/>
    <w:rsid w:val="001723DF"/>
  </w:style>
  <w:style w:type="character" w:customStyle="1" w:styleId="WW8Num6z3">
    <w:name w:val="WW8Num6z3"/>
    <w:rsid w:val="001723DF"/>
  </w:style>
  <w:style w:type="character" w:customStyle="1" w:styleId="WW8Num6z4">
    <w:name w:val="WW8Num6z4"/>
    <w:rsid w:val="001723DF"/>
  </w:style>
  <w:style w:type="character" w:customStyle="1" w:styleId="WW8Num6z5">
    <w:name w:val="WW8Num6z5"/>
    <w:rsid w:val="001723DF"/>
  </w:style>
  <w:style w:type="character" w:customStyle="1" w:styleId="WW8Num6z6">
    <w:name w:val="WW8Num6z6"/>
    <w:rsid w:val="001723DF"/>
  </w:style>
  <w:style w:type="character" w:customStyle="1" w:styleId="WW8Num6z7">
    <w:name w:val="WW8Num6z7"/>
    <w:rsid w:val="001723DF"/>
  </w:style>
  <w:style w:type="character" w:customStyle="1" w:styleId="WW8Num6z8">
    <w:name w:val="WW8Num6z8"/>
    <w:rsid w:val="001723DF"/>
  </w:style>
  <w:style w:type="character" w:customStyle="1" w:styleId="WW8Num7z0">
    <w:name w:val="WW8Num7z0"/>
    <w:rsid w:val="001723DF"/>
  </w:style>
  <w:style w:type="character" w:customStyle="1" w:styleId="WW8Num7z1">
    <w:name w:val="WW8Num7z1"/>
    <w:rsid w:val="001723DF"/>
  </w:style>
  <w:style w:type="character" w:customStyle="1" w:styleId="WW8Num7z2">
    <w:name w:val="WW8Num7z2"/>
    <w:rsid w:val="001723DF"/>
  </w:style>
  <w:style w:type="character" w:customStyle="1" w:styleId="WW8Num7z3">
    <w:name w:val="WW8Num7z3"/>
    <w:rsid w:val="001723DF"/>
  </w:style>
  <w:style w:type="character" w:customStyle="1" w:styleId="WW8Num7z4">
    <w:name w:val="WW8Num7z4"/>
    <w:rsid w:val="001723DF"/>
  </w:style>
  <w:style w:type="character" w:customStyle="1" w:styleId="WW8Num7z5">
    <w:name w:val="WW8Num7z5"/>
    <w:rsid w:val="001723DF"/>
  </w:style>
  <w:style w:type="character" w:customStyle="1" w:styleId="WW8Num7z6">
    <w:name w:val="WW8Num7z6"/>
    <w:rsid w:val="001723DF"/>
  </w:style>
  <w:style w:type="character" w:customStyle="1" w:styleId="WW8Num7z7">
    <w:name w:val="WW8Num7z7"/>
    <w:rsid w:val="001723DF"/>
  </w:style>
  <w:style w:type="character" w:customStyle="1" w:styleId="WW8Num7z8">
    <w:name w:val="WW8Num7z8"/>
    <w:rsid w:val="001723DF"/>
  </w:style>
  <w:style w:type="character" w:customStyle="1" w:styleId="WW8Num8z0">
    <w:name w:val="WW8Num8z0"/>
    <w:rsid w:val="001723DF"/>
    <w:rPr>
      <w:rFonts w:ascii="Times New Roman" w:hAnsi="Times New Roman"/>
    </w:rPr>
  </w:style>
  <w:style w:type="character" w:customStyle="1" w:styleId="WW8Num8z1">
    <w:name w:val="WW8Num8z1"/>
    <w:rsid w:val="001723DF"/>
    <w:rPr>
      <w:rFonts w:ascii="Courier New" w:hAnsi="Courier New"/>
    </w:rPr>
  </w:style>
  <w:style w:type="character" w:customStyle="1" w:styleId="WW8Num8z2">
    <w:name w:val="WW8Num8z2"/>
    <w:rsid w:val="001723DF"/>
    <w:rPr>
      <w:rFonts w:ascii="Wingdings" w:hAnsi="Wingdings"/>
    </w:rPr>
  </w:style>
  <w:style w:type="character" w:customStyle="1" w:styleId="WW8Num8z3">
    <w:name w:val="WW8Num8z3"/>
    <w:rsid w:val="001723DF"/>
    <w:rPr>
      <w:rFonts w:ascii="Symbol" w:hAnsi="Symbol"/>
    </w:rPr>
  </w:style>
  <w:style w:type="character" w:customStyle="1" w:styleId="WW8Num9z0">
    <w:name w:val="WW8Num9z0"/>
    <w:rsid w:val="001723DF"/>
    <w:rPr>
      <w:rFonts w:ascii="Courier New" w:hAnsi="Courier New"/>
    </w:rPr>
  </w:style>
  <w:style w:type="character" w:customStyle="1" w:styleId="WW8Num9z2">
    <w:name w:val="WW8Num9z2"/>
    <w:rsid w:val="001723DF"/>
    <w:rPr>
      <w:rFonts w:ascii="Wingdings" w:hAnsi="Wingdings"/>
    </w:rPr>
  </w:style>
  <w:style w:type="character" w:customStyle="1" w:styleId="WW8Num9z3">
    <w:name w:val="WW8Num9z3"/>
    <w:rsid w:val="001723DF"/>
    <w:rPr>
      <w:rFonts w:ascii="Symbol" w:hAnsi="Symbol"/>
    </w:rPr>
  </w:style>
  <w:style w:type="character" w:customStyle="1" w:styleId="WW8Num10z0">
    <w:name w:val="WW8Num10z0"/>
    <w:rsid w:val="001723DF"/>
    <w:rPr>
      <w:rFonts w:ascii="Times New Roman" w:hAnsi="Times New Roman"/>
    </w:rPr>
  </w:style>
  <w:style w:type="character" w:customStyle="1" w:styleId="WW8Num10z1">
    <w:name w:val="WW8Num10z1"/>
    <w:rsid w:val="001723DF"/>
    <w:rPr>
      <w:rFonts w:ascii="Courier New" w:hAnsi="Courier New"/>
    </w:rPr>
  </w:style>
  <w:style w:type="character" w:customStyle="1" w:styleId="WW8Num10z2">
    <w:name w:val="WW8Num10z2"/>
    <w:rsid w:val="001723DF"/>
    <w:rPr>
      <w:rFonts w:ascii="Wingdings" w:hAnsi="Wingdings"/>
    </w:rPr>
  </w:style>
  <w:style w:type="character" w:customStyle="1" w:styleId="WW8Num10z3">
    <w:name w:val="WW8Num10z3"/>
    <w:rsid w:val="001723DF"/>
    <w:rPr>
      <w:rFonts w:ascii="Symbol" w:hAnsi="Symbol"/>
    </w:rPr>
  </w:style>
  <w:style w:type="character" w:customStyle="1" w:styleId="WW8Num11z0">
    <w:name w:val="WW8Num11z0"/>
    <w:rsid w:val="001723DF"/>
  </w:style>
  <w:style w:type="character" w:customStyle="1" w:styleId="WW8Num11z1">
    <w:name w:val="WW8Num11z1"/>
    <w:rsid w:val="001723DF"/>
  </w:style>
  <w:style w:type="character" w:customStyle="1" w:styleId="WW8Num11z2">
    <w:name w:val="WW8Num11z2"/>
    <w:rsid w:val="001723DF"/>
  </w:style>
  <w:style w:type="character" w:customStyle="1" w:styleId="WW8Num11z3">
    <w:name w:val="WW8Num11z3"/>
    <w:rsid w:val="001723DF"/>
  </w:style>
  <w:style w:type="character" w:customStyle="1" w:styleId="WW8Num11z4">
    <w:name w:val="WW8Num11z4"/>
    <w:rsid w:val="001723DF"/>
  </w:style>
  <w:style w:type="character" w:customStyle="1" w:styleId="WW8Num11z5">
    <w:name w:val="WW8Num11z5"/>
    <w:rsid w:val="001723DF"/>
  </w:style>
  <w:style w:type="character" w:customStyle="1" w:styleId="WW8Num11z6">
    <w:name w:val="WW8Num11z6"/>
    <w:rsid w:val="001723DF"/>
  </w:style>
  <w:style w:type="character" w:customStyle="1" w:styleId="WW8Num11z7">
    <w:name w:val="WW8Num11z7"/>
    <w:rsid w:val="001723DF"/>
  </w:style>
  <w:style w:type="character" w:customStyle="1" w:styleId="WW8Num11z8">
    <w:name w:val="WW8Num11z8"/>
    <w:rsid w:val="001723DF"/>
  </w:style>
  <w:style w:type="character" w:customStyle="1" w:styleId="WW8Num12z0">
    <w:name w:val="WW8Num12z0"/>
    <w:rsid w:val="001723DF"/>
    <w:rPr>
      <w:rFonts w:ascii="Symbol" w:hAnsi="Symbol"/>
      <w:color w:val="auto"/>
    </w:rPr>
  </w:style>
  <w:style w:type="character" w:customStyle="1" w:styleId="WW8Num12z1">
    <w:name w:val="WW8Num12z1"/>
    <w:rsid w:val="001723DF"/>
    <w:rPr>
      <w:rFonts w:ascii="Courier New" w:hAnsi="Courier New"/>
    </w:rPr>
  </w:style>
  <w:style w:type="character" w:customStyle="1" w:styleId="WW8Num12z2">
    <w:name w:val="WW8Num12z2"/>
    <w:rsid w:val="001723DF"/>
    <w:rPr>
      <w:rFonts w:ascii="Wingdings" w:hAnsi="Wingdings"/>
    </w:rPr>
  </w:style>
  <w:style w:type="character" w:customStyle="1" w:styleId="WW8Num12z3">
    <w:name w:val="WW8Num12z3"/>
    <w:rsid w:val="001723DF"/>
    <w:rPr>
      <w:rFonts w:ascii="Symbol" w:hAnsi="Symbol"/>
    </w:rPr>
  </w:style>
  <w:style w:type="character" w:customStyle="1" w:styleId="WW8Num13z0">
    <w:name w:val="WW8Num13z0"/>
    <w:rsid w:val="001723DF"/>
    <w:rPr>
      <w:rFonts w:ascii="Times New Roman" w:hAnsi="Times New Roman"/>
    </w:rPr>
  </w:style>
  <w:style w:type="character" w:customStyle="1" w:styleId="WW8Num13z1">
    <w:name w:val="WW8Num13z1"/>
    <w:rsid w:val="001723DF"/>
    <w:rPr>
      <w:rFonts w:ascii="Courier New" w:hAnsi="Courier New"/>
    </w:rPr>
  </w:style>
  <w:style w:type="character" w:customStyle="1" w:styleId="WW8Num13z2">
    <w:name w:val="WW8Num13z2"/>
    <w:rsid w:val="001723DF"/>
    <w:rPr>
      <w:rFonts w:ascii="Wingdings" w:hAnsi="Wingdings"/>
    </w:rPr>
  </w:style>
  <w:style w:type="character" w:customStyle="1" w:styleId="WW8Num13z3">
    <w:name w:val="WW8Num13z3"/>
    <w:rsid w:val="001723DF"/>
    <w:rPr>
      <w:rFonts w:ascii="Symbol" w:hAnsi="Symbol"/>
    </w:rPr>
  </w:style>
  <w:style w:type="character" w:customStyle="1" w:styleId="WW8Num14z0">
    <w:name w:val="WW8Num14z0"/>
    <w:rsid w:val="001723DF"/>
    <w:rPr>
      <w:rFonts w:ascii="Times New Roman" w:hAnsi="Times New Roman"/>
    </w:rPr>
  </w:style>
  <w:style w:type="character" w:customStyle="1" w:styleId="WW8Num14z1">
    <w:name w:val="WW8Num14z1"/>
    <w:rsid w:val="001723DF"/>
    <w:rPr>
      <w:rFonts w:ascii="Courier New" w:hAnsi="Courier New"/>
    </w:rPr>
  </w:style>
  <w:style w:type="character" w:customStyle="1" w:styleId="WW8Num14z2">
    <w:name w:val="WW8Num14z2"/>
    <w:rsid w:val="001723DF"/>
    <w:rPr>
      <w:rFonts w:ascii="Wingdings" w:hAnsi="Wingdings"/>
    </w:rPr>
  </w:style>
  <w:style w:type="character" w:customStyle="1" w:styleId="WW8Num14z3">
    <w:name w:val="WW8Num14z3"/>
    <w:rsid w:val="001723DF"/>
    <w:rPr>
      <w:rFonts w:ascii="Symbol" w:hAnsi="Symbol"/>
    </w:rPr>
  </w:style>
  <w:style w:type="character" w:customStyle="1" w:styleId="WW8Num15z0">
    <w:name w:val="WW8Num15z0"/>
    <w:rsid w:val="001723DF"/>
    <w:rPr>
      <w:rFonts w:ascii="Times New Roman" w:hAnsi="Times New Roman"/>
    </w:rPr>
  </w:style>
  <w:style w:type="character" w:customStyle="1" w:styleId="WW8Num15z1">
    <w:name w:val="WW8Num15z1"/>
    <w:rsid w:val="001723DF"/>
    <w:rPr>
      <w:rFonts w:ascii="Courier New" w:hAnsi="Courier New"/>
    </w:rPr>
  </w:style>
  <w:style w:type="character" w:customStyle="1" w:styleId="WW8Num15z2">
    <w:name w:val="WW8Num15z2"/>
    <w:rsid w:val="001723DF"/>
    <w:rPr>
      <w:rFonts w:ascii="Wingdings" w:hAnsi="Wingdings"/>
    </w:rPr>
  </w:style>
  <w:style w:type="character" w:customStyle="1" w:styleId="WW8Num15z3">
    <w:name w:val="WW8Num15z3"/>
    <w:rsid w:val="001723DF"/>
    <w:rPr>
      <w:rFonts w:ascii="Symbol" w:hAnsi="Symbol"/>
    </w:rPr>
  </w:style>
  <w:style w:type="character" w:customStyle="1" w:styleId="WW8Num16z0">
    <w:name w:val="WW8Num16z0"/>
    <w:rsid w:val="001723DF"/>
    <w:rPr>
      <w:rFonts w:ascii="Courier New" w:hAnsi="Courier New"/>
    </w:rPr>
  </w:style>
  <w:style w:type="character" w:customStyle="1" w:styleId="WW8Num16z2">
    <w:name w:val="WW8Num16z2"/>
    <w:rsid w:val="001723DF"/>
    <w:rPr>
      <w:rFonts w:ascii="Wingdings" w:hAnsi="Wingdings"/>
    </w:rPr>
  </w:style>
  <w:style w:type="character" w:customStyle="1" w:styleId="WW8Num16z3">
    <w:name w:val="WW8Num16z3"/>
    <w:rsid w:val="001723DF"/>
    <w:rPr>
      <w:rFonts w:ascii="Symbol" w:hAnsi="Symbol"/>
    </w:rPr>
  </w:style>
  <w:style w:type="character" w:customStyle="1" w:styleId="WW8Num17z0">
    <w:name w:val="WW8Num17z0"/>
    <w:rsid w:val="001723DF"/>
  </w:style>
  <w:style w:type="character" w:customStyle="1" w:styleId="WW8Num17z1">
    <w:name w:val="WW8Num17z1"/>
    <w:rsid w:val="001723DF"/>
  </w:style>
  <w:style w:type="character" w:customStyle="1" w:styleId="WW8Num17z2">
    <w:name w:val="WW8Num17z2"/>
    <w:rsid w:val="001723DF"/>
  </w:style>
  <w:style w:type="character" w:customStyle="1" w:styleId="WW8Num17z3">
    <w:name w:val="WW8Num17z3"/>
    <w:rsid w:val="001723DF"/>
  </w:style>
  <w:style w:type="character" w:customStyle="1" w:styleId="WW8Num17z4">
    <w:name w:val="WW8Num17z4"/>
    <w:rsid w:val="001723DF"/>
  </w:style>
  <w:style w:type="character" w:customStyle="1" w:styleId="WW8Num17z5">
    <w:name w:val="WW8Num17z5"/>
    <w:rsid w:val="001723DF"/>
  </w:style>
  <w:style w:type="character" w:customStyle="1" w:styleId="WW8Num17z6">
    <w:name w:val="WW8Num17z6"/>
    <w:rsid w:val="001723DF"/>
  </w:style>
  <w:style w:type="character" w:customStyle="1" w:styleId="WW8Num17z7">
    <w:name w:val="WW8Num17z7"/>
    <w:rsid w:val="001723DF"/>
  </w:style>
  <w:style w:type="character" w:customStyle="1" w:styleId="WW8Num17z8">
    <w:name w:val="WW8Num17z8"/>
    <w:rsid w:val="001723DF"/>
  </w:style>
  <w:style w:type="character" w:customStyle="1" w:styleId="WW8Num18z0">
    <w:name w:val="WW8Num18z0"/>
    <w:rsid w:val="001723DF"/>
    <w:rPr>
      <w:color w:val="auto"/>
    </w:rPr>
  </w:style>
  <w:style w:type="character" w:customStyle="1" w:styleId="WW8Num18z1">
    <w:name w:val="WW8Num18z1"/>
    <w:rsid w:val="001723DF"/>
  </w:style>
  <w:style w:type="character" w:customStyle="1" w:styleId="WW8Num18z2">
    <w:name w:val="WW8Num18z2"/>
    <w:rsid w:val="001723DF"/>
  </w:style>
  <w:style w:type="character" w:customStyle="1" w:styleId="WW8Num18z3">
    <w:name w:val="WW8Num18z3"/>
    <w:rsid w:val="001723DF"/>
  </w:style>
  <w:style w:type="character" w:customStyle="1" w:styleId="WW8Num18z4">
    <w:name w:val="WW8Num18z4"/>
    <w:rsid w:val="001723DF"/>
  </w:style>
  <w:style w:type="character" w:customStyle="1" w:styleId="WW8Num18z5">
    <w:name w:val="WW8Num18z5"/>
    <w:rsid w:val="001723DF"/>
  </w:style>
  <w:style w:type="character" w:customStyle="1" w:styleId="WW8Num18z6">
    <w:name w:val="WW8Num18z6"/>
    <w:rsid w:val="001723DF"/>
  </w:style>
  <w:style w:type="character" w:customStyle="1" w:styleId="WW8Num18z7">
    <w:name w:val="WW8Num18z7"/>
    <w:rsid w:val="001723DF"/>
  </w:style>
  <w:style w:type="character" w:customStyle="1" w:styleId="WW8Num18z8">
    <w:name w:val="WW8Num18z8"/>
    <w:rsid w:val="001723DF"/>
  </w:style>
  <w:style w:type="character" w:customStyle="1" w:styleId="WW8Num19z0">
    <w:name w:val="WW8Num19z0"/>
    <w:rsid w:val="001723DF"/>
  </w:style>
  <w:style w:type="character" w:customStyle="1" w:styleId="WW8Num19z1">
    <w:name w:val="WW8Num19z1"/>
    <w:rsid w:val="001723DF"/>
    <w:rPr>
      <w:rFonts w:ascii="Courier New" w:hAnsi="Courier New"/>
    </w:rPr>
  </w:style>
  <w:style w:type="character" w:customStyle="1" w:styleId="WW8Num19z2">
    <w:name w:val="WW8Num19z2"/>
    <w:rsid w:val="001723DF"/>
    <w:rPr>
      <w:rFonts w:ascii="Wingdings" w:hAnsi="Wingdings"/>
    </w:rPr>
  </w:style>
  <w:style w:type="character" w:customStyle="1" w:styleId="WW8Num19z3">
    <w:name w:val="WW8Num19z3"/>
    <w:rsid w:val="001723DF"/>
    <w:rPr>
      <w:rFonts w:ascii="Symbol" w:hAnsi="Symbol"/>
    </w:rPr>
  </w:style>
  <w:style w:type="character" w:customStyle="1" w:styleId="WW8Num20z0">
    <w:name w:val="WW8Num20z0"/>
    <w:rsid w:val="001723DF"/>
    <w:rPr>
      <w:rFonts w:ascii="Times New Roman" w:hAnsi="Times New Roman"/>
    </w:rPr>
  </w:style>
  <w:style w:type="character" w:customStyle="1" w:styleId="WW8Num20z1">
    <w:name w:val="WW8Num20z1"/>
    <w:rsid w:val="001723DF"/>
    <w:rPr>
      <w:rFonts w:ascii="Courier New" w:hAnsi="Courier New"/>
    </w:rPr>
  </w:style>
  <w:style w:type="character" w:customStyle="1" w:styleId="WW8Num20z2">
    <w:name w:val="WW8Num20z2"/>
    <w:rsid w:val="001723DF"/>
    <w:rPr>
      <w:rFonts w:ascii="Wingdings" w:hAnsi="Wingdings"/>
    </w:rPr>
  </w:style>
  <w:style w:type="character" w:customStyle="1" w:styleId="WW8Num20z3">
    <w:name w:val="WW8Num20z3"/>
    <w:rsid w:val="001723DF"/>
    <w:rPr>
      <w:rFonts w:ascii="Symbol" w:hAnsi="Symbol"/>
    </w:rPr>
  </w:style>
  <w:style w:type="character" w:customStyle="1" w:styleId="WW8Num21z0">
    <w:name w:val="WW8Num21z0"/>
    <w:rsid w:val="001723DF"/>
    <w:rPr>
      <w:rFonts w:ascii="Symbol" w:hAnsi="Symbol"/>
    </w:rPr>
  </w:style>
  <w:style w:type="character" w:customStyle="1" w:styleId="WW8Num21z1">
    <w:name w:val="WW8Num21z1"/>
    <w:rsid w:val="001723DF"/>
    <w:rPr>
      <w:rFonts w:ascii="Courier New" w:hAnsi="Courier New"/>
    </w:rPr>
  </w:style>
  <w:style w:type="character" w:customStyle="1" w:styleId="WW8Num21z2">
    <w:name w:val="WW8Num21z2"/>
    <w:rsid w:val="001723DF"/>
    <w:rPr>
      <w:rFonts w:ascii="Wingdings" w:hAnsi="Wingdings"/>
    </w:rPr>
  </w:style>
  <w:style w:type="character" w:customStyle="1" w:styleId="WW8Num21z3">
    <w:name w:val="WW8Num21z3"/>
    <w:rsid w:val="001723DF"/>
    <w:rPr>
      <w:rFonts w:ascii="Symbol" w:hAnsi="Symbol"/>
    </w:rPr>
  </w:style>
  <w:style w:type="character" w:customStyle="1" w:styleId="WW8Num22z0">
    <w:name w:val="WW8Num22z0"/>
    <w:rsid w:val="001723DF"/>
  </w:style>
  <w:style w:type="character" w:customStyle="1" w:styleId="WW8Num22z1">
    <w:name w:val="WW8Num22z1"/>
    <w:rsid w:val="001723DF"/>
  </w:style>
  <w:style w:type="character" w:customStyle="1" w:styleId="WW8Num22z2">
    <w:name w:val="WW8Num22z2"/>
    <w:rsid w:val="001723DF"/>
  </w:style>
  <w:style w:type="character" w:customStyle="1" w:styleId="WW8Num22z3">
    <w:name w:val="WW8Num22z3"/>
    <w:rsid w:val="001723DF"/>
  </w:style>
  <w:style w:type="character" w:customStyle="1" w:styleId="WW8Num22z4">
    <w:name w:val="WW8Num22z4"/>
    <w:rsid w:val="001723DF"/>
  </w:style>
  <w:style w:type="character" w:customStyle="1" w:styleId="WW8Num22z5">
    <w:name w:val="WW8Num22z5"/>
    <w:rsid w:val="001723DF"/>
  </w:style>
  <w:style w:type="character" w:customStyle="1" w:styleId="WW8Num22z6">
    <w:name w:val="WW8Num22z6"/>
    <w:rsid w:val="001723DF"/>
  </w:style>
  <w:style w:type="character" w:customStyle="1" w:styleId="WW8Num22z7">
    <w:name w:val="WW8Num22z7"/>
    <w:rsid w:val="001723DF"/>
  </w:style>
  <w:style w:type="character" w:customStyle="1" w:styleId="WW8Num22z8">
    <w:name w:val="WW8Num22z8"/>
    <w:rsid w:val="001723DF"/>
  </w:style>
  <w:style w:type="character" w:customStyle="1" w:styleId="WW8Num23z0">
    <w:name w:val="WW8Num23z0"/>
    <w:rsid w:val="001723DF"/>
    <w:rPr>
      <w:rFonts w:ascii="Symbol" w:hAnsi="Symbol"/>
    </w:rPr>
  </w:style>
  <w:style w:type="character" w:customStyle="1" w:styleId="WW8Num23z1">
    <w:name w:val="WW8Num23z1"/>
    <w:rsid w:val="001723DF"/>
    <w:rPr>
      <w:rFonts w:ascii="Courier New" w:hAnsi="Courier New"/>
    </w:rPr>
  </w:style>
  <w:style w:type="character" w:customStyle="1" w:styleId="WW8Num23z2">
    <w:name w:val="WW8Num23z2"/>
    <w:rsid w:val="001723DF"/>
    <w:rPr>
      <w:rFonts w:ascii="Wingdings" w:hAnsi="Wingdings"/>
    </w:rPr>
  </w:style>
  <w:style w:type="character" w:customStyle="1" w:styleId="WW8Num24z0">
    <w:name w:val="WW8Num24z0"/>
    <w:rsid w:val="001723DF"/>
    <w:rPr>
      <w:rFonts w:ascii="Symbol" w:hAnsi="Symbol"/>
    </w:rPr>
  </w:style>
  <w:style w:type="character" w:customStyle="1" w:styleId="WW8Num24z1">
    <w:name w:val="WW8Num24z1"/>
    <w:rsid w:val="001723DF"/>
    <w:rPr>
      <w:rFonts w:ascii="Courier New" w:hAnsi="Courier New"/>
    </w:rPr>
  </w:style>
  <w:style w:type="character" w:customStyle="1" w:styleId="WW8Num24z2">
    <w:name w:val="WW8Num24z2"/>
    <w:rsid w:val="001723DF"/>
    <w:rPr>
      <w:rFonts w:ascii="Wingdings" w:hAnsi="Wingdings"/>
    </w:rPr>
  </w:style>
  <w:style w:type="character" w:customStyle="1" w:styleId="WW8Num25z0">
    <w:name w:val="WW8Num25z0"/>
    <w:rsid w:val="001723DF"/>
    <w:rPr>
      <w:rFonts w:ascii="Symbol" w:hAnsi="Symbol"/>
    </w:rPr>
  </w:style>
  <w:style w:type="character" w:customStyle="1" w:styleId="WW8Num25z1">
    <w:name w:val="WW8Num25z1"/>
    <w:rsid w:val="001723DF"/>
    <w:rPr>
      <w:rFonts w:ascii="Courier New" w:hAnsi="Courier New"/>
    </w:rPr>
  </w:style>
  <w:style w:type="character" w:customStyle="1" w:styleId="WW8Num25z2">
    <w:name w:val="WW8Num25z2"/>
    <w:rsid w:val="001723DF"/>
    <w:rPr>
      <w:rFonts w:ascii="Wingdings" w:hAnsi="Wingdings"/>
    </w:rPr>
  </w:style>
  <w:style w:type="character" w:customStyle="1" w:styleId="WW8Num25z3">
    <w:name w:val="WW8Num25z3"/>
    <w:rsid w:val="001723DF"/>
    <w:rPr>
      <w:rFonts w:ascii="Symbol" w:hAnsi="Symbol"/>
    </w:rPr>
  </w:style>
  <w:style w:type="character" w:customStyle="1" w:styleId="WW8Num26z0">
    <w:name w:val="WW8Num26z0"/>
    <w:rsid w:val="001723DF"/>
    <w:rPr>
      <w:rFonts w:ascii="Symbol" w:hAnsi="Symbol"/>
    </w:rPr>
  </w:style>
  <w:style w:type="character" w:customStyle="1" w:styleId="WW8Num26z1">
    <w:name w:val="WW8Num26z1"/>
    <w:rsid w:val="001723DF"/>
    <w:rPr>
      <w:rFonts w:ascii="Courier New" w:hAnsi="Courier New"/>
    </w:rPr>
  </w:style>
  <w:style w:type="character" w:customStyle="1" w:styleId="WW8Num26z2">
    <w:name w:val="WW8Num26z2"/>
    <w:rsid w:val="001723DF"/>
    <w:rPr>
      <w:rFonts w:ascii="Wingdings" w:hAnsi="Wingdings"/>
    </w:rPr>
  </w:style>
  <w:style w:type="character" w:customStyle="1" w:styleId="WW8Num27z0">
    <w:name w:val="WW8Num27z0"/>
    <w:rsid w:val="001723DF"/>
  </w:style>
  <w:style w:type="character" w:customStyle="1" w:styleId="WW8Num27z1">
    <w:name w:val="WW8Num27z1"/>
    <w:rsid w:val="001723DF"/>
  </w:style>
  <w:style w:type="character" w:customStyle="1" w:styleId="WW8Num27z2">
    <w:name w:val="WW8Num27z2"/>
    <w:rsid w:val="001723DF"/>
  </w:style>
  <w:style w:type="character" w:customStyle="1" w:styleId="WW8Num27z3">
    <w:name w:val="WW8Num27z3"/>
    <w:rsid w:val="001723DF"/>
  </w:style>
  <w:style w:type="character" w:customStyle="1" w:styleId="WW8Num27z4">
    <w:name w:val="WW8Num27z4"/>
    <w:rsid w:val="001723DF"/>
  </w:style>
  <w:style w:type="character" w:customStyle="1" w:styleId="WW8Num27z5">
    <w:name w:val="WW8Num27z5"/>
    <w:rsid w:val="001723DF"/>
  </w:style>
  <w:style w:type="character" w:customStyle="1" w:styleId="WW8Num27z6">
    <w:name w:val="WW8Num27z6"/>
    <w:rsid w:val="001723DF"/>
  </w:style>
  <w:style w:type="character" w:customStyle="1" w:styleId="WW8Num27z7">
    <w:name w:val="WW8Num27z7"/>
    <w:rsid w:val="001723DF"/>
  </w:style>
  <w:style w:type="character" w:customStyle="1" w:styleId="WW8Num27z8">
    <w:name w:val="WW8Num27z8"/>
    <w:rsid w:val="001723DF"/>
  </w:style>
  <w:style w:type="character" w:customStyle="1" w:styleId="WW8Num28z0">
    <w:name w:val="WW8Num28z0"/>
    <w:rsid w:val="001723DF"/>
  </w:style>
  <w:style w:type="character" w:customStyle="1" w:styleId="WW8Num28z1">
    <w:name w:val="WW8Num28z1"/>
    <w:rsid w:val="001723DF"/>
    <w:rPr>
      <w:rFonts w:ascii="Courier New" w:hAnsi="Courier New"/>
    </w:rPr>
  </w:style>
  <w:style w:type="character" w:customStyle="1" w:styleId="WW8Num28z2">
    <w:name w:val="WW8Num28z2"/>
    <w:rsid w:val="001723DF"/>
    <w:rPr>
      <w:rFonts w:ascii="Wingdings" w:hAnsi="Wingdings"/>
    </w:rPr>
  </w:style>
  <w:style w:type="character" w:customStyle="1" w:styleId="WW8Num28z3">
    <w:name w:val="WW8Num28z3"/>
    <w:rsid w:val="001723DF"/>
    <w:rPr>
      <w:rFonts w:ascii="Symbol" w:hAnsi="Symbol"/>
    </w:rPr>
  </w:style>
  <w:style w:type="character" w:customStyle="1" w:styleId="WW8Num29z0">
    <w:name w:val="WW8Num29z0"/>
    <w:rsid w:val="001723DF"/>
  </w:style>
  <w:style w:type="character" w:customStyle="1" w:styleId="WW8Num29z1">
    <w:name w:val="WW8Num29z1"/>
    <w:rsid w:val="001723DF"/>
  </w:style>
  <w:style w:type="character" w:customStyle="1" w:styleId="WW8Num29z2">
    <w:name w:val="WW8Num29z2"/>
    <w:rsid w:val="001723DF"/>
  </w:style>
  <w:style w:type="character" w:customStyle="1" w:styleId="WW8Num29z3">
    <w:name w:val="WW8Num29z3"/>
    <w:rsid w:val="001723DF"/>
  </w:style>
  <w:style w:type="character" w:customStyle="1" w:styleId="WW8Num29z4">
    <w:name w:val="WW8Num29z4"/>
    <w:rsid w:val="001723DF"/>
  </w:style>
  <w:style w:type="character" w:customStyle="1" w:styleId="WW8Num29z5">
    <w:name w:val="WW8Num29z5"/>
    <w:rsid w:val="001723DF"/>
  </w:style>
  <w:style w:type="character" w:customStyle="1" w:styleId="WW8Num29z6">
    <w:name w:val="WW8Num29z6"/>
    <w:rsid w:val="001723DF"/>
  </w:style>
  <w:style w:type="character" w:customStyle="1" w:styleId="WW8Num29z7">
    <w:name w:val="WW8Num29z7"/>
    <w:rsid w:val="001723DF"/>
  </w:style>
  <w:style w:type="character" w:customStyle="1" w:styleId="WW8Num29z8">
    <w:name w:val="WW8Num29z8"/>
    <w:rsid w:val="001723DF"/>
  </w:style>
  <w:style w:type="character" w:customStyle="1" w:styleId="WW8Num30z0">
    <w:name w:val="WW8Num30z0"/>
    <w:rsid w:val="001723DF"/>
    <w:rPr>
      <w:rFonts w:ascii="Symbol" w:hAnsi="Symbol"/>
    </w:rPr>
  </w:style>
  <w:style w:type="character" w:customStyle="1" w:styleId="WW8Num30z1">
    <w:name w:val="WW8Num30z1"/>
    <w:rsid w:val="001723DF"/>
    <w:rPr>
      <w:rFonts w:ascii="Courier New" w:hAnsi="Courier New"/>
    </w:rPr>
  </w:style>
  <w:style w:type="character" w:customStyle="1" w:styleId="WW8Num30z2">
    <w:name w:val="WW8Num30z2"/>
    <w:rsid w:val="001723DF"/>
    <w:rPr>
      <w:rFonts w:ascii="Wingdings" w:hAnsi="Wingdings"/>
    </w:rPr>
  </w:style>
  <w:style w:type="character" w:customStyle="1" w:styleId="WW8Num31z0">
    <w:name w:val="WW8Num31z0"/>
    <w:rsid w:val="001723DF"/>
    <w:rPr>
      <w:rFonts w:ascii="Times New Roman" w:hAnsi="Times New Roman"/>
    </w:rPr>
  </w:style>
  <w:style w:type="character" w:customStyle="1" w:styleId="WW8Num31z1">
    <w:name w:val="WW8Num31z1"/>
    <w:rsid w:val="001723DF"/>
    <w:rPr>
      <w:rFonts w:ascii="Courier New" w:hAnsi="Courier New"/>
    </w:rPr>
  </w:style>
  <w:style w:type="character" w:customStyle="1" w:styleId="WW8Num31z2">
    <w:name w:val="WW8Num31z2"/>
    <w:rsid w:val="001723DF"/>
    <w:rPr>
      <w:rFonts w:ascii="Wingdings" w:hAnsi="Wingdings"/>
    </w:rPr>
  </w:style>
  <w:style w:type="character" w:customStyle="1" w:styleId="WW8Num31z3">
    <w:name w:val="WW8Num31z3"/>
    <w:rsid w:val="001723DF"/>
    <w:rPr>
      <w:rFonts w:ascii="Symbol" w:hAnsi="Symbol"/>
    </w:rPr>
  </w:style>
  <w:style w:type="character" w:customStyle="1" w:styleId="WW8NumSt2z0">
    <w:name w:val="WW8NumSt2z0"/>
    <w:rsid w:val="001723DF"/>
    <w:rPr>
      <w:rFonts w:ascii="Symbol" w:hAnsi="Symbol"/>
    </w:rPr>
  </w:style>
  <w:style w:type="character" w:customStyle="1" w:styleId="WW8NumSt2z1">
    <w:name w:val="WW8NumSt2z1"/>
    <w:rsid w:val="001723DF"/>
    <w:rPr>
      <w:rFonts w:ascii="Courier New" w:hAnsi="Courier New"/>
    </w:rPr>
  </w:style>
  <w:style w:type="character" w:customStyle="1" w:styleId="WW8NumSt2z2">
    <w:name w:val="WW8NumSt2z2"/>
    <w:rsid w:val="001723DF"/>
    <w:rPr>
      <w:rFonts w:ascii="Wingdings" w:hAnsi="Wingdings"/>
    </w:rPr>
  </w:style>
  <w:style w:type="character" w:customStyle="1" w:styleId="FootnoteCharacters">
    <w:name w:val="Footnote Characters"/>
    <w:rsid w:val="001723DF"/>
    <w:rPr>
      <w:vertAlign w:val="superscript"/>
    </w:rPr>
  </w:style>
  <w:style w:type="character" w:styleId="Hyperlink">
    <w:name w:val="Hyperlink"/>
    <w:uiPriority w:val="99"/>
    <w:rsid w:val="001723DF"/>
    <w:rPr>
      <w:color w:val="0000FF"/>
      <w:u w:val="single"/>
    </w:rPr>
  </w:style>
  <w:style w:type="character" w:styleId="FollowedHyperlink">
    <w:name w:val="FollowedHyperlink"/>
    <w:uiPriority w:val="99"/>
    <w:rsid w:val="001723DF"/>
    <w:rPr>
      <w:color w:val="800080"/>
      <w:u w:val="single"/>
    </w:rPr>
  </w:style>
  <w:style w:type="character" w:styleId="PageNumber">
    <w:name w:val="page number"/>
    <w:basedOn w:val="DefaultParagraphFont"/>
    <w:uiPriority w:val="99"/>
    <w:rsid w:val="001723DF"/>
  </w:style>
  <w:style w:type="character" w:customStyle="1" w:styleId="apple-style-span">
    <w:name w:val="apple-style-span"/>
    <w:uiPriority w:val="99"/>
    <w:rsid w:val="001723DF"/>
  </w:style>
  <w:style w:type="character" w:customStyle="1" w:styleId="CharChar6">
    <w:name w:val="Char Char6"/>
    <w:rsid w:val="001723DF"/>
    <w:rPr>
      <w:lang w:val="en-US" w:eastAsia="x-none"/>
    </w:rPr>
  </w:style>
  <w:style w:type="character" w:customStyle="1" w:styleId="shorttext">
    <w:name w:val="short_text"/>
    <w:uiPriority w:val="99"/>
    <w:rsid w:val="001723DF"/>
  </w:style>
  <w:style w:type="character" w:customStyle="1" w:styleId="EndnoteCharacters">
    <w:name w:val="Endnote Characters"/>
    <w:rsid w:val="001723DF"/>
    <w:rPr>
      <w:vertAlign w:val="superscript"/>
    </w:rPr>
  </w:style>
  <w:style w:type="character" w:customStyle="1" w:styleId="gt-icon-text">
    <w:name w:val="gt-icon-text"/>
    <w:rsid w:val="001723DF"/>
  </w:style>
  <w:style w:type="character" w:customStyle="1" w:styleId="citation">
    <w:name w:val="citation"/>
    <w:rsid w:val="001723DF"/>
  </w:style>
  <w:style w:type="character" w:customStyle="1" w:styleId="text">
    <w:name w:val="text"/>
    <w:rsid w:val="001723DF"/>
  </w:style>
  <w:style w:type="character" w:customStyle="1" w:styleId="google-src-text">
    <w:name w:val="google-src-text"/>
    <w:rsid w:val="001723DF"/>
  </w:style>
  <w:style w:type="character" w:customStyle="1" w:styleId="style5">
    <w:name w:val="style5"/>
    <w:rsid w:val="001723DF"/>
  </w:style>
  <w:style w:type="character" w:styleId="Strong">
    <w:name w:val="Strong"/>
    <w:uiPriority w:val="99"/>
    <w:qFormat/>
    <w:rsid w:val="001723DF"/>
    <w:rPr>
      <w:b/>
    </w:rPr>
  </w:style>
  <w:style w:type="character" w:customStyle="1" w:styleId="style11">
    <w:name w:val="style11"/>
    <w:rsid w:val="001723DF"/>
  </w:style>
  <w:style w:type="character" w:styleId="Emphasis">
    <w:name w:val="Emphasis"/>
    <w:uiPriority w:val="99"/>
    <w:qFormat/>
    <w:rsid w:val="001723DF"/>
    <w:rPr>
      <w:b/>
    </w:rPr>
  </w:style>
  <w:style w:type="character" w:customStyle="1" w:styleId="longtext">
    <w:name w:val="long_text"/>
    <w:rsid w:val="001723DF"/>
  </w:style>
  <w:style w:type="character" w:customStyle="1" w:styleId="longtext1">
    <w:name w:val="long_text1"/>
    <w:rsid w:val="001723DF"/>
    <w:rPr>
      <w:sz w:val="20"/>
    </w:rPr>
  </w:style>
  <w:style w:type="character" w:styleId="HTMLCite">
    <w:name w:val="HTML Cite"/>
    <w:uiPriority w:val="99"/>
    <w:rsid w:val="001723DF"/>
    <w:rPr>
      <w:i/>
    </w:rPr>
  </w:style>
  <w:style w:type="character" w:customStyle="1" w:styleId="CharChar7">
    <w:name w:val="Char Char7"/>
    <w:rsid w:val="001723DF"/>
    <w:rPr>
      <w:rFonts w:ascii="Calibri" w:hAnsi="Calibri"/>
      <w:lang w:val="it-IT" w:eastAsia="x-none"/>
    </w:rPr>
  </w:style>
  <w:style w:type="character" w:customStyle="1" w:styleId="WW-FootnoteCharacters">
    <w:name w:val="WW-Footnote Characters"/>
    <w:rsid w:val="001723DF"/>
    <w:rPr>
      <w:vertAlign w:val="superscript"/>
    </w:rPr>
  </w:style>
  <w:style w:type="character" w:customStyle="1" w:styleId="highlight1">
    <w:name w:val="highlight1"/>
    <w:rsid w:val="001723DF"/>
    <w:rPr>
      <w:sz w:val="18"/>
    </w:rPr>
  </w:style>
  <w:style w:type="character" w:customStyle="1" w:styleId="timecap1">
    <w:name w:val="timecap1"/>
    <w:rsid w:val="001723DF"/>
    <w:rPr>
      <w:smallCaps/>
      <w:sz w:val="22"/>
    </w:rPr>
  </w:style>
  <w:style w:type="character" w:customStyle="1" w:styleId="data1">
    <w:name w:val="data1"/>
    <w:rsid w:val="001723DF"/>
    <w:rPr>
      <w:rFonts w:ascii="Arial" w:hAnsi="Arial"/>
      <w:sz w:val="18"/>
      <w:shd w:val="clear" w:color="auto" w:fill="FFFFFF"/>
    </w:rPr>
  </w:style>
  <w:style w:type="character" w:customStyle="1" w:styleId="yshortcuts">
    <w:name w:val="yshortcuts"/>
    <w:rsid w:val="001723DF"/>
  </w:style>
  <w:style w:type="character" w:customStyle="1" w:styleId="Hyperlink5">
    <w:name w:val="Hyperlink5"/>
    <w:rsid w:val="001723DF"/>
    <w:rPr>
      <w:color w:val="1E88CE"/>
      <w:u w:val="none"/>
    </w:rPr>
  </w:style>
  <w:style w:type="character" w:customStyle="1" w:styleId="hps">
    <w:name w:val="hps"/>
    <w:rsid w:val="001723DF"/>
  </w:style>
  <w:style w:type="character" w:customStyle="1" w:styleId="atn">
    <w:name w:val="atn"/>
    <w:rsid w:val="001723DF"/>
  </w:style>
  <w:style w:type="character" w:customStyle="1" w:styleId="hpsatn">
    <w:name w:val="hps atn"/>
    <w:rsid w:val="001723DF"/>
  </w:style>
  <w:style w:type="character" w:customStyle="1" w:styleId="apple-converted-space">
    <w:name w:val="apple-converted-space"/>
    <w:rsid w:val="001723DF"/>
  </w:style>
  <w:style w:type="character" w:styleId="CommentReference">
    <w:name w:val="annotation reference"/>
    <w:rsid w:val="001723DF"/>
    <w:rPr>
      <w:sz w:val="16"/>
    </w:rPr>
  </w:style>
  <w:style w:type="character" w:customStyle="1" w:styleId="CharChar3">
    <w:name w:val="Char Char3"/>
    <w:rsid w:val="001723DF"/>
    <w:rPr>
      <w:rFonts w:eastAsia="Times New Roman"/>
      <w:lang w:val="en-US" w:eastAsia="x-none"/>
    </w:rPr>
  </w:style>
  <w:style w:type="character" w:customStyle="1" w:styleId="DocumentMapChar">
    <w:name w:val="Document Map Char"/>
    <w:uiPriority w:val="99"/>
    <w:locked/>
    <w:rsid w:val="001723DF"/>
    <w:rPr>
      <w:rFonts w:eastAsia="Times New Roman"/>
      <w:b/>
      <w:lang w:val="en-US" w:eastAsia="x-none"/>
    </w:rPr>
  </w:style>
  <w:style w:type="paragraph" w:styleId="DocumentMap">
    <w:name w:val="Document Map"/>
    <w:basedOn w:val="Normal"/>
    <w:link w:val="DocumentMapChar1"/>
    <w:rsid w:val="001B1004"/>
    <w:pPr>
      <w:suppressAutoHyphens w:val="0"/>
      <w:spacing w:after="200" w:line="276" w:lineRule="auto"/>
      <w:jc w:val="left"/>
    </w:pPr>
    <w:rPr>
      <w:sz w:val="2"/>
      <w:lang w:val="x-none"/>
    </w:rPr>
  </w:style>
  <w:style w:type="character" w:customStyle="1" w:styleId="DocumentMapChar1">
    <w:name w:val="Document Map Char1"/>
    <w:link w:val="DocumentMap"/>
    <w:semiHidden/>
    <w:locked/>
    <w:rsid w:val="00B5527F"/>
    <w:rPr>
      <w:sz w:val="2"/>
      <w:lang w:val="x-none" w:eastAsia="zh-CN"/>
    </w:rPr>
  </w:style>
  <w:style w:type="character" w:customStyle="1" w:styleId="gt-icon-text1">
    <w:name w:val="gt-icon-text1"/>
    <w:rsid w:val="001723DF"/>
    <w:rPr>
      <w:color w:val="1111CC"/>
      <w:u w:val="none"/>
    </w:rPr>
  </w:style>
  <w:style w:type="character" w:customStyle="1" w:styleId="singlehighlightclass">
    <w:name w:val="single_highlight_class"/>
    <w:rsid w:val="001723DF"/>
  </w:style>
  <w:style w:type="character" w:customStyle="1" w:styleId="slug-pub-date">
    <w:name w:val="slug-pub-date"/>
    <w:rsid w:val="001723DF"/>
  </w:style>
  <w:style w:type="character" w:customStyle="1" w:styleId="slug-vol">
    <w:name w:val="slug-vol"/>
    <w:rsid w:val="001723DF"/>
  </w:style>
  <w:style w:type="character" w:customStyle="1" w:styleId="slug-issue">
    <w:name w:val="slug-issue"/>
    <w:rsid w:val="001723DF"/>
  </w:style>
  <w:style w:type="character" w:customStyle="1" w:styleId="slug-pages">
    <w:name w:val="slug-pages"/>
    <w:rsid w:val="001723DF"/>
  </w:style>
  <w:style w:type="character" w:customStyle="1" w:styleId="A9">
    <w:name w:val="A9"/>
    <w:rsid w:val="001723DF"/>
    <w:rPr>
      <w:color w:val="000000"/>
      <w:sz w:val="18"/>
    </w:rPr>
  </w:style>
  <w:style w:type="character" w:customStyle="1" w:styleId="A8">
    <w:name w:val="A8"/>
    <w:rsid w:val="001723DF"/>
    <w:rPr>
      <w:color w:val="000000"/>
    </w:rPr>
  </w:style>
  <w:style w:type="character" w:customStyle="1" w:styleId="st">
    <w:name w:val="st"/>
    <w:rsid w:val="001723DF"/>
  </w:style>
  <w:style w:type="character" w:customStyle="1" w:styleId="BodyTextIndent2Char">
    <w:name w:val="Body Text Indent 2 Char"/>
    <w:uiPriority w:val="99"/>
    <w:locked/>
    <w:rsid w:val="001723DF"/>
    <w:rPr>
      <w:rFonts w:ascii="Tahoma" w:hAnsi="Tahoma"/>
      <w:sz w:val="16"/>
      <w:lang w:val="en-US" w:eastAsia="x-none"/>
    </w:rPr>
  </w:style>
  <w:style w:type="paragraph" w:styleId="BodyTextIndent2">
    <w:name w:val="Body Text Indent 2"/>
    <w:basedOn w:val="Normal"/>
    <w:link w:val="BodyTextIndent2Char1"/>
    <w:rsid w:val="00F14E1B"/>
    <w:pPr>
      <w:suppressAutoHyphens w:val="0"/>
      <w:spacing w:after="120" w:line="480" w:lineRule="auto"/>
      <w:ind w:left="360"/>
      <w:jc w:val="left"/>
    </w:pPr>
    <w:rPr>
      <w:sz w:val="20"/>
      <w:lang w:val="x-none"/>
    </w:rPr>
  </w:style>
  <w:style w:type="character" w:customStyle="1" w:styleId="BodyTextIndent2Char1">
    <w:name w:val="Body Text Indent 2 Char1"/>
    <w:link w:val="BodyTextIndent2"/>
    <w:semiHidden/>
    <w:locked/>
    <w:rsid w:val="00B5527F"/>
    <w:rPr>
      <w:sz w:val="20"/>
      <w:lang w:val="x-none" w:eastAsia="zh-CN"/>
    </w:rPr>
  </w:style>
  <w:style w:type="character" w:customStyle="1" w:styleId="alt-edited1">
    <w:name w:val="alt-edited1"/>
    <w:rsid w:val="001723DF"/>
    <w:rPr>
      <w:color w:val="4D90F0"/>
    </w:rPr>
  </w:style>
  <w:style w:type="character" w:customStyle="1" w:styleId="CharChar4">
    <w:name w:val="Char Char4"/>
    <w:rsid w:val="001723DF"/>
  </w:style>
  <w:style w:type="character" w:customStyle="1" w:styleId="hit">
    <w:name w:val="hit"/>
    <w:rsid w:val="001723DF"/>
  </w:style>
  <w:style w:type="character" w:customStyle="1" w:styleId="ref-vol">
    <w:name w:val="ref-vol"/>
    <w:rsid w:val="001723DF"/>
  </w:style>
  <w:style w:type="character" w:customStyle="1" w:styleId="n">
    <w:name w:val="n"/>
    <w:rsid w:val="001723DF"/>
  </w:style>
  <w:style w:type="character" w:customStyle="1" w:styleId="element-citation">
    <w:name w:val="element-citation"/>
    <w:rsid w:val="001723DF"/>
  </w:style>
  <w:style w:type="character" w:customStyle="1" w:styleId="citation-abbreviation2">
    <w:name w:val="citation-abbreviation2"/>
    <w:rsid w:val="001723DF"/>
  </w:style>
  <w:style w:type="character" w:customStyle="1" w:styleId="citation-volume">
    <w:name w:val="citation-volume"/>
    <w:rsid w:val="001723DF"/>
  </w:style>
  <w:style w:type="character" w:customStyle="1" w:styleId="citation-issue">
    <w:name w:val="citation-issue"/>
    <w:rsid w:val="001723DF"/>
  </w:style>
  <w:style w:type="character" w:customStyle="1" w:styleId="citation-flpages">
    <w:name w:val="citation-flpages"/>
    <w:rsid w:val="001723DF"/>
  </w:style>
  <w:style w:type="character" w:customStyle="1" w:styleId="highlightselected">
    <w:name w:val="highlight selected"/>
    <w:rsid w:val="001723DF"/>
  </w:style>
  <w:style w:type="character" w:customStyle="1" w:styleId="frlabel">
    <w:name w:val="fr_label"/>
    <w:rsid w:val="001723DF"/>
  </w:style>
  <w:style w:type="character" w:customStyle="1" w:styleId="hithilite">
    <w:name w:val="hithilite"/>
    <w:rsid w:val="001723DF"/>
  </w:style>
  <w:style w:type="character" w:customStyle="1" w:styleId="A03">
    <w:name w:val="A0+3"/>
    <w:rsid w:val="001723DF"/>
    <w:rPr>
      <w:b/>
      <w:color w:val="000000"/>
      <w:sz w:val="48"/>
    </w:rPr>
  </w:style>
  <w:style w:type="character" w:customStyle="1" w:styleId="A0">
    <w:name w:val="A0"/>
    <w:uiPriority w:val="99"/>
    <w:rsid w:val="001723DF"/>
    <w:rPr>
      <w:color w:val="000000"/>
      <w:sz w:val="18"/>
    </w:rPr>
  </w:style>
  <w:style w:type="character" w:customStyle="1" w:styleId="citationvolume">
    <w:name w:val="citation_volume"/>
    <w:rsid w:val="001723DF"/>
  </w:style>
  <w:style w:type="character" w:customStyle="1" w:styleId="A01">
    <w:name w:val="A0+1"/>
    <w:rsid w:val="001723DF"/>
    <w:rPr>
      <w:b/>
      <w:color w:val="000000"/>
      <w:sz w:val="48"/>
    </w:rPr>
  </w:style>
  <w:style w:type="character" w:customStyle="1" w:styleId="A11">
    <w:name w:val="A1+1"/>
    <w:rsid w:val="001723DF"/>
    <w:rPr>
      <w:b/>
      <w:color w:val="000000"/>
      <w:sz w:val="36"/>
    </w:rPr>
  </w:style>
  <w:style w:type="character" w:customStyle="1" w:styleId="personname">
    <w:name w:val="person_name"/>
    <w:rsid w:val="001723DF"/>
  </w:style>
  <w:style w:type="character" w:customStyle="1" w:styleId="cit-sep">
    <w:name w:val="cit-sep"/>
    <w:rsid w:val="001723DF"/>
  </w:style>
  <w:style w:type="character" w:customStyle="1" w:styleId="name">
    <w:name w:val="name"/>
    <w:rsid w:val="001723DF"/>
  </w:style>
  <w:style w:type="character" w:customStyle="1" w:styleId="xref-aff">
    <w:name w:val="xref-aff"/>
    <w:rsid w:val="001723DF"/>
  </w:style>
  <w:style w:type="character" w:customStyle="1" w:styleId="CharChar1">
    <w:name w:val="Char Char1"/>
    <w:rsid w:val="001723DF"/>
    <w:rPr>
      <w:rFonts w:ascii="Courier New" w:hAnsi="Courier New"/>
      <w:lang w:val="pt-PT" w:eastAsia="x-none"/>
    </w:rPr>
  </w:style>
  <w:style w:type="character" w:customStyle="1" w:styleId="Absatz-Standardschriftart">
    <w:name w:val="Absatz-Standardschriftart"/>
    <w:rsid w:val="001723DF"/>
  </w:style>
  <w:style w:type="character" w:customStyle="1" w:styleId="WW-Absatz-Standardschriftart">
    <w:name w:val="WW-Absatz-Standardschriftart"/>
    <w:rsid w:val="001723DF"/>
  </w:style>
  <w:style w:type="character" w:customStyle="1" w:styleId="WW-DefaultParagraphFont">
    <w:name w:val="WW-Default Paragraph Font"/>
    <w:rsid w:val="001723DF"/>
  </w:style>
  <w:style w:type="character" w:customStyle="1" w:styleId="FooterChar">
    <w:name w:val="Footer Char"/>
    <w:uiPriority w:val="99"/>
    <w:rsid w:val="001723DF"/>
    <w:rPr>
      <w:rFonts w:ascii="Times New Roman" w:hAnsi="Times New Roman"/>
      <w:sz w:val="24"/>
      <w:lang w:val="en-US" w:eastAsia="x-none"/>
    </w:rPr>
  </w:style>
  <w:style w:type="character" w:customStyle="1" w:styleId="BalloonTextChar">
    <w:name w:val="Balloon Text Char"/>
    <w:uiPriority w:val="99"/>
    <w:rsid w:val="001723DF"/>
    <w:rPr>
      <w:rFonts w:ascii="Tahoma" w:hAnsi="Tahoma"/>
      <w:sz w:val="16"/>
      <w:lang w:val="en-US" w:eastAsia="x-none"/>
    </w:rPr>
  </w:style>
  <w:style w:type="character" w:styleId="LineNumber">
    <w:name w:val="line number"/>
    <w:basedOn w:val="DefaultParagraphFont"/>
    <w:uiPriority w:val="99"/>
    <w:qFormat/>
    <w:rsid w:val="001723DF"/>
  </w:style>
  <w:style w:type="character" w:customStyle="1" w:styleId="NumberingSymbols">
    <w:name w:val="Numbering Symbols"/>
    <w:rsid w:val="001723DF"/>
  </w:style>
  <w:style w:type="character" w:customStyle="1" w:styleId="FootnoteTextChar">
    <w:name w:val="Footnote Text Char"/>
    <w:aliases w:val="ftx Char"/>
    <w:uiPriority w:val="99"/>
    <w:rsid w:val="001723DF"/>
    <w:rPr>
      <w:sz w:val="20"/>
    </w:rPr>
  </w:style>
  <w:style w:type="character" w:styleId="FootnoteReference">
    <w:name w:val="footnote reference"/>
    <w:uiPriority w:val="99"/>
    <w:rsid w:val="001723DF"/>
    <w:rPr>
      <w:vertAlign w:val="superscript"/>
    </w:rPr>
  </w:style>
  <w:style w:type="character" w:styleId="EndnoteReference">
    <w:name w:val="endnote reference"/>
    <w:uiPriority w:val="99"/>
    <w:qFormat/>
    <w:rsid w:val="001723DF"/>
    <w:rPr>
      <w:vertAlign w:val="superscript"/>
    </w:rPr>
  </w:style>
  <w:style w:type="paragraph" w:customStyle="1" w:styleId="Heading">
    <w:name w:val="Heading"/>
    <w:basedOn w:val="Normal"/>
    <w:next w:val="BodyText"/>
    <w:rsid w:val="001723DF"/>
    <w:pPr>
      <w:keepNext/>
      <w:spacing w:before="240" w:after="120"/>
      <w:jc w:val="left"/>
    </w:pPr>
    <w:rPr>
      <w:rFonts w:ascii="Arial" w:hAnsi="Arial" w:cs="DejaVu Sans"/>
      <w:sz w:val="28"/>
      <w:szCs w:val="28"/>
      <w:lang w:val="ro-RO"/>
    </w:rPr>
  </w:style>
  <w:style w:type="paragraph" w:styleId="List">
    <w:name w:val="List"/>
    <w:basedOn w:val="BodyText"/>
    <w:uiPriority w:val="99"/>
    <w:rsid w:val="001723DF"/>
    <w:pPr>
      <w:jc w:val="left"/>
    </w:pPr>
    <w:rPr>
      <w:szCs w:val="24"/>
      <w:lang w:val="ro-RO"/>
    </w:rPr>
  </w:style>
  <w:style w:type="paragraph" w:styleId="Caption">
    <w:name w:val="caption"/>
    <w:aliases w:val="Caption Char Char,Caption Char,Caption Char Char Char Char Char,Caption Char Char Char Char,Char Char Char,Char Char Char Char Char"/>
    <w:basedOn w:val="Normal"/>
    <w:next w:val="Normal"/>
    <w:link w:val="CaptionChar1"/>
    <w:uiPriority w:val="99"/>
    <w:qFormat/>
    <w:rsid w:val="001723DF"/>
    <w:rPr>
      <w:rFonts w:ascii="Arial" w:hAnsi="Arial"/>
      <w:b/>
      <w:bCs/>
      <w:sz w:val="20"/>
      <w:lang w:val="en-GB"/>
    </w:rPr>
  </w:style>
  <w:style w:type="paragraph" w:customStyle="1" w:styleId="Index">
    <w:name w:val="Index"/>
    <w:basedOn w:val="Normal"/>
    <w:rsid w:val="001723DF"/>
    <w:pPr>
      <w:suppressLineNumbers/>
      <w:jc w:val="left"/>
    </w:pPr>
    <w:rPr>
      <w:szCs w:val="24"/>
      <w:lang w:val="ro-RO"/>
    </w:rPr>
  </w:style>
  <w:style w:type="paragraph" w:styleId="FootnoteText">
    <w:name w:val="footnote text"/>
    <w:aliases w:val="ftx"/>
    <w:basedOn w:val="Normal"/>
    <w:link w:val="FootnoteTextChar1"/>
    <w:qFormat/>
    <w:rsid w:val="001723DF"/>
    <w:rPr>
      <w:rFonts w:eastAsia="SimSun"/>
      <w:sz w:val="20"/>
    </w:rPr>
  </w:style>
  <w:style w:type="character" w:customStyle="1" w:styleId="FootnoteTextChar1">
    <w:name w:val="Footnote Text Char1"/>
    <w:aliases w:val="ftx Char1"/>
    <w:link w:val="FootnoteText"/>
    <w:locked/>
    <w:rsid w:val="0062103B"/>
    <w:rPr>
      <w:rFonts w:eastAsia="SimSun"/>
      <w:lang w:val="en-US" w:eastAsia="zh-CN"/>
    </w:rPr>
  </w:style>
  <w:style w:type="paragraph" w:customStyle="1" w:styleId="Affiliation">
    <w:name w:val="Affiliation"/>
    <w:basedOn w:val="Normal"/>
    <w:next w:val="Heading1"/>
    <w:rsid w:val="001723DF"/>
    <w:pPr>
      <w:overflowPunct w:val="0"/>
      <w:autoSpaceDE w:val="0"/>
      <w:spacing w:before="60" w:after="120"/>
      <w:jc w:val="center"/>
      <w:textAlignment w:val="baseline"/>
    </w:pPr>
    <w:rPr>
      <w:rFonts w:ascii="Arial" w:hAnsi="Arial" w:cs="Arial"/>
      <w:sz w:val="18"/>
    </w:rPr>
  </w:style>
  <w:style w:type="paragraph" w:styleId="BodyText2">
    <w:name w:val="Body Text 2"/>
    <w:basedOn w:val="Normal"/>
    <w:link w:val="BodyText2Char"/>
    <w:uiPriority w:val="99"/>
    <w:rsid w:val="001723DF"/>
    <w:pPr>
      <w:overflowPunct w:val="0"/>
      <w:autoSpaceDE w:val="0"/>
      <w:ind w:firstLine="720"/>
      <w:textAlignment w:val="baseline"/>
    </w:pPr>
    <w:rPr>
      <w:sz w:val="20"/>
      <w:lang w:val="x-none"/>
    </w:rPr>
  </w:style>
  <w:style w:type="character" w:customStyle="1" w:styleId="BodyText2Char">
    <w:name w:val="Body Text 2 Char"/>
    <w:link w:val="BodyText2"/>
    <w:uiPriority w:val="99"/>
    <w:locked/>
    <w:rsid w:val="00B5527F"/>
    <w:rPr>
      <w:sz w:val="20"/>
      <w:lang w:val="x-none" w:eastAsia="zh-CN"/>
    </w:rPr>
  </w:style>
  <w:style w:type="paragraph" w:customStyle="1" w:styleId="REFERENCEProligno">
    <w:name w:val="REFERENCE Pro ligno"/>
    <w:basedOn w:val="Normal"/>
    <w:rsid w:val="001723DF"/>
    <w:pPr>
      <w:overflowPunct w:val="0"/>
      <w:autoSpaceDE w:val="0"/>
      <w:spacing w:before="120" w:after="120"/>
      <w:textAlignment w:val="baseline"/>
    </w:pPr>
    <w:rPr>
      <w:rFonts w:ascii="Arial" w:hAnsi="Arial" w:cs="Arial"/>
      <w:sz w:val="20"/>
    </w:rPr>
  </w:style>
  <w:style w:type="paragraph" w:styleId="ListNumber2">
    <w:name w:val="List Number 2"/>
    <w:basedOn w:val="Normal"/>
    <w:rsid w:val="001723DF"/>
    <w:pPr>
      <w:numPr>
        <w:numId w:val="2"/>
      </w:numPr>
    </w:pPr>
    <w:rPr>
      <w:sz w:val="22"/>
    </w:rPr>
  </w:style>
  <w:style w:type="paragraph" w:customStyle="1" w:styleId="CharCharCharCharCharChar">
    <w:name w:val="Char Char Char Char Char Char"/>
    <w:basedOn w:val="Normal"/>
    <w:rsid w:val="001723DF"/>
    <w:pPr>
      <w:spacing w:after="160" w:line="240" w:lineRule="exact"/>
    </w:pPr>
    <w:rPr>
      <w:rFonts w:ascii="Tahoma" w:hAnsi="Tahoma" w:cs="Tahoma"/>
      <w:sz w:val="20"/>
    </w:rPr>
  </w:style>
  <w:style w:type="paragraph" w:customStyle="1" w:styleId="CharChar">
    <w:name w:val="Char Char"/>
    <w:basedOn w:val="Normal"/>
    <w:rsid w:val="001723DF"/>
    <w:pPr>
      <w:tabs>
        <w:tab w:val="left" w:pos="7215"/>
      </w:tabs>
      <w:spacing w:before="280" w:after="160" w:line="240" w:lineRule="exact"/>
    </w:pPr>
    <w:rPr>
      <w:rFonts w:ascii="Tahoma" w:hAnsi="Tahoma" w:cs="Tahoma"/>
      <w:sz w:val="20"/>
    </w:rPr>
  </w:style>
  <w:style w:type="paragraph" w:styleId="Header">
    <w:name w:val="header"/>
    <w:basedOn w:val="Normal"/>
    <w:link w:val="HeaderChar"/>
    <w:uiPriority w:val="99"/>
    <w:rsid w:val="001723DF"/>
    <w:pPr>
      <w:tabs>
        <w:tab w:val="center" w:pos="4320"/>
        <w:tab w:val="right" w:pos="8640"/>
      </w:tabs>
    </w:pPr>
    <w:rPr>
      <w:sz w:val="20"/>
      <w:lang w:val="x-none"/>
    </w:rPr>
  </w:style>
  <w:style w:type="character" w:customStyle="1" w:styleId="HeaderChar">
    <w:name w:val="Header Char"/>
    <w:link w:val="Header"/>
    <w:uiPriority w:val="99"/>
    <w:locked/>
    <w:rsid w:val="00B5527F"/>
    <w:rPr>
      <w:sz w:val="20"/>
      <w:lang w:val="x-none" w:eastAsia="zh-CN"/>
    </w:rPr>
  </w:style>
  <w:style w:type="paragraph" w:styleId="Footer">
    <w:name w:val="footer"/>
    <w:basedOn w:val="Normal"/>
    <w:link w:val="FooterChar1"/>
    <w:rsid w:val="001723DF"/>
    <w:pPr>
      <w:tabs>
        <w:tab w:val="center" w:pos="4320"/>
        <w:tab w:val="right" w:pos="8640"/>
      </w:tabs>
    </w:pPr>
    <w:rPr>
      <w:sz w:val="20"/>
      <w:lang w:val="x-none"/>
    </w:rPr>
  </w:style>
  <w:style w:type="character" w:customStyle="1" w:styleId="FooterChar1">
    <w:name w:val="Footer Char1"/>
    <w:link w:val="Footer"/>
    <w:semiHidden/>
    <w:locked/>
    <w:rsid w:val="00B5527F"/>
    <w:rPr>
      <w:sz w:val="20"/>
      <w:lang w:val="x-none" w:eastAsia="zh-CN"/>
    </w:rPr>
  </w:style>
  <w:style w:type="paragraph" w:customStyle="1" w:styleId="Char2CharCharCaracterCaracterCharChar">
    <w:name w:val="Char2 Char Char Caracter Caracter Char Char"/>
    <w:basedOn w:val="Normal"/>
    <w:rsid w:val="001723DF"/>
    <w:pPr>
      <w:tabs>
        <w:tab w:val="left" w:pos="7215"/>
      </w:tabs>
      <w:spacing w:before="280" w:after="160" w:line="240" w:lineRule="exact"/>
    </w:pPr>
    <w:rPr>
      <w:rFonts w:ascii="Tahoma" w:hAnsi="Tahoma" w:cs="Tahoma"/>
      <w:sz w:val="20"/>
    </w:rPr>
  </w:style>
  <w:style w:type="paragraph" w:styleId="BodyTextIndent">
    <w:name w:val="Body Text Indent"/>
    <w:basedOn w:val="Normal"/>
    <w:link w:val="BodyTextIndentChar"/>
    <w:uiPriority w:val="99"/>
    <w:rsid w:val="001723DF"/>
    <w:pPr>
      <w:spacing w:after="120"/>
      <w:ind w:left="360"/>
    </w:pPr>
    <w:rPr>
      <w:sz w:val="20"/>
      <w:lang w:val="x-none"/>
    </w:rPr>
  </w:style>
  <w:style w:type="character" w:customStyle="1" w:styleId="BodyTextIndentChar">
    <w:name w:val="Body Text Indent Char"/>
    <w:link w:val="BodyTextIndent"/>
    <w:uiPriority w:val="99"/>
    <w:locked/>
    <w:rsid w:val="00B5527F"/>
    <w:rPr>
      <w:sz w:val="20"/>
      <w:lang w:val="x-none" w:eastAsia="zh-CN"/>
    </w:rPr>
  </w:style>
  <w:style w:type="paragraph" w:styleId="EndnoteText">
    <w:name w:val="endnote text"/>
    <w:basedOn w:val="Normal"/>
    <w:link w:val="EndnoteTextChar"/>
    <w:uiPriority w:val="99"/>
    <w:qFormat/>
    <w:rsid w:val="001723DF"/>
    <w:pPr>
      <w:jc w:val="left"/>
    </w:pPr>
    <w:rPr>
      <w:sz w:val="20"/>
      <w:lang w:val="x-none"/>
    </w:rPr>
  </w:style>
  <w:style w:type="character" w:customStyle="1" w:styleId="EndnoteTextChar">
    <w:name w:val="Endnote Text Char"/>
    <w:link w:val="EndnoteText"/>
    <w:uiPriority w:val="99"/>
    <w:locked/>
    <w:rsid w:val="00B5527F"/>
    <w:rPr>
      <w:sz w:val="20"/>
      <w:lang w:val="x-none" w:eastAsia="zh-CN"/>
    </w:rPr>
  </w:style>
  <w:style w:type="paragraph" w:styleId="NormalWeb">
    <w:name w:val="Normal (Web)"/>
    <w:basedOn w:val="Normal"/>
    <w:uiPriority w:val="99"/>
    <w:rsid w:val="001723DF"/>
    <w:pPr>
      <w:spacing w:before="280" w:after="280"/>
      <w:jc w:val="left"/>
    </w:pPr>
    <w:rPr>
      <w:szCs w:val="24"/>
    </w:rPr>
  </w:style>
  <w:style w:type="paragraph" w:styleId="PlainText">
    <w:name w:val="Plain Text"/>
    <w:basedOn w:val="Normal"/>
    <w:link w:val="PlainTextChar"/>
    <w:uiPriority w:val="99"/>
    <w:rsid w:val="001723DF"/>
    <w:pPr>
      <w:overflowPunct w:val="0"/>
      <w:autoSpaceDE w:val="0"/>
      <w:jc w:val="left"/>
      <w:textAlignment w:val="baseline"/>
    </w:pPr>
    <w:rPr>
      <w:rFonts w:ascii="Courier New" w:hAnsi="Courier New"/>
      <w:sz w:val="20"/>
      <w:lang w:val="x-none"/>
    </w:rPr>
  </w:style>
  <w:style w:type="character" w:customStyle="1" w:styleId="PlainTextChar">
    <w:name w:val="Plain Text Char"/>
    <w:link w:val="PlainText"/>
    <w:uiPriority w:val="99"/>
    <w:locked/>
    <w:rsid w:val="00B5527F"/>
    <w:rPr>
      <w:rFonts w:ascii="Courier New" w:hAnsi="Courier New"/>
      <w:sz w:val="20"/>
      <w:lang w:val="x-none" w:eastAsia="zh-CN"/>
    </w:rPr>
  </w:style>
  <w:style w:type="paragraph" w:customStyle="1" w:styleId="Authors">
    <w:name w:val="Authors"/>
    <w:basedOn w:val="Normal"/>
    <w:rsid w:val="001723DF"/>
    <w:pPr>
      <w:spacing w:after="240" w:line="360" w:lineRule="auto"/>
      <w:jc w:val="center"/>
    </w:pPr>
    <w:rPr>
      <w:rFonts w:ascii="Tahoma" w:hAnsi="Tahoma" w:cs="Calibri"/>
      <w:lang w:val="en-GB"/>
    </w:rPr>
  </w:style>
  <w:style w:type="paragraph" w:customStyle="1" w:styleId="Reference">
    <w:name w:val="Reference"/>
    <w:basedOn w:val="Normal"/>
    <w:rsid w:val="001723DF"/>
    <w:pPr>
      <w:spacing w:after="120" w:line="360" w:lineRule="auto"/>
      <w:ind w:left="397" w:hanging="397"/>
    </w:pPr>
    <w:rPr>
      <w:rFonts w:cs="Calibri"/>
      <w:lang w:val="en-GB"/>
    </w:rPr>
  </w:style>
  <w:style w:type="paragraph" w:customStyle="1" w:styleId="CharChar1CharCharChar">
    <w:name w:val="Char Char1 Char Char Char"/>
    <w:basedOn w:val="Normal"/>
    <w:rsid w:val="001723DF"/>
    <w:pPr>
      <w:tabs>
        <w:tab w:val="left" w:pos="7215"/>
      </w:tabs>
      <w:spacing w:before="280" w:after="160" w:line="240" w:lineRule="exact"/>
    </w:pPr>
    <w:rPr>
      <w:rFonts w:ascii="Tahoma" w:hAnsi="Tahoma" w:cs="Tahoma"/>
      <w:sz w:val="20"/>
    </w:rPr>
  </w:style>
  <w:style w:type="paragraph" w:customStyle="1" w:styleId="ListParagraph1">
    <w:name w:val="List Paragraph1"/>
    <w:basedOn w:val="Normal"/>
    <w:rsid w:val="001723DF"/>
    <w:pPr>
      <w:ind w:left="708"/>
      <w:jc w:val="left"/>
    </w:pPr>
    <w:rPr>
      <w:szCs w:val="24"/>
      <w:lang w:val="it-IT"/>
    </w:rPr>
  </w:style>
  <w:style w:type="paragraph" w:styleId="BalloonText">
    <w:name w:val="Balloon Text"/>
    <w:basedOn w:val="Normal"/>
    <w:link w:val="BalloonTextChar1"/>
    <w:uiPriority w:val="99"/>
    <w:rsid w:val="001723DF"/>
    <w:rPr>
      <w:sz w:val="2"/>
      <w:lang w:val="x-none"/>
    </w:rPr>
  </w:style>
  <w:style w:type="character" w:customStyle="1" w:styleId="BalloonTextChar1">
    <w:name w:val="Balloon Text Char1"/>
    <w:link w:val="BalloonText"/>
    <w:uiPriority w:val="99"/>
    <w:semiHidden/>
    <w:locked/>
    <w:rsid w:val="00B5527F"/>
    <w:rPr>
      <w:sz w:val="2"/>
      <w:lang w:val="x-none" w:eastAsia="zh-CN"/>
    </w:rPr>
  </w:style>
  <w:style w:type="paragraph" w:styleId="BodyTextIndent3">
    <w:name w:val="Body Text Indent 3"/>
    <w:basedOn w:val="Normal"/>
    <w:link w:val="BodyTextIndent3Char"/>
    <w:uiPriority w:val="99"/>
    <w:rsid w:val="001723DF"/>
    <w:pPr>
      <w:spacing w:after="120"/>
      <w:ind w:left="283"/>
      <w:jc w:val="left"/>
    </w:pPr>
    <w:rPr>
      <w:sz w:val="16"/>
      <w:lang w:val="x-none"/>
    </w:rPr>
  </w:style>
  <w:style w:type="character" w:customStyle="1" w:styleId="BodyTextIndent3Char">
    <w:name w:val="Body Text Indent 3 Char"/>
    <w:link w:val="BodyTextIndent3"/>
    <w:uiPriority w:val="99"/>
    <w:locked/>
    <w:rsid w:val="00B5527F"/>
    <w:rPr>
      <w:sz w:val="16"/>
      <w:lang w:val="x-none" w:eastAsia="zh-CN"/>
    </w:rPr>
  </w:style>
  <w:style w:type="paragraph" w:customStyle="1" w:styleId="TableContents">
    <w:name w:val="Table Contents"/>
    <w:basedOn w:val="Normal"/>
    <w:rsid w:val="001723DF"/>
    <w:pPr>
      <w:suppressLineNumbers/>
      <w:jc w:val="left"/>
    </w:pPr>
    <w:rPr>
      <w:szCs w:val="24"/>
      <w:lang w:val="ro-RO"/>
    </w:rPr>
  </w:style>
  <w:style w:type="paragraph" w:customStyle="1" w:styleId="TableHeading">
    <w:name w:val="Table Heading"/>
    <w:basedOn w:val="TableContents"/>
    <w:rsid w:val="001723DF"/>
    <w:pPr>
      <w:jc w:val="center"/>
    </w:pPr>
    <w:rPr>
      <w:b/>
      <w:bCs/>
    </w:rPr>
  </w:style>
  <w:style w:type="paragraph" w:customStyle="1" w:styleId="ColorfulList-Accent11">
    <w:name w:val="Colorful List - Accent 11"/>
    <w:basedOn w:val="Normal"/>
    <w:rsid w:val="001723DF"/>
    <w:pPr>
      <w:spacing w:after="200" w:line="276" w:lineRule="auto"/>
      <w:ind w:left="720"/>
      <w:jc w:val="left"/>
    </w:pPr>
    <w:rPr>
      <w:rFonts w:ascii="Calibri" w:hAnsi="Calibri" w:cs="Mangal"/>
      <w:sz w:val="22"/>
      <w:szCs w:val="22"/>
    </w:rPr>
  </w:style>
  <w:style w:type="paragraph" w:customStyle="1" w:styleId="Default">
    <w:name w:val="Default"/>
    <w:rsid w:val="001723DF"/>
    <w:pPr>
      <w:suppressAutoHyphens/>
      <w:autoSpaceDE w:val="0"/>
    </w:pPr>
    <w:rPr>
      <w:rFonts w:ascii="Code" w:hAnsi="Code" w:cs="Code"/>
      <w:color w:val="000000"/>
      <w:sz w:val="24"/>
      <w:szCs w:val="24"/>
      <w:lang w:val="en-US" w:eastAsia="zh-CN"/>
    </w:rPr>
  </w:style>
  <w:style w:type="paragraph" w:customStyle="1" w:styleId="Tablecaption">
    <w:name w:val="Table caption"/>
    <w:basedOn w:val="Normal"/>
    <w:rsid w:val="001723DF"/>
    <w:pPr>
      <w:spacing w:after="120"/>
      <w:jc w:val="center"/>
    </w:pPr>
    <w:rPr>
      <w:sz w:val="22"/>
      <w:szCs w:val="22"/>
    </w:rPr>
  </w:style>
  <w:style w:type="paragraph" w:styleId="CommentText">
    <w:name w:val="annotation text"/>
    <w:basedOn w:val="Normal"/>
    <w:link w:val="CommentTextChar"/>
    <w:rsid w:val="001723DF"/>
    <w:rPr>
      <w:sz w:val="20"/>
    </w:rPr>
  </w:style>
  <w:style w:type="character" w:customStyle="1" w:styleId="CommentTextChar">
    <w:name w:val="Comment Text Char"/>
    <w:link w:val="CommentText"/>
    <w:semiHidden/>
    <w:locked/>
    <w:rsid w:val="009A5E24"/>
    <w:rPr>
      <w:lang w:val="en-US" w:eastAsia="zh-CN"/>
    </w:rPr>
  </w:style>
  <w:style w:type="paragraph" w:styleId="CommentSubject">
    <w:name w:val="annotation subject"/>
    <w:basedOn w:val="CommentText"/>
    <w:next w:val="CommentText"/>
    <w:link w:val="CommentSubjectChar"/>
    <w:rsid w:val="001723DF"/>
    <w:rPr>
      <w:b/>
    </w:rPr>
  </w:style>
  <w:style w:type="character" w:customStyle="1" w:styleId="CommentSubjectChar">
    <w:name w:val="Comment Subject Char"/>
    <w:link w:val="CommentSubject"/>
    <w:semiHidden/>
    <w:locked/>
    <w:rsid w:val="00B5527F"/>
    <w:rPr>
      <w:b/>
      <w:sz w:val="20"/>
      <w:lang w:val="en-US" w:eastAsia="zh-CN"/>
    </w:rPr>
  </w:style>
  <w:style w:type="paragraph" w:customStyle="1" w:styleId="MediumGrid21">
    <w:name w:val="Medium Grid 21"/>
    <w:rsid w:val="001723DF"/>
    <w:pPr>
      <w:suppressAutoHyphens/>
    </w:pPr>
    <w:rPr>
      <w:rFonts w:ascii="Calibri" w:hAnsi="Calibri" w:cs="Calibri"/>
      <w:sz w:val="22"/>
      <w:szCs w:val="22"/>
      <w:lang w:val="en-US" w:eastAsia="zh-CN"/>
    </w:rPr>
  </w:style>
  <w:style w:type="paragraph" w:customStyle="1" w:styleId="jednacina">
    <w:name w:val="jednacina"/>
    <w:basedOn w:val="Normal"/>
    <w:next w:val="Normal"/>
    <w:rsid w:val="001723DF"/>
    <w:pPr>
      <w:tabs>
        <w:tab w:val="center" w:pos="3686"/>
        <w:tab w:val="right" w:pos="7326"/>
      </w:tabs>
      <w:spacing w:after="120"/>
      <w:jc w:val="left"/>
    </w:pPr>
    <w:rPr>
      <w:sz w:val="22"/>
      <w:lang w:val="en-GB"/>
    </w:rPr>
  </w:style>
  <w:style w:type="paragraph" w:customStyle="1" w:styleId="msonormalcxspmiddle">
    <w:name w:val="msonormalcxspmiddle"/>
    <w:basedOn w:val="Normal"/>
    <w:rsid w:val="001723DF"/>
    <w:pPr>
      <w:spacing w:before="280" w:after="280"/>
      <w:jc w:val="left"/>
    </w:pPr>
    <w:rPr>
      <w:szCs w:val="24"/>
    </w:rPr>
  </w:style>
  <w:style w:type="paragraph" w:customStyle="1" w:styleId="msolistparagraph0">
    <w:name w:val="msolistparagraph"/>
    <w:basedOn w:val="Normal"/>
    <w:rsid w:val="001723DF"/>
    <w:pPr>
      <w:spacing w:after="200" w:line="276" w:lineRule="auto"/>
      <w:ind w:left="720"/>
      <w:contextualSpacing/>
      <w:jc w:val="left"/>
    </w:pPr>
    <w:rPr>
      <w:rFonts w:ascii="Calibri" w:hAnsi="Calibri" w:cs="Calibri"/>
      <w:sz w:val="22"/>
      <w:szCs w:val="22"/>
    </w:rPr>
  </w:style>
  <w:style w:type="paragraph" w:customStyle="1" w:styleId="a">
    <w:name w:val="سرد الفقرات"/>
    <w:basedOn w:val="Normal"/>
    <w:rsid w:val="001723DF"/>
    <w:pPr>
      <w:bidi/>
      <w:spacing w:after="200" w:line="276" w:lineRule="auto"/>
      <w:ind w:left="720" w:right="720"/>
      <w:jc w:val="left"/>
    </w:pPr>
    <w:rPr>
      <w:rFonts w:ascii="Calibri" w:hAnsi="Calibri" w:cs="Arial"/>
      <w:sz w:val="22"/>
      <w:szCs w:val="22"/>
    </w:rPr>
  </w:style>
  <w:style w:type="paragraph" w:customStyle="1" w:styleId="yiv1729941916msonormal">
    <w:name w:val="yiv1729941916msonormal"/>
    <w:basedOn w:val="Normal"/>
    <w:rsid w:val="001723DF"/>
    <w:pPr>
      <w:spacing w:before="280" w:after="280"/>
      <w:jc w:val="left"/>
    </w:pPr>
    <w:rPr>
      <w:szCs w:val="24"/>
    </w:rPr>
  </w:style>
  <w:style w:type="paragraph" w:customStyle="1" w:styleId="yiv1729941916msosubtitle">
    <w:name w:val="yiv1729941916msosubtitle"/>
    <w:basedOn w:val="Normal"/>
    <w:rsid w:val="001723DF"/>
    <w:pPr>
      <w:spacing w:before="280" w:after="280"/>
      <w:jc w:val="left"/>
    </w:pPr>
    <w:rPr>
      <w:szCs w:val="24"/>
    </w:rPr>
  </w:style>
  <w:style w:type="paragraph" w:styleId="BodyText3">
    <w:name w:val="Body Text 3"/>
    <w:basedOn w:val="Normal"/>
    <w:link w:val="BodyText3Char"/>
    <w:uiPriority w:val="99"/>
    <w:rsid w:val="001723DF"/>
    <w:pPr>
      <w:spacing w:after="120"/>
    </w:pPr>
    <w:rPr>
      <w:sz w:val="16"/>
      <w:lang w:val="x-none"/>
    </w:rPr>
  </w:style>
  <w:style w:type="character" w:customStyle="1" w:styleId="BodyText3Char">
    <w:name w:val="Body Text 3 Char"/>
    <w:link w:val="BodyText3"/>
    <w:uiPriority w:val="99"/>
    <w:locked/>
    <w:rsid w:val="00B5527F"/>
    <w:rPr>
      <w:sz w:val="16"/>
      <w:lang w:val="x-none" w:eastAsia="zh-CN"/>
    </w:rPr>
  </w:style>
  <w:style w:type="paragraph" w:customStyle="1" w:styleId="Bibliografia1">
    <w:name w:val="Bibliografia1"/>
    <w:basedOn w:val="Normal"/>
    <w:next w:val="Normal"/>
    <w:rsid w:val="001723DF"/>
    <w:pPr>
      <w:spacing w:after="200" w:line="276" w:lineRule="auto"/>
      <w:jc w:val="left"/>
    </w:pPr>
    <w:rPr>
      <w:rFonts w:ascii="Calibri" w:hAnsi="Calibri" w:cs="Calibri"/>
      <w:sz w:val="22"/>
      <w:szCs w:val="22"/>
    </w:rPr>
  </w:style>
  <w:style w:type="paragraph" w:customStyle="1" w:styleId="affiliation0">
    <w:name w:val="affiliation"/>
    <w:basedOn w:val="Normal"/>
    <w:next w:val="Normal"/>
    <w:rsid w:val="001723DF"/>
    <w:pPr>
      <w:spacing w:before="120" w:after="200"/>
      <w:jc w:val="left"/>
    </w:pPr>
    <w:rPr>
      <w:rFonts w:ascii="Calibri" w:hAnsi="Calibri" w:cs="Calibri"/>
      <w:i/>
      <w:sz w:val="22"/>
      <w:szCs w:val="22"/>
    </w:rPr>
  </w:style>
  <w:style w:type="paragraph" w:customStyle="1" w:styleId="keywords">
    <w:name w:val="key words"/>
    <w:rsid w:val="001723DF"/>
    <w:pPr>
      <w:suppressAutoHyphens/>
      <w:spacing w:after="120"/>
      <w:ind w:firstLine="288"/>
      <w:jc w:val="both"/>
    </w:pPr>
    <w:rPr>
      <w:rFonts w:eastAsia="SimSun"/>
      <w:b/>
      <w:bCs/>
      <w:i/>
      <w:iCs/>
      <w:sz w:val="18"/>
      <w:szCs w:val="18"/>
      <w:lang w:val="en-US" w:eastAsia="it-IT"/>
    </w:rPr>
  </w:style>
  <w:style w:type="paragraph" w:customStyle="1" w:styleId="frfield">
    <w:name w:val="fr_field"/>
    <w:basedOn w:val="Normal"/>
    <w:rsid w:val="001723DF"/>
    <w:pPr>
      <w:spacing w:before="280" w:after="280"/>
      <w:jc w:val="left"/>
    </w:pPr>
    <w:rPr>
      <w:szCs w:val="24"/>
    </w:rPr>
  </w:style>
  <w:style w:type="paragraph" w:customStyle="1" w:styleId="Pa11">
    <w:name w:val="Pa1+1"/>
    <w:basedOn w:val="Default"/>
    <w:next w:val="Default"/>
    <w:rsid w:val="001723DF"/>
    <w:pPr>
      <w:spacing w:line="281" w:lineRule="atLeast"/>
    </w:pPr>
    <w:rPr>
      <w:rFonts w:ascii="Univers 45 Light" w:hAnsi="Univers 45 Light" w:cs="Times New Roman"/>
      <w:color w:val="auto"/>
      <w:lang w:val="pt-PT"/>
    </w:rPr>
  </w:style>
  <w:style w:type="paragraph" w:styleId="HTMLPreformatted">
    <w:name w:val="HTML Preformatted"/>
    <w:basedOn w:val="Normal"/>
    <w:link w:val="HTMLPreformattedChar"/>
    <w:rsid w:val="00172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lang w:val="x-none"/>
    </w:rPr>
  </w:style>
  <w:style w:type="character" w:customStyle="1" w:styleId="HTMLPreformattedChar">
    <w:name w:val="HTML Preformatted Char"/>
    <w:link w:val="HTMLPreformatted"/>
    <w:semiHidden/>
    <w:locked/>
    <w:rsid w:val="00B5527F"/>
    <w:rPr>
      <w:rFonts w:ascii="Courier New" w:hAnsi="Courier New"/>
      <w:sz w:val="20"/>
      <w:lang w:val="x-none" w:eastAsia="zh-CN"/>
    </w:rPr>
  </w:style>
  <w:style w:type="paragraph" w:customStyle="1" w:styleId="WW-Default">
    <w:name w:val="WW-Default"/>
    <w:rsid w:val="001723DF"/>
    <w:pPr>
      <w:suppressAutoHyphens/>
      <w:autoSpaceDE w:val="0"/>
    </w:pPr>
    <w:rPr>
      <w:color w:val="000000"/>
      <w:sz w:val="24"/>
      <w:szCs w:val="24"/>
      <w:lang w:val="en-US" w:eastAsia="zh-CN"/>
    </w:rPr>
  </w:style>
  <w:style w:type="paragraph" w:customStyle="1" w:styleId="Authornames">
    <w:name w:val="Author names"/>
    <w:basedOn w:val="Normal"/>
    <w:rsid w:val="001723DF"/>
    <w:pPr>
      <w:spacing w:line="480" w:lineRule="auto"/>
      <w:jc w:val="center"/>
    </w:pPr>
    <w:rPr>
      <w:szCs w:val="24"/>
      <w:lang w:val="nl-NL"/>
    </w:rPr>
  </w:style>
  <w:style w:type="paragraph" w:customStyle="1" w:styleId="EndNoteBibliography">
    <w:name w:val="EndNote Bibliography"/>
    <w:basedOn w:val="Normal"/>
    <w:link w:val="EndNoteBibliographyChar"/>
    <w:qFormat/>
    <w:rsid w:val="001723DF"/>
    <w:rPr>
      <w:rFonts w:ascii="Cambria" w:eastAsia="MS ??" w:hAnsi="Cambria"/>
      <w:lang w:val="da-DK"/>
    </w:rPr>
  </w:style>
  <w:style w:type="character" w:customStyle="1" w:styleId="EndNoteBibliographyChar">
    <w:name w:val="EndNote Bibliography Char"/>
    <w:link w:val="EndNoteBibliography"/>
    <w:locked/>
    <w:rsid w:val="0018010D"/>
    <w:rPr>
      <w:rFonts w:ascii="Cambria" w:eastAsia="MS ??" w:hAnsi="Cambria"/>
      <w:sz w:val="24"/>
      <w:lang w:val="da-DK" w:eastAsia="zh-CN"/>
    </w:rPr>
  </w:style>
  <w:style w:type="paragraph" w:customStyle="1" w:styleId="Textoindependiente21">
    <w:name w:val="Texto independiente 21"/>
    <w:basedOn w:val="Normal"/>
    <w:rsid w:val="001723DF"/>
    <w:pPr>
      <w:spacing w:line="360" w:lineRule="auto"/>
      <w:jc w:val="left"/>
    </w:pPr>
    <w:rPr>
      <w:sz w:val="22"/>
      <w:szCs w:val="24"/>
      <w:lang w:val="es-ES"/>
    </w:rPr>
  </w:style>
  <w:style w:type="paragraph" w:customStyle="1" w:styleId="EstiloTesis">
    <w:name w:val="Estilo Tesis"/>
    <w:basedOn w:val="Normal"/>
    <w:rsid w:val="001723DF"/>
    <w:pPr>
      <w:widowControl w:val="0"/>
      <w:spacing w:line="360" w:lineRule="auto"/>
      <w:ind w:firstLine="720"/>
    </w:pPr>
    <w:rPr>
      <w:sz w:val="22"/>
      <w:szCs w:val="22"/>
      <w:lang w:val="es-ES_tradnl"/>
    </w:rPr>
  </w:style>
  <w:style w:type="paragraph" w:customStyle="1" w:styleId="BibliografaTesis">
    <w:name w:val="Bibliografía Tesis"/>
    <w:basedOn w:val="Normal"/>
    <w:rsid w:val="001723DF"/>
    <w:pPr>
      <w:overflowPunct w:val="0"/>
      <w:autoSpaceDE w:val="0"/>
      <w:spacing w:line="360" w:lineRule="auto"/>
      <w:ind w:left="709" w:hanging="709"/>
      <w:textAlignment w:val="baseline"/>
    </w:pPr>
    <w:rPr>
      <w:sz w:val="22"/>
      <w:lang w:val="es-ES_tradnl"/>
    </w:rPr>
  </w:style>
  <w:style w:type="paragraph" w:customStyle="1" w:styleId="Contenidodelatabla">
    <w:name w:val="Contenido de la tabla"/>
    <w:basedOn w:val="Normal"/>
    <w:rsid w:val="001723DF"/>
    <w:pPr>
      <w:suppressLineNumbers/>
      <w:jc w:val="left"/>
    </w:pPr>
    <w:rPr>
      <w:szCs w:val="24"/>
      <w:lang w:val="es-ES"/>
    </w:rPr>
  </w:style>
  <w:style w:type="paragraph" w:customStyle="1" w:styleId="Paragrafoelenco1">
    <w:name w:val="Paragrafo elenco1"/>
    <w:basedOn w:val="Normal"/>
    <w:link w:val="ListParagraphChar"/>
    <w:uiPriority w:val="99"/>
    <w:rsid w:val="001723DF"/>
    <w:pPr>
      <w:spacing w:after="160" w:line="256" w:lineRule="auto"/>
      <w:ind w:left="720"/>
      <w:contextualSpacing/>
      <w:jc w:val="left"/>
    </w:pPr>
    <w:rPr>
      <w:rFonts w:ascii="Calibri" w:hAnsi="Calibri"/>
      <w:sz w:val="22"/>
    </w:rPr>
  </w:style>
  <w:style w:type="character" w:customStyle="1" w:styleId="ListParagraphChar">
    <w:name w:val="List Paragraph Char"/>
    <w:aliases w:val="kepala Char"/>
    <w:link w:val="Paragrafoelenco1"/>
    <w:uiPriority w:val="99"/>
    <w:locked/>
    <w:rsid w:val="00EB6599"/>
    <w:rPr>
      <w:rFonts w:ascii="Calibri" w:hAnsi="Calibri"/>
      <w:sz w:val="22"/>
      <w:lang w:val="en-US" w:eastAsia="zh-CN"/>
    </w:rPr>
  </w:style>
  <w:style w:type="paragraph" w:customStyle="1" w:styleId="CharCharCharChar">
    <w:name w:val="Char Char Char Char"/>
    <w:basedOn w:val="Normal"/>
    <w:rsid w:val="001723DF"/>
    <w:pPr>
      <w:tabs>
        <w:tab w:val="left" w:pos="1080"/>
      </w:tabs>
      <w:spacing w:after="160" w:line="240" w:lineRule="exact"/>
      <w:ind w:left="1080" w:hanging="360"/>
      <w:jc w:val="left"/>
    </w:pPr>
    <w:rPr>
      <w:i/>
      <w:iCs/>
      <w:sz w:val="20"/>
      <w:lang w:val="ro-RO"/>
    </w:rPr>
  </w:style>
  <w:style w:type="paragraph" w:customStyle="1" w:styleId="FrameContents">
    <w:name w:val="Frame Contents"/>
    <w:basedOn w:val="Normal"/>
    <w:rsid w:val="001723DF"/>
  </w:style>
  <w:style w:type="character" w:customStyle="1" w:styleId="publication-title">
    <w:name w:val="publication-title"/>
    <w:rsid w:val="00957E3A"/>
  </w:style>
  <w:style w:type="paragraph" w:customStyle="1" w:styleId="Nessunaspaziatura1">
    <w:name w:val="Nessuna spaziatura1"/>
    <w:link w:val="NoSpacingChar"/>
    <w:rsid w:val="00406027"/>
    <w:rPr>
      <w:rFonts w:ascii="Calibri" w:hAnsi="Calibri"/>
      <w:sz w:val="22"/>
      <w:lang w:val="en-US" w:eastAsia="en-US"/>
    </w:rPr>
  </w:style>
  <w:style w:type="character" w:customStyle="1" w:styleId="NoSpacingChar">
    <w:name w:val="No Spacing Char"/>
    <w:link w:val="Nessunaspaziatura1"/>
    <w:locked/>
    <w:rsid w:val="00AD6DE2"/>
    <w:rPr>
      <w:rFonts w:ascii="Calibri" w:hAnsi="Calibri"/>
      <w:sz w:val="22"/>
      <w:lang w:val="en-US" w:eastAsia="en-US" w:bidi="ar-SA"/>
    </w:rPr>
  </w:style>
  <w:style w:type="paragraph" w:customStyle="1" w:styleId="MHeading1">
    <w:name w:val="M_Heading1"/>
    <w:basedOn w:val="Normal"/>
    <w:rsid w:val="009D20F7"/>
    <w:pPr>
      <w:suppressAutoHyphens w:val="0"/>
      <w:spacing w:before="240" w:after="240" w:line="340" w:lineRule="atLeast"/>
    </w:pPr>
    <w:rPr>
      <w:b/>
      <w:color w:val="000000"/>
      <w:lang w:eastAsia="it-IT"/>
    </w:rPr>
  </w:style>
  <w:style w:type="character" w:customStyle="1" w:styleId="reference-accessdate">
    <w:name w:val="reference-accessdate"/>
    <w:rsid w:val="009D20F7"/>
  </w:style>
  <w:style w:type="paragraph" w:customStyle="1" w:styleId="Mauthor">
    <w:name w:val="M_author"/>
    <w:basedOn w:val="Normal"/>
    <w:autoRedefine/>
    <w:rsid w:val="008F78CF"/>
    <w:pPr>
      <w:suppressAutoHyphens w:val="0"/>
      <w:jc w:val="center"/>
    </w:pPr>
    <w:rPr>
      <w:color w:val="000000"/>
      <w:sz w:val="20"/>
      <w:lang w:val="it-IT" w:eastAsia="de-DE"/>
    </w:rPr>
  </w:style>
  <w:style w:type="paragraph" w:customStyle="1" w:styleId="Maddress">
    <w:name w:val="M_address"/>
    <w:basedOn w:val="Normal"/>
    <w:rsid w:val="008F78CF"/>
    <w:pPr>
      <w:suppressAutoHyphens w:val="0"/>
      <w:spacing w:before="240" w:line="340" w:lineRule="atLeast"/>
      <w:jc w:val="left"/>
    </w:pPr>
    <w:rPr>
      <w:color w:val="000000"/>
      <w:lang w:eastAsia="de-DE"/>
    </w:rPr>
  </w:style>
  <w:style w:type="table" w:styleId="TableGrid">
    <w:name w:val="Table Grid"/>
    <w:basedOn w:val="TableNormal"/>
    <w:uiPriority w:val="99"/>
    <w:rsid w:val="00E71E83"/>
    <w:pPr>
      <w:suppressAutoHyphens/>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AD6DE2"/>
    <w:pPr>
      <w:suppressAutoHyphens w:val="0"/>
      <w:spacing w:line="360" w:lineRule="auto"/>
      <w:jc w:val="center"/>
    </w:pPr>
    <w:rPr>
      <w:b/>
      <w:lang w:eastAsia="en-US"/>
    </w:rPr>
  </w:style>
  <w:style w:type="character" w:customStyle="1" w:styleId="TitleChar">
    <w:name w:val="Title Char"/>
    <w:link w:val="Title"/>
    <w:uiPriority w:val="99"/>
    <w:locked/>
    <w:rsid w:val="00AD6DE2"/>
    <w:rPr>
      <w:b/>
      <w:sz w:val="24"/>
      <w:lang w:val="en-US" w:eastAsia="en-US"/>
    </w:rPr>
  </w:style>
  <w:style w:type="paragraph" w:styleId="Subtitle">
    <w:name w:val="Subtitle"/>
    <w:basedOn w:val="Normal"/>
    <w:link w:val="SubtitleChar"/>
    <w:uiPriority w:val="99"/>
    <w:qFormat/>
    <w:rsid w:val="00AD6DE2"/>
    <w:pPr>
      <w:suppressAutoHyphens w:val="0"/>
    </w:pPr>
    <w:rPr>
      <w:i/>
      <w:lang w:eastAsia="en-US"/>
    </w:rPr>
  </w:style>
  <w:style w:type="character" w:customStyle="1" w:styleId="SubtitleChar">
    <w:name w:val="Subtitle Char"/>
    <w:link w:val="Subtitle"/>
    <w:uiPriority w:val="99"/>
    <w:locked/>
    <w:rsid w:val="00AD6DE2"/>
    <w:rPr>
      <w:i/>
      <w:sz w:val="24"/>
      <w:lang w:val="en-US" w:eastAsia="en-US"/>
    </w:rPr>
  </w:style>
  <w:style w:type="paragraph" w:customStyle="1" w:styleId="Citazione1">
    <w:name w:val="Citazione1"/>
    <w:basedOn w:val="Normal"/>
    <w:next w:val="Normal"/>
    <w:link w:val="QuoteChar"/>
    <w:rsid w:val="00AD6DE2"/>
    <w:pPr>
      <w:suppressAutoHyphens w:val="0"/>
      <w:spacing w:after="200" w:line="276" w:lineRule="auto"/>
      <w:jc w:val="left"/>
    </w:pPr>
    <w:rPr>
      <w:rFonts w:ascii="Calibri" w:hAnsi="Calibri"/>
      <w:i/>
      <w:color w:val="000000"/>
      <w:sz w:val="22"/>
      <w:lang w:eastAsia="en-US"/>
    </w:rPr>
  </w:style>
  <w:style w:type="character" w:customStyle="1" w:styleId="QuoteChar">
    <w:name w:val="Quote Char"/>
    <w:link w:val="Citazione1"/>
    <w:locked/>
    <w:rsid w:val="00AD6DE2"/>
    <w:rPr>
      <w:rFonts w:ascii="Calibri" w:hAnsi="Calibri"/>
      <w:i/>
      <w:color w:val="000000"/>
      <w:sz w:val="22"/>
      <w:lang w:val="en-US" w:eastAsia="en-US"/>
    </w:rPr>
  </w:style>
  <w:style w:type="paragraph" w:customStyle="1" w:styleId="Citazioneintensa1">
    <w:name w:val="Citazione intensa1"/>
    <w:basedOn w:val="Normal"/>
    <w:next w:val="Normal"/>
    <w:link w:val="IntenseQuoteChar"/>
    <w:rsid w:val="00AD6DE2"/>
    <w:pPr>
      <w:pBdr>
        <w:bottom w:val="single" w:sz="4" w:space="4" w:color="4F81BD"/>
      </w:pBdr>
      <w:suppressAutoHyphens w:val="0"/>
      <w:spacing w:before="200" w:after="280" w:line="276" w:lineRule="auto"/>
      <w:ind w:left="936" w:right="936"/>
      <w:jc w:val="left"/>
    </w:pPr>
    <w:rPr>
      <w:rFonts w:ascii="Calibri" w:hAnsi="Calibri"/>
      <w:b/>
      <w:i/>
      <w:color w:val="4F81BD"/>
      <w:sz w:val="22"/>
      <w:lang w:eastAsia="en-US"/>
    </w:rPr>
  </w:style>
  <w:style w:type="character" w:customStyle="1" w:styleId="IntenseQuoteChar">
    <w:name w:val="Intense Quote Char"/>
    <w:link w:val="Citazioneintensa1"/>
    <w:locked/>
    <w:rsid w:val="00AD6DE2"/>
    <w:rPr>
      <w:rFonts w:ascii="Calibri" w:hAnsi="Calibri"/>
      <w:b/>
      <w:i/>
      <w:color w:val="4F81BD"/>
      <w:sz w:val="22"/>
      <w:lang w:val="en-US" w:eastAsia="en-US"/>
    </w:rPr>
  </w:style>
  <w:style w:type="character" w:customStyle="1" w:styleId="Enfasidelicata1">
    <w:name w:val="Enfasi delicata1"/>
    <w:rsid w:val="00AD6DE2"/>
    <w:rPr>
      <w:i/>
      <w:color w:val="808080"/>
    </w:rPr>
  </w:style>
  <w:style w:type="character" w:customStyle="1" w:styleId="Enfasiintensa1">
    <w:name w:val="Enfasi intensa1"/>
    <w:rsid w:val="00AD6DE2"/>
    <w:rPr>
      <w:b/>
      <w:i/>
      <w:color w:val="4F81BD"/>
    </w:rPr>
  </w:style>
  <w:style w:type="character" w:customStyle="1" w:styleId="Riferimentodelicato1">
    <w:name w:val="Riferimento delicato1"/>
    <w:rsid w:val="00AD6DE2"/>
    <w:rPr>
      <w:smallCaps/>
      <w:color w:val="C0504D"/>
      <w:u w:val="single"/>
    </w:rPr>
  </w:style>
  <w:style w:type="character" w:customStyle="1" w:styleId="Riferimentointenso1">
    <w:name w:val="Riferimento intenso1"/>
    <w:rsid w:val="00AD6DE2"/>
    <w:rPr>
      <w:b/>
      <w:smallCaps/>
      <w:color w:val="C0504D"/>
      <w:spacing w:val="5"/>
      <w:u w:val="single"/>
    </w:rPr>
  </w:style>
  <w:style w:type="character" w:customStyle="1" w:styleId="Titolodellibro1">
    <w:name w:val="Titolo del libro1"/>
    <w:rsid w:val="00AD6DE2"/>
    <w:rPr>
      <w:b/>
      <w:smallCaps/>
      <w:spacing w:val="5"/>
    </w:rPr>
  </w:style>
  <w:style w:type="paragraph" w:customStyle="1" w:styleId="Titolosommario1">
    <w:name w:val="Titolo sommario1"/>
    <w:basedOn w:val="Heading1"/>
    <w:next w:val="Normal"/>
    <w:rsid w:val="00AD6DE2"/>
    <w:pPr>
      <w:numPr>
        <w:numId w:val="0"/>
      </w:numPr>
      <w:suppressAutoHyphens w:val="0"/>
      <w:spacing w:line="276" w:lineRule="auto"/>
      <w:jc w:val="left"/>
      <w:outlineLvl w:val="9"/>
    </w:pPr>
    <w:rPr>
      <w:rFonts w:ascii="Cambria" w:hAnsi="Cambria"/>
      <w:kern w:val="32"/>
      <w:lang w:eastAsia="en-US"/>
    </w:rPr>
  </w:style>
  <w:style w:type="character" w:customStyle="1" w:styleId="groupname">
    <w:name w:val="groupname"/>
    <w:rsid w:val="00AD6DE2"/>
  </w:style>
  <w:style w:type="character" w:customStyle="1" w:styleId="pubyear">
    <w:name w:val="pubyear"/>
    <w:rsid w:val="00AD6DE2"/>
  </w:style>
  <w:style w:type="character" w:customStyle="1" w:styleId="booktitle">
    <w:name w:val="booktitle"/>
    <w:rsid w:val="00AD6DE2"/>
  </w:style>
  <w:style w:type="character" w:customStyle="1" w:styleId="publisherlocation">
    <w:name w:val="publisherlocation"/>
    <w:rsid w:val="00AD6DE2"/>
  </w:style>
  <w:style w:type="character" w:customStyle="1" w:styleId="pseudotab">
    <w:name w:val="pseudotab"/>
    <w:rsid w:val="00AD6DE2"/>
  </w:style>
  <w:style w:type="character" w:customStyle="1" w:styleId="authors0">
    <w:name w:val="authors"/>
    <w:rsid w:val="00AD6DE2"/>
  </w:style>
  <w:style w:type="character" w:customStyle="1" w:styleId="ref-journal">
    <w:name w:val="ref-journal"/>
    <w:rsid w:val="00E61463"/>
  </w:style>
  <w:style w:type="paragraph" w:customStyle="1" w:styleId="BodyText1">
    <w:name w:val="Body Text+1"/>
    <w:basedOn w:val="Normal"/>
    <w:next w:val="Normal"/>
    <w:rsid w:val="00E74D2A"/>
    <w:pPr>
      <w:autoSpaceDE w:val="0"/>
      <w:autoSpaceDN w:val="0"/>
      <w:jc w:val="left"/>
      <w:textAlignment w:val="baseline"/>
    </w:pPr>
    <w:rPr>
      <w:szCs w:val="24"/>
      <w:lang w:eastAsia="en-US"/>
    </w:rPr>
  </w:style>
  <w:style w:type="paragraph" w:customStyle="1" w:styleId="Normal1">
    <w:name w:val="Normal+1"/>
    <w:basedOn w:val="Normal"/>
    <w:next w:val="Normal"/>
    <w:rsid w:val="00E74D2A"/>
    <w:pPr>
      <w:autoSpaceDE w:val="0"/>
      <w:autoSpaceDN w:val="0"/>
      <w:jc w:val="left"/>
      <w:textAlignment w:val="baseline"/>
    </w:pPr>
    <w:rPr>
      <w:szCs w:val="24"/>
      <w:lang w:eastAsia="en-US"/>
    </w:rPr>
  </w:style>
  <w:style w:type="character" w:customStyle="1" w:styleId="A4">
    <w:name w:val="A4"/>
    <w:uiPriority w:val="99"/>
    <w:rsid w:val="001B1004"/>
    <w:rPr>
      <w:color w:val="000000"/>
      <w:sz w:val="10"/>
    </w:rPr>
  </w:style>
  <w:style w:type="paragraph" w:customStyle="1" w:styleId="justificado">
    <w:name w:val="justificado"/>
    <w:basedOn w:val="Normal"/>
    <w:rsid w:val="001B1004"/>
    <w:pPr>
      <w:suppressAutoHyphens w:val="0"/>
      <w:spacing w:before="100" w:beforeAutospacing="1" w:after="100" w:afterAutospacing="1"/>
      <w:jc w:val="left"/>
    </w:pPr>
    <w:rPr>
      <w:szCs w:val="24"/>
      <w:lang w:val="pt-BR" w:eastAsia="pt-BR"/>
    </w:rPr>
  </w:style>
  <w:style w:type="paragraph" w:customStyle="1" w:styleId="PargrafodaLista1">
    <w:name w:val="Parágrafo da Lista1"/>
    <w:basedOn w:val="Normal"/>
    <w:rsid w:val="001B1004"/>
    <w:pPr>
      <w:suppressAutoHyphens w:val="0"/>
      <w:spacing w:after="200" w:line="276" w:lineRule="auto"/>
      <w:ind w:left="708"/>
      <w:jc w:val="left"/>
    </w:pPr>
    <w:rPr>
      <w:rFonts w:ascii="Calibri" w:hAnsi="Calibri"/>
      <w:sz w:val="22"/>
      <w:szCs w:val="22"/>
      <w:lang w:val="pt-BR" w:eastAsia="en-US"/>
    </w:rPr>
  </w:style>
  <w:style w:type="paragraph" w:customStyle="1" w:styleId="Standard">
    <w:name w:val="Standard"/>
    <w:uiPriority w:val="99"/>
    <w:rsid w:val="001B1004"/>
    <w:pPr>
      <w:widowControl w:val="0"/>
      <w:suppressAutoHyphens/>
      <w:autoSpaceDN w:val="0"/>
      <w:textAlignment w:val="baseline"/>
    </w:pPr>
    <w:rPr>
      <w:rFonts w:ascii="Liberation Serif" w:hAnsi="Liberation Serif" w:cs="Lohit Hindi"/>
      <w:kern w:val="3"/>
      <w:sz w:val="24"/>
      <w:szCs w:val="24"/>
      <w:lang w:val="pt-BR" w:eastAsia="zh-CN" w:bidi="hi-IN"/>
    </w:rPr>
  </w:style>
  <w:style w:type="paragraph" w:customStyle="1" w:styleId="SemEspaamento1">
    <w:name w:val="Sem Espaçamento1"/>
    <w:rsid w:val="001B1004"/>
    <w:rPr>
      <w:rFonts w:ascii="Calibri" w:hAnsi="Calibri"/>
      <w:sz w:val="22"/>
      <w:szCs w:val="22"/>
      <w:lang w:val="pt-BR" w:eastAsia="en-US"/>
    </w:rPr>
  </w:style>
  <w:style w:type="paragraph" w:customStyle="1" w:styleId="Elencoacolori-Colore11">
    <w:name w:val="Elenco a colori - Colore 11"/>
    <w:basedOn w:val="Normal"/>
    <w:rsid w:val="00FD3EEC"/>
    <w:pPr>
      <w:suppressAutoHyphens w:val="0"/>
      <w:ind w:left="720"/>
      <w:contextualSpacing/>
      <w:jc w:val="left"/>
    </w:pPr>
    <w:rPr>
      <w:szCs w:val="24"/>
      <w:lang w:val="it-IT" w:eastAsia="it-IT"/>
    </w:rPr>
  </w:style>
  <w:style w:type="paragraph" w:customStyle="1" w:styleId="CharCharChar1Char">
    <w:name w:val="Char Char Char1 Char"/>
    <w:basedOn w:val="Normal"/>
    <w:rsid w:val="0082064D"/>
    <w:pPr>
      <w:suppressAutoHyphens w:val="0"/>
      <w:jc w:val="left"/>
    </w:pPr>
    <w:rPr>
      <w:szCs w:val="24"/>
      <w:lang w:val="pl-PL" w:eastAsia="pl-PL"/>
    </w:rPr>
  </w:style>
  <w:style w:type="paragraph" w:customStyle="1" w:styleId="DecimalAligned">
    <w:name w:val="Decimal Aligned"/>
    <w:basedOn w:val="Normal"/>
    <w:rsid w:val="00F33146"/>
    <w:pPr>
      <w:tabs>
        <w:tab w:val="decimal" w:pos="360"/>
      </w:tabs>
      <w:suppressAutoHyphens w:val="0"/>
      <w:spacing w:after="200" w:line="276" w:lineRule="auto"/>
      <w:jc w:val="left"/>
    </w:pPr>
    <w:rPr>
      <w:rFonts w:ascii="Calibri" w:hAnsi="Calibri" w:cs="Vrinda"/>
      <w:sz w:val="22"/>
      <w:szCs w:val="22"/>
      <w:lang w:eastAsia="ja-JP"/>
    </w:rPr>
  </w:style>
  <w:style w:type="paragraph" w:customStyle="1" w:styleId="BodyTextIndent21">
    <w:name w:val="Body Text Indent 21"/>
    <w:basedOn w:val="Normal"/>
    <w:rsid w:val="00F14E1B"/>
    <w:pPr>
      <w:widowControl w:val="0"/>
      <w:tabs>
        <w:tab w:val="left" w:pos="-720"/>
        <w:tab w:val="left" w:pos="709"/>
      </w:tabs>
      <w:overflowPunct w:val="0"/>
      <w:autoSpaceDE w:val="0"/>
      <w:autoSpaceDN w:val="0"/>
      <w:adjustRightInd w:val="0"/>
      <w:ind w:left="709" w:hanging="709"/>
      <w:textAlignment w:val="baseline"/>
    </w:pPr>
    <w:rPr>
      <w:rFonts w:ascii="Courier New" w:hAnsi="Courier New" w:cs="Courier New"/>
      <w:spacing w:val="-3"/>
      <w:szCs w:val="24"/>
      <w:lang w:eastAsia="en-GB"/>
    </w:rPr>
  </w:style>
  <w:style w:type="paragraph" w:customStyle="1" w:styleId="CharChar4CharChar">
    <w:name w:val="Char Char4 Char Char"/>
    <w:basedOn w:val="Normal"/>
    <w:rsid w:val="00814EDF"/>
    <w:pPr>
      <w:tabs>
        <w:tab w:val="left" w:pos="709"/>
      </w:tabs>
      <w:suppressAutoHyphens w:val="0"/>
      <w:jc w:val="left"/>
    </w:pPr>
    <w:rPr>
      <w:rFonts w:ascii="Tahoma" w:hAnsi="Tahoma"/>
      <w:szCs w:val="24"/>
      <w:lang w:val="pl-PL" w:eastAsia="pl-PL"/>
    </w:rPr>
  </w:style>
  <w:style w:type="character" w:customStyle="1" w:styleId="copied">
    <w:name w:val="copied"/>
    <w:rsid w:val="00D40804"/>
  </w:style>
  <w:style w:type="character" w:customStyle="1" w:styleId="copiedhighlight">
    <w:name w:val="copied highlight"/>
    <w:rsid w:val="00D40804"/>
  </w:style>
  <w:style w:type="paragraph" w:customStyle="1" w:styleId="a1">
    <w:name w:val="列出段落"/>
    <w:basedOn w:val="Normal"/>
    <w:rsid w:val="00D40804"/>
    <w:pPr>
      <w:widowControl w:val="0"/>
      <w:suppressAutoHyphens w:val="0"/>
      <w:ind w:firstLineChars="200" w:firstLine="420"/>
    </w:pPr>
    <w:rPr>
      <w:rFonts w:ascii="Calibri" w:eastAsia="SimSun" w:hAnsi="Calibri" w:cs="Calibri"/>
      <w:kern w:val="2"/>
      <w:sz w:val="21"/>
      <w:szCs w:val="21"/>
    </w:rPr>
  </w:style>
  <w:style w:type="paragraph" w:customStyle="1" w:styleId="EndNoteBibliographyTitle">
    <w:name w:val="EndNote Bibliography Title"/>
    <w:basedOn w:val="Normal"/>
    <w:link w:val="EndNoteBibliographyTitleChar"/>
    <w:rsid w:val="00D40804"/>
    <w:pPr>
      <w:widowControl w:val="0"/>
      <w:suppressAutoHyphens w:val="0"/>
      <w:jc w:val="center"/>
    </w:pPr>
    <w:rPr>
      <w:rFonts w:eastAsia="SimSun"/>
      <w:noProof/>
      <w:kern w:val="2"/>
      <w:sz w:val="20"/>
      <w:lang w:val="x-none" w:eastAsia="x-none"/>
    </w:rPr>
  </w:style>
  <w:style w:type="character" w:customStyle="1" w:styleId="EndNoteBibliographyTitleChar">
    <w:name w:val="EndNote Bibliography Title Char"/>
    <w:link w:val="EndNoteBibliographyTitle"/>
    <w:locked/>
    <w:rsid w:val="00D40804"/>
    <w:rPr>
      <w:rFonts w:eastAsia="SimSun"/>
      <w:noProof/>
      <w:kern w:val="2"/>
    </w:rPr>
  </w:style>
  <w:style w:type="table" w:customStyle="1" w:styleId="LightShading1">
    <w:name w:val="Light Shading1"/>
    <w:rsid w:val="000736A8"/>
    <w:rPr>
      <w:rFonts w:ascii="Calibri" w:hAnsi="Calibri"/>
      <w:color w:val="000000"/>
      <w:sz w:val="22"/>
      <w:szCs w:val="22"/>
      <w:lang w:val="en-US"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Normale1">
    <w:name w:val="Normale1"/>
    <w:rsid w:val="007A7178"/>
    <w:pPr>
      <w:spacing w:after="200" w:line="276" w:lineRule="auto"/>
    </w:pPr>
    <w:rPr>
      <w:rFonts w:ascii="Calibri" w:hAnsi="Arial Unicode MS" w:cs="Arial Unicode MS"/>
      <w:color w:val="000000"/>
      <w:sz w:val="22"/>
      <w:szCs w:val="22"/>
      <w:u w:color="000000"/>
      <w:lang w:val="it-IT" w:eastAsia="it-IT"/>
    </w:rPr>
  </w:style>
  <w:style w:type="paragraph" w:styleId="Index6">
    <w:name w:val="index 6"/>
    <w:basedOn w:val="Normal"/>
    <w:rsid w:val="007A7178"/>
    <w:pPr>
      <w:suppressAutoHyphens w:val="0"/>
    </w:pPr>
    <w:rPr>
      <w:i/>
      <w:sz w:val="20"/>
      <w:lang w:val="fi-FI" w:eastAsia="it-IT"/>
    </w:rPr>
  </w:style>
  <w:style w:type="paragraph" w:customStyle="1" w:styleId="Testonotaapidipagina1">
    <w:name w:val="Testo nota a piè di pagina1"/>
    <w:autoRedefine/>
    <w:rsid w:val="007A7178"/>
    <w:rPr>
      <w:rFonts w:ascii="Calibri" w:hAnsi="Arial Unicode MS" w:cs="Arial Unicode MS"/>
      <w:color w:val="000000"/>
      <w:u w:color="000000"/>
      <w:lang w:val="it-IT" w:eastAsia="it-IT"/>
    </w:rPr>
  </w:style>
  <w:style w:type="paragraph" w:customStyle="1" w:styleId="NoSpacing1">
    <w:name w:val="No Spacing1"/>
    <w:rsid w:val="007A7178"/>
    <w:pPr>
      <w:spacing w:after="200" w:line="276" w:lineRule="auto"/>
    </w:pPr>
    <w:rPr>
      <w:rFonts w:ascii="Arial" w:hAnsi="Arial Unicode MS" w:cs="Arial Unicode MS"/>
      <w:color w:val="000000"/>
      <w:u w:color="000000"/>
      <w:lang w:val="en-US" w:eastAsia="it-IT"/>
    </w:rPr>
  </w:style>
  <w:style w:type="paragraph" w:customStyle="1" w:styleId="Corpo">
    <w:name w:val="Corpo"/>
    <w:rsid w:val="007A7178"/>
    <w:rPr>
      <w:rFonts w:ascii="Helvetica" w:hAnsi="Arial Unicode MS" w:cs="Arial Unicode MS"/>
      <w:color w:val="000000"/>
      <w:sz w:val="22"/>
      <w:szCs w:val="22"/>
      <w:lang w:val="en-US" w:eastAsia="it-IT"/>
    </w:rPr>
  </w:style>
  <w:style w:type="character" w:customStyle="1" w:styleId="Hyperlink2">
    <w:name w:val="Hyperlink.2"/>
    <w:rsid w:val="007A7178"/>
    <w:rPr>
      <w:rFonts w:ascii="Arial" w:hAnsi="Arial"/>
      <w:sz w:val="20"/>
      <w:u w:val="none"/>
      <w:lang w:val="it-IT" w:eastAsia="x-none"/>
    </w:rPr>
  </w:style>
  <w:style w:type="character" w:customStyle="1" w:styleId="Hyperlink3">
    <w:name w:val="Hyperlink.3"/>
    <w:rsid w:val="007A7178"/>
    <w:rPr>
      <w:rFonts w:ascii="Arial Bold" w:hAnsi="Arial Bold"/>
      <w:color w:val="2E2E2E"/>
      <w:sz w:val="20"/>
      <w:u w:val="none" w:color="000000"/>
      <w:lang w:val="en-US" w:eastAsia="x-none"/>
    </w:rPr>
  </w:style>
  <w:style w:type="paragraph" w:customStyle="1" w:styleId="Stile1">
    <w:name w:val="Stile1"/>
    <w:link w:val="Stile1Carattere"/>
    <w:rsid w:val="007A7178"/>
    <w:pPr>
      <w:pBdr>
        <w:top w:val="none" w:sz="96" w:space="31" w:color="FFFFFF" w:frame="1"/>
        <w:left w:val="none" w:sz="96" w:space="31" w:color="FFFFFF" w:frame="1"/>
        <w:bottom w:val="none" w:sz="96" w:space="31" w:color="FFFFFF" w:frame="1"/>
        <w:right w:val="none" w:sz="96" w:space="31" w:color="FFFFFF" w:frame="1"/>
        <w:bar w:val="none" w:sz="0" w:color="000000"/>
      </w:pBdr>
      <w:spacing w:line="360" w:lineRule="auto"/>
    </w:pPr>
    <w:rPr>
      <w:color w:val="000000"/>
      <w:sz w:val="22"/>
      <w:u w:color="000000"/>
      <w:lang w:val="en-US" w:eastAsia="en-US"/>
    </w:rPr>
  </w:style>
  <w:style w:type="character" w:customStyle="1" w:styleId="Stile1Carattere">
    <w:name w:val="Stile1 Carattere"/>
    <w:link w:val="Stile1"/>
    <w:locked/>
    <w:rsid w:val="007A7178"/>
    <w:rPr>
      <w:color w:val="000000"/>
      <w:sz w:val="22"/>
      <w:u w:color="000000"/>
      <w:lang w:val="en-US" w:eastAsia="en-US" w:bidi="ar-SA"/>
    </w:rPr>
  </w:style>
  <w:style w:type="paragraph" w:customStyle="1" w:styleId="-10">
    <w:name w:val="作者-1 + 小五"/>
    <w:basedOn w:val="Normal"/>
    <w:rsid w:val="008F35E0"/>
    <w:pPr>
      <w:suppressAutoHyphens w:val="0"/>
      <w:autoSpaceDE w:val="0"/>
      <w:autoSpaceDN w:val="0"/>
      <w:jc w:val="left"/>
    </w:pPr>
    <w:rPr>
      <w:rFonts w:eastAsia="方正书宋繁体"/>
      <w:i/>
      <w:iCs/>
      <w:sz w:val="18"/>
      <w:lang w:eastAsia="en-US"/>
    </w:rPr>
  </w:style>
  <w:style w:type="paragraph" w:customStyle="1" w:styleId="-11">
    <w:name w:val="摘要-1 + 小五"/>
    <w:basedOn w:val="Normal"/>
    <w:link w:val="-1CharChar"/>
    <w:rsid w:val="008F35E0"/>
    <w:pPr>
      <w:suppressAutoHyphens w:val="0"/>
      <w:adjustRightInd w:val="0"/>
      <w:snapToGrid w:val="0"/>
      <w:spacing w:line="288" w:lineRule="auto"/>
    </w:pPr>
    <w:rPr>
      <w:rFonts w:eastAsia="SimSun"/>
      <w:sz w:val="18"/>
      <w:lang w:eastAsia="en-US"/>
    </w:rPr>
  </w:style>
  <w:style w:type="character" w:customStyle="1" w:styleId="-1CharChar">
    <w:name w:val="摘要-1 + 小五 Char Char"/>
    <w:link w:val="-11"/>
    <w:locked/>
    <w:rsid w:val="008F35E0"/>
    <w:rPr>
      <w:rFonts w:eastAsia="SimSun"/>
      <w:sz w:val="18"/>
      <w:lang w:val="en-US" w:eastAsia="en-US"/>
    </w:rPr>
  </w:style>
  <w:style w:type="paragraph" w:customStyle="1" w:styleId="-12">
    <w:name w:val="正文-1"/>
    <w:basedOn w:val="Normal"/>
    <w:link w:val="-1Char"/>
    <w:rsid w:val="008F35E0"/>
    <w:pPr>
      <w:suppressAutoHyphens w:val="0"/>
      <w:ind w:firstLineChars="100" w:firstLine="100"/>
    </w:pPr>
    <w:rPr>
      <w:rFonts w:eastAsia="SimSun"/>
      <w:sz w:val="18"/>
      <w:lang w:eastAsia="en-US"/>
    </w:rPr>
  </w:style>
  <w:style w:type="character" w:customStyle="1" w:styleId="-1Char">
    <w:name w:val="正文-1 Char"/>
    <w:link w:val="-12"/>
    <w:locked/>
    <w:rsid w:val="008F35E0"/>
    <w:rPr>
      <w:rFonts w:eastAsia="SimSun"/>
      <w:sz w:val="18"/>
      <w:lang w:val="en-US" w:eastAsia="en-US"/>
    </w:rPr>
  </w:style>
  <w:style w:type="paragraph" w:customStyle="1" w:styleId="-13">
    <w:name w:val="标-1"/>
    <w:basedOn w:val="-12"/>
    <w:link w:val="-1CharChar0"/>
    <w:rsid w:val="008F35E0"/>
    <w:pPr>
      <w:spacing w:beforeLines="50" w:afterLines="50"/>
      <w:ind w:firstLineChars="0" w:firstLine="0"/>
    </w:pPr>
    <w:rPr>
      <w:b/>
    </w:rPr>
  </w:style>
  <w:style w:type="character" w:customStyle="1" w:styleId="-1CharChar0">
    <w:name w:val="标-1 Char Char"/>
    <w:link w:val="-13"/>
    <w:locked/>
    <w:rsid w:val="008F35E0"/>
    <w:rPr>
      <w:rFonts w:eastAsia="SimSun"/>
      <w:b/>
      <w:sz w:val="18"/>
      <w:lang w:val="en-US" w:eastAsia="en-US"/>
    </w:rPr>
  </w:style>
  <w:style w:type="paragraph" w:customStyle="1" w:styleId="-1">
    <w:name w:val="参考文献-1"/>
    <w:basedOn w:val="-12"/>
    <w:rsid w:val="008F35E0"/>
    <w:pPr>
      <w:numPr>
        <w:numId w:val="3"/>
      </w:numPr>
      <w:adjustRightInd w:val="0"/>
      <w:snapToGrid w:val="0"/>
      <w:spacing w:line="288" w:lineRule="auto"/>
      <w:ind w:firstLineChars="0" w:firstLine="0"/>
    </w:pPr>
  </w:style>
  <w:style w:type="character" w:customStyle="1" w:styleId="html-italic">
    <w:name w:val="html-italic"/>
    <w:rsid w:val="001252CE"/>
  </w:style>
  <w:style w:type="paragraph" w:customStyle="1" w:styleId="TAMainText">
    <w:name w:val="TA_Main_Text"/>
    <w:basedOn w:val="Normal"/>
    <w:rsid w:val="00D35379"/>
    <w:pPr>
      <w:suppressAutoHyphens w:val="0"/>
      <w:spacing w:line="480" w:lineRule="auto"/>
      <w:ind w:firstLine="202"/>
    </w:pPr>
    <w:rPr>
      <w:rFonts w:ascii="Times" w:hAnsi="Times"/>
      <w:lang w:eastAsia="en-US"/>
    </w:rPr>
  </w:style>
  <w:style w:type="paragraph" w:customStyle="1" w:styleId="VAFigureCaption">
    <w:name w:val="VA_Figure_Caption"/>
    <w:basedOn w:val="Normal"/>
    <w:next w:val="Normal"/>
    <w:rsid w:val="00D35379"/>
    <w:pPr>
      <w:suppressAutoHyphens w:val="0"/>
      <w:spacing w:after="200" w:line="480" w:lineRule="auto"/>
    </w:pPr>
    <w:rPr>
      <w:rFonts w:ascii="Times" w:hAnsi="Times"/>
      <w:lang w:eastAsia="en-US"/>
    </w:rPr>
  </w:style>
  <w:style w:type="paragraph" w:customStyle="1" w:styleId="-111">
    <w:name w:val="标题-1 + 段前: 1 行 段后: 1 行"/>
    <w:basedOn w:val="Normal"/>
    <w:rsid w:val="00194B5F"/>
    <w:pPr>
      <w:suppressAutoHyphens w:val="0"/>
      <w:autoSpaceDE w:val="0"/>
      <w:autoSpaceDN w:val="0"/>
      <w:spacing w:beforeLines="100" w:afterLines="100"/>
      <w:jc w:val="left"/>
    </w:pPr>
    <w:rPr>
      <w:rFonts w:ascii="Arial" w:eastAsia="SimSun" w:hAnsi="Arial" w:cs="SimSun"/>
      <w:b/>
      <w:bCs/>
      <w:sz w:val="36"/>
      <w:lang w:eastAsia="en-US"/>
    </w:rPr>
  </w:style>
  <w:style w:type="character" w:customStyle="1" w:styleId="journaltitle">
    <w:name w:val="journaltitle"/>
    <w:rsid w:val="00194B5F"/>
  </w:style>
  <w:style w:type="character" w:customStyle="1" w:styleId="articlecitationyear">
    <w:name w:val="articlecitation_year"/>
    <w:rsid w:val="00194B5F"/>
  </w:style>
  <w:style w:type="character" w:customStyle="1" w:styleId="articlecitationvolume">
    <w:name w:val="articlecitation_volume"/>
    <w:rsid w:val="00194B5F"/>
  </w:style>
  <w:style w:type="character" w:customStyle="1" w:styleId="articlecitationissue">
    <w:name w:val="articlecitation_issue"/>
    <w:rsid w:val="00194B5F"/>
  </w:style>
  <w:style w:type="character" w:customStyle="1" w:styleId="articlecitationpages">
    <w:name w:val="articlecitation_pages"/>
    <w:rsid w:val="00194B5F"/>
  </w:style>
  <w:style w:type="character" w:customStyle="1" w:styleId="authorname">
    <w:name w:val="authorname"/>
    <w:rsid w:val="00194B5F"/>
  </w:style>
  <w:style w:type="character" w:customStyle="1" w:styleId="contacticon">
    <w:name w:val="contacticon"/>
    <w:rsid w:val="00194B5F"/>
  </w:style>
  <w:style w:type="character" w:customStyle="1" w:styleId="refsource">
    <w:name w:val="refsource"/>
    <w:rsid w:val="00A46AB3"/>
  </w:style>
  <w:style w:type="character" w:customStyle="1" w:styleId="refdoctitle">
    <w:name w:val="refdoctitle"/>
    <w:rsid w:val="00D75BAE"/>
  </w:style>
  <w:style w:type="character" w:customStyle="1" w:styleId="doctitle">
    <w:name w:val="doctitle"/>
    <w:rsid w:val="00D75BAE"/>
  </w:style>
  <w:style w:type="character" w:customStyle="1" w:styleId="scopustermhighlight">
    <w:name w:val="scopustermhighlight"/>
    <w:rsid w:val="00D75BAE"/>
  </w:style>
  <w:style w:type="character" w:customStyle="1" w:styleId="displayinlineblock">
    <w:name w:val="displayinlineblock"/>
    <w:rsid w:val="00D75BAE"/>
  </w:style>
  <w:style w:type="character" w:customStyle="1" w:styleId="sourcetitleoatxtopenaccesstxt">
    <w:name w:val="sourcetitleoatxt openaccesstxt"/>
    <w:rsid w:val="00D75BAE"/>
  </w:style>
  <w:style w:type="paragraph" w:customStyle="1" w:styleId="Firstparagraph">
    <w:name w:val="First paragraph"/>
    <w:basedOn w:val="Normal"/>
    <w:next w:val="Normal"/>
    <w:rsid w:val="007C3BD7"/>
    <w:pPr>
      <w:tabs>
        <w:tab w:val="left" w:pos="4706"/>
      </w:tabs>
      <w:suppressAutoHyphens w:val="0"/>
      <w:overflowPunct w:val="0"/>
      <w:autoSpaceDE w:val="0"/>
      <w:spacing w:line="240" w:lineRule="exact"/>
      <w:textAlignment w:val="baseline"/>
    </w:pPr>
    <w:rPr>
      <w:sz w:val="22"/>
      <w:lang w:eastAsia="ar-SA"/>
    </w:rPr>
  </w:style>
  <w:style w:type="paragraph" w:customStyle="1" w:styleId="Paragraphafterheading">
    <w:name w:val="Paragraph after heading"/>
    <w:basedOn w:val="Normal"/>
    <w:next w:val="Normal"/>
    <w:rsid w:val="007C3BD7"/>
    <w:pPr>
      <w:suppressAutoHyphens w:val="0"/>
      <w:overflowPunct w:val="0"/>
      <w:autoSpaceDE w:val="0"/>
      <w:spacing w:line="240" w:lineRule="exact"/>
      <w:textAlignment w:val="baseline"/>
    </w:pPr>
    <w:rPr>
      <w:sz w:val="22"/>
      <w:lang w:eastAsia="ar-SA"/>
    </w:rPr>
  </w:style>
  <w:style w:type="paragraph" w:customStyle="1" w:styleId="Tabletext">
    <w:name w:val="Table text"/>
    <w:basedOn w:val="Normal"/>
    <w:rsid w:val="007C3BD7"/>
    <w:pPr>
      <w:suppressAutoHyphens w:val="0"/>
      <w:overflowPunct w:val="0"/>
      <w:autoSpaceDE w:val="0"/>
      <w:spacing w:line="220" w:lineRule="exact"/>
      <w:jc w:val="left"/>
      <w:textAlignment w:val="baseline"/>
    </w:pPr>
    <w:rPr>
      <w:sz w:val="20"/>
      <w:lang w:eastAsia="ar-SA"/>
    </w:rPr>
  </w:style>
  <w:style w:type="paragraph" w:customStyle="1" w:styleId="Referencetext">
    <w:name w:val="Reference text"/>
    <w:basedOn w:val="Normal"/>
    <w:rsid w:val="007C3BD7"/>
    <w:pPr>
      <w:suppressAutoHyphens w:val="0"/>
      <w:overflowPunct w:val="0"/>
      <w:autoSpaceDE w:val="0"/>
      <w:spacing w:line="220" w:lineRule="exact"/>
      <w:ind w:left="230" w:hanging="230"/>
      <w:textAlignment w:val="baseline"/>
    </w:pPr>
    <w:rPr>
      <w:sz w:val="20"/>
      <w:lang w:eastAsia="ar-SA"/>
    </w:rPr>
  </w:style>
  <w:style w:type="character" w:customStyle="1" w:styleId="times1">
    <w:name w:val="times1"/>
    <w:rsid w:val="007C3BD7"/>
    <w:rPr>
      <w:rFonts w:ascii="Times New Roman" w:hAnsi="Times New Roman"/>
      <w:color w:val="000000"/>
      <w:sz w:val="24"/>
    </w:rPr>
  </w:style>
  <w:style w:type="character" w:customStyle="1" w:styleId="CharChar16">
    <w:name w:val="Char Char16"/>
    <w:rsid w:val="00D4362D"/>
    <w:rPr>
      <w:rFonts w:ascii="Agency FB" w:hAnsi="Agency FB"/>
      <w:color w:val="000000"/>
      <w:sz w:val="32"/>
    </w:rPr>
  </w:style>
  <w:style w:type="paragraph" w:styleId="TableofFigures">
    <w:name w:val="table of figures"/>
    <w:basedOn w:val="Normal"/>
    <w:next w:val="Normal"/>
    <w:uiPriority w:val="99"/>
    <w:rsid w:val="00D4362D"/>
    <w:pPr>
      <w:suppressAutoHyphens w:val="0"/>
      <w:spacing w:line="259" w:lineRule="auto"/>
      <w:jc w:val="left"/>
    </w:pPr>
    <w:rPr>
      <w:rFonts w:ascii="Calibri" w:hAnsi="Calibri"/>
      <w:sz w:val="22"/>
      <w:szCs w:val="22"/>
      <w:lang w:val="es-CO" w:eastAsia="en-US"/>
    </w:rPr>
  </w:style>
  <w:style w:type="paragraph" w:customStyle="1" w:styleId="NormalJustificado">
    <w:name w:val="Normal + Justificado"/>
    <w:basedOn w:val="Normal"/>
    <w:rsid w:val="00016B33"/>
    <w:pPr>
      <w:suppressAutoHyphens w:val="0"/>
      <w:spacing w:line="360" w:lineRule="auto"/>
      <w:jc w:val="center"/>
    </w:pPr>
    <w:rPr>
      <w:color w:val="00000A"/>
      <w:kern w:val="1"/>
      <w:sz w:val="28"/>
      <w:szCs w:val="28"/>
      <w:lang w:val="en-GB"/>
    </w:rPr>
  </w:style>
  <w:style w:type="character" w:customStyle="1" w:styleId="Cita1">
    <w:name w:val="Cita1"/>
    <w:rsid w:val="00016B33"/>
    <w:rPr>
      <w:i/>
    </w:rPr>
  </w:style>
  <w:style w:type="paragraph" w:customStyle="1" w:styleId="address-1">
    <w:name w:val="address-1"/>
    <w:basedOn w:val="Normal"/>
    <w:rsid w:val="0005130A"/>
    <w:pPr>
      <w:suppressAutoHyphens w:val="0"/>
    </w:pPr>
    <w:rPr>
      <w:i/>
      <w:sz w:val="18"/>
      <w:szCs w:val="18"/>
      <w:lang w:val="en-IN" w:eastAsia="en-US"/>
    </w:rPr>
  </w:style>
  <w:style w:type="paragraph" w:customStyle="1" w:styleId="NoSpacing2">
    <w:name w:val="No Spacing2"/>
    <w:rsid w:val="00CA76BD"/>
    <w:pPr>
      <w:bidi/>
    </w:pPr>
    <w:rPr>
      <w:sz w:val="28"/>
      <w:szCs w:val="28"/>
      <w:lang w:val="en-US" w:eastAsia="en-US"/>
    </w:rPr>
  </w:style>
  <w:style w:type="paragraph" w:customStyle="1" w:styleId="AuthorAffiliation">
    <w:name w:val="Author Affiliation"/>
    <w:basedOn w:val="Normal"/>
    <w:rsid w:val="00B6599E"/>
    <w:pPr>
      <w:suppressAutoHyphens w:val="0"/>
      <w:jc w:val="center"/>
    </w:pPr>
    <w:rPr>
      <w:i/>
      <w:sz w:val="20"/>
      <w:lang w:eastAsia="en-US"/>
    </w:rPr>
  </w:style>
  <w:style w:type="paragraph" w:customStyle="1" w:styleId="Abstract">
    <w:name w:val="Abstract"/>
    <w:basedOn w:val="Normal"/>
    <w:next w:val="Heading1"/>
    <w:uiPriority w:val="99"/>
    <w:rsid w:val="00B6599E"/>
    <w:pPr>
      <w:suppressAutoHyphens w:val="0"/>
      <w:spacing w:before="360" w:after="360"/>
      <w:ind w:left="289" w:right="289"/>
    </w:pPr>
    <w:rPr>
      <w:sz w:val="18"/>
      <w:lang w:eastAsia="en-US"/>
    </w:rPr>
  </w:style>
  <w:style w:type="paragraph" w:customStyle="1" w:styleId="Text0">
    <w:name w:val="Text"/>
    <w:basedOn w:val="Normal"/>
    <w:rsid w:val="00B6599E"/>
    <w:pPr>
      <w:widowControl w:val="0"/>
      <w:suppressAutoHyphens w:val="0"/>
      <w:autoSpaceDE w:val="0"/>
      <w:autoSpaceDN w:val="0"/>
      <w:spacing w:line="252" w:lineRule="auto"/>
      <w:ind w:firstLine="202"/>
    </w:pPr>
    <w:rPr>
      <w:sz w:val="20"/>
      <w:lang w:eastAsia="en-US"/>
    </w:rPr>
  </w:style>
  <w:style w:type="character" w:customStyle="1" w:styleId="info">
    <w:name w:val="info"/>
    <w:rsid w:val="00B6599E"/>
  </w:style>
  <w:style w:type="character" w:customStyle="1" w:styleId="DefaultParagraphFont1">
    <w:name w:val="Default Paragraph Font1"/>
    <w:rsid w:val="00410DD7"/>
  </w:style>
  <w:style w:type="character" w:customStyle="1" w:styleId="Carpredefinitoparagrafo1">
    <w:name w:val="Car. predefinito paragrafo1"/>
    <w:rsid w:val="00410DD7"/>
  </w:style>
  <w:style w:type="character" w:customStyle="1" w:styleId="WW8Num1z1">
    <w:name w:val="WW8Num1z1"/>
    <w:rsid w:val="00410DD7"/>
  </w:style>
  <w:style w:type="character" w:customStyle="1" w:styleId="WW8Num1z4">
    <w:name w:val="WW8Num1z4"/>
    <w:rsid w:val="00410DD7"/>
  </w:style>
  <w:style w:type="character" w:customStyle="1" w:styleId="WW8Num1z5">
    <w:name w:val="WW8Num1z5"/>
    <w:rsid w:val="00410DD7"/>
  </w:style>
  <w:style w:type="character" w:customStyle="1" w:styleId="WW8Num1z6">
    <w:name w:val="WW8Num1z6"/>
    <w:rsid w:val="00410DD7"/>
  </w:style>
  <w:style w:type="character" w:customStyle="1" w:styleId="WW8Num1z7">
    <w:name w:val="WW8Num1z7"/>
    <w:rsid w:val="00410DD7"/>
  </w:style>
  <w:style w:type="character" w:customStyle="1" w:styleId="WW8Num1z8">
    <w:name w:val="WW8Num1z8"/>
    <w:rsid w:val="00410DD7"/>
  </w:style>
  <w:style w:type="character" w:customStyle="1" w:styleId="IntestazioneCarattere">
    <w:name w:val="Intestazione Carattere"/>
    <w:rsid w:val="00410DD7"/>
    <w:rPr>
      <w:rFonts w:eastAsia="SimSun"/>
      <w:kern w:val="1"/>
      <w:sz w:val="21"/>
      <w:lang w:val="x-none" w:eastAsia="hi-IN" w:bidi="hi-IN"/>
    </w:rPr>
  </w:style>
  <w:style w:type="character" w:customStyle="1" w:styleId="PidipaginaCarattere">
    <w:name w:val="Piè di pagina Carattere"/>
    <w:rsid w:val="00410DD7"/>
    <w:rPr>
      <w:rFonts w:eastAsia="SimSun"/>
      <w:kern w:val="1"/>
      <w:sz w:val="21"/>
      <w:lang w:val="x-none" w:eastAsia="hi-IN" w:bidi="hi-IN"/>
    </w:rPr>
  </w:style>
  <w:style w:type="character" w:customStyle="1" w:styleId="PreformattatoHTMLCarattere">
    <w:name w:val="Preformattato HTML Carattere"/>
    <w:rsid w:val="00410DD7"/>
    <w:rPr>
      <w:rFonts w:ascii="Courier New" w:hAnsi="Courier New"/>
    </w:rPr>
  </w:style>
  <w:style w:type="character" w:customStyle="1" w:styleId="Titolo3Carattere">
    <w:name w:val="Titolo 3 Carattere"/>
    <w:rsid w:val="00410DD7"/>
    <w:rPr>
      <w:rFonts w:ascii="Cambria" w:hAnsi="Cambria"/>
      <w:b/>
      <w:kern w:val="1"/>
      <w:sz w:val="23"/>
      <w:lang w:val="en-US" w:eastAsia="hi-IN" w:bidi="hi-IN"/>
    </w:rPr>
  </w:style>
  <w:style w:type="paragraph" w:customStyle="1" w:styleId="Caption1">
    <w:name w:val="Caption1"/>
    <w:basedOn w:val="Normal"/>
    <w:rsid w:val="00410DD7"/>
    <w:pPr>
      <w:widowControl w:val="0"/>
      <w:suppressLineNumbers/>
      <w:spacing w:before="120" w:after="120"/>
      <w:jc w:val="left"/>
    </w:pPr>
    <w:rPr>
      <w:rFonts w:ascii="Liberation Serif" w:eastAsia="SimSun" w:hAnsi="Liberation Serif" w:cs="Nimbus Sans L"/>
      <w:i/>
      <w:iCs/>
      <w:kern w:val="1"/>
      <w:szCs w:val="24"/>
      <w:lang w:eastAsia="hi-IN" w:bidi="hi-IN"/>
    </w:rPr>
  </w:style>
  <w:style w:type="paragraph" w:customStyle="1" w:styleId="Didascalia1">
    <w:name w:val="Didascalia1"/>
    <w:basedOn w:val="Normal"/>
    <w:rsid w:val="00410DD7"/>
    <w:pPr>
      <w:widowControl w:val="0"/>
      <w:suppressLineNumbers/>
      <w:spacing w:before="120" w:after="120"/>
      <w:jc w:val="left"/>
    </w:pPr>
    <w:rPr>
      <w:rFonts w:ascii="Liberation Serif" w:eastAsia="SimSun" w:hAnsi="Liberation Serif" w:cs="Mangal"/>
      <w:i/>
      <w:iCs/>
      <w:kern w:val="1"/>
      <w:szCs w:val="24"/>
      <w:lang w:eastAsia="hi-IN" w:bidi="hi-IN"/>
    </w:rPr>
  </w:style>
  <w:style w:type="paragraph" w:customStyle="1" w:styleId="Intestazione1">
    <w:name w:val="Intestazione1"/>
    <w:basedOn w:val="Normal"/>
    <w:rsid w:val="00410DD7"/>
    <w:pPr>
      <w:keepNext/>
      <w:widowControl w:val="0"/>
      <w:spacing w:before="240" w:after="120"/>
      <w:jc w:val="left"/>
    </w:pPr>
    <w:rPr>
      <w:rFonts w:ascii="Arial" w:eastAsia="Microsoft YaHei" w:hAnsi="Arial" w:cs="Mangal"/>
      <w:kern w:val="1"/>
      <w:sz w:val="28"/>
      <w:szCs w:val="28"/>
      <w:lang w:eastAsia="hi-IN" w:bidi="hi-IN"/>
    </w:rPr>
  </w:style>
  <w:style w:type="paragraph" w:customStyle="1" w:styleId="Indice">
    <w:name w:val="Indice"/>
    <w:basedOn w:val="Normal"/>
    <w:rsid w:val="00410DD7"/>
    <w:pPr>
      <w:widowControl w:val="0"/>
      <w:suppressLineNumbers/>
      <w:jc w:val="left"/>
    </w:pPr>
    <w:rPr>
      <w:rFonts w:ascii="Liberation Serif" w:eastAsia="SimSun" w:hAnsi="Liberation Serif" w:cs="Mangal"/>
      <w:kern w:val="1"/>
      <w:szCs w:val="24"/>
      <w:lang w:eastAsia="hi-IN" w:bidi="hi-IN"/>
    </w:rPr>
  </w:style>
  <w:style w:type="paragraph" w:customStyle="1" w:styleId="PreformattatoHTML1">
    <w:name w:val="Preformattato HTML1"/>
    <w:basedOn w:val="Normal"/>
    <w:rsid w:val="0041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kern w:val="1"/>
      <w:sz w:val="20"/>
      <w:lang w:eastAsia="ar-SA"/>
    </w:rPr>
  </w:style>
  <w:style w:type="paragraph" w:customStyle="1" w:styleId="Corpodeltesto1">
    <w:name w:val="Corpo del testo1"/>
    <w:basedOn w:val="Normal"/>
    <w:rsid w:val="00410DD7"/>
    <w:pPr>
      <w:spacing w:line="360" w:lineRule="auto"/>
    </w:pPr>
    <w:rPr>
      <w:rFonts w:ascii="Calibri" w:hAnsi="Calibri" w:cs="Calibri"/>
      <w:kern w:val="1"/>
      <w:szCs w:val="24"/>
      <w:lang w:val="en-GB" w:eastAsia="ar-SA"/>
    </w:rPr>
  </w:style>
  <w:style w:type="character" w:customStyle="1" w:styleId="citationjournal">
    <w:name w:val="citation journal"/>
    <w:rsid w:val="00410DD7"/>
    <w:rPr>
      <w:rFonts w:cs="Times New Roman"/>
    </w:rPr>
  </w:style>
  <w:style w:type="character" w:customStyle="1" w:styleId="msonormal0">
    <w:name w:val="msonormal"/>
    <w:rsid w:val="00410DD7"/>
    <w:rPr>
      <w:rFonts w:cs="Times New Roman"/>
    </w:rPr>
  </w:style>
  <w:style w:type="character" w:customStyle="1" w:styleId="mw-headline">
    <w:name w:val="mw-headline"/>
    <w:rsid w:val="00410DD7"/>
    <w:rPr>
      <w:rFonts w:cs="Times New Roman"/>
    </w:rPr>
  </w:style>
  <w:style w:type="character" w:customStyle="1" w:styleId="xref-sep">
    <w:name w:val="xref-sep"/>
    <w:rsid w:val="00410DD7"/>
  </w:style>
  <w:style w:type="character" w:customStyle="1" w:styleId="highlight">
    <w:name w:val="highlight"/>
    <w:rsid w:val="00410DD7"/>
  </w:style>
  <w:style w:type="paragraph" w:customStyle="1" w:styleId="LightGrid-Accent31">
    <w:name w:val="Light Grid - Accent 31"/>
    <w:basedOn w:val="Normal"/>
    <w:rsid w:val="00410DD7"/>
    <w:pPr>
      <w:suppressAutoHyphens w:val="0"/>
      <w:spacing w:after="200" w:line="276" w:lineRule="auto"/>
      <w:ind w:left="720"/>
      <w:contextualSpacing/>
      <w:jc w:val="left"/>
    </w:pPr>
    <w:rPr>
      <w:rFonts w:ascii="Calibri" w:hAnsi="Calibri"/>
      <w:sz w:val="22"/>
      <w:szCs w:val="22"/>
      <w:lang w:val="it-IT" w:eastAsia="en-US"/>
    </w:rPr>
  </w:style>
  <w:style w:type="character" w:customStyle="1" w:styleId="specialtitle">
    <w:name w:val="specialtitle"/>
    <w:rsid w:val="00410DD7"/>
  </w:style>
  <w:style w:type="character" w:customStyle="1" w:styleId="highwire-cite-metadata-journal">
    <w:name w:val="highwire-cite-metadata-journal"/>
    <w:rsid w:val="00410DD7"/>
  </w:style>
  <w:style w:type="character" w:customStyle="1" w:styleId="highwire-cite-metadata-volume">
    <w:name w:val="highwire-cite-metadata-volume"/>
    <w:rsid w:val="00410DD7"/>
  </w:style>
  <w:style w:type="character" w:customStyle="1" w:styleId="highwire-cite-metadata-pages">
    <w:name w:val="highwire-cite-metadata-pages"/>
    <w:rsid w:val="00410DD7"/>
  </w:style>
  <w:style w:type="character" w:customStyle="1" w:styleId="authorsname">
    <w:name w:val="authors__name"/>
    <w:rsid w:val="00410DD7"/>
  </w:style>
  <w:style w:type="character" w:customStyle="1" w:styleId="authorscontact">
    <w:name w:val="authors__contact"/>
    <w:rsid w:val="00410DD7"/>
  </w:style>
  <w:style w:type="character" w:customStyle="1" w:styleId="fn">
    <w:name w:val="fn"/>
    <w:rsid w:val="00410DD7"/>
  </w:style>
  <w:style w:type="character" w:customStyle="1" w:styleId="comma">
    <w:name w:val="comma"/>
    <w:rsid w:val="00410DD7"/>
  </w:style>
  <w:style w:type="character" w:customStyle="1" w:styleId="CharChar10">
    <w:name w:val="Char Char1"/>
    <w:locked/>
    <w:rsid w:val="00FB129F"/>
    <w:rPr>
      <w:sz w:val="24"/>
      <w:lang w:val="en-US" w:eastAsia="zh-CN" w:bidi="ar-SA"/>
    </w:rPr>
  </w:style>
  <w:style w:type="paragraph" w:customStyle="1" w:styleId="references">
    <w:name w:val="references"/>
    <w:rsid w:val="00D74273"/>
    <w:pPr>
      <w:numPr>
        <w:numId w:val="4"/>
      </w:numPr>
      <w:spacing w:after="50" w:line="180" w:lineRule="exact"/>
      <w:jc w:val="both"/>
    </w:pPr>
    <w:rPr>
      <w:rFonts w:eastAsia="MS Mincho"/>
      <w:noProof/>
      <w:sz w:val="16"/>
      <w:szCs w:val="16"/>
      <w:lang w:val="en-US" w:eastAsia="en-US"/>
    </w:rPr>
  </w:style>
  <w:style w:type="paragraph" w:customStyle="1" w:styleId="Corpodeltesto21">
    <w:name w:val="Corpo del testo 21"/>
    <w:basedOn w:val="Normal"/>
    <w:rsid w:val="00D74273"/>
    <w:pPr>
      <w:widowControl w:val="0"/>
      <w:spacing w:after="120" w:line="480" w:lineRule="auto"/>
      <w:jc w:val="left"/>
    </w:pPr>
    <w:rPr>
      <w:rFonts w:eastAsia="Arial Unicode MS"/>
      <w:kern w:val="1"/>
      <w:szCs w:val="24"/>
      <w:lang w:val="it-IT"/>
    </w:rPr>
  </w:style>
  <w:style w:type="character" w:customStyle="1" w:styleId="il">
    <w:name w:val="il"/>
    <w:rsid w:val="007174B4"/>
    <w:rPr>
      <w:rFonts w:ascii="Times New Roman" w:hAnsi="Times New Roman" w:cs="Times New Roman" w:hint="default"/>
    </w:rPr>
  </w:style>
  <w:style w:type="table" w:customStyle="1" w:styleId="TabelNormal1">
    <w:name w:val="Tabel Normal1"/>
    <w:semiHidden/>
    <w:rsid w:val="00861585"/>
    <w:rPr>
      <w:rFonts w:ascii="Calibri" w:hAnsi="Calibri"/>
      <w:sz w:val="22"/>
      <w:szCs w:val="22"/>
      <w:lang w:val="ro-RO" w:eastAsia="ro-RO"/>
    </w:rPr>
    <w:tblPr>
      <w:tblCellMar>
        <w:top w:w="0" w:type="dxa"/>
        <w:left w:w="108" w:type="dxa"/>
        <w:bottom w:w="0" w:type="dxa"/>
        <w:right w:w="108" w:type="dxa"/>
      </w:tblCellMar>
    </w:tblPr>
  </w:style>
  <w:style w:type="character" w:customStyle="1" w:styleId="Enfasidelicata">
    <w:name w:val="Enfasi delicata"/>
    <w:qFormat/>
    <w:rsid w:val="00A52CF9"/>
    <w:rPr>
      <w:i/>
      <w:iCs/>
    </w:rPr>
  </w:style>
  <w:style w:type="table" w:customStyle="1" w:styleId="Sfondochiaro-Colore11">
    <w:name w:val="Sfondo chiaro - Colore 11"/>
    <w:basedOn w:val="TableNormal"/>
    <w:rsid w:val="00A52CF9"/>
    <w:rPr>
      <w:rFonts w:ascii="Calibri" w:hAnsi="Calibri"/>
      <w:color w:val="2E74B5"/>
      <w:lang w:eastAsia="it-IT"/>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Grigliatabella1">
    <w:name w:val="Griglia tabella1"/>
    <w:basedOn w:val="TableNormal"/>
    <w:next w:val="TableGrid"/>
    <w:rsid w:val="00A52CF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e">
    <w:name w:val="Revisione"/>
    <w:hidden/>
    <w:semiHidden/>
    <w:rsid w:val="00A52CF9"/>
    <w:rPr>
      <w:rFonts w:ascii="Calibri" w:eastAsia="Calibri" w:hAnsi="Calibri"/>
      <w:sz w:val="22"/>
      <w:szCs w:val="22"/>
      <w:lang w:val="it-IT" w:eastAsia="en-US"/>
    </w:rPr>
  </w:style>
  <w:style w:type="paragraph" w:customStyle="1" w:styleId="Paragrafoelenco">
    <w:name w:val="Paragrafo elenco"/>
    <w:basedOn w:val="Normal"/>
    <w:qFormat/>
    <w:rsid w:val="00A52CF9"/>
    <w:pPr>
      <w:suppressAutoHyphens w:val="0"/>
      <w:spacing w:after="160" w:line="259" w:lineRule="auto"/>
      <w:ind w:left="720"/>
      <w:contextualSpacing/>
      <w:jc w:val="left"/>
    </w:pPr>
    <w:rPr>
      <w:rFonts w:ascii="Calibri" w:eastAsia="Calibri" w:hAnsi="Calibri"/>
      <w:sz w:val="22"/>
      <w:szCs w:val="22"/>
      <w:lang w:val="it-IT" w:eastAsia="en-US"/>
    </w:rPr>
  </w:style>
  <w:style w:type="paragraph" w:customStyle="1" w:styleId="sourcetitle">
    <w:name w:val="sourcetitle"/>
    <w:basedOn w:val="Normal"/>
    <w:rsid w:val="00BC6DC7"/>
    <w:pPr>
      <w:suppressAutoHyphens w:val="0"/>
      <w:spacing w:before="100" w:beforeAutospacing="1" w:after="100" w:afterAutospacing="1"/>
      <w:jc w:val="left"/>
    </w:pPr>
    <w:rPr>
      <w:rFonts w:eastAsia="MS Mincho"/>
      <w:szCs w:val="24"/>
      <w:lang w:eastAsia="ja-JP"/>
    </w:rPr>
  </w:style>
  <w:style w:type="character" w:customStyle="1" w:styleId="fileinfo">
    <w:name w:val="fileinfo"/>
    <w:uiPriority w:val="99"/>
    <w:rsid w:val="00786E96"/>
    <w:rPr>
      <w:rFonts w:cs="Times New Roman"/>
    </w:rPr>
  </w:style>
  <w:style w:type="paragraph" w:customStyle="1" w:styleId="Author">
    <w:name w:val="Author"/>
    <w:next w:val="Normal"/>
    <w:uiPriority w:val="99"/>
    <w:rsid w:val="000F2DFD"/>
    <w:pPr>
      <w:widowControl w:val="0"/>
      <w:spacing w:after="60"/>
      <w:jc w:val="center"/>
    </w:pPr>
    <w:rPr>
      <w:rFonts w:cs="Mangal"/>
      <w:lang w:val="en-GB" w:eastAsia="en-US" w:bidi="hi-IN"/>
    </w:rPr>
  </w:style>
  <w:style w:type="character" w:customStyle="1" w:styleId="binomial">
    <w:name w:val="binomial"/>
    <w:uiPriority w:val="99"/>
    <w:rsid w:val="000F2DFD"/>
    <w:rPr>
      <w:rFonts w:cs="Times New Roman"/>
    </w:rPr>
  </w:style>
  <w:style w:type="character" w:customStyle="1" w:styleId="absnonlinkmetadata">
    <w:name w:val="abs_nonlink_metadata"/>
    <w:uiPriority w:val="99"/>
    <w:rsid w:val="000F2DFD"/>
    <w:rPr>
      <w:rFonts w:cs="Times New Roman"/>
    </w:rPr>
  </w:style>
  <w:style w:type="character" w:customStyle="1" w:styleId="abscitationtitle">
    <w:name w:val="abs_citation_title"/>
    <w:uiPriority w:val="99"/>
    <w:rsid w:val="000F2DFD"/>
    <w:rPr>
      <w:rFonts w:cs="Times New Roman"/>
    </w:rPr>
  </w:style>
  <w:style w:type="paragraph" w:styleId="ListParagraph">
    <w:name w:val="List Paragraph"/>
    <w:aliases w:val="kepala"/>
    <w:basedOn w:val="Normal"/>
    <w:uiPriority w:val="99"/>
    <w:qFormat/>
    <w:rsid w:val="00B32A7E"/>
    <w:pPr>
      <w:suppressAutoHyphens w:val="0"/>
      <w:spacing w:after="160" w:line="259" w:lineRule="auto"/>
      <w:ind w:left="720"/>
      <w:contextualSpacing/>
      <w:jc w:val="left"/>
    </w:pPr>
    <w:rPr>
      <w:rFonts w:ascii="Calibri" w:eastAsia="Calibri" w:hAnsi="Calibri" w:cs="Arial"/>
      <w:sz w:val="22"/>
      <w:szCs w:val="22"/>
      <w:lang w:val="en-GB" w:eastAsia="en-US"/>
    </w:rPr>
  </w:style>
  <w:style w:type="character" w:styleId="PlaceholderText">
    <w:name w:val="Placeholder Text"/>
    <w:uiPriority w:val="99"/>
    <w:semiHidden/>
    <w:rsid w:val="00A8677A"/>
    <w:rPr>
      <w:rFonts w:cs="Times New Roman"/>
      <w:color w:val="808080"/>
    </w:rPr>
  </w:style>
  <w:style w:type="table" w:customStyle="1" w:styleId="ListTable6Colorful1">
    <w:name w:val="List Table 6 Colorful1"/>
    <w:uiPriority w:val="99"/>
    <w:rsid w:val="00A8677A"/>
    <w:rPr>
      <w:rFonts w:ascii="Calibri" w:eastAsia="Calibri" w:hAnsi="Calibri" w:cs="Arial"/>
      <w:color w:val="000000"/>
      <w:lang w:val="en-US" w:eastAsia="en-US"/>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2">
    <w:name w:val="List Table 6 Colorful2"/>
    <w:uiPriority w:val="99"/>
    <w:rsid w:val="00A8677A"/>
    <w:rPr>
      <w:rFonts w:ascii="Calibri" w:eastAsia="Calibri" w:hAnsi="Calibri" w:cs="Arial"/>
      <w:color w:val="000000"/>
      <w:lang w:val="en-US" w:eastAsia="en-US"/>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3">
    <w:name w:val="List Table 6 Colorful3"/>
    <w:uiPriority w:val="99"/>
    <w:rsid w:val="00A8677A"/>
    <w:rPr>
      <w:rFonts w:ascii="Calibri" w:eastAsia="Calibri" w:hAnsi="Calibri" w:cs="Arial"/>
      <w:color w:val="000000"/>
      <w:lang w:val="en-US" w:eastAsia="en-US"/>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4">
    <w:name w:val="List Table 6 Colorful4"/>
    <w:uiPriority w:val="99"/>
    <w:rsid w:val="00A8677A"/>
    <w:rPr>
      <w:rFonts w:ascii="Calibri" w:eastAsia="Calibri" w:hAnsi="Calibri" w:cs="Arial"/>
      <w:color w:val="000000"/>
      <w:lang w:val="en-US" w:eastAsia="en-US"/>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5">
    <w:name w:val="List Table 6 Colorful5"/>
    <w:uiPriority w:val="99"/>
    <w:rsid w:val="00A8677A"/>
    <w:rPr>
      <w:rFonts w:ascii="Calibri" w:eastAsia="Calibri" w:hAnsi="Calibri" w:cs="Arial"/>
      <w:color w:val="000000"/>
      <w:lang w:val="en-US" w:eastAsia="en-US"/>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6">
    <w:name w:val="List Table 6 Colorful6"/>
    <w:uiPriority w:val="99"/>
    <w:rsid w:val="00A8677A"/>
    <w:rPr>
      <w:rFonts w:ascii="Calibri" w:eastAsia="Calibri" w:hAnsi="Calibri" w:cs="Arial"/>
      <w:color w:val="000000"/>
      <w:lang w:val="en-US" w:eastAsia="en-US"/>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character" w:customStyle="1" w:styleId="Znakiprzypiswdolnych">
    <w:name w:val="Znaki przypisów dolnych"/>
    <w:rsid w:val="00372105"/>
    <w:rPr>
      <w:vertAlign w:val="superscript"/>
    </w:rPr>
  </w:style>
  <w:style w:type="paragraph" w:styleId="NoSpacing">
    <w:name w:val="No Spacing"/>
    <w:uiPriority w:val="99"/>
    <w:qFormat/>
    <w:rsid w:val="00372105"/>
    <w:pPr>
      <w:suppressAutoHyphens/>
    </w:pPr>
    <w:rPr>
      <w:rFonts w:ascii="Calibri" w:eastAsia="Calibri" w:hAnsi="Calibri"/>
      <w:sz w:val="22"/>
      <w:szCs w:val="22"/>
      <w:lang w:val="pl-PL" w:eastAsia="ar-SA"/>
    </w:rPr>
  </w:style>
  <w:style w:type="paragraph" w:customStyle="1" w:styleId="Tekstpodstawowywcity21">
    <w:name w:val="Tekst podstawowy wcięty 21"/>
    <w:basedOn w:val="Normal"/>
    <w:uiPriority w:val="99"/>
    <w:rsid w:val="00372105"/>
    <w:pPr>
      <w:suppressAutoHyphens w:val="0"/>
      <w:spacing w:after="120" w:line="480" w:lineRule="auto"/>
      <w:ind w:left="360"/>
      <w:jc w:val="left"/>
    </w:pPr>
    <w:rPr>
      <w:sz w:val="20"/>
      <w:lang w:eastAsia="ar-SA"/>
    </w:rPr>
  </w:style>
  <w:style w:type="paragraph" w:customStyle="1" w:styleId="Tekstpodstawowy31">
    <w:name w:val="Tekst podstawowy 31"/>
    <w:basedOn w:val="Normal"/>
    <w:rsid w:val="00372105"/>
    <w:pPr>
      <w:spacing w:after="120"/>
    </w:pPr>
    <w:rPr>
      <w:sz w:val="16"/>
      <w:lang w:eastAsia="ar-SA"/>
    </w:rPr>
  </w:style>
  <w:style w:type="paragraph" w:customStyle="1" w:styleId="Pa9">
    <w:name w:val="Pa9"/>
    <w:basedOn w:val="Normal"/>
    <w:next w:val="Normal"/>
    <w:rsid w:val="00372105"/>
    <w:pPr>
      <w:suppressAutoHyphens w:val="0"/>
      <w:autoSpaceDE w:val="0"/>
      <w:spacing w:line="201" w:lineRule="atLeast"/>
      <w:jc w:val="left"/>
    </w:pPr>
    <w:rPr>
      <w:rFonts w:ascii="Alegreya Sans" w:eastAsia="Calibri" w:hAnsi="Alegreya Sans"/>
      <w:szCs w:val="24"/>
      <w:lang w:val="pl-PL" w:eastAsia="ar-SA"/>
    </w:rPr>
  </w:style>
  <w:style w:type="character" w:customStyle="1" w:styleId="gt-card-ttl-txt">
    <w:name w:val="gt-card-ttl-txt"/>
    <w:uiPriority w:val="99"/>
    <w:rsid w:val="00841343"/>
    <w:rPr>
      <w:rFonts w:cs="Times New Roman"/>
    </w:rPr>
  </w:style>
  <w:style w:type="character" w:customStyle="1" w:styleId="alt-edited">
    <w:name w:val="alt-edited"/>
    <w:uiPriority w:val="99"/>
    <w:rsid w:val="00841343"/>
    <w:rPr>
      <w:rFonts w:cs="Times New Roman"/>
    </w:rPr>
  </w:style>
  <w:style w:type="character" w:customStyle="1" w:styleId="doilink">
    <w:name w:val="doilink"/>
    <w:uiPriority w:val="99"/>
    <w:rsid w:val="00841343"/>
    <w:rPr>
      <w:rFonts w:cs="Times New Roman"/>
    </w:rPr>
  </w:style>
  <w:style w:type="character" w:customStyle="1" w:styleId="article-headermeta-info-label">
    <w:name w:val="article-header__meta-info-label"/>
    <w:uiPriority w:val="99"/>
    <w:rsid w:val="00841343"/>
    <w:rPr>
      <w:rFonts w:cs="Times New Roman"/>
    </w:rPr>
  </w:style>
  <w:style w:type="character" w:customStyle="1" w:styleId="article-headermeta-info-data">
    <w:name w:val="article-header__meta-info-data"/>
    <w:uiPriority w:val="99"/>
    <w:rsid w:val="00841343"/>
    <w:rPr>
      <w:rFonts w:cs="Times New Roman"/>
    </w:rPr>
  </w:style>
  <w:style w:type="character" w:customStyle="1" w:styleId="A2">
    <w:name w:val="A2"/>
    <w:uiPriority w:val="99"/>
    <w:rsid w:val="00841343"/>
    <w:rPr>
      <w:color w:val="000000"/>
      <w:sz w:val="14"/>
    </w:rPr>
  </w:style>
  <w:style w:type="paragraph" w:customStyle="1" w:styleId="PaperTitle">
    <w:name w:val="Paper Title"/>
    <w:basedOn w:val="Normal"/>
    <w:next w:val="AuthorName0"/>
    <w:rsid w:val="00F37C52"/>
    <w:pPr>
      <w:suppressAutoHyphens w:val="0"/>
      <w:spacing w:before="1200"/>
      <w:jc w:val="center"/>
    </w:pPr>
    <w:rPr>
      <w:b/>
      <w:sz w:val="36"/>
      <w:lang w:eastAsia="en-US"/>
    </w:rPr>
  </w:style>
  <w:style w:type="paragraph" w:customStyle="1" w:styleId="AuthorName0">
    <w:name w:val="Author Name"/>
    <w:basedOn w:val="Normal"/>
    <w:next w:val="AuthorAffiliation"/>
    <w:rsid w:val="00F37C52"/>
    <w:pPr>
      <w:suppressAutoHyphens w:val="0"/>
      <w:spacing w:before="360" w:after="360"/>
      <w:jc w:val="center"/>
    </w:pPr>
    <w:rPr>
      <w:sz w:val="28"/>
      <w:lang w:eastAsia="en-US"/>
    </w:rPr>
  </w:style>
  <w:style w:type="paragraph" w:customStyle="1" w:styleId="Paragraph">
    <w:name w:val="Paragraph"/>
    <w:basedOn w:val="Normal"/>
    <w:rsid w:val="00F37C52"/>
    <w:pPr>
      <w:suppressAutoHyphens w:val="0"/>
      <w:ind w:firstLine="284"/>
    </w:pPr>
    <w:rPr>
      <w:sz w:val="20"/>
      <w:lang w:eastAsia="en-US"/>
    </w:rPr>
  </w:style>
  <w:style w:type="paragraph" w:customStyle="1" w:styleId="FigureCaption">
    <w:name w:val="Figure Caption"/>
    <w:next w:val="Paragraph"/>
    <w:rsid w:val="00F37C52"/>
    <w:pPr>
      <w:spacing w:before="120"/>
      <w:jc w:val="center"/>
    </w:pPr>
    <w:rPr>
      <w:sz w:val="18"/>
      <w:lang w:val="en-US" w:eastAsia="en-US"/>
    </w:rPr>
  </w:style>
  <w:style w:type="paragraph" w:customStyle="1" w:styleId="Figure">
    <w:name w:val="Figure"/>
    <w:basedOn w:val="Paragraph"/>
    <w:rsid w:val="00F37C52"/>
    <w:pPr>
      <w:keepNext/>
      <w:ind w:firstLine="0"/>
      <w:jc w:val="center"/>
    </w:pPr>
  </w:style>
  <w:style w:type="paragraph" w:customStyle="1" w:styleId="Equation">
    <w:name w:val="Equation"/>
    <w:basedOn w:val="Paragraph"/>
    <w:rsid w:val="00F37C52"/>
    <w:pPr>
      <w:tabs>
        <w:tab w:val="center" w:pos="4320"/>
        <w:tab w:val="right" w:pos="9242"/>
      </w:tabs>
      <w:ind w:firstLine="0"/>
      <w:jc w:val="center"/>
    </w:pPr>
  </w:style>
  <w:style w:type="paragraph" w:customStyle="1" w:styleId="Paragraphbulleted">
    <w:name w:val="Paragraph (bulleted)"/>
    <w:basedOn w:val="Paragraph"/>
    <w:rsid w:val="00F37C52"/>
    <w:pPr>
      <w:numPr>
        <w:numId w:val="6"/>
      </w:numPr>
      <w:ind w:left="641" w:hanging="357"/>
    </w:pPr>
  </w:style>
  <w:style w:type="paragraph" w:customStyle="1" w:styleId="AuthorEmail">
    <w:name w:val="Author Email"/>
    <w:basedOn w:val="Normal"/>
    <w:qFormat/>
    <w:rsid w:val="00F37C52"/>
    <w:pPr>
      <w:suppressAutoHyphens w:val="0"/>
      <w:jc w:val="center"/>
    </w:pPr>
    <w:rPr>
      <w:sz w:val="20"/>
      <w:lang w:eastAsia="en-US"/>
    </w:rPr>
  </w:style>
  <w:style w:type="paragraph" w:customStyle="1" w:styleId="TableCaption0">
    <w:name w:val="Table Caption"/>
    <w:basedOn w:val="FigureCaption"/>
    <w:qFormat/>
    <w:rsid w:val="00F37C52"/>
    <w:rPr>
      <w:szCs w:val="18"/>
    </w:rPr>
  </w:style>
  <w:style w:type="paragraph" w:customStyle="1" w:styleId="Paragraphnumbered">
    <w:name w:val="Paragraph (numbered)"/>
    <w:rsid w:val="00F37C52"/>
    <w:pPr>
      <w:numPr>
        <w:numId w:val="5"/>
      </w:numPr>
      <w:jc w:val="both"/>
    </w:pPr>
    <w:rPr>
      <w:lang w:val="en-US" w:eastAsia="en-US"/>
    </w:rPr>
  </w:style>
  <w:style w:type="paragraph" w:styleId="Bibliography">
    <w:name w:val="Bibliography"/>
    <w:basedOn w:val="Normal"/>
    <w:next w:val="Normal"/>
    <w:uiPriority w:val="37"/>
    <w:unhideWhenUsed/>
    <w:rsid w:val="00F37C52"/>
    <w:pPr>
      <w:suppressAutoHyphens w:val="0"/>
      <w:autoSpaceDE w:val="0"/>
      <w:autoSpaceDN w:val="0"/>
      <w:jc w:val="left"/>
    </w:pPr>
    <w:rPr>
      <w:sz w:val="20"/>
      <w:lang w:eastAsia="en-US"/>
    </w:rPr>
  </w:style>
  <w:style w:type="table" w:customStyle="1" w:styleId="TableGrid1">
    <w:name w:val="Table Grid1"/>
    <w:basedOn w:val="TableNormal"/>
    <w:next w:val="TableGrid"/>
    <w:uiPriority w:val="59"/>
    <w:rsid w:val="00F37C52"/>
    <w:rPr>
      <w:rFonts w:ascii="Calibri" w:eastAsia="Calibri" w:hAnsi="Calibri"/>
      <w:sz w:val="22"/>
      <w:szCs w:val="22"/>
      <w:lang w:val="en-M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year">
    <w:name w:val="citation_year"/>
    <w:basedOn w:val="DefaultParagraphFont"/>
    <w:rsid w:val="003E5085"/>
  </w:style>
  <w:style w:type="character" w:customStyle="1" w:styleId="Link">
    <w:name w:val="Link"/>
    <w:uiPriority w:val="99"/>
    <w:rsid w:val="00E26AC1"/>
    <w:rPr>
      <w:color w:val="0000FF"/>
      <w:u w:val="single" w:color="0000FF"/>
    </w:rPr>
  </w:style>
  <w:style w:type="character" w:customStyle="1" w:styleId="Hyperlink1">
    <w:name w:val="Hyperlink.1"/>
    <w:uiPriority w:val="99"/>
    <w:rsid w:val="00E26AC1"/>
    <w:rPr>
      <w:rFonts w:cs="Times New Roman"/>
      <w:color w:val="0000FF"/>
      <w:u w:val="single" w:color="0000FF"/>
      <w:lang w:val="en-US"/>
    </w:rPr>
  </w:style>
  <w:style w:type="paragraph" w:customStyle="1" w:styleId="AK2text">
    <w:name w:val="AK2 text"/>
    <w:uiPriority w:val="99"/>
    <w:rsid w:val="00E26AC1"/>
    <w:pPr>
      <w:pBdr>
        <w:top w:val="none" w:sz="96" w:space="31" w:color="FFFFFF" w:frame="1"/>
        <w:left w:val="none" w:sz="96" w:space="31" w:color="FFFFFF" w:frame="1"/>
        <w:bottom w:val="none" w:sz="96" w:space="31" w:color="FFFFFF" w:frame="1"/>
        <w:right w:val="none" w:sz="96" w:space="31" w:color="FFFFFF" w:frame="1"/>
        <w:bar w:val="none" w:sz="0" w:color="000000"/>
      </w:pBdr>
      <w:spacing w:line="300" w:lineRule="exact"/>
      <w:jc w:val="both"/>
    </w:pPr>
    <w:rPr>
      <w:rFonts w:eastAsia="Arial Unicode MS" w:cs="Arial Unicode MS"/>
      <w:color w:val="000000"/>
      <w:sz w:val="22"/>
      <w:szCs w:val="22"/>
      <w:u w:color="000000"/>
      <w:lang w:val="en-US" w:eastAsia="en-US" w:bidi="th-TH"/>
    </w:rPr>
  </w:style>
  <w:style w:type="paragraph" w:customStyle="1" w:styleId="Style1">
    <w:name w:val="Style1"/>
    <w:basedOn w:val="TableofFigures"/>
    <w:uiPriority w:val="99"/>
    <w:qFormat/>
    <w:rsid w:val="00B0522D"/>
    <w:pPr>
      <w:spacing w:line="360" w:lineRule="auto"/>
      <w:jc w:val="center"/>
    </w:pPr>
    <w:rPr>
      <w:rFonts w:ascii="Times New Roman" w:eastAsia="Calibri" w:hAnsi="Times New Roman"/>
      <w:sz w:val="24"/>
      <w:lang w:val="en-US"/>
    </w:rPr>
  </w:style>
  <w:style w:type="character" w:customStyle="1" w:styleId="FontStyle12">
    <w:name w:val="Font Style12"/>
    <w:uiPriority w:val="99"/>
    <w:rsid w:val="00E51C10"/>
    <w:rPr>
      <w:rFonts w:ascii="Times New Roman" w:hAnsi="Times New Roman"/>
      <w:sz w:val="20"/>
    </w:rPr>
  </w:style>
  <w:style w:type="paragraph" w:customStyle="1" w:styleId="SC-Paper-Authors">
    <w:name w:val="SC-Paper-Authors"/>
    <w:basedOn w:val="Normal"/>
    <w:uiPriority w:val="99"/>
    <w:rsid w:val="00220B57"/>
    <w:pPr>
      <w:tabs>
        <w:tab w:val="left" w:pos="227"/>
      </w:tabs>
      <w:suppressAutoHyphens w:val="0"/>
      <w:spacing w:after="200"/>
      <w:ind w:firstLine="227"/>
      <w:jc w:val="center"/>
    </w:pPr>
    <w:rPr>
      <w:rFonts w:ascii="Book Antiqua" w:eastAsia="Calibri" w:hAnsi="Book Antiqua"/>
      <w:b/>
      <w:szCs w:val="24"/>
      <w:lang w:val="en-GB" w:eastAsia="en-US"/>
    </w:rPr>
  </w:style>
  <w:style w:type="paragraph" w:customStyle="1" w:styleId="SC-Text-1st-Paragraph">
    <w:name w:val="SC-Text-1st-Paragraph"/>
    <w:basedOn w:val="Normal"/>
    <w:next w:val="Normal"/>
    <w:uiPriority w:val="99"/>
    <w:rsid w:val="00220B57"/>
    <w:pPr>
      <w:tabs>
        <w:tab w:val="left" w:pos="227"/>
      </w:tabs>
      <w:suppressAutoHyphens w:val="0"/>
    </w:pPr>
    <w:rPr>
      <w:rFonts w:ascii="Book Antiqua" w:eastAsia="Calibri" w:hAnsi="Book Antiqua"/>
      <w:sz w:val="20"/>
      <w:szCs w:val="22"/>
      <w:lang w:val="en-GB" w:eastAsia="en-US"/>
    </w:rPr>
  </w:style>
  <w:style w:type="paragraph" w:customStyle="1" w:styleId="SC-Text">
    <w:name w:val="SC-Text"/>
    <w:basedOn w:val="Normal"/>
    <w:uiPriority w:val="99"/>
    <w:rsid w:val="00220B57"/>
    <w:pPr>
      <w:tabs>
        <w:tab w:val="left" w:pos="227"/>
      </w:tabs>
      <w:suppressAutoHyphens w:val="0"/>
      <w:ind w:firstLine="227"/>
    </w:pPr>
    <w:rPr>
      <w:rFonts w:ascii="Book Antiqua" w:eastAsia="Calibri" w:hAnsi="Book Antiqua"/>
      <w:sz w:val="20"/>
      <w:szCs w:val="22"/>
      <w:lang w:val="en-GB" w:eastAsia="en-US"/>
    </w:rPr>
  </w:style>
  <w:style w:type="paragraph" w:customStyle="1" w:styleId="SC-Listunnumbered">
    <w:name w:val="SC-List (unnumbered)"/>
    <w:basedOn w:val="Normal"/>
    <w:uiPriority w:val="99"/>
    <w:rsid w:val="00220B57"/>
    <w:pPr>
      <w:numPr>
        <w:numId w:val="7"/>
      </w:numPr>
      <w:tabs>
        <w:tab w:val="left" w:pos="227"/>
      </w:tabs>
      <w:suppressAutoHyphens w:val="0"/>
    </w:pPr>
    <w:rPr>
      <w:rFonts w:ascii="Book Antiqua" w:eastAsia="Calibri" w:hAnsi="Book Antiqua"/>
      <w:sz w:val="20"/>
      <w:szCs w:val="22"/>
      <w:lang w:val="en-GB" w:eastAsia="en-US"/>
    </w:rPr>
  </w:style>
  <w:style w:type="paragraph" w:customStyle="1" w:styleId="SC-Heading-1">
    <w:name w:val="SC-Heading-1"/>
    <w:basedOn w:val="Heading1"/>
    <w:uiPriority w:val="99"/>
    <w:rsid w:val="005F1AAD"/>
    <w:pPr>
      <w:numPr>
        <w:numId w:val="8"/>
      </w:numPr>
      <w:tabs>
        <w:tab w:val="left" w:pos="426"/>
      </w:tabs>
      <w:spacing w:before="280" w:after="80"/>
      <w:ind w:left="357" w:hanging="357"/>
      <w:contextualSpacing/>
      <w:jc w:val="left"/>
    </w:pPr>
    <w:rPr>
      <w:rFonts w:ascii="Book Antiqua" w:eastAsia="MS Gothic" w:hAnsi="Book Antiqua"/>
      <w:caps/>
      <w:kern w:val="0"/>
      <w:sz w:val="20"/>
      <w:szCs w:val="24"/>
      <w:lang w:val="en-GB" w:eastAsia="ja-JP"/>
    </w:rPr>
  </w:style>
  <w:style w:type="paragraph" w:customStyle="1" w:styleId="SC-Heading-2">
    <w:name w:val="SC-Heading-2"/>
    <w:basedOn w:val="Heading2"/>
    <w:next w:val="SC-Text-1st-Paragraph"/>
    <w:uiPriority w:val="99"/>
    <w:rsid w:val="005F1AAD"/>
    <w:pPr>
      <w:keepNext/>
      <w:keepLines/>
      <w:numPr>
        <w:numId w:val="8"/>
      </w:numPr>
      <w:tabs>
        <w:tab w:val="clear" w:pos="794"/>
        <w:tab w:val="num" w:pos="567"/>
      </w:tabs>
      <w:spacing w:after="80"/>
      <w:ind w:left="567" w:hanging="567"/>
      <w:contextualSpacing/>
    </w:pPr>
    <w:rPr>
      <w:rFonts w:ascii="Book Antiqua" w:eastAsia="MS Gothic" w:hAnsi="Book Antiqua"/>
      <w:i/>
      <w:iCs/>
      <w:color w:val="000000"/>
      <w:sz w:val="22"/>
      <w:szCs w:val="22"/>
      <w:lang w:val="en-GB" w:eastAsia="ja-JP"/>
    </w:rPr>
  </w:style>
  <w:style w:type="paragraph" w:customStyle="1" w:styleId="SC-Heading-4">
    <w:name w:val="SC-Heading-4"/>
    <w:basedOn w:val="Normal"/>
    <w:next w:val="SC-Text-1st-Paragraph"/>
    <w:link w:val="SC-Heading-4Char"/>
    <w:uiPriority w:val="99"/>
    <w:rsid w:val="005F1AAD"/>
    <w:pPr>
      <w:keepNext/>
      <w:keepLines/>
      <w:numPr>
        <w:ilvl w:val="3"/>
        <w:numId w:val="8"/>
      </w:numPr>
      <w:spacing w:before="280" w:after="80"/>
      <w:contextualSpacing/>
      <w:jc w:val="left"/>
      <w:outlineLvl w:val="1"/>
    </w:pPr>
    <w:rPr>
      <w:rFonts w:ascii="Book Antiqua" w:eastAsia="MS Gothic" w:hAnsi="Book Antiqua"/>
      <w:bCs/>
      <w:iCs/>
      <w:color w:val="000000"/>
      <w:sz w:val="20"/>
      <w:u w:val="single"/>
      <w:lang w:val="en-GB" w:eastAsia="ja-JP"/>
    </w:rPr>
  </w:style>
  <w:style w:type="character" w:customStyle="1" w:styleId="SC-Heading-4Char">
    <w:name w:val="SC-Heading-4 Char"/>
    <w:link w:val="SC-Heading-4"/>
    <w:uiPriority w:val="99"/>
    <w:locked/>
    <w:rsid w:val="005F1AAD"/>
    <w:rPr>
      <w:rFonts w:ascii="Book Antiqua" w:eastAsia="MS Gothic" w:hAnsi="Book Antiqua"/>
      <w:bCs/>
      <w:iCs/>
      <w:color w:val="000000"/>
      <w:u w:val="single"/>
      <w:lang w:val="en-GB" w:eastAsia="ja-JP"/>
    </w:rPr>
  </w:style>
  <w:style w:type="paragraph" w:customStyle="1" w:styleId="SC-Heading-3-new">
    <w:name w:val="SC-Heading-3-new"/>
    <w:basedOn w:val="SC-Heading-2"/>
    <w:uiPriority w:val="99"/>
    <w:rsid w:val="005F1AAD"/>
    <w:pPr>
      <w:numPr>
        <w:ilvl w:val="2"/>
      </w:numPr>
    </w:pPr>
    <w:rPr>
      <w:i w:val="0"/>
    </w:rPr>
  </w:style>
  <w:style w:type="paragraph" w:customStyle="1" w:styleId="ABKWH">
    <w:name w:val="ABKWH"/>
    <w:basedOn w:val="Normal"/>
    <w:rsid w:val="006C4C55"/>
    <w:pPr>
      <w:suppressAutoHyphens w:val="0"/>
      <w:spacing w:before="120" w:after="120"/>
      <w:jc w:val="left"/>
    </w:pPr>
    <w:rPr>
      <w:color w:val="9E3A3A"/>
      <w:sz w:val="32"/>
      <w:szCs w:val="24"/>
      <w:lang w:eastAsia="en-US"/>
    </w:rPr>
  </w:style>
  <w:style w:type="paragraph" w:customStyle="1" w:styleId="AU">
    <w:name w:val="AU"/>
    <w:basedOn w:val="Normal"/>
    <w:rsid w:val="006C4C55"/>
    <w:pPr>
      <w:suppressAutoHyphens w:val="0"/>
      <w:spacing w:before="120" w:after="120"/>
      <w:jc w:val="left"/>
    </w:pPr>
    <w:rPr>
      <w:color w:val="00823B"/>
      <w:sz w:val="32"/>
      <w:szCs w:val="24"/>
      <w:lang w:eastAsia="en-US"/>
    </w:rPr>
  </w:style>
  <w:style w:type="character" w:customStyle="1" w:styleId="Nessuno">
    <w:name w:val="Nessuno"/>
    <w:rsid w:val="006C4C55"/>
  </w:style>
  <w:style w:type="character" w:customStyle="1" w:styleId="EndNoteBibliographyCarattere">
    <w:name w:val="EndNote Bibliography Carattere"/>
    <w:uiPriority w:val="99"/>
    <w:locked/>
    <w:rsid w:val="00E13B6A"/>
    <w:rPr>
      <w:rFonts w:ascii="Calibri" w:hAnsi="Calibri" w:cs="Calibri"/>
      <w:noProof/>
      <w:lang w:val="en-US"/>
    </w:rPr>
  </w:style>
  <w:style w:type="paragraph" w:customStyle="1" w:styleId="Normalny1">
    <w:name w:val="Normalny1"/>
    <w:uiPriority w:val="99"/>
    <w:rsid w:val="00275495"/>
    <w:pPr>
      <w:widowControl w:val="0"/>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after="120" w:line="276" w:lineRule="auto"/>
      <w:ind w:firstLine="425"/>
      <w:jc w:val="both"/>
    </w:pPr>
    <w:rPr>
      <w:rFonts w:eastAsia="Arial Unicode MS" w:cs="Arial Unicode MS"/>
      <w:color w:val="000000"/>
      <w:sz w:val="24"/>
      <w:szCs w:val="24"/>
      <w:u w:color="000000"/>
      <w:lang w:val="en-US" w:eastAsia="pl-PL"/>
    </w:rPr>
  </w:style>
  <w:style w:type="character" w:customStyle="1" w:styleId="ilfuvd">
    <w:name w:val="ilfuvd"/>
    <w:basedOn w:val="DefaultParagraphFont"/>
    <w:rsid w:val="00B077CC"/>
  </w:style>
  <w:style w:type="paragraph" w:customStyle="1" w:styleId="ANGBRSUMBER">
    <w:name w:val="AN.GBR SUMBER"/>
    <w:basedOn w:val="Normal"/>
    <w:next w:val="Normal"/>
    <w:uiPriority w:val="99"/>
    <w:rsid w:val="007C53A3"/>
    <w:pPr>
      <w:suppressAutoHyphens w:val="0"/>
      <w:spacing w:after="180"/>
      <w:jc w:val="center"/>
    </w:pPr>
    <w:rPr>
      <w:rFonts w:ascii="Arial" w:hAnsi="Arial"/>
      <w:lang w:eastAsia="en-US"/>
    </w:rPr>
  </w:style>
  <w:style w:type="paragraph" w:customStyle="1" w:styleId="DISERTASIPARGRAF1">
    <w:name w:val="DISERTASI PARGRAF1"/>
    <w:basedOn w:val="Normal"/>
    <w:uiPriority w:val="99"/>
    <w:rsid w:val="007C53A3"/>
    <w:pPr>
      <w:suppressAutoHyphens w:val="0"/>
      <w:spacing w:after="120" w:line="480" w:lineRule="auto"/>
      <w:ind w:firstLine="720"/>
    </w:pPr>
    <w:rPr>
      <w:lang w:eastAsia="en-US"/>
    </w:rPr>
  </w:style>
  <w:style w:type="paragraph" w:customStyle="1" w:styleId="DISERTASIISITABEL">
    <w:name w:val="DISERTASI ISITABEL"/>
    <w:basedOn w:val="Normal"/>
    <w:uiPriority w:val="99"/>
    <w:rsid w:val="007C53A3"/>
    <w:pPr>
      <w:suppressAutoHyphens w:val="0"/>
      <w:spacing w:before="60"/>
      <w:jc w:val="left"/>
    </w:pPr>
    <w:rPr>
      <w:lang w:eastAsia="en-US"/>
    </w:rPr>
  </w:style>
  <w:style w:type="paragraph" w:customStyle="1" w:styleId="ANNORMAL">
    <w:name w:val="AN.NORMAL"/>
    <w:basedOn w:val="Normal"/>
    <w:uiPriority w:val="99"/>
    <w:rsid w:val="007C53A3"/>
    <w:pPr>
      <w:suppressAutoHyphens w:val="0"/>
      <w:jc w:val="left"/>
    </w:pPr>
    <w:rPr>
      <w:rFonts w:ascii="Arial Narrow" w:hAnsi="Arial Narrow"/>
      <w:lang w:eastAsia="en-US"/>
    </w:rPr>
  </w:style>
  <w:style w:type="paragraph" w:customStyle="1" w:styleId="ASUBBAB1">
    <w:name w:val="A.SUBBAB 1"/>
    <w:basedOn w:val="Heading1"/>
    <w:next w:val="Title"/>
    <w:uiPriority w:val="99"/>
    <w:rsid w:val="007C53A3"/>
    <w:pPr>
      <w:numPr>
        <w:numId w:val="0"/>
      </w:numPr>
      <w:suppressAutoHyphens w:val="0"/>
      <w:spacing w:after="180"/>
      <w:jc w:val="left"/>
      <w:outlineLvl w:val="9"/>
    </w:pPr>
    <w:rPr>
      <w:bCs w:val="0"/>
      <w:caps/>
      <w:kern w:val="28"/>
      <w:sz w:val="24"/>
      <w:szCs w:val="20"/>
      <w:lang w:val="en-US" w:eastAsia="en-US"/>
    </w:rPr>
  </w:style>
  <w:style w:type="paragraph" w:customStyle="1" w:styleId="AJUDULBAB">
    <w:name w:val="A.JUDUL BAB"/>
    <w:basedOn w:val="Subtitle"/>
    <w:next w:val="ASUBBAB1"/>
    <w:uiPriority w:val="99"/>
    <w:rsid w:val="007C53A3"/>
    <w:pPr>
      <w:spacing w:after="60" w:line="360" w:lineRule="auto"/>
      <w:jc w:val="center"/>
    </w:pPr>
    <w:rPr>
      <w:rFonts w:ascii="Arial" w:hAnsi="Arial"/>
      <w:b/>
      <w:i w:val="0"/>
      <w:caps/>
      <w:sz w:val="28"/>
    </w:rPr>
  </w:style>
  <w:style w:type="paragraph" w:customStyle="1" w:styleId="ANPAGRF1A">
    <w:name w:val="AN.PAGRF 1A"/>
    <w:basedOn w:val="ANPAGRF1"/>
    <w:uiPriority w:val="99"/>
    <w:rsid w:val="007C53A3"/>
    <w:pPr>
      <w:spacing w:after="240" w:line="360" w:lineRule="auto"/>
    </w:pPr>
  </w:style>
  <w:style w:type="paragraph" w:customStyle="1" w:styleId="ANPAGRF1">
    <w:name w:val="AN.PAGRF 1"/>
    <w:basedOn w:val="Normal"/>
    <w:uiPriority w:val="99"/>
    <w:rsid w:val="007C53A3"/>
    <w:pPr>
      <w:suppressAutoHyphens w:val="0"/>
      <w:spacing w:after="120"/>
      <w:ind w:firstLine="720"/>
    </w:pPr>
    <w:rPr>
      <w:rFonts w:ascii="Arial" w:hAnsi="Arial"/>
      <w:lang w:eastAsia="en-US"/>
    </w:rPr>
  </w:style>
  <w:style w:type="paragraph" w:customStyle="1" w:styleId="ASUBBAB2">
    <w:name w:val="A.SUBBAB 2"/>
    <w:next w:val="ANPAGRF1"/>
    <w:uiPriority w:val="99"/>
    <w:rsid w:val="007C53A3"/>
    <w:pPr>
      <w:keepNext/>
      <w:keepLines/>
      <w:spacing w:before="240" w:after="120"/>
      <w:ind w:left="259" w:hanging="259"/>
    </w:pPr>
    <w:rPr>
      <w:rFonts w:ascii="Arial" w:hAnsi="Arial"/>
      <w:b/>
      <w:noProof/>
      <w:sz w:val="24"/>
      <w:lang w:val="en-US" w:eastAsia="en-US"/>
    </w:rPr>
  </w:style>
  <w:style w:type="paragraph" w:customStyle="1" w:styleId="isitabel">
    <w:name w:val="isi tabel"/>
    <w:basedOn w:val="Normal"/>
    <w:uiPriority w:val="99"/>
    <w:rsid w:val="007C53A3"/>
    <w:pPr>
      <w:suppressAutoHyphens w:val="0"/>
      <w:spacing w:before="60"/>
      <w:jc w:val="left"/>
    </w:pPr>
    <w:rPr>
      <w:rFonts w:ascii="Arial Narrow" w:hAnsi="Arial Narrow"/>
      <w:sz w:val="22"/>
      <w:lang w:eastAsia="en-US"/>
    </w:rPr>
  </w:style>
  <w:style w:type="paragraph" w:customStyle="1" w:styleId="ANPARGPUSTAKA">
    <w:name w:val="AN.PARG PUSTAKA"/>
    <w:basedOn w:val="Normal"/>
    <w:next w:val="Normal"/>
    <w:uiPriority w:val="99"/>
    <w:rsid w:val="007C53A3"/>
    <w:pPr>
      <w:suppressAutoHyphens w:val="0"/>
      <w:ind w:left="1152" w:hanging="1152"/>
    </w:pPr>
    <w:rPr>
      <w:rFonts w:ascii="Arial" w:hAnsi="Arial"/>
      <w:lang w:eastAsia="en-US"/>
    </w:rPr>
  </w:style>
  <w:style w:type="paragraph" w:customStyle="1" w:styleId="ANGAMBAR">
    <w:name w:val="AN.GAMBAR"/>
    <w:next w:val="ANGBRSUMBER"/>
    <w:uiPriority w:val="99"/>
    <w:rsid w:val="007C53A3"/>
    <w:pPr>
      <w:spacing w:before="120" w:after="60"/>
      <w:ind w:left="864" w:hanging="864"/>
      <w:jc w:val="center"/>
    </w:pPr>
    <w:rPr>
      <w:rFonts w:ascii="Arial" w:hAnsi="Arial"/>
      <w:b/>
      <w:noProof/>
      <w:sz w:val="24"/>
      <w:lang w:val="en-US" w:eastAsia="en-US"/>
    </w:rPr>
  </w:style>
  <w:style w:type="paragraph" w:customStyle="1" w:styleId="ANPAGRF5">
    <w:name w:val="AN.PAGRF 5"/>
    <w:basedOn w:val="ANPAGRF1"/>
    <w:uiPriority w:val="99"/>
    <w:rsid w:val="007C53A3"/>
    <w:pPr>
      <w:spacing w:after="60"/>
      <w:ind w:firstLine="0"/>
    </w:pPr>
  </w:style>
  <w:style w:type="paragraph" w:customStyle="1" w:styleId="ANCATKAKI">
    <w:name w:val="AN.CATKAKI"/>
    <w:basedOn w:val="Footer"/>
    <w:uiPriority w:val="99"/>
    <w:rsid w:val="007C53A3"/>
    <w:pPr>
      <w:suppressAutoHyphens w:val="0"/>
      <w:jc w:val="left"/>
    </w:pPr>
    <w:rPr>
      <w:rFonts w:ascii="Arial Narrow" w:hAnsi="Arial Narrow"/>
      <w:i/>
      <w:lang w:val="en-US" w:eastAsia="en-US"/>
    </w:rPr>
  </w:style>
  <w:style w:type="paragraph" w:customStyle="1" w:styleId="ASUBBAB3">
    <w:name w:val="A.SUBBAB 3"/>
    <w:basedOn w:val="Normal"/>
    <w:next w:val="Normal"/>
    <w:uiPriority w:val="99"/>
    <w:rsid w:val="007C53A3"/>
    <w:pPr>
      <w:suppressAutoHyphens w:val="0"/>
      <w:spacing w:before="240" w:line="360" w:lineRule="auto"/>
      <w:ind w:left="576" w:firstLine="720"/>
      <w:jc w:val="left"/>
    </w:pPr>
    <w:rPr>
      <w:rFonts w:ascii="Arial" w:hAnsi="Arial"/>
      <w:b/>
      <w:lang w:eastAsia="en-US"/>
    </w:rPr>
  </w:style>
  <w:style w:type="paragraph" w:customStyle="1" w:styleId="ANPAGRF3">
    <w:name w:val="AN.PAGRF 3"/>
    <w:basedOn w:val="Normal"/>
    <w:uiPriority w:val="99"/>
    <w:rsid w:val="007C53A3"/>
    <w:pPr>
      <w:suppressAutoHyphens w:val="0"/>
      <w:spacing w:after="120" w:line="360" w:lineRule="auto"/>
      <w:ind w:left="720" w:firstLine="720"/>
      <w:jc w:val="left"/>
    </w:pPr>
    <w:rPr>
      <w:rFonts w:ascii="Arial" w:hAnsi="Arial"/>
      <w:lang w:eastAsia="en-US"/>
    </w:rPr>
  </w:style>
  <w:style w:type="paragraph" w:customStyle="1" w:styleId="ANPAGRF4">
    <w:name w:val="AN.PAGRF 4"/>
    <w:basedOn w:val="Normal"/>
    <w:next w:val="ANPAGRF1"/>
    <w:uiPriority w:val="99"/>
    <w:rsid w:val="007C53A3"/>
    <w:pPr>
      <w:suppressAutoHyphens w:val="0"/>
      <w:spacing w:after="60" w:line="360" w:lineRule="auto"/>
      <w:ind w:left="720"/>
    </w:pPr>
    <w:rPr>
      <w:rFonts w:ascii="Arial Narrow" w:hAnsi="Arial Narrow"/>
      <w:lang w:eastAsia="en-US"/>
    </w:rPr>
  </w:style>
  <w:style w:type="paragraph" w:customStyle="1" w:styleId="ANDIAGRAM">
    <w:name w:val="AN.DIAGRAM"/>
    <w:basedOn w:val="ANGAMBAR"/>
    <w:next w:val="ANGBRSUMBER"/>
    <w:uiPriority w:val="99"/>
    <w:rsid w:val="007C53A3"/>
  </w:style>
  <w:style w:type="paragraph" w:customStyle="1" w:styleId="ANGTABEL">
    <w:name w:val="AN.GTABEL"/>
    <w:basedOn w:val="ANGAMBAR"/>
    <w:next w:val="ANGBRSUMBER"/>
    <w:uiPriority w:val="99"/>
    <w:rsid w:val="007C53A3"/>
  </w:style>
  <w:style w:type="paragraph" w:customStyle="1" w:styleId="ANGRAFIK">
    <w:name w:val="AN.GRAFIK"/>
    <w:basedOn w:val="ANGAMBAR"/>
    <w:next w:val="ANGBRSUMBER"/>
    <w:uiPriority w:val="99"/>
    <w:rsid w:val="007C53A3"/>
  </w:style>
  <w:style w:type="paragraph" w:customStyle="1" w:styleId="aprgrjdlmtkt">
    <w:name w:val="a prgr jdl mtkt"/>
    <w:basedOn w:val="aprgfabstrakmtkt"/>
    <w:uiPriority w:val="99"/>
    <w:rsid w:val="007C53A3"/>
    <w:pPr>
      <w:spacing w:after="120"/>
      <w:ind w:firstLine="0"/>
      <w:jc w:val="left"/>
    </w:pPr>
    <w:rPr>
      <w:b/>
      <w:sz w:val="22"/>
    </w:rPr>
  </w:style>
  <w:style w:type="paragraph" w:customStyle="1" w:styleId="aprgfabstrakmtkt">
    <w:name w:val="a prgf abstrak mtkt"/>
    <w:basedOn w:val="Normal"/>
    <w:uiPriority w:val="99"/>
    <w:rsid w:val="007C53A3"/>
    <w:pPr>
      <w:suppressAutoHyphens w:val="0"/>
      <w:ind w:firstLine="720"/>
    </w:pPr>
    <w:rPr>
      <w:rFonts w:ascii="Arial" w:hAnsi="Arial"/>
      <w:sz w:val="20"/>
      <w:lang w:eastAsia="en-US"/>
    </w:rPr>
  </w:style>
  <w:style w:type="paragraph" w:customStyle="1" w:styleId="pustaka">
    <w:name w:val="pustaka"/>
    <w:basedOn w:val="Normal"/>
    <w:uiPriority w:val="99"/>
    <w:rsid w:val="007C53A3"/>
    <w:pPr>
      <w:suppressAutoHyphens w:val="0"/>
      <w:ind w:left="720" w:hanging="720"/>
      <w:jc w:val="left"/>
    </w:pPr>
    <w:rPr>
      <w:sz w:val="22"/>
      <w:lang w:eastAsia="en-US"/>
    </w:rPr>
  </w:style>
  <w:style w:type="paragraph" w:customStyle="1" w:styleId="adftrrujukanmtkt">
    <w:name w:val="a dftr rujukan mtkt"/>
    <w:basedOn w:val="Normal"/>
    <w:autoRedefine/>
    <w:uiPriority w:val="99"/>
    <w:rsid w:val="007C53A3"/>
    <w:pPr>
      <w:suppressAutoHyphens w:val="0"/>
      <w:spacing w:after="120"/>
      <w:ind w:left="720" w:hanging="720"/>
    </w:pPr>
    <w:rPr>
      <w:sz w:val="20"/>
      <w:lang w:eastAsia="en-US"/>
    </w:rPr>
  </w:style>
  <w:style w:type="paragraph" w:customStyle="1" w:styleId="DISERTASIJUDULBAB">
    <w:name w:val="DISERTASI JUDULBAB"/>
    <w:basedOn w:val="AJUDULBAB"/>
    <w:next w:val="DISERTASIPARGRAF1"/>
    <w:uiPriority w:val="99"/>
    <w:rsid w:val="007C53A3"/>
    <w:rPr>
      <w:rFonts w:ascii="Times New Roman" w:hAnsi="Times New Roman"/>
    </w:rPr>
  </w:style>
  <w:style w:type="paragraph" w:customStyle="1" w:styleId="DISERTASISUBBAB1">
    <w:name w:val="DISERTASI SUBBAB1"/>
    <w:basedOn w:val="ASUBBAB1"/>
    <w:uiPriority w:val="99"/>
    <w:rsid w:val="007C53A3"/>
    <w:rPr>
      <w:rFonts w:ascii="Times New Roman" w:hAnsi="Times New Roman"/>
    </w:rPr>
  </w:style>
  <w:style w:type="paragraph" w:customStyle="1" w:styleId="DISERTASISUBBAB2">
    <w:name w:val="DISERTASI SUBBAB2"/>
    <w:basedOn w:val="ASUBBAB2"/>
    <w:uiPriority w:val="99"/>
    <w:rsid w:val="007C53A3"/>
    <w:pPr>
      <w:ind w:left="261" w:hanging="261"/>
    </w:pPr>
    <w:rPr>
      <w:rFonts w:ascii="Times New Roman" w:hAnsi="Times New Roman"/>
    </w:rPr>
  </w:style>
  <w:style w:type="paragraph" w:customStyle="1" w:styleId="DISERTASIGAMBAR">
    <w:name w:val="DISERTASI GAMBAR"/>
    <w:basedOn w:val="ANGAMBAR"/>
    <w:uiPriority w:val="99"/>
    <w:rsid w:val="007C53A3"/>
    <w:pPr>
      <w:keepNext/>
      <w:spacing w:after="0"/>
      <w:ind w:left="0" w:firstLine="0"/>
    </w:pPr>
    <w:rPr>
      <w:rFonts w:ascii="Times New Roman" w:hAnsi="Times New Roman"/>
      <w:b w:val="0"/>
    </w:rPr>
  </w:style>
  <w:style w:type="paragraph" w:customStyle="1" w:styleId="DISERTASIPUSTAKA">
    <w:name w:val="DISERTASI PUSTAKA"/>
    <w:basedOn w:val="ANPARGPUSTAKA"/>
    <w:uiPriority w:val="99"/>
    <w:rsid w:val="007C53A3"/>
    <w:pPr>
      <w:ind w:left="567" w:hanging="567"/>
    </w:pPr>
    <w:rPr>
      <w:rFonts w:ascii="Times New Roman" w:hAnsi="Times New Roman"/>
    </w:rPr>
  </w:style>
  <w:style w:type="paragraph" w:customStyle="1" w:styleId="DISERTASISUMBERGAMBAR">
    <w:name w:val="DISERTASI SUMBER GAMBAR"/>
    <w:basedOn w:val="DISERTASIPARGRAF1"/>
    <w:next w:val="DISERTASIPARGRAF1"/>
    <w:uiPriority w:val="99"/>
    <w:rsid w:val="007C53A3"/>
    <w:pPr>
      <w:spacing w:line="360" w:lineRule="auto"/>
      <w:ind w:firstLine="0"/>
      <w:jc w:val="center"/>
    </w:pPr>
  </w:style>
  <w:style w:type="paragraph" w:customStyle="1" w:styleId="Disertasisubbab3">
    <w:name w:val="Disertasi subbab3"/>
    <w:basedOn w:val="DISERTASISUBBAB2"/>
    <w:next w:val="DISERTASIPARGRAF1"/>
    <w:autoRedefine/>
    <w:uiPriority w:val="99"/>
    <w:rsid w:val="007C53A3"/>
    <w:pPr>
      <w:tabs>
        <w:tab w:val="left" w:pos="340"/>
      </w:tabs>
      <w:spacing w:before="120"/>
      <w:ind w:left="0" w:firstLine="0"/>
    </w:pPr>
    <w:rPr>
      <w:b w:val="0"/>
      <w:lang w:val="sv-SE"/>
    </w:rPr>
  </w:style>
  <w:style w:type="character" w:customStyle="1" w:styleId="ANPAGRF1Char">
    <w:name w:val="AN.PAGRF 1 Char"/>
    <w:uiPriority w:val="99"/>
    <w:rsid w:val="007C53A3"/>
    <w:rPr>
      <w:rFonts w:ascii="Arial" w:hAnsi="Arial"/>
      <w:sz w:val="24"/>
      <w:lang w:val="en-US" w:eastAsia="en-US"/>
    </w:rPr>
  </w:style>
  <w:style w:type="paragraph" w:customStyle="1" w:styleId="DISERTASIKEPALAISITABELBoldCentered">
    <w:name w:val="DISERTASI KEPALA ISITABEL + Bold Centered"/>
    <w:basedOn w:val="DISERTASIISITABEL"/>
    <w:uiPriority w:val="99"/>
    <w:rsid w:val="007C53A3"/>
    <w:pPr>
      <w:jc w:val="center"/>
    </w:pPr>
    <w:rPr>
      <w:b/>
      <w:bCs/>
    </w:rPr>
  </w:style>
  <w:style w:type="paragraph" w:customStyle="1" w:styleId="DISERTASIPARAGRAF1Bullet">
    <w:name w:val="DISERTASI PARAGRAF1 + Bullet"/>
    <w:basedOn w:val="DISERTASIPARGRAF1"/>
    <w:next w:val="DISERTASIPARGRAF1"/>
    <w:uiPriority w:val="99"/>
    <w:rsid w:val="007C53A3"/>
    <w:pPr>
      <w:tabs>
        <w:tab w:val="left" w:pos="357"/>
      </w:tabs>
      <w:spacing w:after="0" w:line="360" w:lineRule="auto"/>
      <w:ind w:left="357" w:hanging="357"/>
    </w:pPr>
  </w:style>
  <w:style w:type="paragraph" w:customStyle="1" w:styleId="DisertasiNoIsitabel">
    <w:name w:val="Disertasi No.Isi tabel"/>
    <w:basedOn w:val="Normal"/>
    <w:uiPriority w:val="99"/>
    <w:rsid w:val="007C53A3"/>
    <w:pPr>
      <w:suppressAutoHyphens w:val="0"/>
      <w:spacing w:before="20" w:after="20"/>
      <w:ind w:left="360" w:hanging="360"/>
      <w:jc w:val="left"/>
    </w:pPr>
    <w:rPr>
      <w:sz w:val="20"/>
      <w:lang w:eastAsia="en-US"/>
    </w:rPr>
  </w:style>
  <w:style w:type="paragraph" w:customStyle="1" w:styleId="DefaultText">
    <w:name w:val="Default Text"/>
    <w:basedOn w:val="Normal"/>
    <w:uiPriority w:val="99"/>
    <w:rsid w:val="007C53A3"/>
    <w:pPr>
      <w:suppressAutoHyphens w:val="0"/>
    </w:pPr>
    <w:rPr>
      <w:rFonts w:ascii="Arial MT" w:hAnsi="Arial MT"/>
      <w:noProof/>
      <w:sz w:val="22"/>
      <w:lang w:eastAsia="en-US"/>
    </w:rPr>
  </w:style>
  <w:style w:type="paragraph" w:customStyle="1" w:styleId="DisertasiBuletIsitabel">
    <w:name w:val="Disertasi Bulet Isi tabel"/>
    <w:basedOn w:val="DisertasiNoIsitabel"/>
    <w:autoRedefine/>
    <w:uiPriority w:val="99"/>
    <w:rsid w:val="007C53A3"/>
    <w:pPr>
      <w:tabs>
        <w:tab w:val="num" w:pos="360"/>
      </w:tabs>
    </w:pPr>
  </w:style>
  <w:style w:type="paragraph" w:customStyle="1" w:styleId="DISERTASIPARGRAF1A">
    <w:name w:val="DISERTASI PARGRAF1A"/>
    <w:basedOn w:val="DISERTASIPARGRAF1"/>
    <w:uiPriority w:val="99"/>
    <w:rsid w:val="007C53A3"/>
    <w:pPr>
      <w:spacing w:line="240" w:lineRule="auto"/>
    </w:pPr>
  </w:style>
  <w:style w:type="character" w:customStyle="1" w:styleId="CaptionChar1">
    <w:name w:val="Caption Char1"/>
    <w:aliases w:val="Caption Char Char Char,Caption Char Char1,Caption Char Char Char Char Char Char,Caption Char Char Char Char Char1,Char Char Char Char1,Char Char Char Char Char Char1"/>
    <w:link w:val="Caption"/>
    <w:uiPriority w:val="99"/>
    <w:locked/>
    <w:rsid w:val="007C53A3"/>
    <w:rPr>
      <w:rFonts w:ascii="Arial" w:hAnsi="Arial" w:cs="Arial"/>
      <w:b/>
      <w:bCs/>
      <w:lang w:val="en-GB" w:eastAsia="zh-CN"/>
    </w:rPr>
  </w:style>
  <w:style w:type="paragraph" w:customStyle="1" w:styleId="body2">
    <w:name w:val="body2"/>
    <w:basedOn w:val="Header"/>
    <w:uiPriority w:val="99"/>
    <w:rsid w:val="007C53A3"/>
    <w:pPr>
      <w:tabs>
        <w:tab w:val="clear" w:pos="4320"/>
        <w:tab w:val="num" w:pos="360"/>
        <w:tab w:val="left" w:pos="720"/>
      </w:tabs>
      <w:suppressAutoHyphens w:val="0"/>
      <w:spacing w:line="288" w:lineRule="auto"/>
    </w:pPr>
    <w:rPr>
      <w:rFonts w:ascii="Garamond" w:hAnsi="Garamond"/>
      <w:sz w:val="24"/>
      <w:szCs w:val="24"/>
      <w:lang w:val="en-US" w:eastAsia="en-US"/>
    </w:rPr>
  </w:style>
  <w:style w:type="paragraph" w:styleId="TOCHeading">
    <w:name w:val="TOC Heading"/>
    <w:basedOn w:val="Heading1"/>
    <w:next w:val="Normal"/>
    <w:uiPriority w:val="99"/>
    <w:qFormat/>
    <w:rsid w:val="007C53A3"/>
    <w:pPr>
      <w:keepLines/>
      <w:numPr>
        <w:numId w:val="0"/>
      </w:numPr>
      <w:suppressAutoHyphens w:val="0"/>
      <w:spacing w:before="480" w:after="0" w:line="276" w:lineRule="auto"/>
      <w:jc w:val="left"/>
      <w:outlineLvl w:val="9"/>
    </w:pPr>
    <w:rPr>
      <w:rFonts w:ascii="Cambria" w:hAnsi="Cambria"/>
      <w:color w:val="365F91"/>
      <w:kern w:val="0"/>
      <w:sz w:val="28"/>
      <w:szCs w:val="28"/>
      <w:lang w:val="en-US" w:eastAsia="ja-JP"/>
    </w:rPr>
  </w:style>
  <w:style w:type="paragraph" w:styleId="TOC2">
    <w:name w:val="toc 2"/>
    <w:basedOn w:val="Normal"/>
    <w:next w:val="Normal"/>
    <w:autoRedefine/>
    <w:uiPriority w:val="99"/>
    <w:locked/>
    <w:rsid w:val="007C53A3"/>
    <w:pPr>
      <w:suppressAutoHyphens w:val="0"/>
      <w:spacing w:after="100" w:line="276" w:lineRule="auto"/>
      <w:ind w:left="220"/>
      <w:jc w:val="left"/>
    </w:pPr>
    <w:rPr>
      <w:rFonts w:ascii="Calibri" w:eastAsia="Calibri" w:hAnsi="Calibri"/>
      <w:sz w:val="22"/>
      <w:szCs w:val="22"/>
      <w:lang w:val="id-ID" w:eastAsia="en-US"/>
    </w:rPr>
  </w:style>
  <w:style w:type="paragraph" w:styleId="TOC1">
    <w:name w:val="toc 1"/>
    <w:basedOn w:val="Normal"/>
    <w:next w:val="Normal"/>
    <w:autoRedefine/>
    <w:uiPriority w:val="99"/>
    <w:locked/>
    <w:rsid w:val="007C53A3"/>
    <w:pPr>
      <w:suppressAutoHyphens w:val="0"/>
      <w:spacing w:line="360" w:lineRule="auto"/>
    </w:pPr>
    <w:rPr>
      <w:rFonts w:ascii="Arial" w:hAnsi="Arial"/>
      <w:szCs w:val="22"/>
      <w:lang w:eastAsia="en-US"/>
    </w:rPr>
  </w:style>
  <w:style w:type="paragraph" w:styleId="TOC3">
    <w:name w:val="toc 3"/>
    <w:basedOn w:val="Normal"/>
    <w:next w:val="Normal"/>
    <w:autoRedefine/>
    <w:uiPriority w:val="99"/>
    <w:locked/>
    <w:rsid w:val="007C53A3"/>
    <w:pPr>
      <w:suppressAutoHyphens w:val="0"/>
      <w:spacing w:line="360" w:lineRule="auto"/>
      <w:ind w:left="480"/>
    </w:pPr>
    <w:rPr>
      <w:rFonts w:ascii="Arial" w:hAnsi="Arial"/>
      <w:szCs w:val="22"/>
      <w:lang w:eastAsia="en-US"/>
    </w:rPr>
  </w:style>
  <w:style w:type="paragraph" w:customStyle="1" w:styleId="bodibulet2">
    <w:name w:val="bodi bulet2"/>
    <w:basedOn w:val="Normal"/>
    <w:uiPriority w:val="99"/>
    <w:semiHidden/>
    <w:rsid w:val="007C53A3"/>
    <w:pPr>
      <w:suppressAutoHyphens w:val="0"/>
      <w:spacing w:line="360" w:lineRule="auto"/>
      <w:ind w:left="826"/>
    </w:pPr>
    <w:rPr>
      <w:rFonts w:ascii="Garamond" w:hAnsi="Garamond" w:cs="Arial"/>
      <w:sz w:val="20"/>
      <w:szCs w:val="24"/>
      <w:lang w:eastAsia="en-US"/>
    </w:rPr>
  </w:style>
  <w:style w:type="paragraph" w:styleId="List2">
    <w:name w:val="List 2"/>
    <w:basedOn w:val="Normal"/>
    <w:uiPriority w:val="99"/>
    <w:locked/>
    <w:rsid w:val="007C53A3"/>
    <w:pPr>
      <w:numPr>
        <w:numId w:val="9"/>
      </w:numPr>
      <w:tabs>
        <w:tab w:val="clear" w:pos="1209"/>
      </w:tabs>
      <w:suppressAutoHyphens w:val="0"/>
      <w:ind w:left="566" w:hanging="283"/>
      <w:jc w:val="left"/>
    </w:pPr>
    <w:rPr>
      <w:sz w:val="20"/>
      <w:lang w:eastAsia="en-US"/>
    </w:rPr>
  </w:style>
  <w:style w:type="paragraph" w:customStyle="1" w:styleId="tabel0">
    <w:name w:val="@tabel"/>
    <w:basedOn w:val="Normal"/>
    <w:uiPriority w:val="99"/>
    <w:rsid w:val="007C53A3"/>
    <w:pPr>
      <w:keepNext/>
      <w:numPr>
        <w:numId w:val="10"/>
      </w:numPr>
      <w:tabs>
        <w:tab w:val="clear" w:pos="360"/>
      </w:tabs>
      <w:suppressAutoHyphens w:val="0"/>
      <w:ind w:left="0" w:firstLine="0"/>
      <w:jc w:val="center"/>
      <w:outlineLvl w:val="2"/>
    </w:pPr>
    <w:rPr>
      <w:rFonts w:ascii="Arial Narrow" w:hAnsi="Arial Narrow" w:cs="Arial"/>
      <w:b/>
      <w:bCs/>
      <w:sz w:val="18"/>
      <w:szCs w:val="18"/>
      <w:lang w:val="id-ID" w:eastAsia="en-US"/>
    </w:rPr>
  </w:style>
  <w:style w:type="paragraph" w:customStyle="1" w:styleId="par1">
    <w:name w:val="par1"/>
    <w:basedOn w:val="Normal"/>
    <w:uiPriority w:val="99"/>
    <w:rsid w:val="007C53A3"/>
    <w:pPr>
      <w:suppressAutoHyphens w:val="0"/>
      <w:spacing w:line="360" w:lineRule="auto"/>
      <w:ind w:left="360"/>
    </w:pPr>
    <w:rPr>
      <w:rFonts w:ascii="Arial" w:hAnsi="Arial" w:cs="Arial"/>
      <w:sz w:val="22"/>
      <w:szCs w:val="22"/>
      <w:lang w:val="id-ID" w:eastAsia="en-US"/>
    </w:rPr>
  </w:style>
  <w:style w:type="paragraph" w:customStyle="1" w:styleId="bulpar">
    <w:name w:val="bul par"/>
    <w:basedOn w:val="Normal"/>
    <w:uiPriority w:val="99"/>
    <w:rsid w:val="007C53A3"/>
    <w:pPr>
      <w:tabs>
        <w:tab w:val="num" w:pos="1440"/>
      </w:tabs>
      <w:suppressAutoHyphens w:val="0"/>
      <w:spacing w:line="360" w:lineRule="auto"/>
      <w:ind w:left="1440" w:hanging="360"/>
    </w:pPr>
    <w:rPr>
      <w:rFonts w:ascii="Arial" w:hAnsi="Arial" w:cs="Arial"/>
      <w:sz w:val="22"/>
      <w:szCs w:val="22"/>
      <w:lang w:val="id-ID" w:eastAsia="en-US"/>
    </w:rPr>
  </w:style>
  <w:style w:type="paragraph" w:customStyle="1" w:styleId="ISI">
    <w:name w:val="ISI"/>
    <w:basedOn w:val="Normal"/>
    <w:uiPriority w:val="99"/>
    <w:semiHidden/>
    <w:rsid w:val="007C53A3"/>
    <w:pPr>
      <w:suppressAutoHyphens w:val="0"/>
      <w:ind w:firstLine="624"/>
    </w:pPr>
    <w:rPr>
      <w:rFonts w:ascii="Futura Lt BT" w:hAnsi="Futura Lt BT" w:cs="Arial"/>
      <w:sz w:val="22"/>
      <w:szCs w:val="24"/>
      <w:lang w:val="id-ID" w:eastAsia="en-US"/>
    </w:rPr>
  </w:style>
  <w:style w:type="paragraph" w:customStyle="1" w:styleId="teksl">
    <w:name w:val="teksl"/>
    <w:basedOn w:val="Normal"/>
    <w:uiPriority w:val="99"/>
    <w:semiHidden/>
    <w:rsid w:val="007C53A3"/>
    <w:pPr>
      <w:suppressAutoHyphens w:val="0"/>
      <w:spacing w:line="360" w:lineRule="auto"/>
      <w:ind w:firstLine="574"/>
    </w:pPr>
    <w:rPr>
      <w:rFonts w:ascii="Garamond" w:hAnsi="Garamond" w:cs="Arial"/>
      <w:sz w:val="22"/>
      <w:szCs w:val="24"/>
      <w:lang w:eastAsia="en-US"/>
    </w:rPr>
  </w:style>
  <w:style w:type="paragraph" w:styleId="ListBullet">
    <w:name w:val="List Bullet"/>
    <w:basedOn w:val="Normal"/>
    <w:autoRedefine/>
    <w:uiPriority w:val="99"/>
    <w:locked/>
    <w:rsid w:val="007C53A3"/>
    <w:pPr>
      <w:widowControl w:val="0"/>
      <w:tabs>
        <w:tab w:val="num" w:pos="0"/>
        <w:tab w:val="left" w:pos="1980"/>
      </w:tabs>
      <w:suppressAutoHyphens w:val="0"/>
      <w:spacing w:line="360" w:lineRule="auto"/>
      <w:ind w:left="720" w:hanging="360"/>
      <w:jc w:val="left"/>
    </w:pPr>
    <w:rPr>
      <w:rFonts w:ascii="Arial" w:hAnsi="Arial" w:cs="Arial"/>
      <w:noProof/>
      <w:sz w:val="22"/>
      <w:szCs w:val="22"/>
      <w:lang w:val="id-ID" w:eastAsia="en-US"/>
    </w:rPr>
  </w:style>
  <w:style w:type="paragraph" w:styleId="ListBullet2">
    <w:name w:val="List Bullet 2"/>
    <w:basedOn w:val="Normal"/>
    <w:autoRedefine/>
    <w:uiPriority w:val="99"/>
    <w:locked/>
    <w:rsid w:val="007C53A3"/>
    <w:pPr>
      <w:suppressAutoHyphens w:val="0"/>
      <w:jc w:val="left"/>
    </w:pPr>
    <w:rPr>
      <w:rFonts w:ascii="Arial" w:hAnsi="Arial" w:cs="Arial"/>
      <w:sz w:val="22"/>
      <w:szCs w:val="22"/>
      <w:lang w:val="id-ID" w:eastAsia="en-US"/>
    </w:rPr>
  </w:style>
  <w:style w:type="paragraph" w:styleId="ListBullet4">
    <w:name w:val="List Bullet 4"/>
    <w:basedOn w:val="Normal"/>
    <w:autoRedefine/>
    <w:uiPriority w:val="99"/>
    <w:locked/>
    <w:rsid w:val="007C53A3"/>
    <w:pPr>
      <w:tabs>
        <w:tab w:val="num" w:pos="720"/>
        <w:tab w:val="num" w:pos="2520"/>
        <w:tab w:val="left" w:pos="4320"/>
      </w:tabs>
      <w:suppressAutoHyphens w:val="0"/>
      <w:ind w:left="2520" w:hanging="180"/>
      <w:jc w:val="left"/>
    </w:pPr>
    <w:rPr>
      <w:rFonts w:ascii="Garamond" w:hAnsi="Garamond"/>
      <w:szCs w:val="24"/>
      <w:lang w:eastAsia="en-US"/>
    </w:rPr>
  </w:style>
  <w:style w:type="paragraph" w:customStyle="1" w:styleId="judul-2">
    <w:name w:val="judul-2"/>
    <w:basedOn w:val="Normal"/>
    <w:uiPriority w:val="99"/>
    <w:rsid w:val="007C53A3"/>
    <w:pPr>
      <w:tabs>
        <w:tab w:val="num" w:pos="720"/>
      </w:tabs>
      <w:suppressAutoHyphens w:val="0"/>
      <w:spacing w:before="100"/>
    </w:pPr>
    <w:rPr>
      <w:rFonts w:ascii="Futura Lt BT" w:hAnsi="Futura Lt BT" w:cs="Tahoma"/>
      <w:i/>
      <w:smallCaps/>
      <w:sz w:val="22"/>
      <w:szCs w:val="22"/>
      <w:lang w:eastAsia="en-US"/>
    </w:rPr>
  </w:style>
  <w:style w:type="paragraph" w:customStyle="1" w:styleId="Indent-10">
    <w:name w:val="Indent-1"/>
    <w:basedOn w:val="Normal"/>
    <w:uiPriority w:val="99"/>
    <w:rsid w:val="007C53A3"/>
    <w:pPr>
      <w:tabs>
        <w:tab w:val="num" w:pos="1440"/>
      </w:tabs>
      <w:suppressAutoHyphens w:val="0"/>
      <w:ind w:left="1440" w:hanging="360"/>
    </w:pPr>
    <w:rPr>
      <w:rFonts w:ascii="Tahoma" w:hAnsi="Tahoma"/>
      <w:sz w:val="20"/>
      <w:lang w:val="de-DE" w:eastAsia="en-US"/>
    </w:rPr>
  </w:style>
  <w:style w:type="paragraph" w:customStyle="1" w:styleId="Indent1bullet">
    <w:name w:val="Indent 1 bullet"/>
    <w:basedOn w:val="Normal"/>
    <w:uiPriority w:val="99"/>
    <w:rsid w:val="007C53A3"/>
    <w:pPr>
      <w:numPr>
        <w:numId w:val="11"/>
      </w:numPr>
      <w:suppressAutoHyphens w:val="0"/>
      <w:ind w:hanging="360"/>
    </w:pPr>
    <w:rPr>
      <w:rFonts w:ascii="Tahoma" w:hAnsi="Tahoma"/>
      <w:sz w:val="22"/>
      <w:lang w:eastAsia="en-US"/>
    </w:rPr>
  </w:style>
  <w:style w:type="paragraph" w:customStyle="1" w:styleId="app1">
    <w:name w:val="app 1"/>
    <w:basedOn w:val="Normal"/>
    <w:next w:val="Normal"/>
    <w:uiPriority w:val="99"/>
    <w:rsid w:val="007C53A3"/>
    <w:pPr>
      <w:numPr>
        <w:ilvl w:val="2"/>
        <w:numId w:val="12"/>
      </w:numPr>
      <w:tabs>
        <w:tab w:val="clear" w:pos="360"/>
      </w:tabs>
      <w:suppressAutoHyphens w:val="0"/>
      <w:autoSpaceDE w:val="0"/>
      <w:autoSpaceDN w:val="0"/>
      <w:adjustRightInd w:val="0"/>
      <w:ind w:left="0" w:firstLine="0"/>
      <w:jc w:val="left"/>
    </w:pPr>
    <w:rPr>
      <w:szCs w:val="24"/>
      <w:lang w:eastAsia="en-US"/>
    </w:rPr>
  </w:style>
  <w:style w:type="paragraph" w:styleId="ListContinue">
    <w:name w:val="List Continue"/>
    <w:basedOn w:val="Normal"/>
    <w:uiPriority w:val="99"/>
    <w:locked/>
    <w:rsid w:val="007C53A3"/>
    <w:pPr>
      <w:suppressAutoHyphens w:val="0"/>
      <w:spacing w:after="120"/>
      <w:ind w:left="360"/>
      <w:jc w:val="left"/>
    </w:pPr>
    <w:rPr>
      <w:szCs w:val="24"/>
      <w:lang w:eastAsia="en-US"/>
    </w:rPr>
  </w:style>
  <w:style w:type="paragraph" w:customStyle="1" w:styleId="indent-2huruf">
    <w:name w:val="indent-2 huruf"/>
    <w:basedOn w:val="Normal"/>
    <w:uiPriority w:val="99"/>
    <w:rsid w:val="007C53A3"/>
    <w:pPr>
      <w:tabs>
        <w:tab w:val="num" w:pos="2017"/>
      </w:tabs>
      <w:suppressAutoHyphens w:val="0"/>
      <w:spacing w:line="300" w:lineRule="atLeast"/>
      <w:ind w:left="1960" w:hanging="340"/>
      <w:jc w:val="left"/>
    </w:pPr>
    <w:rPr>
      <w:rFonts w:ascii="Tahoma" w:hAnsi="Tahoma"/>
      <w:sz w:val="22"/>
      <w:szCs w:val="22"/>
      <w:lang w:val="id-ID" w:eastAsia="en-US"/>
    </w:rPr>
  </w:style>
  <w:style w:type="paragraph" w:customStyle="1" w:styleId="indent-1angka">
    <w:name w:val="indent-1 angka"/>
    <w:basedOn w:val="Normal"/>
    <w:uiPriority w:val="99"/>
    <w:rsid w:val="007C53A3"/>
    <w:pPr>
      <w:tabs>
        <w:tab w:val="num" w:pos="1080"/>
      </w:tabs>
      <w:suppressAutoHyphens w:val="0"/>
      <w:spacing w:line="300" w:lineRule="atLeast"/>
      <w:ind w:left="1080" w:hanging="360"/>
    </w:pPr>
    <w:rPr>
      <w:rFonts w:ascii="Tahoma" w:hAnsi="Tahoma"/>
      <w:sz w:val="22"/>
      <w:lang w:val="sv-SE" w:eastAsia="en-US"/>
    </w:rPr>
  </w:style>
  <w:style w:type="paragraph" w:customStyle="1" w:styleId="Normpara">
    <w:name w:val="Normpara"/>
    <w:basedOn w:val="Normal"/>
    <w:uiPriority w:val="99"/>
    <w:rsid w:val="007C53A3"/>
    <w:pPr>
      <w:suppressAutoHyphens w:val="0"/>
      <w:spacing w:line="300" w:lineRule="atLeast"/>
      <w:ind w:firstLine="709"/>
    </w:pPr>
    <w:rPr>
      <w:rFonts w:ascii="Tahoma" w:hAnsi="Tahoma" w:cs="Tahoma"/>
      <w:sz w:val="22"/>
      <w:szCs w:val="22"/>
      <w:lang w:eastAsia="en-US"/>
    </w:rPr>
  </w:style>
  <w:style w:type="paragraph" w:customStyle="1" w:styleId="indent-3bullet">
    <w:name w:val="indent-3 bullet"/>
    <w:basedOn w:val="Normal"/>
    <w:uiPriority w:val="99"/>
    <w:rsid w:val="007C53A3"/>
    <w:pPr>
      <w:tabs>
        <w:tab w:val="num" w:pos="3240"/>
      </w:tabs>
      <w:suppressAutoHyphens w:val="0"/>
      <w:spacing w:line="300" w:lineRule="atLeast"/>
      <w:ind w:left="3240" w:hanging="360"/>
      <w:jc w:val="left"/>
    </w:pPr>
    <w:rPr>
      <w:rFonts w:ascii="Tahoma" w:hAnsi="Tahoma"/>
      <w:sz w:val="22"/>
      <w:lang w:eastAsia="en-US"/>
    </w:rPr>
  </w:style>
  <w:style w:type="paragraph" w:customStyle="1" w:styleId="Indent-1bullet">
    <w:name w:val="Indent-1 bullet"/>
    <w:basedOn w:val="Normal"/>
    <w:uiPriority w:val="99"/>
    <w:rsid w:val="007C53A3"/>
    <w:pPr>
      <w:tabs>
        <w:tab w:val="num" w:pos="2160"/>
      </w:tabs>
      <w:suppressAutoHyphens w:val="0"/>
      <w:spacing w:line="300" w:lineRule="atLeast"/>
      <w:ind w:left="2160" w:hanging="360"/>
    </w:pPr>
    <w:rPr>
      <w:rFonts w:ascii="Tahoma" w:hAnsi="Tahoma" w:cs="Tahoma"/>
      <w:sz w:val="22"/>
      <w:szCs w:val="22"/>
      <w:lang w:eastAsia="en-US"/>
    </w:rPr>
  </w:style>
  <w:style w:type="paragraph" w:customStyle="1" w:styleId="Format-1">
    <w:name w:val="Format-1"/>
    <w:basedOn w:val="Normal"/>
    <w:uiPriority w:val="99"/>
    <w:rsid w:val="007C53A3"/>
    <w:pPr>
      <w:suppressAutoHyphens w:val="0"/>
      <w:spacing w:before="120" w:line="300" w:lineRule="atLeast"/>
    </w:pPr>
    <w:rPr>
      <w:rFonts w:ascii="Trebuchet MS" w:hAnsi="Trebuchet MS"/>
      <w:b/>
      <w:caps/>
      <w:sz w:val="22"/>
      <w:szCs w:val="22"/>
      <w:lang w:eastAsia="en-US"/>
    </w:rPr>
  </w:style>
  <w:style w:type="paragraph" w:customStyle="1" w:styleId="Sub10">
    <w:name w:val="Sub 1"/>
    <w:basedOn w:val="Heading1"/>
    <w:uiPriority w:val="99"/>
    <w:rsid w:val="007C53A3"/>
    <w:pPr>
      <w:numPr>
        <w:numId w:val="0"/>
      </w:numPr>
      <w:tabs>
        <w:tab w:val="num" w:pos="1069"/>
      </w:tabs>
      <w:suppressAutoHyphens w:val="0"/>
      <w:spacing w:before="120" w:after="0" w:line="360" w:lineRule="auto"/>
      <w:ind w:left="1069" w:hanging="360"/>
    </w:pPr>
    <w:rPr>
      <w:rFonts w:ascii="Times New Roman" w:hAnsi="Times New Roman"/>
      <w:bCs w:val="0"/>
      <w:kern w:val="0"/>
      <w:sz w:val="24"/>
      <w:lang w:val="en-US" w:eastAsia="en-US"/>
    </w:rPr>
  </w:style>
  <w:style w:type="paragraph" w:customStyle="1" w:styleId="Indent-2bullet">
    <w:name w:val="Indent-2 bullet"/>
    <w:basedOn w:val="Normal"/>
    <w:uiPriority w:val="99"/>
    <w:rsid w:val="007C53A3"/>
    <w:pPr>
      <w:suppressAutoHyphens w:val="0"/>
      <w:spacing w:line="300" w:lineRule="atLeast"/>
      <w:jc w:val="left"/>
    </w:pPr>
    <w:rPr>
      <w:rFonts w:ascii="Tahoma" w:hAnsi="Tahoma"/>
      <w:sz w:val="22"/>
      <w:lang w:eastAsia="en-US"/>
    </w:rPr>
  </w:style>
  <w:style w:type="paragraph" w:customStyle="1" w:styleId="judul-1">
    <w:name w:val="judul-1"/>
    <w:basedOn w:val="Normal"/>
    <w:uiPriority w:val="99"/>
    <w:rsid w:val="007C53A3"/>
    <w:pPr>
      <w:tabs>
        <w:tab w:val="num" w:pos="375"/>
      </w:tabs>
      <w:suppressAutoHyphens w:val="0"/>
      <w:spacing w:before="120" w:after="60"/>
      <w:ind w:left="375" w:hanging="375"/>
      <w:jc w:val="left"/>
    </w:pPr>
    <w:rPr>
      <w:rFonts w:ascii="Futura Lt BT" w:hAnsi="Futura Lt BT"/>
      <w:b/>
      <w:i/>
      <w:caps/>
      <w:sz w:val="22"/>
      <w:lang w:val="id-ID" w:eastAsia="en-US"/>
    </w:rPr>
  </w:style>
  <w:style w:type="paragraph" w:customStyle="1" w:styleId="sumber">
    <w:name w:val="sumber"/>
    <w:basedOn w:val="Normal"/>
    <w:uiPriority w:val="99"/>
    <w:rsid w:val="007C53A3"/>
    <w:pPr>
      <w:numPr>
        <w:numId w:val="13"/>
      </w:numPr>
      <w:tabs>
        <w:tab w:val="clear" w:pos="720"/>
      </w:tabs>
      <w:suppressAutoHyphens w:val="0"/>
      <w:ind w:left="0" w:firstLine="0"/>
    </w:pPr>
    <w:rPr>
      <w:rFonts w:ascii="Tahoma" w:hAnsi="Tahoma" w:cs="Tahoma"/>
      <w:sz w:val="20"/>
      <w:szCs w:val="18"/>
      <w:lang w:val="id-ID" w:eastAsia="en-US"/>
    </w:rPr>
  </w:style>
  <w:style w:type="paragraph" w:customStyle="1" w:styleId="Indent1kotak">
    <w:name w:val="Indent 1 kotak"/>
    <w:basedOn w:val="Normal"/>
    <w:uiPriority w:val="99"/>
    <w:rsid w:val="007C53A3"/>
    <w:pPr>
      <w:tabs>
        <w:tab w:val="num" w:pos="2149"/>
      </w:tabs>
      <w:suppressAutoHyphens w:val="0"/>
      <w:ind w:left="2149" w:hanging="1440"/>
      <w:jc w:val="left"/>
    </w:pPr>
    <w:rPr>
      <w:szCs w:val="24"/>
      <w:lang w:eastAsia="en-US"/>
    </w:rPr>
  </w:style>
  <w:style w:type="paragraph" w:customStyle="1" w:styleId="NormalPara">
    <w:name w:val="Normal Para"/>
    <w:basedOn w:val="Normal"/>
    <w:uiPriority w:val="99"/>
    <w:rsid w:val="007C53A3"/>
    <w:pPr>
      <w:numPr>
        <w:numId w:val="14"/>
      </w:numPr>
      <w:tabs>
        <w:tab w:val="clear" w:pos="720"/>
      </w:tabs>
      <w:suppressAutoHyphens w:val="0"/>
      <w:spacing w:line="300" w:lineRule="atLeast"/>
      <w:ind w:left="0" w:firstLine="720"/>
    </w:pPr>
    <w:rPr>
      <w:rFonts w:ascii="Serifa BT" w:hAnsi="Serifa BT"/>
      <w:szCs w:val="24"/>
      <w:lang w:eastAsia="en-US"/>
    </w:rPr>
  </w:style>
  <w:style w:type="paragraph" w:customStyle="1" w:styleId="Indent1">
    <w:name w:val="Indent1"/>
    <w:basedOn w:val="Normal"/>
    <w:uiPriority w:val="99"/>
    <w:rsid w:val="007C53A3"/>
    <w:pPr>
      <w:suppressAutoHyphens w:val="0"/>
      <w:spacing w:line="480" w:lineRule="atLeast"/>
      <w:ind w:left="288" w:hanging="288"/>
    </w:pPr>
    <w:rPr>
      <w:lang w:eastAsia="en-US"/>
    </w:rPr>
  </w:style>
  <w:style w:type="paragraph" w:customStyle="1" w:styleId="NormPara0">
    <w:name w:val="NormPara"/>
    <w:basedOn w:val="Normal"/>
    <w:uiPriority w:val="99"/>
    <w:rsid w:val="007C53A3"/>
    <w:pPr>
      <w:suppressAutoHyphens w:val="0"/>
      <w:spacing w:line="480" w:lineRule="atLeast"/>
      <w:ind w:firstLine="720"/>
    </w:pPr>
    <w:rPr>
      <w:lang w:eastAsia="en-US"/>
    </w:rPr>
  </w:style>
  <w:style w:type="paragraph" w:customStyle="1" w:styleId="Indent2">
    <w:name w:val="Indent2"/>
    <w:basedOn w:val="Indent1"/>
    <w:uiPriority w:val="99"/>
    <w:rsid w:val="007C53A3"/>
    <w:pPr>
      <w:ind w:left="576"/>
    </w:pPr>
  </w:style>
  <w:style w:type="paragraph" w:customStyle="1" w:styleId="Indent3">
    <w:name w:val="Indent3"/>
    <w:basedOn w:val="Indent2"/>
    <w:uiPriority w:val="99"/>
    <w:rsid w:val="007C53A3"/>
    <w:pPr>
      <w:ind w:left="864"/>
    </w:pPr>
  </w:style>
  <w:style w:type="paragraph" w:customStyle="1" w:styleId="subbab0">
    <w:name w:val="sub bab"/>
    <w:basedOn w:val="NormPara0"/>
    <w:uiPriority w:val="99"/>
    <w:rsid w:val="007C53A3"/>
    <w:pPr>
      <w:tabs>
        <w:tab w:val="num" w:pos="720"/>
      </w:tabs>
      <w:spacing w:line="480" w:lineRule="auto"/>
      <w:ind w:left="720" w:hanging="720"/>
    </w:pPr>
    <w:rPr>
      <w:rFonts w:ascii="USALight" w:hAnsi="USALight"/>
      <w:b/>
    </w:rPr>
  </w:style>
  <w:style w:type="paragraph" w:customStyle="1" w:styleId="sub">
    <w:name w:val="sub"/>
    <w:basedOn w:val="Normal"/>
    <w:uiPriority w:val="99"/>
    <w:rsid w:val="007C53A3"/>
    <w:pPr>
      <w:tabs>
        <w:tab w:val="left" w:pos="851"/>
      </w:tabs>
      <w:suppressAutoHyphens w:val="0"/>
      <w:spacing w:after="240"/>
    </w:pPr>
    <w:rPr>
      <w:rFonts w:ascii="Vogue" w:hAnsi="Vogue"/>
      <w:b/>
      <w:sz w:val="26"/>
      <w:lang w:eastAsia="en-US"/>
    </w:rPr>
  </w:style>
  <w:style w:type="paragraph" w:customStyle="1" w:styleId="INDENT05">
    <w:name w:val="INDENT 05"/>
    <w:basedOn w:val="Normal"/>
    <w:uiPriority w:val="99"/>
    <w:rsid w:val="007C53A3"/>
    <w:pPr>
      <w:tabs>
        <w:tab w:val="left" w:pos="340"/>
      </w:tabs>
      <w:suppressAutoHyphens w:val="0"/>
      <w:ind w:left="340" w:hanging="340"/>
    </w:pPr>
    <w:rPr>
      <w:rFonts w:ascii="AvantGarde Bk BT" w:hAnsi="AvantGarde Bk BT"/>
      <w:sz w:val="20"/>
      <w:lang w:eastAsia="en-US"/>
    </w:rPr>
  </w:style>
  <w:style w:type="paragraph" w:customStyle="1" w:styleId="Bab3">
    <w:name w:val="Bab 3"/>
    <w:basedOn w:val="Heading2"/>
    <w:uiPriority w:val="99"/>
    <w:rsid w:val="007C53A3"/>
    <w:pPr>
      <w:numPr>
        <w:ilvl w:val="0"/>
        <w:numId w:val="0"/>
      </w:numPr>
      <w:suppressAutoHyphens w:val="0"/>
      <w:spacing w:before="240" w:after="0" w:line="480" w:lineRule="atLeast"/>
      <w:ind w:left="720" w:hanging="720"/>
    </w:pPr>
    <w:rPr>
      <w:rFonts w:ascii="Arial" w:hAnsi="Arial"/>
      <w:bCs w:val="0"/>
      <w:sz w:val="26"/>
      <w:szCs w:val="20"/>
      <w:lang w:val="en-US" w:eastAsia="en-US"/>
    </w:rPr>
  </w:style>
  <w:style w:type="paragraph" w:styleId="NormalIndent">
    <w:name w:val="Normal Indent"/>
    <w:basedOn w:val="Normal"/>
    <w:uiPriority w:val="99"/>
    <w:locked/>
    <w:rsid w:val="007C53A3"/>
    <w:pPr>
      <w:suppressAutoHyphens w:val="0"/>
      <w:ind w:left="720"/>
      <w:jc w:val="left"/>
    </w:pPr>
    <w:rPr>
      <w:lang w:eastAsia="en-US"/>
    </w:rPr>
  </w:style>
  <w:style w:type="paragraph" w:customStyle="1" w:styleId="Indent20">
    <w:name w:val="Indent 2"/>
    <w:basedOn w:val="Normal"/>
    <w:uiPriority w:val="99"/>
    <w:rsid w:val="007C53A3"/>
    <w:pPr>
      <w:suppressAutoHyphens w:val="0"/>
      <w:spacing w:line="360" w:lineRule="atLeast"/>
      <w:ind w:left="720" w:hanging="360"/>
    </w:pPr>
    <w:rPr>
      <w:lang w:eastAsia="en-US"/>
    </w:rPr>
  </w:style>
  <w:style w:type="paragraph" w:customStyle="1" w:styleId="Indent2bulet">
    <w:name w:val="Indent 2 bulet"/>
    <w:basedOn w:val="Normal"/>
    <w:uiPriority w:val="99"/>
    <w:rsid w:val="007C53A3"/>
    <w:pPr>
      <w:tabs>
        <w:tab w:val="num" w:pos="360"/>
      </w:tabs>
      <w:suppressAutoHyphens w:val="0"/>
      <w:spacing w:line="360" w:lineRule="auto"/>
      <w:ind w:left="360" w:hanging="360"/>
    </w:pPr>
    <w:rPr>
      <w:szCs w:val="24"/>
      <w:lang w:eastAsia="en-US"/>
    </w:rPr>
  </w:style>
  <w:style w:type="paragraph" w:customStyle="1" w:styleId="BABI">
    <w:name w:val="BAB I"/>
    <w:basedOn w:val="Heading2"/>
    <w:uiPriority w:val="99"/>
    <w:rsid w:val="007C53A3"/>
    <w:pPr>
      <w:numPr>
        <w:ilvl w:val="0"/>
        <w:numId w:val="0"/>
      </w:numPr>
      <w:suppressAutoHyphens w:val="0"/>
      <w:spacing w:before="0" w:after="0" w:line="360" w:lineRule="auto"/>
      <w:jc w:val="center"/>
    </w:pPr>
    <w:rPr>
      <w:rFonts w:ascii="Tahoma" w:hAnsi="Tahoma" w:cs="Tahoma"/>
      <w:sz w:val="24"/>
      <w:szCs w:val="24"/>
      <w:lang w:val="sv-SE" w:eastAsia="en-US"/>
    </w:rPr>
  </w:style>
  <w:style w:type="paragraph" w:customStyle="1" w:styleId="sub11">
    <w:name w:val="sub11"/>
    <w:basedOn w:val="Normal"/>
    <w:uiPriority w:val="99"/>
    <w:rsid w:val="007C53A3"/>
    <w:pPr>
      <w:tabs>
        <w:tab w:val="left" w:pos="1021"/>
      </w:tabs>
      <w:suppressAutoHyphens w:val="0"/>
      <w:spacing w:after="240"/>
    </w:pPr>
    <w:rPr>
      <w:rFonts w:ascii="Vogue" w:hAnsi="Vogue"/>
      <w:b/>
      <w:lang w:eastAsia="en-US"/>
    </w:rPr>
  </w:style>
  <w:style w:type="paragraph" w:customStyle="1" w:styleId="peta">
    <w:name w:val="peta"/>
    <w:basedOn w:val="Normal"/>
    <w:uiPriority w:val="99"/>
    <w:rsid w:val="007C53A3"/>
    <w:pPr>
      <w:suppressAutoHyphens w:val="0"/>
      <w:spacing w:line="480" w:lineRule="auto"/>
      <w:ind w:firstLine="720"/>
    </w:pPr>
    <w:rPr>
      <w:rFonts w:ascii="USALight" w:hAnsi="USALight"/>
      <w:lang w:eastAsia="en-US"/>
    </w:rPr>
  </w:style>
  <w:style w:type="paragraph" w:customStyle="1" w:styleId="Indent10">
    <w:name w:val="Indent 1"/>
    <w:basedOn w:val="NormPara0"/>
    <w:uiPriority w:val="99"/>
    <w:rsid w:val="007C53A3"/>
    <w:pPr>
      <w:ind w:left="360" w:hanging="360"/>
    </w:pPr>
    <w:rPr>
      <w:lang w:eastAsia="id-ID"/>
    </w:rPr>
  </w:style>
  <w:style w:type="paragraph" w:customStyle="1" w:styleId="Indent30">
    <w:name w:val="Indent 3"/>
    <w:basedOn w:val="Indent20"/>
    <w:uiPriority w:val="99"/>
    <w:rsid w:val="007C53A3"/>
    <w:pPr>
      <w:spacing w:line="480" w:lineRule="atLeast"/>
      <w:ind w:left="1080"/>
    </w:pPr>
    <w:rPr>
      <w:lang w:eastAsia="id-ID"/>
    </w:rPr>
  </w:style>
  <w:style w:type="paragraph" w:customStyle="1" w:styleId="teks">
    <w:name w:val="teks"/>
    <w:basedOn w:val="Normal"/>
    <w:uiPriority w:val="99"/>
    <w:rsid w:val="007C53A3"/>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autoSpaceDE w:val="0"/>
      <w:autoSpaceDN w:val="0"/>
      <w:spacing w:line="480" w:lineRule="auto"/>
    </w:pPr>
    <w:rPr>
      <w:rFonts w:ascii="Arial" w:hAnsi="Arial" w:cs="Arial"/>
      <w:szCs w:val="24"/>
      <w:lang w:eastAsia="en-US"/>
    </w:rPr>
  </w:style>
  <w:style w:type="paragraph" w:customStyle="1" w:styleId="INDENT0">
    <w:name w:val="INDENT 0"/>
    <w:basedOn w:val="Normal"/>
    <w:uiPriority w:val="99"/>
    <w:rsid w:val="007C53A3"/>
    <w:pPr>
      <w:suppressAutoHyphens w:val="0"/>
    </w:pPr>
    <w:rPr>
      <w:rFonts w:ascii="AvantGarde Bk BT" w:hAnsi="AvantGarde Bk BT"/>
      <w:sz w:val="20"/>
      <w:lang w:eastAsia="en-US"/>
    </w:rPr>
  </w:style>
  <w:style w:type="paragraph" w:customStyle="1" w:styleId="Style2">
    <w:name w:val="Style 2"/>
    <w:basedOn w:val="Normal"/>
    <w:uiPriority w:val="99"/>
    <w:rsid w:val="007C53A3"/>
    <w:pPr>
      <w:widowControl w:val="0"/>
      <w:suppressAutoHyphens w:val="0"/>
      <w:spacing w:line="360" w:lineRule="auto"/>
      <w:ind w:left="288" w:firstLine="432"/>
    </w:pPr>
    <w:rPr>
      <w:noProof/>
      <w:color w:val="000000"/>
      <w:sz w:val="20"/>
      <w:lang w:eastAsia="en-US"/>
    </w:rPr>
  </w:style>
  <w:style w:type="paragraph" w:customStyle="1" w:styleId="tabel3">
    <w:name w:val="tabel3"/>
    <w:basedOn w:val="Normal"/>
    <w:uiPriority w:val="99"/>
    <w:rsid w:val="007C53A3"/>
    <w:pPr>
      <w:tabs>
        <w:tab w:val="left" w:pos="567"/>
        <w:tab w:val="left" w:pos="3969"/>
        <w:tab w:val="left" w:pos="7938"/>
      </w:tabs>
      <w:suppressAutoHyphens w:val="0"/>
      <w:jc w:val="left"/>
    </w:pPr>
    <w:rPr>
      <w:rFonts w:ascii="Vogue" w:hAnsi="Vogue"/>
      <w:sz w:val="22"/>
      <w:lang w:eastAsia="en-US"/>
    </w:rPr>
  </w:style>
  <w:style w:type="paragraph" w:customStyle="1" w:styleId="judul0">
    <w:name w:val="judul"/>
    <w:basedOn w:val="Normal"/>
    <w:uiPriority w:val="99"/>
    <w:rsid w:val="007C53A3"/>
    <w:pPr>
      <w:tabs>
        <w:tab w:val="left" w:pos="737"/>
      </w:tabs>
      <w:suppressAutoHyphens w:val="0"/>
      <w:spacing w:line="240" w:lineRule="atLeast"/>
      <w:jc w:val="center"/>
    </w:pPr>
    <w:rPr>
      <w:b/>
      <w:sz w:val="32"/>
      <w:lang w:eastAsia="en-US"/>
    </w:rPr>
  </w:style>
  <w:style w:type="paragraph" w:customStyle="1" w:styleId="tabel1">
    <w:name w:val="tabel"/>
    <w:basedOn w:val="Title"/>
    <w:uiPriority w:val="99"/>
    <w:rsid w:val="007C53A3"/>
    <w:pPr>
      <w:numPr>
        <w:ilvl w:val="1"/>
      </w:numPr>
    </w:pPr>
    <w:rPr>
      <w:rFonts w:ascii="Verdana" w:hAnsi="Verdana"/>
    </w:rPr>
  </w:style>
  <w:style w:type="paragraph" w:customStyle="1" w:styleId="N0">
    <w:name w:val="N"/>
    <w:basedOn w:val="Normal"/>
    <w:uiPriority w:val="99"/>
    <w:rsid w:val="007C53A3"/>
    <w:pPr>
      <w:suppressAutoHyphens w:val="0"/>
      <w:spacing w:line="360" w:lineRule="auto"/>
    </w:pPr>
    <w:rPr>
      <w:rFonts w:ascii="Verdana" w:hAnsi="Verdana"/>
      <w:lang w:eastAsia="en-US"/>
    </w:rPr>
  </w:style>
  <w:style w:type="paragraph" w:customStyle="1" w:styleId="table">
    <w:name w:val="table"/>
    <w:basedOn w:val="Normal"/>
    <w:uiPriority w:val="99"/>
    <w:rsid w:val="007C53A3"/>
    <w:pPr>
      <w:tabs>
        <w:tab w:val="left" w:pos="1021"/>
      </w:tabs>
      <w:suppressAutoHyphens w:val="0"/>
    </w:pPr>
    <w:rPr>
      <w:rFonts w:ascii="Vogue" w:hAnsi="Vogue"/>
      <w:sz w:val="22"/>
      <w:lang w:eastAsia="en-US"/>
    </w:rPr>
  </w:style>
  <w:style w:type="paragraph" w:customStyle="1" w:styleId="norm">
    <w:name w:val="norm"/>
    <w:basedOn w:val="Normal"/>
    <w:uiPriority w:val="99"/>
    <w:rsid w:val="007C53A3"/>
    <w:pPr>
      <w:suppressAutoHyphens w:val="0"/>
      <w:spacing w:line="360" w:lineRule="auto"/>
    </w:pPr>
    <w:rPr>
      <w:rFonts w:ascii="Verdana" w:hAnsi="Verdana"/>
      <w:lang w:eastAsia="en-US"/>
    </w:rPr>
  </w:style>
  <w:style w:type="paragraph" w:customStyle="1" w:styleId="SUBBAB1">
    <w:name w:val="SUBBAB"/>
    <w:basedOn w:val="Title"/>
    <w:uiPriority w:val="99"/>
    <w:rsid w:val="007C53A3"/>
    <w:pPr>
      <w:numPr>
        <w:ilvl w:val="1"/>
      </w:numPr>
      <w:tabs>
        <w:tab w:val="left" w:pos="851"/>
      </w:tabs>
      <w:ind w:left="630" w:hanging="630"/>
      <w:jc w:val="both"/>
    </w:pPr>
    <w:rPr>
      <w:rFonts w:ascii="Verdana" w:hAnsi="Verdana"/>
    </w:rPr>
  </w:style>
  <w:style w:type="paragraph" w:customStyle="1" w:styleId="SUB2">
    <w:name w:val="SUB2"/>
    <w:basedOn w:val="Title"/>
    <w:uiPriority w:val="99"/>
    <w:rsid w:val="007C53A3"/>
    <w:pPr>
      <w:numPr>
        <w:ilvl w:val="1"/>
      </w:numPr>
      <w:ind w:left="1260" w:hanging="1260"/>
      <w:jc w:val="both"/>
    </w:pPr>
    <w:rPr>
      <w:rFonts w:ascii="Verdana" w:hAnsi="Verdana"/>
    </w:rPr>
  </w:style>
  <w:style w:type="paragraph" w:customStyle="1" w:styleId="Indent-1a">
    <w:name w:val="Indent-1a"/>
    <w:basedOn w:val="Normal"/>
    <w:uiPriority w:val="99"/>
    <w:rsid w:val="007C53A3"/>
    <w:pPr>
      <w:suppressAutoHyphens w:val="0"/>
      <w:ind w:left="360" w:hanging="360"/>
    </w:pPr>
    <w:rPr>
      <w:rFonts w:ascii="Tahoma" w:hAnsi="Tahoma" w:cs="Tahoma"/>
      <w:sz w:val="22"/>
      <w:szCs w:val="22"/>
      <w:lang w:eastAsia="en-US"/>
    </w:rPr>
  </w:style>
  <w:style w:type="paragraph" w:styleId="NoteHeading">
    <w:name w:val="Note Heading"/>
    <w:basedOn w:val="Normal"/>
    <w:next w:val="Normal"/>
    <w:link w:val="NoteHeadingChar"/>
    <w:uiPriority w:val="99"/>
    <w:locked/>
    <w:rsid w:val="007C53A3"/>
    <w:pPr>
      <w:suppressAutoHyphens w:val="0"/>
      <w:jc w:val="left"/>
    </w:pPr>
    <w:rPr>
      <w:sz w:val="20"/>
      <w:lang w:eastAsia="en-US"/>
    </w:rPr>
  </w:style>
  <w:style w:type="character" w:customStyle="1" w:styleId="NoteHeadingChar">
    <w:name w:val="Note Heading Char"/>
    <w:basedOn w:val="DefaultParagraphFont"/>
    <w:link w:val="NoteHeading"/>
    <w:uiPriority w:val="99"/>
    <w:rsid w:val="007C53A3"/>
  </w:style>
  <w:style w:type="paragraph" w:customStyle="1" w:styleId="Huruf">
    <w:name w:val="Huruf"/>
    <w:basedOn w:val="Normal"/>
    <w:uiPriority w:val="99"/>
    <w:rsid w:val="007C53A3"/>
    <w:pPr>
      <w:suppressAutoHyphens w:val="0"/>
      <w:jc w:val="left"/>
    </w:pPr>
    <w:rPr>
      <w:rFonts w:ascii="Tahoma" w:hAnsi="Tahoma"/>
      <w:sz w:val="22"/>
      <w:lang w:eastAsia="en-US"/>
    </w:rPr>
  </w:style>
  <w:style w:type="paragraph" w:customStyle="1" w:styleId="SIMBOL">
    <w:name w:val="SIMBOL"/>
    <w:basedOn w:val="Normal"/>
    <w:uiPriority w:val="99"/>
    <w:rsid w:val="007C53A3"/>
    <w:pPr>
      <w:tabs>
        <w:tab w:val="num" w:pos="0"/>
      </w:tabs>
      <w:suppressAutoHyphens w:val="0"/>
      <w:ind w:left="720" w:hanging="360"/>
      <w:jc w:val="left"/>
    </w:pPr>
    <w:rPr>
      <w:rFonts w:ascii="Tahoma" w:hAnsi="Tahoma"/>
      <w:sz w:val="22"/>
      <w:lang w:eastAsia="en-US"/>
    </w:rPr>
  </w:style>
  <w:style w:type="paragraph" w:customStyle="1" w:styleId="diatas">
    <w:name w:val="diatas"/>
    <w:basedOn w:val="Normal"/>
    <w:uiPriority w:val="99"/>
    <w:rsid w:val="007C53A3"/>
    <w:pPr>
      <w:tabs>
        <w:tab w:val="num" w:pos="720"/>
      </w:tabs>
      <w:suppressAutoHyphens w:val="0"/>
      <w:spacing w:line="300" w:lineRule="atLeast"/>
      <w:ind w:left="720" w:hanging="360"/>
    </w:pPr>
    <w:rPr>
      <w:rFonts w:ascii="Tahoma" w:hAnsi="Tahoma"/>
      <w:sz w:val="22"/>
      <w:lang w:val="id-ID" w:eastAsia="en-US"/>
    </w:rPr>
  </w:style>
  <w:style w:type="paragraph" w:customStyle="1" w:styleId="format10">
    <w:name w:val="format 1"/>
    <w:basedOn w:val="Normal"/>
    <w:uiPriority w:val="99"/>
    <w:rsid w:val="007C53A3"/>
    <w:pPr>
      <w:numPr>
        <w:numId w:val="16"/>
      </w:numPr>
      <w:tabs>
        <w:tab w:val="clear" w:pos="720"/>
        <w:tab w:val="num" w:pos="360"/>
      </w:tabs>
      <w:suppressAutoHyphens w:val="0"/>
      <w:ind w:left="360"/>
      <w:jc w:val="left"/>
    </w:pPr>
    <w:rPr>
      <w:sz w:val="20"/>
      <w:lang w:eastAsia="en-US"/>
    </w:rPr>
  </w:style>
  <w:style w:type="paragraph" w:customStyle="1" w:styleId="indent3sbl">
    <w:name w:val="indent 3 sbl"/>
    <w:basedOn w:val="Huruf"/>
    <w:uiPriority w:val="99"/>
    <w:rsid w:val="007C53A3"/>
    <w:pPr>
      <w:tabs>
        <w:tab w:val="num" w:pos="0"/>
      </w:tabs>
      <w:ind w:left="720" w:hanging="360"/>
      <w:jc w:val="both"/>
    </w:pPr>
  </w:style>
  <w:style w:type="paragraph" w:customStyle="1" w:styleId="Indent1a">
    <w:name w:val="Indent 1a"/>
    <w:basedOn w:val="Normal"/>
    <w:uiPriority w:val="99"/>
    <w:rsid w:val="007C53A3"/>
    <w:pPr>
      <w:numPr>
        <w:numId w:val="17"/>
      </w:numPr>
      <w:tabs>
        <w:tab w:val="left" w:pos="360"/>
      </w:tabs>
      <w:suppressAutoHyphens w:val="0"/>
      <w:spacing w:line="300" w:lineRule="atLeast"/>
    </w:pPr>
    <w:rPr>
      <w:rFonts w:ascii="Tahoma" w:hAnsi="Tahoma"/>
      <w:sz w:val="22"/>
      <w:lang w:eastAsia="en-US"/>
    </w:rPr>
  </w:style>
  <w:style w:type="paragraph" w:customStyle="1" w:styleId="sub1">
    <w:name w:val="sub1"/>
    <w:basedOn w:val="Normal"/>
    <w:uiPriority w:val="99"/>
    <w:rsid w:val="007C53A3"/>
    <w:pPr>
      <w:numPr>
        <w:numId w:val="15"/>
      </w:numPr>
      <w:tabs>
        <w:tab w:val="clear" w:pos="1400"/>
      </w:tabs>
      <w:suppressAutoHyphens w:val="0"/>
      <w:spacing w:before="240" w:after="240" w:line="360" w:lineRule="atLeast"/>
      <w:ind w:left="0" w:firstLine="0"/>
    </w:pPr>
    <w:rPr>
      <w:rFonts w:ascii="Arial" w:hAnsi="Arial"/>
      <w:b/>
      <w:sz w:val="26"/>
      <w:lang w:eastAsia="id-ID"/>
    </w:rPr>
  </w:style>
  <w:style w:type="paragraph" w:customStyle="1" w:styleId="JudulSubBab">
    <w:name w:val="Judul Sub Bab"/>
    <w:basedOn w:val="Heading2"/>
    <w:next w:val="Normal"/>
    <w:uiPriority w:val="99"/>
    <w:rsid w:val="007C53A3"/>
    <w:pPr>
      <w:keepNext/>
      <w:numPr>
        <w:ilvl w:val="0"/>
        <w:numId w:val="0"/>
      </w:numPr>
      <w:suppressAutoHyphens w:val="0"/>
      <w:spacing w:before="120" w:after="60" w:line="300" w:lineRule="auto"/>
      <w:jc w:val="both"/>
    </w:pPr>
    <w:rPr>
      <w:rFonts w:ascii="Tahoma" w:hAnsi="Tahoma" w:cs="Arial"/>
      <w:color w:val="000000"/>
      <w:sz w:val="22"/>
      <w:szCs w:val="28"/>
      <w:lang w:val="en-US" w:eastAsia="en-US"/>
    </w:rPr>
  </w:style>
  <w:style w:type="paragraph" w:customStyle="1" w:styleId="JudulSubSubBab">
    <w:name w:val="Judul Sub Sub Bab"/>
    <w:basedOn w:val="Heading3"/>
    <w:uiPriority w:val="99"/>
    <w:rsid w:val="007C53A3"/>
    <w:pPr>
      <w:keepNext/>
      <w:numPr>
        <w:ilvl w:val="0"/>
        <w:numId w:val="0"/>
      </w:numPr>
      <w:suppressAutoHyphens w:val="0"/>
      <w:spacing w:before="120" w:after="60" w:line="300" w:lineRule="auto"/>
      <w:jc w:val="both"/>
    </w:pPr>
    <w:rPr>
      <w:rFonts w:ascii="Tahoma" w:hAnsi="Tahoma" w:cs="Arial"/>
      <w:color w:val="000000"/>
      <w:sz w:val="22"/>
      <w:szCs w:val="26"/>
      <w:lang w:val="en-US" w:eastAsia="en-US"/>
    </w:rPr>
  </w:style>
  <w:style w:type="paragraph" w:customStyle="1" w:styleId="JudulSubSubSubBab">
    <w:name w:val="Judul Sub Sub Sub Bab"/>
    <w:basedOn w:val="Heading4"/>
    <w:uiPriority w:val="99"/>
    <w:rsid w:val="007C53A3"/>
    <w:pPr>
      <w:numPr>
        <w:ilvl w:val="0"/>
        <w:numId w:val="0"/>
      </w:numPr>
      <w:tabs>
        <w:tab w:val="num" w:pos="864"/>
      </w:tabs>
      <w:suppressAutoHyphens w:val="0"/>
      <w:spacing w:before="120" w:line="300" w:lineRule="auto"/>
      <w:ind w:left="992" w:hanging="992"/>
    </w:pPr>
    <w:rPr>
      <w:rFonts w:ascii="Tahoma" w:hAnsi="Tahoma" w:cs="Arial"/>
      <w:bCs w:val="0"/>
      <w:color w:val="000000"/>
      <w:sz w:val="22"/>
      <w:szCs w:val="20"/>
      <w:lang w:val="en-US" w:eastAsia="en-US"/>
    </w:rPr>
  </w:style>
  <w:style w:type="paragraph" w:customStyle="1" w:styleId="JudulTabelnGambar">
    <w:name w:val="Judul Tabel n Gambar"/>
    <w:basedOn w:val="Heading4"/>
    <w:uiPriority w:val="99"/>
    <w:rsid w:val="007C53A3"/>
    <w:pPr>
      <w:numPr>
        <w:ilvl w:val="0"/>
        <w:numId w:val="0"/>
      </w:numPr>
      <w:tabs>
        <w:tab w:val="num" w:pos="864"/>
      </w:tabs>
      <w:suppressAutoHyphens w:val="0"/>
      <w:spacing w:before="60"/>
      <w:ind w:left="862" w:hanging="862"/>
      <w:jc w:val="center"/>
    </w:pPr>
    <w:rPr>
      <w:rFonts w:ascii="Tahoma" w:hAnsi="Tahoma" w:cs="Arial"/>
      <w:bCs w:val="0"/>
      <w:color w:val="000000"/>
      <w:sz w:val="22"/>
      <w:szCs w:val="20"/>
      <w:lang w:val="en-US" w:eastAsia="en-US"/>
    </w:rPr>
  </w:style>
  <w:style w:type="paragraph" w:customStyle="1" w:styleId="Sumber0">
    <w:name w:val="Sumber"/>
    <w:basedOn w:val="Normal"/>
    <w:uiPriority w:val="99"/>
    <w:rsid w:val="007C53A3"/>
    <w:pPr>
      <w:suppressAutoHyphens w:val="0"/>
      <w:spacing w:line="300" w:lineRule="auto"/>
      <w:ind w:left="8" w:hanging="8"/>
    </w:pPr>
    <w:rPr>
      <w:rFonts w:ascii="Tahoma" w:hAnsi="Tahoma"/>
      <w:color w:val="000000"/>
      <w:sz w:val="20"/>
      <w:lang w:eastAsia="en-US"/>
    </w:rPr>
  </w:style>
  <w:style w:type="paragraph" w:customStyle="1" w:styleId="format-2">
    <w:name w:val="format-2"/>
    <w:basedOn w:val="Normal"/>
    <w:uiPriority w:val="99"/>
    <w:rsid w:val="007C53A3"/>
    <w:pPr>
      <w:suppressAutoHyphens w:val="0"/>
      <w:spacing w:line="300" w:lineRule="atLeast"/>
      <w:ind w:left="720"/>
    </w:pPr>
    <w:rPr>
      <w:rFonts w:ascii="Tahoma" w:hAnsi="Tahoma"/>
      <w:sz w:val="22"/>
      <w:lang w:val="sv-SE" w:eastAsia="en-US"/>
    </w:rPr>
  </w:style>
  <w:style w:type="paragraph" w:customStyle="1" w:styleId="indent-1ratakiri">
    <w:name w:val="indent-1 rata kiri"/>
    <w:basedOn w:val="Normal"/>
    <w:uiPriority w:val="99"/>
    <w:rsid w:val="007C53A3"/>
    <w:pPr>
      <w:suppressAutoHyphens w:val="0"/>
      <w:spacing w:line="300" w:lineRule="atLeast"/>
      <w:ind w:left="357"/>
    </w:pPr>
    <w:rPr>
      <w:rFonts w:ascii="Tahoma" w:hAnsi="Tahoma"/>
      <w:sz w:val="22"/>
      <w:lang w:eastAsia="en-US"/>
    </w:rPr>
  </w:style>
  <w:style w:type="paragraph" w:customStyle="1" w:styleId="Gambar">
    <w:name w:val="Gambar"/>
    <w:basedOn w:val="Normal"/>
    <w:uiPriority w:val="99"/>
    <w:rsid w:val="007C53A3"/>
    <w:pPr>
      <w:tabs>
        <w:tab w:val="num" w:pos="720"/>
        <w:tab w:val="left" w:pos="1080"/>
      </w:tabs>
      <w:suppressAutoHyphens w:val="0"/>
      <w:ind w:left="360" w:hanging="360"/>
      <w:jc w:val="center"/>
    </w:pPr>
    <w:rPr>
      <w:rFonts w:ascii="Tahoma" w:hAnsi="Tahoma" w:cs="Tahoma"/>
      <w:b/>
      <w:color w:val="000000"/>
      <w:sz w:val="22"/>
      <w:szCs w:val="22"/>
      <w:lang w:eastAsia="en-US"/>
    </w:rPr>
  </w:style>
  <w:style w:type="paragraph" w:customStyle="1" w:styleId="indent-3huruf">
    <w:name w:val="indent-3 huruf"/>
    <w:basedOn w:val="Normal"/>
    <w:uiPriority w:val="99"/>
    <w:rsid w:val="007C53A3"/>
    <w:pPr>
      <w:tabs>
        <w:tab w:val="num" w:pos="1080"/>
      </w:tabs>
      <w:suppressAutoHyphens w:val="0"/>
      <w:spacing w:line="300" w:lineRule="atLeast"/>
      <w:ind w:left="1077" w:hanging="357"/>
    </w:pPr>
    <w:rPr>
      <w:rFonts w:ascii="Tahoma" w:hAnsi="Tahoma"/>
      <w:sz w:val="22"/>
      <w:lang w:val="sv-SE" w:eastAsia="en-US"/>
    </w:rPr>
  </w:style>
  <w:style w:type="paragraph" w:customStyle="1" w:styleId="indent-4angka">
    <w:name w:val="indent-4 angka"/>
    <w:basedOn w:val="Normal"/>
    <w:uiPriority w:val="99"/>
    <w:rsid w:val="007C53A3"/>
    <w:pPr>
      <w:tabs>
        <w:tab w:val="num" w:pos="1437"/>
      </w:tabs>
      <w:suppressAutoHyphens w:val="0"/>
      <w:spacing w:line="300" w:lineRule="atLeast"/>
      <w:ind w:left="1434" w:hanging="357"/>
    </w:pPr>
    <w:rPr>
      <w:rFonts w:ascii="Tahoma" w:hAnsi="Tahoma"/>
      <w:sz w:val="22"/>
      <w:lang w:val="sv-SE" w:eastAsia="en-US"/>
    </w:rPr>
  </w:style>
  <w:style w:type="paragraph" w:customStyle="1" w:styleId="indent-3ratakiri">
    <w:name w:val="indent-3 rata kiri"/>
    <w:basedOn w:val="Normal"/>
    <w:uiPriority w:val="99"/>
    <w:rsid w:val="007C53A3"/>
    <w:pPr>
      <w:suppressAutoHyphens w:val="0"/>
      <w:spacing w:line="300" w:lineRule="atLeast"/>
      <w:ind w:left="1077"/>
    </w:pPr>
    <w:rPr>
      <w:rFonts w:ascii="Tahoma" w:hAnsi="Tahoma"/>
      <w:sz w:val="22"/>
      <w:lang w:val="sv-SE" w:eastAsia="en-US"/>
    </w:rPr>
  </w:style>
  <w:style w:type="paragraph" w:customStyle="1" w:styleId="indent-2ratakiri">
    <w:name w:val="indent-2 rata kiri"/>
    <w:basedOn w:val="Normpara"/>
    <w:uiPriority w:val="99"/>
    <w:rsid w:val="007C53A3"/>
    <w:pPr>
      <w:ind w:left="720" w:firstLine="0"/>
    </w:pPr>
  </w:style>
  <w:style w:type="paragraph" w:customStyle="1" w:styleId="Indent-1kotak">
    <w:name w:val="Indent-1 kotak"/>
    <w:basedOn w:val="Normal"/>
    <w:uiPriority w:val="99"/>
    <w:rsid w:val="007C53A3"/>
    <w:pPr>
      <w:tabs>
        <w:tab w:val="num" w:pos="1080"/>
      </w:tabs>
      <w:suppressAutoHyphens w:val="0"/>
      <w:ind w:left="1080" w:hanging="360"/>
    </w:pPr>
    <w:rPr>
      <w:rFonts w:ascii="Tahoma" w:hAnsi="Tahoma"/>
      <w:sz w:val="22"/>
      <w:szCs w:val="24"/>
      <w:lang w:val="en-ID" w:eastAsia="en-US"/>
    </w:rPr>
  </w:style>
  <w:style w:type="paragraph" w:customStyle="1" w:styleId="Indent2angka">
    <w:name w:val="Indent 2 angka"/>
    <w:basedOn w:val="Normal"/>
    <w:uiPriority w:val="99"/>
    <w:rsid w:val="007C53A3"/>
    <w:pPr>
      <w:tabs>
        <w:tab w:val="num" w:pos="720"/>
      </w:tabs>
      <w:suppressAutoHyphens w:val="0"/>
      <w:spacing w:line="300" w:lineRule="atLeast"/>
      <w:ind w:left="720" w:hanging="363"/>
      <w:jc w:val="left"/>
    </w:pPr>
    <w:rPr>
      <w:rFonts w:ascii="Tahoma" w:hAnsi="Tahoma" w:cs="Tahoma"/>
      <w:sz w:val="22"/>
      <w:szCs w:val="22"/>
      <w:lang w:val="id-ID" w:eastAsia="en-US"/>
    </w:rPr>
  </w:style>
  <w:style w:type="paragraph" w:customStyle="1" w:styleId="Indent-2b">
    <w:name w:val="Indent-2b"/>
    <w:basedOn w:val="Indent-1a"/>
    <w:uiPriority w:val="99"/>
    <w:rsid w:val="007C53A3"/>
    <w:pPr>
      <w:numPr>
        <w:numId w:val="18"/>
      </w:numPr>
    </w:pPr>
  </w:style>
  <w:style w:type="paragraph" w:customStyle="1" w:styleId="Format1">
    <w:name w:val="Format 1"/>
    <w:basedOn w:val="Heading6"/>
    <w:uiPriority w:val="99"/>
    <w:rsid w:val="007C53A3"/>
    <w:pPr>
      <w:keepLines w:val="0"/>
      <w:widowControl w:val="0"/>
      <w:numPr>
        <w:numId w:val="19"/>
      </w:numPr>
      <w:tabs>
        <w:tab w:val="clear" w:pos="720"/>
      </w:tabs>
      <w:spacing w:before="120" w:line="360" w:lineRule="auto"/>
      <w:ind w:left="360" w:hanging="357"/>
      <w:jc w:val="both"/>
    </w:pPr>
    <w:rPr>
      <w:rFonts w:ascii="Tahoma" w:hAnsi="Tahoma"/>
      <w:b/>
      <w:i w:val="0"/>
      <w:color w:val="auto"/>
      <w:sz w:val="22"/>
    </w:rPr>
  </w:style>
  <w:style w:type="paragraph" w:customStyle="1" w:styleId="formathuruf">
    <w:name w:val="format huruf"/>
    <w:basedOn w:val="Normal"/>
    <w:uiPriority w:val="99"/>
    <w:rsid w:val="007C53A3"/>
    <w:pPr>
      <w:widowControl w:val="0"/>
      <w:numPr>
        <w:numId w:val="34"/>
      </w:numPr>
      <w:tabs>
        <w:tab w:val="clear" w:pos="360"/>
      </w:tabs>
      <w:suppressAutoHyphens w:val="0"/>
      <w:spacing w:line="360" w:lineRule="auto"/>
      <w:ind w:left="810" w:hanging="450"/>
    </w:pPr>
    <w:rPr>
      <w:rFonts w:ascii="Tahoma" w:hAnsi="Tahoma"/>
      <w:sz w:val="22"/>
      <w:lang w:eastAsia="en-US"/>
    </w:rPr>
  </w:style>
  <w:style w:type="paragraph" w:customStyle="1" w:styleId="2indentbullet2">
    <w:name w:val="2indent bullet 2"/>
    <w:basedOn w:val="Normal"/>
    <w:uiPriority w:val="99"/>
    <w:rsid w:val="007C53A3"/>
    <w:pPr>
      <w:numPr>
        <w:numId w:val="20"/>
      </w:numPr>
      <w:tabs>
        <w:tab w:val="clear" w:pos="1080"/>
        <w:tab w:val="num" w:pos="1440"/>
      </w:tabs>
      <w:suppressAutoHyphens w:val="0"/>
      <w:ind w:left="1440"/>
      <w:jc w:val="left"/>
    </w:pPr>
    <w:rPr>
      <w:szCs w:val="24"/>
      <w:lang w:eastAsia="en-US"/>
    </w:rPr>
  </w:style>
  <w:style w:type="paragraph" w:customStyle="1" w:styleId="Simbol2">
    <w:name w:val="Simbol 2"/>
    <w:basedOn w:val="Normal"/>
    <w:uiPriority w:val="99"/>
    <w:rsid w:val="007C53A3"/>
    <w:pPr>
      <w:numPr>
        <w:ilvl w:val="1"/>
        <w:numId w:val="20"/>
      </w:numPr>
      <w:tabs>
        <w:tab w:val="clear" w:pos="1800"/>
        <w:tab w:val="num" w:pos="1437"/>
      </w:tabs>
      <w:suppressAutoHyphens w:val="0"/>
      <w:autoSpaceDE w:val="0"/>
      <w:autoSpaceDN w:val="0"/>
      <w:ind w:left="1437" w:hanging="375"/>
      <w:jc w:val="left"/>
    </w:pPr>
    <w:rPr>
      <w:rFonts w:ascii="Tahoma" w:hAnsi="Tahoma" w:cs="Tahoma"/>
      <w:sz w:val="22"/>
      <w:szCs w:val="22"/>
      <w:lang w:eastAsia="en-US"/>
    </w:rPr>
  </w:style>
  <w:style w:type="paragraph" w:customStyle="1" w:styleId="Indent2cek">
    <w:name w:val="Indent 2 cek"/>
    <w:basedOn w:val="Normal"/>
    <w:uiPriority w:val="99"/>
    <w:rsid w:val="007C53A3"/>
    <w:pPr>
      <w:numPr>
        <w:numId w:val="21"/>
      </w:numPr>
      <w:tabs>
        <w:tab w:val="clear" w:pos="1440"/>
        <w:tab w:val="num" w:pos="720"/>
      </w:tabs>
      <w:suppressAutoHyphens w:val="0"/>
      <w:ind w:left="720"/>
    </w:pPr>
    <w:rPr>
      <w:rFonts w:ascii="Tahoma" w:hAnsi="Tahoma"/>
      <w:sz w:val="22"/>
      <w:lang w:val="de-DE" w:eastAsia="en-US"/>
    </w:rPr>
  </w:style>
  <w:style w:type="paragraph" w:customStyle="1" w:styleId="Indent1huruf">
    <w:name w:val="Indent 1 huruf"/>
    <w:basedOn w:val="Normal"/>
    <w:uiPriority w:val="99"/>
    <w:rsid w:val="007C53A3"/>
    <w:pPr>
      <w:numPr>
        <w:numId w:val="22"/>
      </w:numPr>
      <w:tabs>
        <w:tab w:val="clear" w:pos="1437"/>
        <w:tab w:val="num" w:pos="360"/>
      </w:tabs>
      <w:suppressAutoHyphens w:val="0"/>
      <w:spacing w:line="300" w:lineRule="atLeast"/>
      <w:ind w:left="0" w:firstLine="0"/>
    </w:pPr>
    <w:rPr>
      <w:rFonts w:ascii="Tahoma" w:hAnsi="Tahoma" w:cs="Tahoma"/>
      <w:sz w:val="22"/>
      <w:szCs w:val="22"/>
      <w:lang w:eastAsia="en-US"/>
    </w:rPr>
  </w:style>
  <w:style w:type="paragraph" w:customStyle="1" w:styleId="Indent2kotak">
    <w:name w:val="Indent 2 kotak"/>
    <w:basedOn w:val="Indent1kotak"/>
    <w:uiPriority w:val="99"/>
    <w:rsid w:val="007C53A3"/>
    <w:pPr>
      <w:numPr>
        <w:numId w:val="33"/>
      </w:numPr>
      <w:tabs>
        <w:tab w:val="clear" w:pos="720"/>
        <w:tab w:val="num" w:pos="3390"/>
      </w:tabs>
      <w:spacing w:line="300" w:lineRule="atLeast"/>
      <w:ind w:left="3390"/>
      <w:jc w:val="both"/>
    </w:pPr>
    <w:rPr>
      <w:rFonts w:ascii="Tahoma" w:hAnsi="Tahoma" w:cs="Tahoma"/>
      <w:sz w:val="22"/>
      <w:szCs w:val="22"/>
    </w:rPr>
  </w:style>
  <w:style w:type="paragraph" w:customStyle="1" w:styleId="Indent1angka">
    <w:name w:val="Indent 1 angka"/>
    <w:basedOn w:val="Normal"/>
    <w:uiPriority w:val="99"/>
    <w:rsid w:val="007C53A3"/>
    <w:pPr>
      <w:numPr>
        <w:numId w:val="23"/>
      </w:numPr>
      <w:tabs>
        <w:tab w:val="clear" w:pos="360"/>
        <w:tab w:val="num" w:pos="717"/>
      </w:tabs>
      <w:suppressAutoHyphens w:val="0"/>
      <w:ind w:left="717" w:hanging="405"/>
      <w:jc w:val="left"/>
    </w:pPr>
    <w:rPr>
      <w:rFonts w:ascii="Arial" w:hAnsi="Arial" w:cs="Arial"/>
      <w:szCs w:val="24"/>
      <w:lang w:eastAsia="en-US"/>
    </w:rPr>
  </w:style>
  <w:style w:type="paragraph" w:customStyle="1" w:styleId="Format2Huruf">
    <w:name w:val="Format 2 Huruf"/>
    <w:basedOn w:val="Normal"/>
    <w:uiPriority w:val="99"/>
    <w:rsid w:val="007C53A3"/>
    <w:pPr>
      <w:numPr>
        <w:numId w:val="24"/>
      </w:numPr>
      <w:tabs>
        <w:tab w:val="clear" w:pos="360"/>
        <w:tab w:val="num" w:pos="1422"/>
      </w:tabs>
      <w:suppressAutoHyphens w:val="0"/>
      <w:ind w:left="1422"/>
      <w:jc w:val="left"/>
    </w:pPr>
    <w:rPr>
      <w:sz w:val="20"/>
      <w:lang w:eastAsia="en-US"/>
    </w:rPr>
  </w:style>
  <w:style w:type="paragraph" w:customStyle="1" w:styleId="Indent-1b">
    <w:name w:val="Indent-1b"/>
    <w:basedOn w:val="Indent-1a"/>
    <w:uiPriority w:val="99"/>
    <w:rsid w:val="007C53A3"/>
    <w:pPr>
      <w:numPr>
        <w:numId w:val="25"/>
      </w:numPr>
      <w:tabs>
        <w:tab w:val="clear" w:pos="717"/>
      </w:tabs>
      <w:ind w:left="360" w:firstLine="0"/>
    </w:pPr>
  </w:style>
  <w:style w:type="paragraph" w:customStyle="1" w:styleId="Dafisi1">
    <w:name w:val="Dafisi 1"/>
    <w:basedOn w:val="Normal"/>
    <w:uiPriority w:val="99"/>
    <w:rsid w:val="007C53A3"/>
    <w:pPr>
      <w:numPr>
        <w:numId w:val="26"/>
      </w:numPr>
      <w:tabs>
        <w:tab w:val="clear" w:pos="720"/>
        <w:tab w:val="left" w:leader="dot" w:pos="7776"/>
        <w:tab w:val="right" w:pos="8064"/>
        <w:tab w:val="center" w:pos="8208"/>
        <w:tab w:val="left" w:pos="8352"/>
      </w:tabs>
      <w:suppressAutoHyphens w:val="0"/>
      <w:spacing w:line="360" w:lineRule="atLeast"/>
      <w:ind w:left="1260" w:hanging="540"/>
      <w:jc w:val="left"/>
    </w:pPr>
    <w:rPr>
      <w:rFonts w:ascii="Arial" w:hAnsi="Arial" w:cs="Arial"/>
      <w:sz w:val="22"/>
      <w:szCs w:val="22"/>
      <w:lang w:eastAsia="en-US"/>
    </w:rPr>
  </w:style>
  <w:style w:type="paragraph" w:customStyle="1" w:styleId="Normal-paraCharChar">
    <w:name w:val="Normal-para Char Char"/>
    <w:basedOn w:val="Normal"/>
    <w:uiPriority w:val="99"/>
    <w:rsid w:val="007C53A3"/>
    <w:pPr>
      <w:suppressAutoHyphens w:val="0"/>
      <w:spacing w:line="360" w:lineRule="auto"/>
      <w:ind w:firstLine="720"/>
    </w:pPr>
    <w:rPr>
      <w:rFonts w:ascii="Arial" w:hAnsi="Arial" w:cs="Arial"/>
      <w:sz w:val="26"/>
      <w:szCs w:val="26"/>
      <w:lang w:eastAsia="en-US"/>
    </w:rPr>
  </w:style>
  <w:style w:type="paragraph" w:customStyle="1" w:styleId="indent1a0">
    <w:name w:val="indent 1a"/>
    <w:basedOn w:val="NormPara0"/>
    <w:uiPriority w:val="99"/>
    <w:rsid w:val="007C53A3"/>
    <w:pPr>
      <w:spacing w:line="240" w:lineRule="auto"/>
      <w:ind w:left="720" w:hanging="360"/>
    </w:pPr>
    <w:rPr>
      <w:rFonts w:ascii="Tahoma" w:hAnsi="Tahoma"/>
      <w:sz w:val="20"/>
    </w:rPr>
  </w:style>
  <w:style w:type="paragraph" w:customStyle="1" w:styleId="indent21">
    <w:name w:val="indent2"/>
    <w:basedOn w:val="Indent10"/>
    <w:uiPriority w:val="99"/>
    <w:rsid w:val="007C53A3"/>
    <w:pPr>
      <w:spacing w:line="240" w:lineRule="auto"/>
    </w:pPr>
    <w:rPr>
      <w:rFonts w:ascii="Tahoma" w:hAnsi="Tahoma"/>
      <w:sz w:val="20"/>
      <w:lang w:eastAsia="en-US"/>
    </w:rPr>
  </w:style>
  <w:style w:type="paragraph" w:customStyle="1" w:styleId="Indenthuruf">
    <w:name w:val="Indent huruf"/>
    <w:basedOn w:val="Normal"/>
    <w:uiPriority w:val="99"/>
    <w:rsid w:val="007C53A3"/>
    <w:pPr>
      <w:tabs>
        <w:tab w:val="num" w:pos="360"/>
      </w:tabs>
      <w:suppressAutoHyphens w:val="0"/>
      <w:spacing w:before="200" w:line="360" w:lineRule="auto"/>
      <w:ind w:left="360" w:hanging="360"/>
    </w:pPr>
    <w:rPr>
      <w:rFonts w:ascii="Tahoma" w:hAnsi="Tahoma"/>
      <w:b/>
      <w:sz w:val="22"/>
      <w:lang w:eastAsia="en-US"/>
    </w:rPr>
  </w:style>
  <w:style w:type="paragraph" w:customStyle="1" w:styleId="simbol20">
    <w:name w:val="simbol 2"/>
    <w:basedOn w:val="BodyTextIndent2"/>
    <w:uiPriority w:val="99"/>
    <w:rsid w:val="007C53A3"/>
    <w:pPr>
      <w:tabs>
        <w:tab w:val="num" w:pos="720"/>
      </w:tabs>
      <w:spacing w:after="0" w:line="360" w:lineRule="auto"/>
      <w:ind w:left="720" w:hanging="360"/>
      <w:jc w:val="both"/>
    </w:pPr>
    <w:rPr>
      <w:rFonts w:ascii="Tahoma" w:hAnsi="Tahoma" w:cs="Tahoma"/>
      <w:sz w:val="22"/>
      <w:szCs w:val="24"/>
      <w:lang w:val="en-US" w:eastAsia="en-US"/>
    </w:rPr>
  </w:style>
  <w:style w:type="paragraph" w:customStyle="1" w:styleId="angka2">
    <w:name w:val="angka 2"/>
    <w:basedOn w:val="Indenthuruf"/>
    <w:uiPriority w:val="99"/>
    <w:rsid w:val="007C53A3"/>
    <w:pPr>
      <w:tabs>
        <w:tab w:val="clear" w:pos="360"/>
      </w:tabs>
      <w:ind w:left="0" w:firstLine="0"/>
    </w:pPr>
    <w:rPr>
      <w:b w:val="0"/>
      <w:bCs/>
    </w:rPr>
  </w:style>
  <w:style w:type="paragraph" w:customStyle="1" w:styleId="indentbulet2">
    <w:name w:val="indent bulet 2"/>
    <w:basedOn w:val="BodyTextIndent"/>
    <w:uiPriority w:val="99"/>
    <w:rsid w:val="007C53A3"/>
    <w:pPr>
      <w:numPr>
        <w:ilvl w:val="1"/>
        <w:numId w:val="27"/>
      </w:numPr>
      <w:tabs>
        <w:tab w:val="clear" w:pos="1080"/>
        <w:tab w:val="num" w:pos="1069"/>
      </w:tabs>
      <w:suppressAutoHyphens w:val="0"/>
      <w:spacing w:after="0" w:line="300" w:lineRule="atLeast"/>
      <w:ind w:left="1069"/>
    </w:pPr>
    <w:rPr>
      <w:rFonts w:ascii="Tahoma" w:hAnsi="Tahoma" w:cs="Tahoma"/>
      <w:sz w:val="22"/>
      <w:szCs w:val="24"/>
      <w:lang w:val="sv-SE" w:eastAsia="en-US"/>
    </w:rPr>
  </w:style>
  <w:style w:type="character" w:customStyle="1" w:styleId="NormparaChar">
    <w:name w:val="Normpara Char"/>
    <w:uiPriority w:val="99"/>
    <w:rsid w:val="007C53A3"/>
    <w:rPr>
      <w:rFonts w:ascii="Tahoma" w:hAnsi="Tahoma" w:cs="Tahoma"/>
      <w:sz w:val="22"/>
      <w:szCs w:val="22"/>
      <w:lang w:val="en-US" w:eastAsia="en-US" w:bidi="ar-SA"/>
    </w:rPr>
  </w:style>
  <w:style w:type="paragraph" w:customStyle="1" w:styleId="Indent1Angka0">
    <w:name w:val="Indent 1 Angka"/>
    <w:basedOn w:val="Normal"/>
    <w:uiPriority w:val="99"/>
    <w:rsid w:val="007C53A3"/>
    <w:pPr>
      <w:numPr>
        <w:numId w:val="28"/>
      </w:numPr>
      <w:tabs>
        <w:tab w:val="clear" w:pos="1069"/>
        <w:tab w:val="left" w:pos="425"/>
        <w:tab w:val="num" w:pos="720"/>
      </w:tabs>
      <w:suppressAutoHyphens w:val="0"/>
      <w:ind w:left="720"/>
    </w:pPr>
    <w:rPr>
      <w:rFonts w:ascii="Tahoma" w:hAnsi="Tahoma"/>
      <w:sz w:val="20"/>
      <w:lang w:val="id-ID" w:eastAsia="en-US"/>
    </w:rPr>
  </w:style>
  <w:style w:type="paragraph" w:customStyle="1" w:styleId="Indent2huruf">
    <w:name w:val="Indent 2 huruf"/>
    <w:basedOn w:val="Indent1Angka0"/>
    <w:uiPriority w:val="99"/>
    <w:rsid w:val="007C53A3"/>
    <w:pPr>
      <w:numPr>
        <w:numId w:val="0"/>
      </w:numPr>
      <w:tabs>
        <w:tab w:val="clear" w:pos="425"/>
        <w:tab w:val="num" w:pos="-120"/>
        <w:tab w:val="num" w:pos="2160"/>
      </w:tabs>
      <w:ind w:left="-120" w:hanging="360"/>
    </w:pPr>
  </w:style>
  <w:style w:type="paragraph" w:customStyle="1" w:styleId="Judul">
    <w:name w:val="Judul"/>
    <w:basedOn w:val="Normal"/>
    <w:uiPriority w:val="99"/>
    <w:rsid w:val="007C53A3"/>
    <w:pPr>
      <w:numPr>
        <w:numId w:val="29"/>
      </w:numPr>
      <w:tabs>
        <w:tab w:val="clear" w:pos="720"/>
      </w:tabs>
      <w:suppressAutoHyphens w:val="0"/>
      <w:ind w:left="0" w:firstLine="0"/>
      <w:jc w:val="right"/>
    </w:pPr>
    <w:rPr>
      <w:rFonts w:ascii="Tahoma" w:hAnsi="Tahoma" w:cs="Tahoma"/>
      <w:b/>
      <w:sz w:val="40"/>
      <w:szCs w:val="40"/>
      <w:lang w:eastAsia="en-US"/>
    </w:rPr>
  </w:style>
  <w:style w:type="paragraph" w:customStyle="1" w:styleId="RataKiri1">
    <w:name w:val="Rata Kiri 1"/>
    <w:basedOn w:val="Normal"/>
    <w:uiPriority w:val="99"/>
    <w:rsid w:val="007C53A3"/>
    <w:pPr>
      <w:numPr>
        <w:ilvl w:val="1"/>
        <w:numId w:val="29"/>
      </w:numPr>
      <w:tabs>
        <w:tab w:val="clear" w:pos="1440"/>
      </w:tabs>
      <w:suppressAutoHyphens w:val="0"/>
      <w:ind w:left="720" w:firstLine="0"/>
    </w:pPr>
    <w:rPr>
      <w:rFonts w:ascii="Tahoma" w:hAnsi="Tahoma"/>
      <w:sz w:val="20"/>
      <w:lang w:eastAsia="en-US"/>
    </w:rPr>
  </w:style>
  <w:style w:type="paragraph" w:customStyle="1" w:styleId="RataKiri2">
    <w:name w:val="Rata Kiri 2"/>
    <w:basedOn w:val="Normal"/>
    <w:uiPriority w:val="99"/>
    <w:rsid w:val="007C53A3"/>
    <w:pPr>
      <w:tabs>
        <w:tab w:val="num" w:pos="360"/>
        <w:tab w:val="num" w:pos="1437"/>
      </w:tabs>
      <w:suppressAutoHyphens w:val="0"/>
      <w:ind w:left="360" w:hanging="360"/>
      <w:jc w:val="left"/>
    </w:pPr>
    <w:rPr>
      <w:rFonts w:ascii="Tahoma" w:hAnsi="Tahoma" w:cs="Tahoma"/>
      <w:sz w:val="20"/>
      <w:lang w:val="id-ID" w:eastAsia="en-US"/>
    </w:rPr>
  </w:style>
  <w:style w:type="paragraph" w:customStyle="1" w:styleId="shading">
    <w:name w:val="shading"/>
    <w:basedOn w:val="Normal"/>
    <w:uiPriority w:val="99"/>
    <w:rsid w:val="007C53A3"/>
    <w:pPr>
      <w:shd w:val="clear" w:color="auto" w:fill="CCCCCC"/>
      <w:suppressAutoHyphens w:val="0"/>
      <w:jc w:val="left"/>
    </w:pPr>
    <w:rPr>
      <w:sz w:val="20"/>
      <w:lang w:eastAsia="en-US"/>
    </w:rPr>
  </w:style>
  <w:style w:type="paragraph" w:customStyle="1" w:styleId="SubBab">
    <w:name w:val="Sub Bab"/>
    <w:basedOn w:val="Heading2"/>
    <w:uiPriority w:val="99"/>
    <w:rsid w:val="007C53A3"/>
    <w:pPr>
      <w:keepNext/>
      <w:numPr>
        <w:numId w:val="30"/>
      </w:numPr>
      <w:tabs>
        <w:tab w:val="clear" w:pos="2160"/>
      </w:tabs>
      <w:suppressAutoHyphens w:val="0"/>
      <w:spacing w:before="240" w:after="0"/>
      <w:ind w:left="0" w:firstLine="0"/>
      <w:jc w:val="both"/>
    </w:pPr>
    <w:rPr>
      <w:rFonts w:ascii="Futura Md BT" w:hAnsi="Futura Md BT" w:cs="Arial"/>
      <w:iCs/>
      <w:smallCaps/>
      <w:sz w:val="22"/>
      <w:szCs w:val="22"/>
      <w:lang w:val="en-US" w:eastAsia="en-US"/>
    </w:rPr>
  </w:style>
  <w:style w:type="character" w:customStyle="1" w:styleId="NormparaCharChar">
    <w:name w:val="Normpara Char Char"/>
    <w:uiPriority w:val="99"/>
    <w:rsid w:val="007C53A3"/>
    <w:rPr>
      <w:rFonts w:ascii="Tahoma" w:hAnsi="Tahoma" w:cs="Tahoma"/>
      <w:sz w:val="22"/>
      <w:szCs w:val="22"/>
      <w:lang w:val="en-US" w:eastAsia="en-US" w:bidi="ar-SA"/>
    </w:rPr>
  </w:style>
  <w:style w:type="paragraph" w:customStyle="1" w:styleId="Sub-subbab">
    <w:name w:val="Sub-sub bab"/>
    <w:basedOn w:val="Heading3"/>
    <w:uiPriority w:val="99"/>
    <w:rsid w:val="007C53A3"/>
    <w:pPr>
      <w:keepNext/>
      <w:numPr>
        <w:numId w:val="0"/>
      </w:numPr>
      <w:tabs>
        <w:tab w:val="num" w:pos="720"/>
      </w:tabs>
      <w:suppressAutoHyphens w:val="0"/>
      <w:spacing w:before="240" w:after="0" w:line="300" w:lineRule="atLeast"/>
      <w:ind w:left="720" w:hanging="720"/>
    </w:pPr>
    <w:rPr>
      <w:rFonts w:ascii="Tahoma" w:hAnsi="Tahoma" w:cs="Tahoma"/>
      <w:bCs w:val="0"/>
      <w:smallCaps/>
      <w:sz w:val="22"/>
      <w:szCs w:val="22"/>
      <w:lang w:val="en-US" w:eastAsia="en-US"/>
    </w:rPr>
  </w:style>
  <w:style w:type="paragraph" w:customStyle="1" w:styleId="indent11">
    <w:name w:val="indent 1"/>
    <w:basedOn w:val="Normal"/>
    <w:uiPriority w:val="99"/>
    <w:rsid w:val="007C53A3"/>
    <w:pPr>
      <w:suppressAutoHyphens w:val="0"/>
      <w:ind w:left="357" w:hanging="357"/>
    </w:pPr>
    <w:rPr>
      <w:rFonts w:ascii="Tahoma" w:hAnsi="Tahoma" w:cs="Tahoma"/>
      <w:sz w:val="22"/>
      <w:szCs w:val="24"/>
      <w:lang w:val="id-ID" w:eastAsia="en-US"/>
    </w:rPr>
  </w:style>
  <w:style w:type="paragraph" w:customStyle="1" w:styleId="indenta">
    <w:name w:val="indent a"/>
    <w:basedOn w:val="Normal"/>
    <w:uiPriority w:val="99"/>
    <w:rsid w:val="007C53A3"/>
    <w:pPr>
      <w:tabs>
        <w:tab w:val="num" w:pos="360"/>
      </w:tabs>
      <w:suppressAutoHyphens w:val="0"/>
      <w:ind w:left="357" w:hanging="357"/>
    </w:pPr>
    <w:rPr>
      <w:rFonts w:ascii="Tahoma" w:hAnsi="Tahoma" w:cs="Tahoma"/>
      <w:sz w:val="22"/>
      <w:szCs w:val="24"/>
      <w:lang w:eastAsia="en-US"/>
    </w:rPr>
  </w:style>
  <w:style w:type="paragraph" w:customStyle="1" w:styleId="inden2">
    <w:name w:val="inden2"/>
    <w:basedOn w:val="indent11"/>
    <w:uiPriority w:val="99"/>
    <w:rsid w:val="007C53A3"/>
    <w:pPr>
      <w:ind w:left="720" w:hanging="360"/>
    </w:pPr>
  </w:style>
  <w:style w:type="paragraph" w:customStyle="1" w:styleId="indentb4">
    <w:name w:val="indent b 4"/>
    <w:basedOn w:val="Normal"/>
    <w:uiPriority w:val="99"/>
    <w:rsid w:val="007C53A3"/>
    <w:pPr>
      <w:numPr>
        <w:numId w:val="31"/>
      </w:numPr>
      <w:tabs>
        <w:tab w:val="clear" w:pos="1080"/>
        <w:tab w:val="num" w:pos="1440"/>
      </w:tabs>
      <w:suppressAutoHyphens w:val="0"/>
      <w:spacing w:line="260" w:lineRule="atLeast"/>
      <w:ind w:left="1440" w:hanging="360"/>
    </w:pPr>
    <w:rPr>
      <w:rFonts w:ascii="Tahoma" w:hAnsi="Tahoma"/>
      <w:sz w:val="22"/>
      <w:szCs w:val="24"/>
      <w:lang w:eastAsia="en-US"/>
    </w:rPr>
  </w:style>
  <w:style w:type="character" w:customStyle="1" w:styleId="StyleTahoma11ptRed">
    <w:name w:val="Style Tahoma 11 pt Red"/>
    <w:uiPriority w:val="99"/>
    <w:rsid w:val="007C53A3"/>
    <w:rPr>
      <w:rFonts w:ascii="Tahoma" w:hAnsi="Tahoma" w:cs="Times New Roman"/>
      <w:color w:val="auto"/>
      <w:sz w:val="22"/>
      <w:szCs w:val="22"/>
    </w:rPr>
  </w:style>
  <w:style w:type="paragraph" w:customStyle="1" w:styleId="StyleBodyTextBlack">
    <w:name w:val="Style Body Text + Black"/>
    <w:basedOn w:val="BodyText"/>
    <w:uiPriority w:val="99"/>
    <w:rsid w:val="007C53A3"/>
    <w:pPr>
      <w:widowControl w:val="0"/>
      <w:tabs>
        <w:tab w:val="left" w:pos="204"/>
      </w:tabs>
      <w:suppressAutoHyphens w:val="0"/>
      <w:autoSpaceDE w:val="0"/>
      <w:autoSpaceDN w:val="0"/>
      <w:adjustRightInd w:val="0"/>
      <w:spacing w:after="0"/>
    </w:pPr>
    <w:rPr>
      <w:rFonts w:ascii="Tahoma" w:hAnsi="Tahoma"/>
      <w:color w:val="000000"/>
      <w:sz w:val="22"/>
      <w:szCs w:val="24"/>
      <w:lang w:val="id-ID" w:eastAsia="en-US"/>
    </w:rPr>
  </w:style>
  <w:style w:type="character" w:customStyle="1" w:styleId="StyleBodyTextBlackChar">
    <w:name w:val="Style Body Text + Black Char"/>
    <w:uiPriority w:val="99"/>
    <w:rsid w:val="007C53A3"/>
    <w:rPr>
      <w:rFonts w:ascii="Tahoma" w:hAnsi="Tahoma" w:cs="Times New Roman"/>
      <w:color w:val="000000"/>
      <w:sz w:val="24"/>
      <w:szCs w:val="24"/>
      <w:lang w:val="id-ID" w:eastAsia="en-US" w:bidi="ar-SA"/>
    </w:rPr>
  </w:style>
  <w:style w:type="paragraph" w:customStyle="1" w:styleId="StyleBodyTextBlackFirstline127cmLinespacingAtle">
    <w:name w:val="Style Body Text + Black First line:  127 cm Line spacing:  At le..."/>
    <w:basedOn w:val="BodyText"/>
    <w:uiPriority w:val="99"/>
    <w:rsid w:val="007C53A3"/>
    <w:pPr>
      <w:widowControl w:val="0"/>
      <w:tabs>
        <w:tab w:val="left" w:pos="204"/>
      </w:tabs>
      <w:suppressAutoHyphens w:val="0"/>
      <w:autoSpaceDE w:val="0"/>
      <w:autoSpaceDN w:val="0"/>
      <w:adjustRightInd w:val="0"/>
      <w:spacing w:after="0" w:line="300" w:lineRule="atLeast"/>
      <w:ind w:firstLine="720"/>
    </w:pPr>
    <w:rPr>
      <w:rFonts w:ascii="Tahoma" w:hAnsi="Tahoma"/>
      <w:color w:val="000000"/>
      <w:sz w:val="22"/>
      <w:szCs w:val="22"/>
      <w:lang w:val="id-ID" w:eastAsia="en-US"/>
    </w:rPr>
  </w:style>
  <w:style w:type="character" w:customStyle="1" w:styleId="NormalParaChar">
    <w:name w:val="Normal Para Char"/>
    <w:uiPriority w:val="99"/>
    <w:rsid w:val="007C53A3"/>
    <w:rPr>
      <w:rFonts w:ascii="Tahoma" w:hAnsi="Tahoma" w:cs="Times New Roman"/>
      <w:sz w:val="22"/>
      <w:lang w:val="en-US" w:eastAsia="en-US" w:bidi="ar-SA"/>
    </w:rPr>
  </w:style>
  <w:style w:type="paragraph" w:customStyle="1" w:styleId="INDENT22">
    <w:name w:val="INDENT2"/>
    <w:basedOn w:val="indent11"/>
    <w:uiPriority w:val="99"/>
    <w:rsid w:val="007C53A3"/>
    <w:pPr>
      <w:autoSpaceDE w:val="0"/>
      <w:autoSpaceDN w:val="0"/>
      <w:adjustRightInd w:val="0"/>
      <w:ind w:left="720" w:hanging="360"/>
    </w:pPr>
    <w:rPr>
      <w:sz w:val="20"/>
      <w:szCs w:val="22"/>
      <w:lang w:val="en-US"/>
    </w:rPr>
  </w:style>
  <w:style w:type="paragraph" w:styleId="TOC4">
    <w:name w:val="toc 4"/>
    <w:basedOn w:val="Normal"/>
    <w:next w:val="Normal"/>
    <w:autoRedefine/>
    <w:uiPriority w:val="99"/>
    <w:locked/>
    <w:rsid w:val="007C53A3"/>
    <w:pPr>
      <w:suppressAutoHyphens w:val="0"/>
      <w:spacing w:line="360" w:lineRule="auto"/>
      <w:ind w:left="660"/>
      <w:jc w:val="left"/>
    </w:pPr>
    <w:rPr>
      <w:rFonts w:ascii="Calibri" w:hAnsi="Calibri"/>
      <w:sz w:val="18"/>
      <w:szCs w:val="18"/>
      <w:lang w:eastAsia="en-US"/>
    </w:rPr>
  </w:style>
  <w:style w:type="paragraph" w:styleId="TOC5">
    <w:name w:val="toc 5"/>
    <w:basedOn w:val="Normal"/>
    <w:next w:val="Normal"/>
    <w:autoRedefine/>
    <w:uiPriority w:val="99"/>
    <w:locked/>
    <w:rsid w:val="007C53A3"/>
    <w:pPr>
      <w:suppressAutoHyphens w:val="0"/>
      <w:spacing w:line="360" w:lineRule="auto"/>
      <w:ind w:left="880"/>
      <w:jc w:val="left"/>
    </w:pPr>
    <w:rPr>
      <w:rFonts w:ascii="Calibri" w:hAnsi="Calibri"/>
      <w:sz w:val="18"/>
      <w:szCs w:val="18"/>
      <w:lang w:eastAsia="en-US"/>
    </w:rPr>
  </w:style>
  <w:style w:type="paragraph" w:styleId="TOC6">
    <w:name w:val="toc 6"/>
    <w:basedOn w:val="Normal"/>
    <w:next w:val="Normal"/>
    <w:autoRedefine/>
    <w:uiPriority w:val="99"/>
    <w:locked/>
    <w:rsid w:val="007C53A3"/>
    <w:pPr>
      <w:suppressAutoHyphens w:val="0"/>
      <w:spacing w:line="360" w:lineRule="auto"/>
      <w:ind w:left="1100"/>
      <w:jc w:val="left"/>
    </w:pPr>
    <w:rPr>
      <w:rFonts w:ascii="Calibri" w:hAnsi="Calibri"/>
      <w:sz w:val="18"/>
      <w:szCs w:val="18"/>
      <w:lang w:eastAsia="en-US"/>
    </w:rPr>
  </w:style>
  <w:style w:type="paragraph" w:styleId="TOC7">
    <w:name w:val="toc 7"/>
    <w:basedOn w:val="Normal"/>
    <w:next w:val="Normal"/>
    <w:autoRedefine/>
    <w:uiPriority w:val="99"/>
    <w:locked/>
    <w:rsid w:val="007C53A3"/>
    <w:pPr>
      <w:suppressAutoHyphens w:val="0"/>
      <w:spacing w:line="360" w:lineRule="auto"/>
      <w:ind w:left="1320"/>
      <w:jc w:val="left"/>
    </w:pPr>
    <w:rPr>
      <w:rFonts w:ascii="Calibri" w:hAnsi="Calibri"/>
      <w:sz w:val="18"/>
      <w:szCs w:val="18"/>
      <w:lang w:eastAsia="en-US"/>
    </w:rPr>
  </w:style>
  <w:style w:type="paragraph" w:styleId="TOC8">
    <w:name w:val="toc 8"/>
    <w:basedOn w:val="Normal"/>
    <w:next w:val="Normal"/>
    <w:autoRedefine/>
    <w:uiPriority w:val="99"/>
    <w:locked/>
    <w:rsid w:val="007C53A3"/>
    <w:pPr>
      <w:suppressAutoHyphens w:val="0"/>
      <w:spacing w:line="360" w:lineRule="auto"/>
      <w:ind w:left="1540"/>
      <w:jc w:val="left"/>
    </w:pPr>
    <w:rPr>
      <w:rFonts w:ascii="Calibri" w:hAnsi="Calibri"/>
      <w:sz w:val="18"/>
      <w:szCs w:val="18"/>
      <w:lang w:eastAsia="en-US"/>
    </w:rPr>
  </w:style>
  <w:style w:type="paragraph" w:styleId="TOC9">
    <w:name w:val="toc 9"/>
    <w:basedOn w:val="Normal"/>
    <w:next w:val="Normal"/>
    <w:autoRedefine/>
    <w:uiPriority w:val="99"/>
    <w:locked/>
    <w:rsid w:val="007C53A3"/>
    <w:pPr>
      <w:suppressAutoHyphens w:val="0"/>
      <w:spacing w:line="360" w:lineRule="auto"/>
      <w:ind w:left="1760"/>
      <w:jc w:val="left"/>
    </w:pPr>
    <w:rPr>
      <w:rFonts w:ascii="Calibri" w:hAnsi="Calibri"/>
      <w:sz w:val="18"/>
      <w:szCs w:val="18"/>
      <w:lang w:eastAsia="en-US"/>
    </w:rPr>
  </w:style>
  <w:style w:type="paragraph" w:customStyle="1" w:styleId="Indent2sbl">
    <w:name w:val="Indent 2 sbl"/>
    <w:basedOn w:val="Huruf"/>
    <w:uiPriority w:val="99"/>
    <w:rsid w:val="007C53A3"/>
    <w:pPr>
      <w:tabs>
        <w:tab w:val="num" w:pos="360"/>
      </w:tabs>
      <w:ind w:left="340" w:hanging="340"/>
      <w:jc w:val="both"/>
    </w:pPr>
  </w:style>
  <w:style w:type="paragraph" w:customStyle="1" w:styleId="Angka">
    <w:name w:val="Angka"/>
    <w:basedOn w:val="Normal"/>
    <w:uiPriority w:val="99"/>
    <w:rsid w:val="007C53A3"/>
    <w:pPr>
      <w:tabs>
        <w:tab w:val="num" w:pos="360"/>
      </w:tabs>
      <w:suppressAutoHyphens w:val="0"/>
      <w:ind w:left="360" w:hanging="360"/>
      <w:jc w:val="left"/>
    </w:pPr>
    <w:rPr>
      <w:rFonts w:ascii="Tahoma" w:hAnsi="Tahoma"/>
      <w:sz w:val="22"/>
      <w:lang w:eastAsia="en-US"/>
    </w:rPr>
  </w:style>
  <w:style w:type="paragraph" w:customStyle="1" w:styleId="simb1">
    <w:name w:val="simb 1"/>
    <w:basedOn w:val="Heading2"/>
    <w:uiPriority w:val="99"/>
    <w:rsid w:val="007C53A3"/>
    <w:pPr>
      <w:keepNext/>
      <w:numPr>
        <w:ilvl w:val="0"/>
        <w:numId w:val="0"/>
      </w:numPr>
      <w:tabs>
        <w:tab w:val="num" w:pos="720"/>
      </w:tabs>
      <w:suppressAutoHyphens w:val="0"/>
      <w:spacing w:before="0" w:after="0"/>
      <w:ind w:left="720" w:hanging="360"/>
      <w:jc w:val="both"/>
    </w:pPr>
    <w:rPr>
      <w:rFonts w:ascii="Futura Md BT" w:hAnsi="Futura Md BT" w:cs="Tahoma"/>
      <w:b w:val="0"/>
      <w:bCs w:val="0"/>
      <w:caps/>
      <w:smallCaps/>
      <w:sz w:val="18"/>
      <w:szCs w:val="20"/>
      <w:lang w:val="en-US" w:eastAsia="en-US"/>
    </w:rPr>
  </w:style>
  <w:style w:type="paragraph" w:customStyle="1" w:styleId="indent-1">
    <w:name w:val="indent-1"/>
    <w:basedOn w:val="Normal"/>
    <w:uiPriority w:val="99"/>
    <w:rsid w:val="007C53A3"/>
    <w:pPr>
      <w:numPr>
        <w:numId w:val="32"/>
      </w:numPr>
      <w:tabs>
        <w:tab w:val="clear" w:pos="720"/>
      </w:tabs>
      <w:suppressAutoHyphens w:val="0"/>
      <w:spacing w:line="300" w:lineRule="atLeast"/>
      <w:ind w:left="360"/>
    </w:pPr>
    <w:rPr>
      <w:rFonts w:ascii="Tahoma" w:hAnsi="Tahoma"/>
      <w:color w:val="800000"/>
      <w:sz w:val="22"/>
      <w:lang w:eastAsia="en-US"/>
    </w:rPr>
  </w:style>
  <w:style w:type="paragraph" w:customStyle="1" w:styleId="Indentangka">
    <w:name w:val="Indent angka"/>
    <w:basedOn w:val="BodyTextIndent2"/>
    <w:uiPriority w:val="99"/>
    <w:rsid w:val="007C53A3"/>
    <w:pPr>
      <w:numPr>
        <w:numId w:val="35"/>
      </w:numPr>
      <w:tabs>
        <w:tab w:val="clear" w:pos="720"/>
        <w:tab w:val="num" w:pos="360"/>
      </w:tabs>
      <w:spacing w:before="200" w:after="0" w:line="300" w:lineRule="atLeast"/>
      <w:ind w:left="283" w:firstLine="0"/>
      <w:jc w:val="both"/>
    </w:pPr>
    <w:rPr>
      <w:rFonts w:ascii="Tahoma" w:hAnsi="Tahoma" w:cs="Tahoma"/>
      <w:iCs/>
      <w:color w:val="000000"/>
      <w:sz w:val="22"/>
      <w:szCs w:val="24"/>
      <w:lang w:val="en-US" w:eastAsia="en-US"/>
    </w:rPr>
  </w:style>
  <w:style w:type="paragraph" w:customStyle="1" w:styleId="Pasal">
    <w:name w:val="Pasal"/>
    <w:basedOn w:val="Normal"/>
    <w:next w:val="Normal"/>
    <w:uiPriority w:val="99"/>
    <w:rsid w:val="007C53A3"/>
    <w:pPr>
      <w:tabs>
        <w:tab w:val="num" w:pos="1069"/>
      </w:tabs>
      <w:suppressAutoHyphens w:val="0"/>
      <w:spacing w:before="120" w:line="312" w:lineRule="auto"/>
      <w:ind w:left="1069" w:hanging="360"/>
      <w:jc w:val="center"/>
      <w:outlineLvl w:val="0"/>
    </w:pPr>
    <w:rPr>
      <w:rFonts w:ascii="Tahoma" w:hAnsi="Tahoma" w:cs="Tahoma"/>
      <w:sz w:val="22"/>
      <w:szCs w:val="22"/>
      <w:lang w:val="id-ID" w:eastAsia="en-US"/>
    </w:rPr>
  </w:style>
  <w:style w:type="paragraph" w:customStyle="1" w:styleId="NormparaCharCharChar">
    <w:name w:val="Normpara Char Char Char"/>
    <w:basedOn w:val="Normal"/>
    <w:uiPriority w:val="99"/>
    <w:rsid w:val="007C53A3"/>
    <w:pPr>
      <w:numPr>
        <w:numId w:val="36"/>
      </w:numPr>
      <w:tabs>
        <w:tab w:val="clear" w:pos="360"/>
      </w:tabs>
      <w:suppressAutoHyphens w:val="0"/>
      <w:spacing w:line="300" w:lineRule="atLeast"/>
      <w:ind w:left="0" w:firstLine="709"/>
    </w:pPr>
    <w:rPr>
      <w:rFonts w:ascii="Tahoma" w:hAnsi="Tahoma" w:cs="Tahoma"/>
      <w:sz w:val="22"/>
      <w:szCs w:val="22"/>
      <w:lang w:eastAsia="en-US"/>
    </w:rPr>
  </w:style>
  <w:style w:type="character" w:customStyle="1" w:styleId="NormparaCharCharCharChar">
    <w:name w:val="Normpara Char Char Char Char"/>
    <w:uiPriority w:val="99"/>
    <w:rsid w:val="007C53A3"/>
    <w:rPr>
      <w:rFonts w:ascii="Tahoma" w:hAnsi="Tahoma" w:cs="Tahoma"/>
      <w:sz w:val="22"/>
      <w:szCs w:val="22"/>
      <w:lang w:val="en-US" w:eastAsia="en-US" w:bidi="ar-SA"/>
    </w:rPr>
  </w:style>
  <w:style w:type="paragraph" w:customStyle="1" w:styleId="StylePasalBlackBefore0ptLinespacingAtleast15pt">
    <w:name w:val="Style Pasal + Black Before:  0 pt Line spacing:  At least 15 pt"/>
    <w:basedOn w:val="Pasal"/>
    <w:next w:val="Normal"/>
    <w:uiPriority w:val="99"/>
    <w:rsid w:val="007C53A3"/>
    <w:pPr>
      <w:tabs>
        <w:tab w:val="clear" w:pos="1069"/>
        <w:tab w:val="num" w:pos="720"/>
      </w:tabs>
      <w:spacing w:before="0" w:line="300" w:lineRule="atLeast"/>
      <w:ind w:left="720" w:hanging="720"/>
    </w:pPr>
    <w:rPr>
      <w:rFonts w:cs="Times New Roman"/>
      <w:color w:val="000000"/>
      <w:szCs w:val="20"/>
    </w:rPr>
  </w:style>
  <w:style w:type="paragraph" w:customStyle="1" w:styleId="indent-4bullet">
    <w:name w:val="indent-4 bullet"/>
    <w:basedOn w:val="Normal"/>
    <w:uiPriority w:val="99"/>
    <w:rsid w:val="007C53A3"/>
    <w:pPr>
      <w:tabs>
        <w:tab w:val="num" w:pos="720"/>
      </w:tabs>
      <w:suppressAutoHyphens w:val="0"/>
      <w:spacing w:line="300" w:lineRule="atLeast"/>
      <w:ind w:left="720" w:hanging="360"/>
    </w:pPr>
    <w:rPr>
      <w:rFonts w:ascii="Tahoma" w:hAnsi="Tahoma"/>
      <w:sz w:val="22"/>
      <w:lang w:eastAsia="en-US"/>
    </w:rPr>
  </w:style>
  <w:style w:type="paragraph" w:customStyle="1" w:styleId="StyleHeading8Tahoma8ptCentered">
    <w:name w:val="Style Heading 8 + Tahoma 8 pt Centered"/>
    <w:basedOn w:val="Heading8"/>
    <w:uiPriority w:val="99"/>
    <w:rsid w:val="007C53A3"/>
    <w:pPr>
      <w:tabs>
        <w:tab w:val="clear" w:pos="900"/>
      </w:tabs>
      <w:spacing w:line="240" w:lineRule="auto"/>
      <w:ind w:left="0"/>
      <w:jc w:val="center"/>
    </w:pPr>
    <w:rPr>
      <w:rFonts w:ascii="Tahoma" w:hAnsi="Tahoma"/>
      <w:bCs/>
      <w:sz w:val="16"/>
    </w:rPr>
  </w:style>
  <w:style w:type="paragraph" w:customStyle="1" w:styleId="StyleHeading49pt">
    <w:name w:val="Style Heading 4 + 9 pt"/>
    <w:basedOn w:val="Heading4"/>
    <w:link w:val="StyleHeading49ptChar"/>
    <w:uiPriority w:val="99"/>
    <w:rsid w:val="007C53A3"/>
    <w:pPr>
      <w:numPr>
        <w:ilvl w:val="0"/>
        <w:numId w:val="37"/>
      </w:numPr>
      <w:tabs>
        <w:tab w:val="clear" w:pos="1437"/>
      </w:tabs>
      <w:suppressAutoHyphens w:val="0"/>
      <w:spacing w:before="0" w:after="0"/>
      <w:ind w:left="0" w:firstLine="0"/>
      <w:jc w:val="center"/>
    </w:pPr>
    <w:rPr>
      <w:szCs w:val="24"/>
      <w:lang w:val="fi-FI"/>
    </w:rPr>
  </w:style>
  <w:style w:type="character" w:customStyle="1" w:styleId="StyleHeading49ptChar">
    <w:name w:val="Style Heading 4 + 9 pt Char"/>
    <w:link w:val="StyleHeading49pt"/>
    <w:uiPriority w:val="99"/>
    <w:locked/>
    <w:rsid w:val="007C53A3"/>
    <w:rPr>
      <w:b/>
      <w:bCs/>
      <w:sz w:val="28"/>
      <w:szCs w:val="24"/>
      <w:lang w:val="fi-FI" w:eastAsia="zh-CN"/>
    </w:rPr>
  </w:style>
  <w:style w:type="paragraph" w:customStyle="1" w:styleId="Isi-1">
    <w:name w:val="Isi-1"/>
    <w:basedOn w:val="Normal"/>
    <w:uiPriority w:val="99"/>
    <w:rsid w:val="007C53A3"/>
    <w:pPr>
      <w:suppressAutoHyphens w:val="0"/>
      <w:spacing w:before="240" w:line="360" w:lineRule="auto"/>
      <w:ind w:left="851"/>
    </w:pPr>
    <w:rPr>
      <w:rFonts w:ascii="Century Gothic" w:hAnsi="Century Gothic"/>
      <w:sz w:val="22"/>
      <w:lang w:eastAsia="en-US"/>
    </w:rPr>
  </w:style>
  <w:style w:type="paragraph" w:customStyle="1" w:styleId="DropCap">
    <w:name w:val="DropCap"/>
    <w:basedOn w:val="Normal"/>
    <w:uiPriority w:val="99"/>
    <w:rsid w:val="007C53A3"/>
    <w:pPr>
      <w:framePr w:hSpace="187" w:wrap="auto" w:vAnchor="text" w:hAnchor="margin" w:y="1"/>
      <w:suppressAutoHyphens w:val="0"/>
      <w:overflowPunct w:val="0"/>
      <w:autoSpaceDE w:val="0"/>
      <w:autoSpaceDN w:val="0"/>
      <w:adjustRightInd w:val="0"/>
      <w:jc w:val="left"/>
      <w:textAlignment w:val="baseline"/>
    </w:pPr>
    <w:rPr>
      <w:sz w:val="70"/>
      <w:lang w:eastAsia="en-US"/>
    </w:rPr>
  </w:style>
  <w:style w:type="paragraph" w:customStyle="1" w:styleId="BAB2">
    <w:name w:val="BAB2"/>
    <w:basedOn w:val="Normal"/>
    <w:uiPriority w:val="99"/>
    <w:rsid w:val="007C53A3"/>
    <w:pPr>
      <w:suppressAutoHyphens w:val="0"/>
      <w:spacing w:line="360" w:lineRule="atLeast"/>
      <w:ind w:left="1080"/>
    </w:pPr>
    <w:rPr>
      <w:lang w:eastAsia="en-US"/>
    </w:rPr>
  </w:style>
  <w:style w:type="paragraph" w:customStyle="1" w:styleId="BABI0">
    <w:name w:val="BABI"/>
    <w:basedOn w:val="Normal"/>
    <w:uiPriority w:val="99"/>
    <w:rsid w:val="007C53A3"/>
    <w:pPr>
      <w:tabs>
        <w:tab w:val="left" w:leader="underscore" w:pos="8640"/>
      </w:tabs>
      <w:suppressAutoHyphens w:val="0"/>
      <w:spacing w:before="240" w:line="240" w:lineRule="atLeast"/>
      <w:ind w:left="1080" w:hanging="1080"/>
    </w:pPr>
    <w:rPr>
      <w:rFonts w:ascii="Arial Narrow" w:hAnsi="Arial Narrow"/>
      <w:b/>
      <w:caps/>
      <w:lang w:eastAsia="en-US"/>
    </w:rPr>
  </w:style>
  <w:style w:type="paragraph" w:customStyle="1" w:styleId="Sub-1">
    <w:name w:val="Sub-1"/>
    <w:basedOn w:val="Normal"/>
    <w:uiPriority w:val="99"/>
    <w:rsid w:val="007C53A3"/>
    <w:pPr>
      <w:tabs>
        <w:tab w:val="left" w:pos="851"/>
      </w:tabs>
      <w:suppressAutoHyphens w:val="0"/>
      <w:ind w:left="851" w:hanging="851"/>
    </w:pPr>
    <w:rPr>
      <w:rFonts w:ascii="GarryMondrian8" w:hAnsi="GarryMondrian8"/>
      <w:color w:val="000080"/>
      <w:sz w:val="32"/>
      <w:szCs w:val="24"/>
      <w:lang w:eastAsia="en-US"/>
    </w:rPr>
  </w:style>
  <w:style w:type="paragraph" w:customStyle="1" w:styleId="judulAmiring">
    <w:name w:val="judul A miring"/>
    <w:basedOn w:val="Normal"/>
    <w:uiPriority w:val="99"/>
    <w:rsid w:val="007C53A3"/>
    <w:pPr>
      <w:tabs>
        <w:tab w:val="num" w:pos="720"/>
      </w:tabs>
      <w:suppressAutoHyphens w:val="0"/>
      <w:spacing w:before="60" w:after="60"/>
      <w:ind w:left="720" w:hanging="360"/>
    </w:pPr>
    <w:rPr>
      <w:rFonts w:ascii="Tahoma" w:hAnsi="Tahoma"/>
      <w:b/>
      <w:sz w:val="26"/>
      <w:szCs w:val="26"/>
      <w:lang w:eastAsia="en-US"/>
    </w:rPr>
  </w:style>
  <w:style w:type="paragraph" w:customStyle="1" w:styleId="StylejudulAmiringLinespacingAtleast18pt">
    <w:name w:val="Style judul A miring + Line spacing:  At least 18 pt"/>
    <w:basedOn w:val="judulAmiring"/>
    <w:uiPriority w:val="99"/>
    <w:rsid w:val="007C53A3"/>
    <w:pPr>
      <w:spacing w:line="360" w:lineRule="atLeast"/>
    </w:pPr>
    <w:rPr>
      <w:bCs/>
      <w:sz w:val="22"/>
      <w:szCs w:val="22"/>
    </w:rPr>
  </w:style>
  <w:style w:type="paragraph" w:customStyle="1" w:styleId="xl26">
    <w:name w:val="xl26"/>
    <w:basedOn w:val="Normal"/>
    <w:uiPriority w:val="99"/>
    <w:rsid w:val="007C53A3"/>
    <w:pPr>
      <w:numPr>
        <w:numId w:val="38"/>
      </w:numPr>
      <w:pBdr>
        <w:left w:val="single" w:sz="4" w:space="0" w:color="auto"/>
        <w:bottom w:val="single" w:sz="4" w:space="0" w:color="auto"/>
        <w:right w:val="single" w:sz="4" w:space="0" w:color="auto"/>
      </w:pBdr>
      <w:tabs>
        <w:tab w:val="clear" w:pos="397"/>
      </w:tabs>
      <w:suppressAutoHyphens w:val="0"/>
      <w:spacing w:before="100" w:beforeAutospacing="1" w:after="100" w:afterAutospacing="1"/>
      <w:ind w:left="0" w:firstLine="0"/>
      <w:jc w:val="left"/>
    </w:pPr>
    <w:rPr>
      <w:szCs w:val="24"/>
      <w:lang w:eastAsia="en-US"/>
    </w:rPr>
  </w:style>
  <w:style w:type="paragraph" w:customStyle="1" w:styleId="2tabel">
    <w:name w:val="2. tabel"/>
    <w:basedOn w:val="Normal"/>
    <w:uiPriority w:val="99"/>
    <w:rsid w:val="007C53A3"/>
    <w:pPr>
      <w:tabs>
        <w:tab w:val="left" w:pos="284"/>
      </w:tabs>
      <w:suppressAutoHyphens w:val="0"/>
      <w:spacing w:line="360" w:lineRule="auto"/>
      <w:jc w:val="center"/>
    </w:pPr>
    <w:rPr>
      <w:rFonts w:ascii="Tahoma" w:eastAsia="Calibri" w:hAnsi="Tahoma" w:cs="Tahoma"/>
      <w:b/>
      <w:sz w:val="18"/>
      <w:szCs w:val="18"/>
      <w:lang w:val="id-ID" w:eastAsia="en-US"/>
    </w:rPr>
  </w:style>
  <w:style w:type="paragraph" w:customStyle="1" w:styleId="3Gambar">
    <w:name w:val="3. Gambar"/>
    <w:basedOn w:val="Normal"/>
    <w:uiPriority w:val="99"/>
    <w:rsid w:val="007C53A3"/>
    <w:pPr>
      <w:tabs>
        <w:tab w:val="left" w:pos="284"/>
      </w:tabs>
      <w:suppressAutoHyphens w:val="0"/>
      <w:spacing w:line="360" w:lineRule="auto"/>
      <w:jc w:val="center"/>
    </w:pPr>
    <w:rPr>
      <w:rFonts w:ascii="Tahoma" w:eastAsia="Calibri" w:hAnsi="Tahoma" w:cs="Tahoma"/>
      <w:b/>
      <w:sz w:val="18"/>
      <w:szCs w:val="18"/>
      <w:lang w:val="id-ID" w:eastAsia="en-US"/>
    </w:rPr>
  </w:style>
  <w:style w:type="paragraph" w:customStyle="1" w:styleId="Tabel">
    <w:name w:val="Tabel"/>
    <w:basedOn w:val="Normal"/>
    <w:uiPriority w:val="99"/>
    <w:rsid w:val="007C53A3"/>
    <w:pPr>
      <w:numPr>
        <w:numId w:val="39"/>
      </w:numPr>
      <w:suppressAutoHyphens w:val="0"/>
      <w:jc w:val="left"/>
    </w:pPr>
    <w:rPr>
      <w:rFonts w:ascii="Century Gothic" w:hAnsi="Century Gothic" w:cs="Tahoma"/>
      <w:bCs/>
      <w:sz w:val="22"/>
      <w:szCs w:val="22"/>
      <w:lang w:val="id-ID" w:eastAsia="en-US"/>
    </w:rPr>
  </w:style>
  <w:style w:type="paragraph" w:customStyle="1" w:styleId="jdltabel">
    <w:name w:val="jdl tabel"/>
    <w:basedOn w:val="Normal"/>
    <w:uiPriority w:val="99"/>
    <w:rsid w:val="007C53A3"/>
    <w:pPr>
      <w:keepNext/>
      <w:widowControl w:val="0"/>
      <w:suppressAutoHyphens w:val="0"/>
      <w:overflowPunct w:val="0"/>
      <w:autoSpaceDE w:val="0"/>
      <w:autoSpaceDN w:val="0"/>
      <w:adjustRightInd w:val="0"/>
      <w:jc w:val="center"/>
    </w:pPr>
    <w:rPr>
      <w:rFonts w:ascii="Garamond" w:hAnsi="Garamond" w:cs="Arial"/>
      <w:b/>
      <w:bCs/>
      <w:noProof/>
      <w:sz w:val="20"/>
      <w:lang w:val="id-ID" w:eastAsia="en-US"/>
    </w:rPr>
  </w:style>
  <w:style w:type="character" w:customStyle="1" w:styleId="skimlinks-unlinked">
    <w:name w:val="skimlinks-unlinked"/>
    <w:uiPriority w:val="99"/>
    <w:rsid w:val="007C53A3"/>
    <w:rPr>
      <w:rFonts w:cs="Times New Roman"/>
    </w:rPr>
  </w:style>
  <w:style w:type="character" w:customStyle="1" w:styleId="gd">
    <w:name w:val="gd"/>
    <w:uiPriority w:val="99"/>
    <w:rsid w:val="007C53A3"/>
    <w:rPr>
      <w:rFonts w:cs="Times New Roman"/>
    </w:rPr>
  </w:style>
  <w:style w:type="character" w:customStyle="1" w:styleId="go">
    <w:name w:val="go"/>
    <w:uiPriority w:val="99"/>
    <w:rsid w:val="007C53A3"/>
    <w:rPr>
      <w:rFonts w:cs="Times New Roman"/>
    </w:rPr>
  </w:style>
  <w:style w:type="character" w:customStyle="1" w:styleId="g3">
    <w:name w:val="g3"/>
    <w:uiPriority w:val="99"/>
    <w:rsid w:val="007C53A3"/>
    <w:rPr>
      <w:rFonts w:cs="Times New Roman"/>
    </w:rPr>
  </w:style>
  <w:style w:type="character" w:customStyle="1" w:styleId="hb">
    <w:name w:val="hb"/>
    <w:uiPriority w:val="99"/>
    <w:rsid w:val="007C53A3"/>
    <w:rPr>
      <w:rFonts w:cs="Times New Roman"/>
    </w:rPr>
  </w:style>
  <w:style w:type="character" w:customStyle="1" w:styleId="g2">
    <w:name w:val="g2"/>
    <w:uiPriority w:val="99"/>
    <w:rsid w:val="007C53A3"/>
    <w:rPr>
      <w:rFonts w:cs="Times New Roman"/>
    </w:rPr>
  </w:style>
  <w:style w:type="character" w:customStyle="1" w:styleId="ams">
    <w:name w:val="ams"/>
    <w:uiPriority w:val="99"/>
    <w:rsid w:val="007C53A3"/>
    <w:rPr>
      <w:rFonts w:cs="Times New Roman"/>
    </w:rPr>
  </w:style>
  <w:style w:type="paragraph" w:styleId="Revision">
    <w:name w:val="Revision"/>
    <w:hidden/>
    <w:uiPriority w:val="99"/>
    <w:semiHidden/>
    <w:rsid w:val="00F5148F"/>
    <w:rPr>
      <w:sz w:val="24"/>
      <w:lang w:val="en-US" w:eastAsia="zh-CN"/>
    </w:rPr>
  </w:style>
  <w:style w:type="character" w:styleId="UnresolvedMention">
    <w:name w:val="Unresolved Mention"/>
    <w:uiPriority w:val="99"/>
    <w:semiHidden/>
    <w:unhideWhenUsed/>
    <w:rsid w:val="00E853DF"/>
    <w:rPr>
      <w:color w:val="605E5C"/>
      <w:shd w:val="clear" w:color="auto" w:fill="E1DFDD"/>
    </w:rPr>
  </w:style>
  <w:style w:type="character" w:customStyle="1" w:styleId="font81">
    <w:name w:val="font81"/>
    <w:rsid w:val="008D548D"/>
    <w:rPr>
      <w:rFonts w:ascii="Calibri" w:hAnsi="Calibri" w:cs="Calibri" w:hint="default"/>
      <w:b/>
      <w:bCs/>
      <w:i w:val="0"/>
      <w:iCs w:val="0"/>
      <w:strike w:val="0"/>
      <w:dstrike w:val="0"/>
      <w:color w:val="000000"/>
      <w:sz w:val="22"/>
      <w:szCs w:val="22"/>
      <w:u w:val="none"/>
      <w:effect w:val="none"/>
    </w:rPr>
  </w:style>
  <w:style w:type="character" w:customStyle="1" w:styleId="font91">
    <w:name w:val="font91"/>
    <w:rsid w:val="000C0B89"/>
    <w:rPr>
      <w:rFonts w:ascii="Calibri" w:hAnsi="Calibri" w:cs="Calibri" w:hint="default"/>
      <w:b w:val="0"/>
      <w:bCs w:val="0"/>
      <w:i w:val="0"/>
      <w:iCs w:val="0"/>
      <w:strike w:val="0"/>
      <w:dstrike w:val="0"/>
      <w:color w:val="000000"/>
      <w:sz w:val="22"/>
      <w:szCs w:val="22"/>
      <w:u w:val="none"/>
      <w:effect w:val="none"/>
    </w:rPr>
  </w:style>
  <w:style w:type="character" w:customStyle="1" w:styleId="font101">
    <w:name w:val="font101"/>
    <w:rsid w:val="000C0B89"/>
    <w:rPr>
      <w:rFonts w:ascii="Calibri" w:hAnsi="Calibri" w:cs="Calibri" w:hint="default"/>
      <w:b w:val="0"/>
      <w:bCs w:val="0"/>
      <w:i/>
      <w:iCs/>
      <w:strike w:val="0"/>
      <w:dstrike w:val="0"/>
      <w:color w:val="000000"/>
      <w:sz w:val="22"/>
      <w:szCs w:val="22"/>
      <w:u w:val="none"/>
      <w:effect w:val="none"/>
    </w:rPr>
  </w:style>
  <w:style w:type="character" w:customStyle="1" w:styleId="font121">
    <w:name w:val="font121"/>
    <w:rsid w:val="000C0B89"/>
    <w:rPr>
      <w:rFonts w:ascii="Calibri" w:hAnsi="Calibri" w:cs="Calibri" w:hint="default"/>
      <w:b w:val="0"/>
      <w:bCs w:val="0"/>
      <w:i/>
      <w:iCs/>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sChild>
        <w:div w:id="18">
          <w:marLeft w:val="9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sChild>
        <w:div w:id="44">
          <w:marLeft w:val="-45"/>
          <w:marRight w:val="0"/>
          <w:marTop w:val="0"/>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sChild>
        <w:div w:id="12">
          <w:marLeft w:val="220"/>
          <w:marRight w:val="220"/>
          <w:marTop w:val="0"/>
          <w:marBottom w:val="220"/>
          <w:divBdr>
            <w:top w:val="none" w:sz="0" w:space="0" w:color="auto"/>
            <w:left w:val="none" w:sz="0" w:space="0" w:color="auto"/>
            <w:bottom w:val="none" w:sz="0" w:space="0" w:color="auto"/>
            <w:right w:val="none" w:sz="0" w:space="0" w:color="auto"/>
          </w:divBdr>
        </w:div>
        <w:div w:id="20">
          <w:marLeft w:val="220"/>
          <w:marRight w:val="220"/>
          <w:marTop w:val="20"/>
          <w:marBottom w:val="120"/>
          <w:divBdr>
            <w:top w:val="none" w:sz="0" w:space="0" w:color="auto"/>
            <w:left w:val="none" w:sz="0" w:space="0" w:color="auto"/>
            <w:bottom w:val="none" w:sz="0" w:space="0" w:color="auto"/>
            <w:right w:val="none" w:sz="0" w:space="0" w:color="auto"/>
          </w:divBdr>
        </w:div>
        <w:div w:id="40">
          <w:marLeft w:val="220"/>
          <w:marRight w:val="220"/>
          <w:marTop w:val="0"/>
          <w:marBottom w:val="22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sChild>
        <w:div w:id="14">
          <w:marLeft w:val="90"/>
          <w:marRight w:val="0"/>
          <w:marTop w:val="0"/>
          <w:marBottom w:val="0"/>
          <w:divBdr>
            <w:top w:val="none" w:sz="0" w:space="0" w:color="auto"/>
            <w:left w:val="none" w:sz="0" w:space="0" w:color="auto"/>
            <w:bottom w:val="none" w:sz="0" w:space="0" w:color="auto"/>
            <w:right w:val="none" w:sz="0" w:space="0" w:color="auto"/>
          </w:divBdr>
        </w:div>
      </w:divsChild>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sChild>
        <w:div w:id="9">
          <w:marLeft w:val="220"/>
          <w:marRight w:val="220"/>
          <w:marTop w:val="0"/>
          <w:marBottom w:val="220"/>
          <w:divBdr>
            <w:top w:val="none" w:sz="0" w:space="0" w:color="auto"/>
            <w:left w:val="none" w:sz="0" w:space="0" w:color="auto"/>
            <w:bottom w:val="none" w:sz="0" w:space="0" w:color="auto"/>
            <w:right w:val="none" w:sz="0" w:space="0" w:color="auto"/>
          </w:divBdr>
        </w:div>
        <w:div w:id="30">
          <w:marLeft w:val="220"/>
          <w:marRight w:val="220"/>
          <w:marTop w:val="20"/>
          <w:marBottom w:val="120"/>
          <w:divBdr>
            <w:top w:val="none" w:sz="0" w:space="0" w:color="auto"/>
            <w:left w:val="none" w:sz="0" w:space="0" w:color="auto"/>
            <w:bottom w:val="none" w:sz="0" w:space="0" w:color="auto"/>
            <w:right w:val="none" w:sz="0" w:space="0" w:color="auto"/>
          </w:divBdr>
        </w:div>
        <w:div w:id="41">
          <w:marLeft w:val="220"/>
          <w:marRight w:val="220"/>
          <w:marTop w:val="0"/>
          <w:marBottom w:val="22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sChild>
        <w:div w:id="13">
          <w:marLeft w:val="220"/>
          <w:marRight w:val="220"/>
          <w:marTop w:val="20"/>
          <w:marBottom w:val="120"/>
          <w:divBdr>
            <w:top w:val="none" w:sz="0" w:space="0" w:color="auto"/>
            <w:left w:val="none" w:sz="0" w:space="0" w:color="auto"/>
            <w:bottom w:val="none" w:sz="0" w:space="0" w:color="auto"/>
            <w:right w:val="none" w:sz="0" w:space="0" w:color="auto"/>
          </w:divBdr>
        </w:div>
        <w:div w:id="22">
          <w:marLeft w:val="220"/>
          <w:marRight w:val="220"/>
          <w:marTop w:val="0"/>
          <w:marBottom w:val="22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220"/>
          <w:marRight w:val="220"/>
          <w:marTop w:val="0"/>
          <w:marBottom w:val="220"/>
          <w:divBdr>
            <w:top w:val="none" w:sz="0" w:space="0" w:color="auto"/>
            <w:left w:val="none" w:sz="0" w:space="0" w:color="auto"/>
            <w:bottom w:val="none" w:sz="0" w:space="0" w:color="auto"/>
            <w:right w:val="none" w:sz="0" w:space="0" w:color="auto"/>
          </w:divBdr>
        </w:div>
      </w:divsChild>
    </w:div>
    <w:div w:id="55">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130"/>
                      <w:marTop w:val="70"/>
                      <w:marBottom w:val="0"/>
                      <w:divBdr>
                        <w:top w:val="single" w:sz="4" w:space="5" w:color="9B9B9B"/>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79">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92">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130"/>
                      <w:marTop w:val="70"/>
                      <w:marBottom w:val="0"/>
                      <w:divBdr>
                        <w:top w:val="single" w:sz="4" w:space="5" w:color="9B9B9B"/>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
                                  </w:divsChild>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130"/>
                      <w:marTop w:val="70"/>
                      <w:marBottom w:val="0"/>
                      <w:divBdr>
                        <w:top w:val="single" w:sz="4" w:space="5" w:color="9B9B9B"/>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
      <w:marLeft w:val="0"/>
      <w:marRight w:val="0"/>
      <w:marTop w:val="0"/>
      <w:marBottom w:val="0"/>
      <w:divBdr>
        <w:top w:val="none" w:sz="0" w:space="0" w:color="auto"/>
        <w:left w:val="none" w:sz="0" w:space="0" w:color="auto"/>
        <w:bottom w:val="none" w:sz="0" w:space="0" w:color="auto"/>
        <w:right w:val="none" w:sz="0" w:space="0" w:color="auto"/>
      </w:divBdr>
      <w:divsChild>
        <w:div w:id="116">
          <w:marLeft w:val="220"/>
          <w:marRight w:val="220"/>
          <w:marTop w:val="0"/>
          <w:marBottom w:val="22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 w:id="124">
          <w:marLeft w:val="220"/>
          <w:marRight w:val="220"/>
          <w:marTop w:val="0"/>
          <w:marBottom w:val="220"/>
          <w:divBdr>
            <w:top w:val="none" w:sz="0" w:space="0" w:color="auto"/>
            <w:left w:val="none" w:sz="0" w:space="0" w:color="auto"/>
            <w:bottom w:val="none" w:sz="0" w:space="0" w:color="auto"/>
            <w:right w:val="none" w:sz="0" w:space="0" w:color="auto"/>
          </w:divBdr>
        </w:div>
        <w:div w:id="125">
          <w:marLeft w:val="220"/>
          <w:marRight w:val="220"/>
          <w:marTop w:val="20"/>
          <w:marBottom w:val="12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114">
          <w:marLeft w:val="220"/>
          <w:marRight w:val="220"/>
          <w:marTop w:val="0"/>
          <w:marBottom w:val="22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 w:id="119">
          <w:marLeft w:val="220"/>
          <w:marRight w:val="220"/>
          <w:marTop w:val="0"/>
          <w:marBottom w:val="220"/>
          <w:divBdr>
            <w:top w:val="none" w:sz="0" w:space="0" w:color="auto"/>
            <w:left w:val="none" w:sz="0" w:space="0" w:color="auto"/>
            <w:bottom w:val="none" w:sz="0" w:space="0" w:color="auto"/>
            <w:right w:val="none" w:sz="0" w:space="0" w:color="auto"/>
          </w:divBdr>
        </w:div>
        <w:div w:id="120">
          <w:marLeft w:val="220"/>
          <w:marRight w:val="220"/>
          <w:marTop w:val="20"/>
          <w:marBottom w:val="120"/>
          <w:divBdr>
            <w:top w:val="none" w:sz="0" w:space="0" w:color="auto"/>
            <w:left w:val="none" w:sz="0" w:space="0" w:color="auto"/>
            <w:bottom w:val="none" w:sz="0" w:space="0" w:color="auto"/>
            <w:right w:val="none" w:sz="0" w:space="0" w:color="auto"/>
          </w:divBdr>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18">
          <w:marLeft w:val="220"/>
          <w:marRight w:val="220"/>
          <w:marTop w:val="0"/>
          <w:marBottom w:val="220"/>
          <w:divBdr>
            <w:top w:val="none" w:sz="0" w:space="0" w:color="auto"/>
            <w:left w:val="none" w:sz="0" w:space="0" w:color="auto"/>
            <w:bottom w:val="none" w:sz="0" w:space="0" w:color="auto"/>
            <w:right w:val="none" w:sz="0" w:space="0" w:color="auto"/>
          </w:divBdr>
        </w:div>
        <w:div w:id="123">
          <w:marLeft w:val="220"/>
          <w:marRight w:val="220"/>
          <w:marTop w:val="20"/>
          <w:marBottom w:val="120"/>
          <w:divBdr>
            <w:top w:val="none" w:sz="0" w:space="0" w:color="auto"/>
            <w:left w:val="none" w:sz="0" w:space="0" w:color="auto"/>
            <w:bottom w:val="none" w:sz="0" w:space="0" w:color="auto"/>
            <w:right w:val="none" w:sz="0" w:space="0" w:color="auto"/>
          </w:divBdr>
        </w:div>
        <w:div w:id="128">
          <w:marLeft w:val="220"/>
          <w:marRight w:val="220"/>
          <w:marTop w:val="0"/>
          <w:marBottom w:val="22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9492">
      <w:bodyDiv w:val="1"/>
      <w:marLeft w:val="0"/>
      <w:marRight w:val="0"/>
      <w:marTop w:val="0"/>
      <w:marBottom w:val="0"/>
      <w:divBdr>
        <w:top w:val="none" w:sz="0" w:space="0" w:color="auto"/>
        <w:left w:val="none" w:sz="0" w:space="0" w:color="auto"/>
        <w:bottom w:val="none" w:sz="0" w:space="0" w:color="auto"/>
        <w:right w:val="none" w:sz="0" w:space="0" w:color="auto"/>
      </w:divBdr>
    </w:div>
    <w:div w:id="71971167">
      <w:bodyDiv w:val="1"/>
      <w:marLeft w:val="0"/>
      <w:marRight w:val="0"/>
      <w:marTop w:val="0"/>
      <w:marBottom w:val="0"/>
      <w:divBdr>
        <w:top w:val="none" w:sz="0" w:space="0" w:color="auto"/>
        <w:left w:val="none" w:sz="0" w:space="0" w:color="auto"/>
        <w:bottom w:val="none" w:sz="0" w:space="0" w:color="auto"/>
        <w:right w:val="none" w:sz="0" w:space="0" w:color="auto"/>
      </w:divBdr>
    </w:div>
    <w:div w:id="91633749">
      <w:bodyDiv w:val="1"/>
      <w:marLeft w:val="0"/>
      <w:marRight w:val="0"/>
      <w:marTop w:val="0"/>
      <w:marBottom w:val="0"/>
      <w:divBdr>
        <w:top w:val="none" w:sz="0" w:space="0" w:color="auto"/>
        <w:left w:val="none" w:sz="0" w:space="0" w:color="auto"/>
        <w:bottom w:val="none" w:sz="0" w:space="0" w:color="auto"/>
        <w:right w:val="none" w:sz="0" w:space="0" w:color="auto"/>
      </w:divBdr>
    </w:div>
    <w:div w:id="139465876">
      <w:bodyDiv w:val="1"/>
      <w:marLeft w:val="0"/>
      <w:marRight w:val="0"/>
      <w:marTop w:val="0"/>
      <w:marBottom w:val="0"/>
      <w:divBdr>
        <w:top w:val="none" w:sz="0" w:space="0" w:color="auto"/>
        <w:left w:val="none" w:sz="0" w:space="0" w:color="auto"/>
        <w:bottom w:val="none" w:sz="0" w:space="0" w:color="auto"/>
        <w:right w:val="none" w:sz="0" w:space="0" w:color="auto"/>
      </w:divBdr>
      <w:divsChild>
        <w:div w:id="266544294">
          <w:marLeft w:val="0"/>
          <w:marRight w:val="0"/>
          <w:marTop w:val="50"/>
          <w:marBottom w:val="0"/>
          <w:divBdr>
            <w:top w:val="none" w:sz="0" w:space="0" w:color="auto"/>
            <w:left w:val="none" w:sz="0" w:space="0" w:color="auto"/>
            <w:bottom w:val="none" w:sz="0" w:space="0" w:color="auto"/>
            <w:right w:val="none" w:sz="0" w:space="0" w:color="auto"/>
          </w:divBdr>
        </w:div>
        <w:div w:id="322391599">
          <w:marLeft w:val="0"/>
          <w:marRight w:val="0"/>
          <w:marTop w:val="50"/>
          <w:marBottom w:val="0"/>
          <w:divBdr>
            <w:top w:val="none" w:sz="0" w:space="0" w:color="auto"/>
            <w:left w:val="none" w:sz="0" w:space="0" w:color="auto"/>
            <w:bottom w:val="none" w:sz="0" w:space="0" w:color="auto"/>
            <w:right w:val="none" w:sz="0" w:space="0" w:color="auto"/>
          </w:divBdr>
        </w:div>
        <w:div w:id="388111239">
          <w:marLeft w:val="0"/>
          <w:marRight w:val="0"/>
          <w:marTop w:val="50"/>
          <w:marBottom w:val="0"/>
          <w:divBdr>
            <w:top w:val="none" w:sz="0" w:space="0" w:color="auto"/>
            <w:left w:val="none" w:sz="0" w:space="0" w:color="auto"/>
            <w:bottom w:val="none" w:sz="0" w:space="0" w:color="auto"/>
            <w:right w:val="none" w:sz="0" w:space="0" w:color="auto"/>
          </w:divBdr>
          <w:divsChild>
            <w:div w:id="83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1188">
      <w:bodyDiv w:val="1"/>
      <w:marLeft w:val="0"/>
      <w:marRight w:val="0"/>
      <w:marTop w:val="0"/>
      <w:marBottom w:val="0"/>
      <w:divBdr>
        <w:top w:val="none" w:sz="0" w:space="0" w:color="auto"/>
        <w:left w:val="none" w:sz="0" w:space="0" w:color="auto"/>
        <w:bottom w:val="none" w:sz="0" w:space="0" w:color="auto"/>
        <w:right w:val="none" w:sz="0" w:space="0" w:color="auto"/>
      </w:divBdr>
    </w:div>
    <w:div w:id="151289603">
      <w:bodyDiv w:val="1"/>
      <w:marLeft w:val="0"/>
      <w:marRight w:val="0"/>
      <w:marTop w:val="0"/>
      <w:marBottom w:val="0"/>
      <w:divBdr>
        <w:top w:val="none" w:sz="0" w:space="0" w:color="auto"/>
        <w:left w:val="none" w:sz="0" w:space="0" w:color="auto"/>
        <w:bottom w:val="none" w:sz="0" w:space="0" w:color="auto"/>
        <w:right w:val="none" w:sz="0" w:space="0" w:color="auto"/>
      </w:divBdr>
    </w:div>
    <w:div w:id="195431447">
      <w:bodyDiv w:val="1"/>
      <w:marLeft w:val="0"/>
      <w:marRight w:val="0"/>
      <w:marTop w:val="0"/>
      <w:marBottom w:val="0"/>
      <w:divBdr>
        <w:top w:val="none" w:sz="0" w:space="0" w:color="auto"/>
        <w:left w:val="none" w:sz="0" w:space="0" w:color="auto"/>
        <w:bottom w:val="none" w:sz="0" w:space="0" w:color="auto"/>
        <w:right w:val="none" w:sz="0" w:space="0" w:color="auto"/>
      </w:divBdr>
    </w:div>
    <w:div w:id="218127707">
      <w:bodyDiv w:val="1"/>
      <w:marLeft w:val="0"/>
      <w:marRight w:val="0"/>
      <w:marTop w:val="0"/>
      <w:marBottom w:val="0"/>
      <w:divBdr>
        <w:top w:val="none" w:sz="0" w:space="0" w:color="auto"/>
        <w:left w:val="none" w:sz="0" w:space="0" w:color="auto"/>
        <w:bottom w:val="none" w:sz="0" w:space="0" w:color="auto"/>
        <w:right w:val="none" w:sz="0" w:space="0" w:color="auto"/>
      </w:divBdr>
    </w:div>
    <w:div w:id="334462093">
      <w:bodyDiv w:val="1"/>
      <w:marLeft w:val="0"/>
      <w:marRight w:val="0"/>
      <w:marTop w:val="0"/>
      <w:marBottom w:val="0"/>
      <w:divBdr>
        <w:top w:val="none" w:sz="0" w:space="0" w:color="auto"/>
        <w:left w:val="none" w:sz="0" w:space="0" w:color="auto"/>
        <w:bottom w:val="none" w:sz="0" w:space="0" w:color="auto"/>
        <w:right w:val="none" w:sz="0" w:space="0" w:color="auto"/>
      </w:divBdr>
    </w:div>
    <w:div w:id="335419629">
      <w:bodyDiv w:val="1"/>
      <w:marLeft w:val="0"/>
      <w:marRight w:val="0"/>
      <w:marTop w:val="0"/>
      <w:marBottom w:val="0"/>
      <w:divBdr>
        <w:top w:val="none" w:sz="0" w:space="0" w:color="auto"/>
        <w:left w:val="none" w:sz="0" w:space="0" w:color="auto"/>
        <w:bottom w:val="none" w:sz="0" w:space="0" w:color="auto"/>
        <w:right w:val="none" w:sz="0" w:space="0" w:color="auto"/>
      </w:divBdr>
    </w:div>
    <w:div w:id="351805998">
      <w:bodyDiv w:val="1"/>
      <w:marLeft w:val="0"/>
      <w:marRight w:val="0"/>
      <w:marTop w:val="0"/>
      <w:marBottom w:val="0"/>
      <w:divBdr>
        <w:top w:val="none" w:sz="0" w:space="0" w:color="auto"/>
        <w:left w:val="none" w:sz="0" w:space="0" w:color="auto"/>
        <w:bottom w:val="none" w:sz="0" w:space="0" w:color="auto"/>
        <w:right w:val="none" w:sz="0" w:space="0" w:color="auto"/>
      </w:divBdr>
    </w:div>
    <w:div w:id="358628897">
      <w:bodyDiv w:val="1"/>
      <w:marLeft w:val="0"/>
      <w:marRight w:val="0"/>
      <w:marTop w:val="0"/>
      <w:marBottom w:val="0"/>
      <w:divBdr>
        <w:top w:val="none" w:sz="0" w:space="0" w:color="auto"/>
        <w:left w:val="none" w:sz="0" w:space="0" w:color="auto"/>
        <w:bottom w:val="none" w:sz="0" w:space="0" w:color="auto"/>
        <w:right w:val="none" w:sz="0" w:space="0" w:color="auto"/>
      </w:divBdr>
    </w:div>
    <w:div w:id="428232691">
      <w:bodyDiv w:val="1"/>
      <w:marLeft w:val="0"/>
      <w:marRight w:val="0"/>
      <w:marTop w:val="0"/>
      <w:marBottom w:val="0"/>
      <w:divBdr>
        <w:top w:val="none" w:sz="0" w:space="0" w:color="auto"/>
        <w:left w:val="none" w:sz="0" w:space="0" w:color="auto"/>
        <w:bottom w:val="none" w:sz="0" w:space="0" w:color="auto"/>
        <w:right w:val="none" w:sz="0" w:space="0" w:color="auto"/>
      </w:divBdr>
    </w:div>
    <w:div w:id="495416445">
      <w:bodyDiv w:val="1"/>
      <w:marLeft w:val="0"/>
      <w:marRight w:val="0"/>
      <w:marTop w:val="0"/>
      <w:marBottom w:val="0"/>
      <w:divBdr>
        <w:top w:val="none" w:sz="0" w:space="0" w:color="auto"/>
        <w:left w:val="none" w:sz="0" w:space="0" w:color="auto"/>
        <w:bottom w:val="none" w:sz="0" w:space="0" w:color="auto"/>
        <w:right w:val="none" w:sz="0" w:space="0" w:color="auto"/>
      </w:divBdr>
    </w:div>
    <w:div w:id="506091726">
      <w:bodyDiv w:val="1"/>
      <w:marLeft w:val="0"/>
      <w:marRight w:val="0"/>
      <w:marTop w:val="0"/>
      <w:marBottom w:val="0"/>
      <w:divBdr>
        <w:top w:val="none" w:sz="0" w:space="0" w:color="auto"/>
        <w:left w:val="none" w:sz="0" w:space="0" w:color="auto"/>
        <w:bottom w:val="none" w:sz="0" w:space="0" w:color="auto"/>
        <w:right w:val="none" w:sz="0" w:space="0" w:color="auto"/>
      </w:divBdr>
    </w:div>
    <w:div w:id="553931472">
      <w:bodyDiv w:val="1"/>
      <w:marLeft w:val="0"/>
      <w:marRight w:val="0"/>
      <w:marTop w:val="0"/>
      <w:marBottom w:val="0"/>
      <w:divBdr>
        <w:top w:val="none" w:sz="0" w:space="0" w:color="auto"/>
        <w:left w:val="none" w:sz="0" w:space="0" w:color="auto"/>
        <w:bottom w:val="none" w:sz="0" w:space="0" w:color="auto"/>
        <w:right w:val="none" w:sz="0" w:space="0" w:color="auto"/>
      </w:divBdr>
    </w:div>
    <w:div w:id="611058062">
      <w:bodyDiv w:val="1"/>
      <w:marLeft w:val="0"/>
      <w:marRight w:val="0"/>
      <w:marTop w:val="0"/>
      <w:marBottom w:val="0"/>
      <w:divBdr>
        <w:top w:val="none" w:sz="0" w:space="0" w:color="auto"/>
        <w:left w:val="none" w:sz="0" w:space="0" w:color="auto"/>
        <w:bottom w:val="none" w:sz="0" w:space="0" w:color="auto"/>
        <w:right w:val="none" w:sz="0" w:space="0" w:color="auto"/>
      </w:divBdr>
    </w:div>
    <w:div w:id="640887514">
      <w:bodyDiv w:val="1"/>
      <w:marLeft w:val="0"/>
      <w:marRight w:val="0"/>
      <w:marTop w:val="0"/>
      <w:marBottom w:val="0"/>
      <w:divBdr>
        <w:top w:val="none" w:sz="0" w:space="0" w:color="auto"/>
        <w:left w:val="none" w:sz="0" w:space="0" w:color="auto"/>
        <w:bottom w:val="none" w:sz="0" w:space="0" w:color="auto"/>
        <w:right w:val="none" w:sz="0" w:space="0" w:color="auto"/>
      </w:divBdr>
    </w:div>
    <w:div w:id="741755420">
      <w:bodyDiv w:val="1"/>
      <w:marLeft w:val="0"/>
      <w:marRight w:val="0"/>
      <w:marTop w:val="0"/>
      <w:marBottom w:val="0"/>
      <w:divBdr>
        <w:top w:val="none" w:sz="0" w:space="0" w:color="auto"/>
        <w:left w:val="none" w:sz="0" w:space="0" w:color="auto"/>
        <w:bottom w:val="none" w:sz="0" w:space="0" w:color="auto"/>
        <w:right w:val="none" w:sz="0" w:space="0" w:color="auto"/>
      </w:divBdr>
    </w:div>
    <w:div w:id="747583518">
      <w:bodyDiv w:val="1"/>
      <w:marLeft w:val="0"/>
      <w:marRight w:val="0"/>
      <w:marTop w:val="0"/>
      <w:marBottom w:val="0"/>
      <w:divBdr>
        <w:top w:val="none" w:sz="0" w:space="0" w:color="auto"/>
        <w:left w:val="none" w:sz="0" w:space="0" w:color="auto"/>
        <w:bottom w:val="none" w:sz="0" w:space="0" w:color="auto"/>
        <w:right w:val="none" w:sz="0" w:space="0" w:color="auto"/>
      </w:divBdr>
    </w:div>
    <w:div w:id="771976689">
      <w:bodyDiv w:val="1"/>
      <w:marLeft w:val="0"/>
      <w:marRight w:val="0"/>
      <w:marTop w:val="0"/>
      <w:marBottom w:val="0"/>
      <w:divBdr>
        <w:top w:val="none" w:sz="0" w:space="0" w:color="auto"/>
        <w:left w:val="none" w:sz="0" w:space="0" w:color="auto"/>
        <w:bottom w:val="none" w:sz="0" w:space="0" w:color="auto"/>
        <w:right w:val="none" w:sz="0" w:space="0" w:color="auto"/>
      </w:divBdr>
    </w:div>
    <w:div w:id="785470014">
      <w:bodyDiv w:val="1"/>
      <w:marLeft w:val="0"/>
      <w:marRight w:val="0"/>
      <w:marTop w:val="0"/>
      <w:marBottom w:val="0"/>
      <w:divBdr>
        <w:top w:val="none" w:sz="0" w:space="0" w:color="auto"/>
        <w:left w:val="none" w:sz="0" w:space="0" w:color="auto"/>
        <w:bottom w:val="none" w:sz="0" w:space="0" w:color="auto"/>
        <w:right w:val="none" w:sz="0" w:space="0" w:color="auto"/>
      </w:divBdr>
    </w:div>
    <w:div w:id="792986297">
      <w:bodyDiv w:val="1"/>
      <w:marLeft w:val="0"/>
      <w:marRight w:val="0"/>
      <w:marTop w:val="0"/>
      <w:marBottom w:val="0"/>
      <w:divBdr>
        <w:top w:val="none" w:sz="0" w:space="0" w:color="auto"/>
        <w:left w:val="none" w:sz="0" w:space="0" w:color="auto"/>
        <w:bottom w:val="none" w:sz="0" w:space="0" w:color="auto"/>
        <w:right w:val="none" w:sz="0" w:space="0" w:color="auto"/>
      </w:divBdr>
    </w:div>
    <w:div w:id="801650087">
      <w:bodyDiv w:val="1"/>
      <w:marLeft w:val="0"/>
      <w:marRight w:val="0"/>
      <w:marTop w:val="0"/>
      <w:marBottom w:val="0"/>
      <w:divBdr>
        <w:top w:val="none" w:sz="0" w:space="0" w:color="auto"/>
        <w:left w:val="none" w:sz="0" w:space="0" w:color="auto"/>
        <w:bottom w:val="none" w:sz="0" w:space="0" w:color="auto"/>
        <w:right w:val="none" w:sz="0" w:space="0" w:color="auto"/>
      </w:divBdr>
      <w:divsChild>
        <w:div w:id="305864744">
          <w:marLeft w:val="183"/>
          <w:marRight w:val="183"/>
          <w:marTop w:val="0"/>
          <w:marBottom w:val="183"/>
          <w:divBdr>
            <w:top w:val="none" w:sz="0" w:space="0" w:color="auto"/>
            <w:left w:val="none" w:sz="0" w:space="0" w:color="auto"/>
            <w:bottom w:val="none" w:sz="0" w:space="0" w:color="auto"/>
            <w:right w:val="none" w:sz="0" w:space="0" w:color="auto"/>
          </w:divBdr>
          <w:divsChild>
            <w:div w:id="863637329">
              <w:marLeft w:val="0"/>
              <w:marRight w:val="0"/>
              <w:marTop w:val="0"/>
              <w:marBottom w:val="0"/>
              <w:divBdr>
                <w:top w:val="none" w:sz="0" w:space="0" w:color="auto"/>
                <w:left w:val="none" w:sz="0" w:space="0" w:color="auto"/>
                <w:bottom w:val="none" w:sz="0" w:space="0" w:color="auto"/>
                <w:right w:val="none" w:sz="0" w:space="0" w:color="auto"/>
              </w:divBdr>
            </w:div>
          </w:divsChild>
        </w:div>
        <w:div w:id="1471165288">
          <w:marLeft w:val="183"/>
          <w:marRight w:val="183"/>
          <w:marTop w:val="0"/>
          <w:marBottom w:val="183"/>
          <w:divBdr>
            <w:top w:val="none" w:sz="0" w:space="0" w:color="auto"/>
            <w:left w:val="none" w:sz="0" w:space="0" w:color="auto"/>
            <w:bottom w:val="none" w:sz="0" w:space="0" w:color="auto"/>
            <w:right w:val="none" w:sz="0" w:space="0" w:color="auto"/>
          </w:divBdr>
        </w:div>
        <w:div w:id="1869028396">
          <w:marLeft w:val="183"/>
          <w:marRight w:val="183"/>
          <w:marTop w:val="17"/>
          <w:marBottom w:val="100"/>
          <w:divBdr>
            <w:top w:val="none" w:sz="0" w:space="0" w:color="auto"/>
            <w:left w:val="none" w:sz="0" w:space="0" w:color="auto"/>
            <w:bottom w:val="none" w:sz="0" w:space="0" w:color="auto"/>
            <w:right w:val="none" w:sz="0" w:space="0" w:color="auto"/>
          </w:divBdr>
        </w:div>
      </w:divsChild>
    </w:div>
    <w:div w:id="834758730">
      <w:bodyDiv w:val="1"/>
      <w:marLeft w:val="0"/>
      <w:marRight w:val="0"/>
      <w:marTop w:val="0"/>
      <w:marBottom w:val="0"/>
      <w:divBdr>
        <w:top w:val="none" w:sz="0" w:space="0" w:color="auto"/>
        <w:left w:val="none" w:sz="0" w:space="0" w:color="auto"/>
        <w:bottom w:val="none" w:sz="0" w:space="0" w:color="auto"/>
        <w:right w:val="none" w:sz="0" w:space="0" w:color="auto"/>
      </w:divBdr>
    </w:div>
    <w:div w:id="964845559">
      <w:bodyDiv w:val="1"/>
      <w:marLeft w:val="0"/>
      <w:marRight w:val="0"/>
      <w:marTop w:val="0"/>
      <w:marBottom w:val="0"/>
      <w:divBdr>
        <w:top w:val="none" w:sz="0" w:space="0" w:color="auto"/>
        <w:left w:val="none" w:sz="0" w:space="0" w:color="auto"/>
        <w:bottom w:val="none" w:sz="0" w:space="0" w:color="auto"/>
        <w:right w:val="none" w:sz="0" w:space="0" w:color="auto"/>
      </w:divBdr>
    </w:div>
    <w:div w:id="974725110">
      <w:bodyDiv w:val="1"/>
      <w:marLeft w:val="0"/>
      <w:marRight w:val="0"/>
      <w:marTop w:val="0"/>
      <w:marBottom w:val="0"/>
      <w:divBdr>
        <w:top w:val="none" w:sz="0" w:space="0" w:color="auto"/>
        <w:left w:val="none" w:sz="0" w:space="0" w:color="auto"/>
        <w:bottom w:val="none" w:sz="0" w:space="0" w:color="auto"/>
        <w:right w:val="none" w:sz="0" w:space="0" w:color="auto"/>
      </w:divBdr>
    </w:div>
    <w:div w:id="1003507226">
      <w:bodyDiv w:val="1"/>
      <w:marLeft w:val="0"/>
      <w:marRight w:val="0"/>
      <w:marTop w:val="0"/>
      <w:marBottom w:val="0"/>
      <w:divBdr>
        <w:top w:val="none" w:sz="0" w:space="0" w:color="auto"/>
        <w:left w:val="none" w:sz="0" w:space="0" w:color="auto"/>
        <w:bottom w:val="none" w:sz="0" w:space="0" w:color="auto"/>
        <w:right w:val="none" w:sz="0" w:space="0" w:color="auto"/>
      </w:divBdr>
    </w:div>
    <w:div w:id="1055199063">
      <w:bodyDiv w:val="1"/>
      <w:marLeft w:val="0"/>
      <w:marRight w:val="0"/>
      <w:marTop w:val="0"/>
      <w:marBottom w:val="0"/>
      <w:divBdr>
        <w:top w:val="none" w:sz="0" w:space="0" w:color="auto"/>
        <w:left w:val="none" w:sz="0" w:space="0" w:color="auto"/>
        <w:bottom w:val="none" w:sz="0" w:space="0" w:color="auto"/>
        <w:right w:val="none" w:sz="0" w:space="0" w:color="auto"/>
      </w:divBdr>
    </w:div>
    <w:div w:id="1057970191">
      <w:bodyDiv w:val="1"/>
      <w:marLeft w:val="0"/>
      <w:marRight w:val="0"/>
      <w:marTop w:val="0"/>
      <w:marBottom w:val="0"/>
      <w:divBdr>
        <w:top w:val="none" w:sz="0" w:space="0" w:color="auto"/>
        <w:left w:val="none" w:sz="0" w:space="0" w:color="auto"/>
        <w:bottom w:val="none" w:sz="0" w:space="0" w:color="auto"/>
        <w:right w:val="none" w:sz="0" w:space="0" w:color="auto"/>
      </w:divBdr>
      <w:divsChild>
        <w:div w:id="475606379">
          <w:marLeft w:val="0"/>
          <w:marRight w:val="240"/>
          <w:marTop w:val="0"/>
          <w:marBottom w:val="0"/>
          <w:divBdr>
            <w:top w:val="none" w:sz="0" w:space="0" w:color="auto"/>
            <w:left w:val="none" w:sz="0" w:space="0" w:color="auto"/>
            <w:bottom w:val="none" w:sz="0" w:space="0" w:color="auto"/>
            <w:right w:val="none" w:sz="0" w:space="0" w:color="auto"/>
          </w:divBdr>
        </w:div>
        <w:div w:id="2037004283">
          <w:marLeft w:val="0"/>
          <w:marRight w:val="240"/>
          <w:marTop w:val="0"/>
          <w:marBottom w:val="0"/>
          <w:divBdr>
            <w:top w:val="none" w:sz="0" w:space="0" w:color="auto"/>
            <w:left w:val="none" w:sz="0" w:space="0" w:color="auto"/>
            <w:bottom w:val="none" w:sz="0" w:space="0" w:color="auto"/>
            <w:right w:val="none" w:sz="0" w:space="0" w:color="auto"/>
          </w:divBdr>
        </w:div>
      </w:divsChild>
    </w:div>
    <w:div w:id="1143962455">
      <w:bodyDiv w:val="1"/>
      <w:marLeft w:val="0"/>
      <w:marRight w:val="0"/>
      <w:marTop w:val="0"/>
      <w:marBottom w:val="0"/>
      <w:divBdr>
        <w:top w:val="none" w:sz="0" w:space="0" w:color="auto"/>
        <w:left w:val="none" w:sz="0" w:space="0" w:color="auto"/>
        <w:bottom w:val="none" w:sz="0" w:space="0" w:color="auto"/>
        <w:right w:val="none" w:sz="0" w:space="0" w:color="auto"/>
      </w:divBdr>
    </w:div>
    <w:div w:id="1150366807">
      <w:bodyDiv w:val="1"/>
      <w:marLeft w:val="0"/>
      <w:marRight w:val="0"/>
      <w:marTop w:val="0"/>
      <w:marBottom w:val="0"/>
      <w:divBdr>
        <w:top w:val="none" w:sz="0" w:space="0" w:color="auto"/>
        <w:left w:val="none" w:sz="0" w:space="0" w:color="auto"/>
        <w:bottom w:val="none" w:sz="0" w:space="0" w:color="auto"/>
        <w:right w:val="none" w:sz="0" w:space="0" w:color="auto"/>
      </w:divBdr>
    </w:div>
    <w:div w:id="1196969945">
      <w:bodyDiv w:val="1"/>
      <w:marLeft w:val="0"/>
      <w:marRight w:val="0"/>
      <w:marTop w:val="0"/>
      <w:marBottom w:val="0"/>
      <w:divBdr>
        <w:top w:val="none" w:sz="0" w:space="0" w:color="auto"/>
        <w:left w:val="none" w:sz="0" w:space="0" w:color="auto"/>
        <w:bottom w:val="none" w:sz="0" w:space="0" w:color="auto"/>
        <w:right w:val="none" w:sz="0" w:space="0" w:color="auto"/>
      </w:divBdr>
    </w:div>
    <w:div w:id="1216620701">
      <w:bodyDiv w:val="1"/>
      <w:marLeft w:val="0"/>
      <w:marRight w:val="0"/>
      <w:marTop w:val="0"/>
      <w:marBottom w:val="0"/>
      <w:divBdr>
        <w:top w:val="none" w:sz="0" w:space="0" w:color="auto"/>
        <w:left w:val="none" w:sz="0" w:space="0" w:color="auto"/>
        <w:bottom w:val="none" w:sz="0" w:space="0" w:color="auto"/>
        <w:right w:val="none" w:sz="0" w:space="0" w:color="auto"/>
      </w:divBdr>
    </w:div>
    <w:div w:id="1259214234">
      <w:bodyDiv w:val="1"/>
      <w:marLeft w:val="0"/>
      <w:marRight w:val="0"/>
      <w:marTop w:val="0"/>
      <w:marBottom w:val="0"/>
      <w:divBdr>
        <w:top w:val="none" w:sz="0" w:space="0" w:color="auto"/>
        <w:left w:val="none" w:sz="0" w:space="0" w:color="auto"/>
        <w:bottom w:val="none" w:sz="0" w:space="0" w:color="auto"/>
        <w:right w:val="none" w:sz="0" w:space="0" w:color="auto"/>
      </w:divBdr>
    </w:div>
    <w:div w:id="1270966030">
      <w:bodyDiv w:val="1"/>
      <w:marLeft w:val="0"/>
      <w:marRight w:val="0"/>
      <w:marTop w:val="0"/>
      <w:marBottom w:val="0"/>
      <w:divBdr>
        <w:top w:val="none" w:sz="0" w:space="0" w:color="auto"/>
        <w:left w:val="none" w:sz="0" w:space="0" w:color="auto"/>
        <w:bottom w:val="none" w:sz="0" w:space="0" w:color="auto"/>
        <w:right w:val="none" w:sz="0" w:space="0" w:color="auto"/>
      </w:divBdr>
    </w:div>
    <w:div w:id="1390954302">
      <w:bodyDiv w:val="1"/>
      <w:marLeft w:val="0"/>
      <w:marRight w:val="0"/>
      <w:marTop w:val="0"/>
      <w:marBottom w:val="0"/>
      <w:divBdr>
        <w:top w:val="none" w:sz="0" w:space="0" w:color="auto"/>
        <w:left w:val="none" w:sz="0" w:space="0" w:color="auto"/>
        <w:bottom w:val="none" w:sz="0" w:space="0" w:color="auto"/>
        <w:right w:val="none" w:sz="0" w:space="0" w:color="auto"/>
      </w:divBdr>
    </w:div>
    <w:div w:id="1456408920">
      <w:bodyDiv w:val="1"/>
      <w:marLeft w:val="0"/>
      <w:marRight w:val="0"/>
      <w:marTop w:val="0"/>
      <w:marBottom w:val="0"/>
      <w:divBdr>
        <w:top w:val="none" w:sz="0" w:space="0" w:color="auto"/>
        <w:left w:val="none" w:sz="0" w:space="0" w:color="auto"/>
        <w:bottom w:val="none" w:sz="0" w:space="0" w:color="auto"/>
        <w:right w:val="none" w:sz="0" w:space="0" w:color="auto"/>
      </w:divBdr>
    </w:div>
    <w:div w:id="1466001070">
      <w:bodyDiv w:val="1"/>
      <w:marLeft w:val="0"/>
      <w:marRight w:val="0"/>
      <w:marTop w:val="0"/>
      <w:marBottom w:val="0"/>
      <w:divBdr>
        <w:top w:val="none" w:sz="0" w:space="0" w:color="auto"/>
        <w:left w:val="none" w:sz="0" w:space="0" w:color="auto"/>
        <w:bottom w:val="none" w:sz="0" w:space="0" w:color="auto"/>
        <w:right w:val="none" w:sz="0" w:space="0" w:color="auto"/>
      </w:divBdr>
    </w:div>
    <w:div w:id="1482769267">
      <w:bodyDiv w:val="1"/>
      <w:marLeft w:val="0"/>
      <w:marRight w:val="0"/>
      <w:marTop w:val="0"/>
      <w:marBottom w:val="0"/>
      <w:divBdr>
        <w:top w:val="none" w:sz="0" w:space="0" w:color="auto"/>
        <w:left w:val="none" w:sz="0" w:space="0" w:color="auto"/>
        <w:bottom w:val="none" w:sz="0" w:space="0" w:color="auto"/>
        <w:right w:val="none" w:sz="0" w:space="0" w:color="auto"/>
      </w:divBdr>
    </w:div>
    <w:div w:id="1512571174">
      <w:bodyDiv w:val="1"/>
      <w:marLeft w:val="0"/>
      <w:marRight w:val="0"/>
      <w:marTop w:val="0"/>
      <w:marBottom w:val="0"/>
      <w:divBdr>
        <w:top w:val="none" w:sz="0" w:space="0" w:color="auto"/>
        <w:left w:val="none" w:sz="0" w:space="0" w:color="auto"/>
        <w:bottom w:val="none" w:sz="0" w:space="0" w:color="auto"/>
        <w:right w:val="none" w:sz="0" w:space="0" w:color="auto"/>
      </w:divBdr>
    </w:div>
    <w:div w:id="1562014338">
      <w:bodyDiv w:val="1"/>
      <w:marLeft w:val="0"/>
      <w:marRight w:val="0"/>
      <w:marTop w:val="0"/>
      <w:marBottom w:val="0"/>
      <w:divBdr>
        <w:top w:val="none" w:sz="0" w:space="0" w:color="auto"/>
        <w:left w:val="none" w:sz="0" w:space="0" w:color="auto"/>
        <w:bottom w:val="none" w:sz="0" w:space="0" w:color="auto"/>
        <w:right w:val="none" w:sz="0" w:space="0" w:color="auto"/>
      </w:divBdr>
    </w:div>
    <w:div w:id="1599674750">
      <w:bodyDiv w:val="1"/>
      <w:marLeft w:val="0"/>
      <w:marRight w:val="0"/>
      <w:marTop w:val="0"/>
      <w:marBottom w:val="0"/>
      <w:divBdr>
        <w:top w:val="none" w:sz="0" w:space="0" w:color="auto"/>
        <w:left w:val="none" w:sz="0" w:space="0" w:color="auto"/>
        <w:bottom w:val="none" w:sz="0" w:space="0" w:color="auto"/>
        <w:right w:val="none" w:sz="0" w:space="0" w:color="auto"/>
      </w:divBdr>
    </w:div>
    <w:div w:id="1629780266">
      <w:bodyDiv w:val="1"/>
      <w:marLeft w:val="0"/>
      <w:marRight w:val="0"/>
      <w:marTop w:val="0"/>
      <w:marBottom w:val="0"/>
      <w:divBdr>
        <w:top w:val="none" w:sz="0" w:space="0" w:color="auto"/>
        <w:left w:val="none" w:sz="0" w:space="0" w:color="auto"/>
        <w:bottom w:val="none" w:sz="0" w:space="0" w:color="auto"/>
        <w:right w:val="none" w:sz="0" w:space="0" w:color="auto"/>
      </w:divBdr>
    </w:div>
    <w:div w:id="1732338537">
      <w:bodyDiv w:val="1"/>
      <w:marLeft w:val="0"/>
      <w:marRight w:val="0"/>
      <w:marTop w:val="0"/>
      <w:marBottom w:val="0"/>
      <w:divBdr>
        <w:top w:val="none" w:sz="0" w:space="0" w:color="auto"/>
        <w:left w:val="none" w:sz="0" w:space="0" w:color="auto"/>
        <w:bottom w:val="none" w:sz="0" w:space="0" w:color="auto"/>
        <w:right w:val="none" w:sz="0" w:space="0" w:color="auto"/>
      </w:divBdr>
    </w:div>
    <w:div w:id="1738815840">
      <w:bodyDiv w:val="1"/>
      <w:marLeft w:val="0"/>
      <w:marRight w:val="0"/>
      <w:marTop w:val="0"/>
      <w:marBottom w:val="0"/>
      <w:divBdr>
        <w:top w:val="none" w:sz="0" w:space="0" w:color="auto"/>
        <w:left w:val="none" w:sz="0" w:space="0" w:color="auto"/>
        <w:bottom w:val="none" w:sz="0" w:space="0" w:color="auto"/>
        <w:right w:val="none" w:sz="0" w:space="0" w:color="auto"/>
      </w:divBdr>
    </w:div>
    <w:div w:id="1739474614">
      <w:bodyDiv w:val="1"/>
      <w:marLeft w:val="0"/>
      <w:marRight w:val="0"/>
      <w:marTop w:val="0"/>
      <w:marBottom w:val="0"/>
      <w:divBdr>
        <w:top w:val="none" w:sz="0" w:space="0" w:color="auto"/>
        <w:left w:val="none" w:sz="0" w:space="0" w:color="auto"/>
        <w:bottom w:val="none" w:sz="0" w:space="0" w:color="auto"/>
        <w:right w:val="none" w:sz="0" w:space="0" w:color="auto"/>
      </w:divBdr>
    </w:div>
    <w:div w:id="1841390054">
      <w:bodyDiv w:val="1"/>
      <w:marLeft w:val="0"/>
      <w:marRight w:val="0"/>
      <w:marTop w:val="0"/>
      <w:marBottom w:val="0"/>
      <w:divBdr>
        <w:top w:val="none" w:sz="0" w:space="0" w:color="auto"/>
        <w:left w:val="none" w:sz="0" w:space="0" w:color="auto"/>
        <w:bottom w:val="none" w:sz="0" w:space="0" w:color="auto"/>
        <w:right w:val="none" w:sz="0" w:space="0" w:color="auto"/>
      </w:divBdr>
    </w:div>
    <w:div w:id="1893274256">
      <w:bodyDiv w:val="1"/>
      <w:marLeft w:val="0"/>
      <w:marRight w:val="0"/>
      <w:marTop w:val="0"/>
      <w:marBottom w:val="0"/>
      <w:divBdr>
        <w:top w:val="none" w:sz="0" w:space="0" w:color="auto"/>
        <w:left w:val="none" w:sz="0" w:space="0" w:color="auto"/>
        <w:bottom w:val="none" w:sz="0" w:space="0" w:color="auto"/>
        <w:right w:val="none" w:sz="0" w:space="0" w:color="auto"/>
      </w:divBdr>
    </w:div>
    <w:div w:id="1959292021">
      <w:bodyDiv w:val="1"/>
      <w:marLeft w:val="0"/>
      <w:marRight w:val="0"/>
      <w:marTop w:val="0"/>
      <w:marBottom w:val="0"/>
      <w:divBdr>
        <w:top w:val="none" w:sz="0" w:space="0" w:color="auto"/>
        <w:left w:val="none" w:sz="0" w:space="0" w:color="auto"/>
        <w:bottom w:val="none" w:sz="0" w:space="0" w:color="auto"/>
        <w:right w:val="none" w:sz="0" w:space="0" w:color="auto"/>
      </w:divBdr>
    </w:div>
    <w:div w:id="1965962650">
      <w:bodyDiv w:val="1"/>
      <w:marLeft w:val="0"/>
      <w:marRight w:val="0"/>
      <w:marTop w:val="0"/>
      <w:marBottom w:val="0"/>
      <w:divBdr>
        <w:top w:val="none" w:sz="0" w:space="0" w:color="auto"/>
        <w:left w:val="none" w:sz="0" w:space="0" w:color="auto"/>
        <w:bottom w:val="none" w:sz="0" w:space="0" w:color="auto"/>
        <w:right w:val="none" w:sz="0" w:space="0" w:color="auto"/>
      </w:divBdr>
      <w:divsChild>
        <w:div w:id="404109449">
          <w:marLeft w:val="220"/>
          <w:marRight w:val="220"/>
          <w:marTop w:val="20"/>
          <w:marBottom w:val="120"/>
          <w:divBdr>
            <w:top w:val="none" w:sz="0" w:space="0" w:color="auto"/>
            <w:left w:val="none" w:sz="0" w:space="0" w:color="auto"/>
            <w:bottom w:val="none" w:sz="0" w:space="0" w:color="auto"/>
            <w:right w:val="none" w:sz="0" w:space="0" w:color="auto"/>
          </w:divBdr>
        </w:div>
        <w:div w:id="1930457462">
          <w:marLeft w:val="220"/>
          <w:marRight w:val="220"/>
          <w:marTop w:val="0"/>
          <w:marBottom w:val="220"/>
          <w:divBdr>
            <w:top w:val="none" w:sz="0" w:space="0" w:color="auto"/>
            <w:left w:val="none" w:sz="0" w:space="0" w:color="auto"/>
            <w:bottom w:val="none" w:sz="0" w:space="0" w:color="auto"/>
            <w:right w:val="none" w:sz="0" w:space="0" w:color="auto"/>
          </w:divBdr>
          <w:divsChild>
            <w:div w:id="128285734">
              <w:marLeft w:val="0"/>
              <w:marRight w:val="0"/>
              <w:marTop w:val="0"/>
              <w:marBottom w:val="0"/>
              <w:divBdr>
                <w:top w:val="none" w:sz="0" w:space="0" w:color="auto"/>
                <w:left w:val="none" w:sz="0" w:space="0" w:color="auto"/>
                <w:bottom w:val="none" w:sz="0" w:space="0" w:color="auto"/>
                <w:right w:val="none" w:sz="0" w:space="0" w:color="auto"/>
              </w:divBdr>
            </w:div>
          </w:divsChild>
        </w:div>
        <w:div w:id="2055735593">
          <w:marLeft w:val="220"/>
          <w:marRight w:val="220"/>
          <w:marTop w:val="0"/>
          <w:marBottom w:val="220"/>
          <w:divBdr>
            <w:top w:val="none" w:sz="0" w:space="0" w:color="auto"/>
            <w:left w:val="none" w:sz="0" w:space="0" w:color="auto"/>
            <w:bottom w:val="none" w:sz="0" w:space="0" w:color="auto"/>
            <w:right w:val="none" w:sz="0" w:space="0" w:color="auto"/>
          </w:divBdr>
        </w:div>
      </w:divsChild>
    </w:div>
    <w:div w:id="1975060218">
      <w:bodyDiv w:val="1"/>
      <w:marLeft w:val="0"/>
      <w:marRight w:val="0"/>
      <w:marTop w:val="0"/>
      <w:marBottom w:val="0"/>
      <w:divBdr>
        <w:top w:val="none" w:sz="0" w:space="0" w:color="auto"/>
        <w:left w:val="none" w:sz="0" w:space="0" w:color="auto"/>
        <w:bottom w:val="none" w:sz="0" w:space="0" w:color="auto"/>
        <w:right w:val="none" w:sz="0" w:space="0" w:color="auto"/>
      </w:divBdr>
    </w:div>
    <w:div w:id="2013558068">
      <w:bodyDiv w:val="1"/>
      <w:marLeft w:val="0"/>
      <w:marRight w:val="0"/>
      <w:marTop w:val="0"/>
      <w:marBottom w:val="0"/>
      <w:divBdr>
        <w:top w:val="none" w:sz="0" w:space="0" w:color="auto"/>
        <w:left w:val="none" w:sz="0" w:space="0" w:color="auto"/>
        <w:bottom w:val="none" w:sz="0" w:space="0" w:color="auto"/>
        <w:right w:val="none" w:sz="0" w:space="0" w:color="auto"/>
      </w:divBdr>
    </w:div>
    <w:div w:id="2056924376">
      <w:bodyDiv w:val="1"/>
      <w:marLeft w:val="0"/>
      <w:marRight w:val="0"/>
      <w:marTop w:val="0"/>
      <w:marBottom w:val="0"/>
      <w:divBdr>
        <w:top w:val="none" w:sz="0" w:space="0" w:color="auto"/>
        <w:left w:val="none" w:sz="0" w:space="0" w:color="auto"/>
        <w:bottom w:val="none" w:sz="0" w:space="0" w:color="auto"/>
        <w:right w:val="none" w:sz="0" w:space="0" w:color="auto"/>
      </w:divBdr>
    </w:div>
    <w:div w:id="2097170099">
      <w:bodyDiv w:val="1"/>
      <w:marLeft w:val="0"/>
      <w:marRight w:val="0"/>
      <w:marTop w:val="0"/>
      <w:marBottom w:val="0"/>
      <w:divBdr>
        <w:top w:val="none" w:sz="0" w:space="0" w:color="auto"/>
        <w:left w:val="none" w:sz="0" w:space="0" w:color="auto"/>
        <w:bottom w:val="none" w:sz="0" w:space="0" w:color="auto"/>
        <w:right w:val="none" w:sz="0" w:space="0" w:color="auto"/>
      </w:divBdr>
    </w:div>
    <w:div w:id="210837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va.virgio@student.umn.ac.i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inar.kristiyanti@umn.ac.id" TargetMode="External"/><Relationship Id="rId14" Type="http://schemas.openxmlformats.org/officeDocument/2006/relationships/image" Target="media/image5.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ijstm.inarah.co.id/index.php/ijstm/about/submission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ijstm.inarah.co.id/index.php/ijstm/about/submission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ijstm.inarah.co.id/index.php/ijstm/about/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71E2C-0659-4087-963D-A7D9E2C57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17</Pages>
  <Words>25052</Words>
  <Characters>142801</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SEM-EDX ANALYSIS OF AN ANCIENT STONE STATUE</vt:lpstr>
    </vt:vector>
  </TitlesOfParts>
  <Company/>
  <LinksUpToDate>false</LinksUpToDate>
  <CharactersWithSpaces>167518</CharactersWithSpaces>
  <SharedDoc>false</SharedDoc>
  <HLinks>
    <vt:vector size="24" baseType="variant">
      <vt:variant>
        <vt:i4>1572990</vt:i4>
      </vt:variant>
      <vt:variant>
        <vt:i4>0</vt:i4>
      </vt:variant>
      <vt:variant>
        <vt:i4>0</vt:i4>
      </vt:variant>
      <vt:variant>
        <vt:i4>5</vt:i4>
      </vt:variant>
      <vt:variant>
        <vt:lpwstr>mailto:dava.virgio@student.umn.ac.id</vt:lpwstr>
      </vt:variant>
      <vt:variant>
        <vt:lpwstr/>
      </vt:variant>
      <vt:variant>
        <vt:i4>3473528</vt:i4>
      </vt:variant>
      <vt:variant>
        <vt:i4>6</vt:i4>
      </vt:variant>
      <vt:variant>
        <vt:i4>0</vt:i4>
      </vt:variant>
      <vt:variant>
        <vt:i4>5</vt:i4>
      </vt:variant>
      <vt:variant>
        <vt:lpwstr>http://ijstm.inarah.co.id/index.php/ijstm/about/submissions</vt:lpwstr>
      </vt:variant>
      <vt:variant>
        <vt:lpwstr/>
      </vt:variant>
      <vt:variant>
        <vt:i4>3473528</vt:i4>
      </vt:variant>
      <vt:variant>
        <vt:i4>3</vt:i4>
      </vt:variant>
      <vt:variant>
        <vt:i4>0</vt:i4>
      </vt:variant>
      <vt:variant>
        <vt:i4>5</vt:i4>
      </vt:variant>
      <vt:variant>
        <vt:lpwstr>http://ijstm.inarah.co.id/index.php/ijstm/about/submissions</vt:lpwstr>
      </vt:variant>
      <vt:variant>
        <vt:lpwstr/>
      </vt:variant>
      <vt:variant>
        <vt:i4>3473528</vt:i4>
      </vt:variant>
      <vt:variant>
        <vt:i4>0</vt:i4>
      </vt:variant>
      <vt:variant>
        <vt:i4>0</vt:i4>
      </vt:variant>
      <vt:variant>
        <vt:i4>5</vt:i4>
      </vt:variant>
      <vt:variant>
        <vt:lpwstr>http://ijstm.inarah.co.id/index.php/ijstm/about/submissions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SEM-EDX ANALYSIS OF AN ANCIENT STONE STATUE</dc:title>
  <dc:subject/>
  <dc:creator>Ion SANDU</dc:creator>
  <cp:keywords/>
  <cp:lastModifiedBy>Dava Virgio Kertawijaya</cp:lastModifiedBy>
  <cp:revision>8</cp:revision>
  <cp:lastPrinted>2023-11-28T13:52:00Z</cp:lastPrinted>
  <dcterms:created xsi:type="dcterms:W3CDTF">2023-11-28T03:47:00Z</dcterms:created>
  <dcterms:modified xsi:type="dcterms:W3CDTF">2023-12-20T20:48:00Z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86f37428-99c9-3bb0-8194-0c795d12b534</vt:lpwstr>
  </property>
  <property fmtid="{D5CDD505-2E9C-101B-9397-08002B2CF9AE}" pid="24" name="Mendeley Citation Style_1">
    <vt:lpwstr>http://www.zotero.org/styles/ieee</vt:lpwstr>
  </property>
</Properties>
</file>